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0C3A133" w14:textId="77777777" w:rsidR="00A37BC7" w:rsidRPr="00EA7ED8" w:rsidRDefault="00A37BC7">
      <w:pPr>
        <w:spacing w:before="9" w:line="120" w:lineRule="exact"/>
        <w:rPr>
          <w:sz w:val="13"/>
          <w:szCs w:val="13"/>
        </w:rPr>
      </w:pPr>
    </w:p>
    <w:p w14:paraId="3C0BEE68" w14:textId="77777777" w:rsidR="00A37BC7" w:rsidRPr="00EA7ED8" w:rsidRDefault="00A37BC7">
      <w:pPr>
        <w:spacing w:line="200" w:lineRule="exact"/>
      </w:pPr>
    </w:p>
    <w:p w14:paraId="30C5CD32" w14:textId="77777777" w:rsidR="00A37BC7" w:rsidRPr="00EA7ED8" w:rsidRDefault="00A37BC7">
      <w:pPr>
        <w:spacing w:line="200" w:lineRule="exact"/>
      </w:pPr>
    </w:p>
    <w:p w14:paraId="2F5DC098" w14:textId="77777777" w:rsidR="00A37BC7" w:rsidRPr="00EA7ED8" w:rsidRDefault="00A37BC7">
      <w:pPr>
        <w:spacing w:line="200" w:lineRule="exact"/>
      </w:pPr>
    </w:p>
    <w:p w14:paraId="3AB2615C" w14:textId="77777777" w:rsidR="00A37BC7" w:rsidRPr="00EA7ED8" w:rsidRDefault="00A37BC7">
      <w:pPr>
        <w:spacing w:line="200" w:lineRule="exact"/>
      </w:pPr>
    </w:p>
    <w:p w14:paraId="684DCD9A" w14:textId="77777777" w:rsidR="00A37BC7" w:rsidRPr="00EA7ED8" w:rsidRDefault="00A37BC7" w:rsidP="00707780">
      <w:pPr>
        <w:spacing w:line="200" w:lineRule="exact"/>
        <w:jc w:val="center"/>
      </w:pPr>
    </w:p>
    <w:p w14:paraId="36C364BB" w14:textId="00FC33A0" w:rsidR="007878F6" w:rsidRDefault="007878F6" w:rsidP="00707780">
      <w:pPr>
        <w:ind w:left="2527" w:right="2527"/>
        <w:jc w:val="center"/>
        <w:outlineLvl w:val="0"/>
        <w:rPr>
          <w:w w:val="101"/>
          <w:sz w:val="34"/>
          <w:szCs w:val="34"/>
        </w:rPr>
      </w:pPr>
      <w:r>
        <w:rPr>
          <w:w w:val="101"/>
          <w:sz w:val="34"/>
          <w:szCs w:val="34"/>
        </w:rPr>
        <w:t>Data Science</w:t>
      </w:r>
    </w:p>
    <w:p w14:paraId="3EE83476" w14:textId="77777777" w:rsidR="007878F6" w:rsidRDefault="007878F6" w:rsidP="00707780">
      <w:pPr>
        <w:ind w:left="1985" w:right="1996"/>
        <w:jc w:val="center"/>
        <w:outlineLvl w:val="0"/>
        <w:rPr>
          <w:w w:val="101"/>
          <w:sz w:val="34"/>
          <w:szCs w:val="34"/>
        </w:rPr>
      </w:pPr>
    </w:p>
    <w:p w14:paraId="47455AE5" w14:textId="53B0F802" w:rsidR="007878F6" w:rsidRDefault="007878F6" w:rsidP="00707780">
      <w:pPr>
        <w:ind w:left="1985" w:right="1996"/>
        <w:jc w:val="center"/>
        <w:outlineLvl w:val="0"/>
        <w:rPr>
          <w:w w:val="101"/>
          <w:sz w:val="34"/>
          <w:szCs w:val="34"/>
        </w:rPr>
      </w:pPr>
      <w:r>
        <w:rPr>
          <w:w w:val="101"/>
          <w:sz w:val="34"/>
          <w:szCs w:val="34"/>
        </w:rPr>
        <w:t xml:space="preserve">Project Name: </w:t>
      </w:r>
      <w:r w:rsidR="00EA7ED8" w:rsidRPr="00EA7ED8">
        <w:rPr>
          <w:w w:val="101"/>
          <w:sz w:val="34"/>
          <w:szCs w:val="34"/>
        </w:rPr>
        <w:t>Churn</w:t>
      </w:r>
      <w:r w:rsidR="00EA7ED8" w:rsidRPr="00EA7ED8">
        <w:rPr>
          <w:sz w:val="34"/>
          <w:szCs w:val="34"/>
        </w:rPr>
        <w:t xml:space="preserve"> </w:t>
      </w:r>
      <w:r w:rsidR="00EA7ED8" w:rsidRPr="00EA7ED8">
        <w:rPr>
          <w:w w:val="101"/>
          <w:sz w:val="34"/>
          <w:szCs w:val="34"/>
        </w:rPr>
        <w:t>Reduction</w:t>
      </w:r>
    </w:p>
    <w:p w14:paraId="4D1BCF30" w14:textId="77777777" w:rsidR="007878F6" w:rsidRDefault="007878F6" w:rsidP="00707780">
      <w:pPr>
        <w:ind w:left="1985" w:right="1996"/>
        <w:jc w:val="center"/>
        <w:outlineLvl w:val="0"/>
        <w:rPr>
          <w:w w:val="101"/>
          <w:sz w:val="34"/>
          <w:szCs w:val="34"/>
        </w:rPr>
      </w:pPr>
    </w:p>
    <w:p w14:paraId="0BD57C38" w14:textId="4ABCEEA3" w:rsidR="00A37BC7" w:rsidRPr="00EA7ED8" w:rsidRDefault="00EA7ED8" w:rsidP="00707780">
      <w:pPr>
        <w:ind w:left="3380" w:right="1996" w:firstLine="220"/>
        <w:outlineLvl w:val="0"/>
        <w:rPr>
          <w:sz w:val="34"/>
          <w:szCs w:val="34"/>
        </w:rPr>
      </w:pPr>
      <w:r w:rsidRPr="00EA7ED8">
        <w:rPr>
          <w:w w:val="101"/>
          <w:sz w:val="34"/>
          <w:szCs w:val="34"/>
        </w:rPr>
        <w:t>Report</w:t>
      </w:r>
    </w:p>
    <w:p w14:paraId="180B19B5" w14:textId="77777777" w:rsidR="00A37BC7" w:rsidRPr="00EA7ED8" w:rsidRDefault="00A37BC7" w:rsidP="00707780">
      <w:pPr>
        <w:spacing w:line="280" w:lineRule="exact"/>
        <w:jc w:val="center"/>
        <w:rPr>
          <w:sz w:val="28"/>
          <w:szCs w:val="28"/>
        </w:rPr>
      </w:pPr>
    </w:p>
    <w:p w14:paraId="7CE5F26B" w14:textId="79D5E092" w:rsidR="00A37BC7" w:rsidRPr="00EA7ED8" w:rsidRDefault="007878F6" w:rsidP="00707780">
      <w:pPr>
        <w:ind w:left="2835" w:right="3358"/>
        <w:jc w:val="center"/>
        <w:outlineLvl w:val="0"/>
      </w:pPr>
      <w:r>
        <w:rPr>
          <w:w w:val="99"/>
        </w:rPr>
        <w:t xml:space="preserve">Submitted </w:t>
      </w:r>
      <w:proofErr w:type="gramStart"/>
      <w:r>
        <w:rPr>
          <w:w w:val="99"/>
        </w:rPr>
        <w:t>By</w:t>
      </w:r>
      <w:proofErr w:type="gramEnd"/>
      <w:r>
        <w:rPr>
          <w:w w:val="99"/>
        </w:rPr>
        <w:t xml:space="preserve">: Akash </w:t>
      </w:r>
      <w:r w:rsidR="00A219C8">
        <w:rPr>
          <w:w w:val="99"/>
        </w:rPr>
        <w:t>Dash</w:t>
      </w:r>
    </w:p>
    <w:p w14:paraId="1C91DF85" w14:textId="77777777" w:rsidR="00A37BC7" w:rsidRPr="00EA7ED8" w:rsidRDefault="00A37BC7" w:rsidP="00707780">
      <w:pPr>
        <w:spacing w:line="180" w:lineRule="exact"/>
        <w:jc w:val="center"/>
        <w:rPr>
          <w:sz w:val="19"/>
          <w:szCs w:val="19"/>
        </w:rPr>
      </w:pPr>
    </w:p>
    <w:p w14:paraId="2338B37B" w14:textId="7A689813" w:rsidR="00A37BC7" w:rsidRPr="00EA7ED8" w:rsidRDefault="00707780" w:rsidP="00707780">
      <w:pPr>
        <w:ind w:left="2977" w:right="3565"/>
        <w:jc w:val="center"/>
        <w:sectPr w:rsidR="00A37BC7" w:rsidRPr="00EA7ED8">
          <w:pgSz w:w="12240" w:h="15840"/>
          <w:pgMar w:top="1480" w:right="1720" w:bottom="280" w:left="1720" w:header="720" w:footer="720" w:gutter="0"/>
          <w:cols w:space="720"/>
        </w:sectPr>
      </w:pPr>
      <w:r>
        <w:rPr>
          <w:w w:val="99"/>
        </w:rPr>
        <w:t>29</w:t>
      </w:r>
      <w:r w:rsidR="00A219C8" w:rsidRPr="00A219C8">
        <w:rPr>
          <w:w w:val="99"/>
          <w:vertAlign w:val="superscript"/>
        </w:rPr>
        <w:t>th</w:t>
      </w:r>
      <w:r w:rsidR="00A219C8">
        <w:rPr>
          <w:w w:val="99"/>
        </w:rPr>
        <w:t xml:space="preserve"> </w:t>
      </w:r>
      <w:r w:rsidR="00EA7ED8" w:rsidRPr="00EA7ED8">
        <w:t xml:space="preserve"> </w:t>
      </w:r>
      <w:r w:rsidR="00EA7ED8" w:rsidRPr="00EA7ED8">
        <w:rPr>
          <w:w w:val="99"/>
        </w:rPr>
        <w:t>August</w:t>
      </w:r>
      <w:r w:rsidR="00EA7ED8" w:rsidRPr="00EA7ED8">
        <w:t xml:space="preserve"> </w:t>
      </w:r>
      <w:r w:rsidR="00EA7ED8" w:rsidRPr="00EA7ED8">
        <w:rPr>
          <w:w w:val="99"/>
        </w:rPr>
        <w:t>2018</w:t>
      </w:r>
    </w:p>
    <w:p w14:paraId="514A3812" w14:textId="77777777" w:rsidR="00A37BC7" w:rsidRPr="00EA7ED8" w:rsidRDefault="00A37BC7">
      <w:pPr>
        <w:spacing w:before="5" w:line="140" w:lineRule="exact"/>
        <w:rPr>
          <w:sz w:val="14"/>
          <w:szCs w:val="14"/>
        </w:rPr>
      </w:pPr>
    </w:p>
    <w:p w14:paraId="2755E1D5" w14:textId="77777777" w:rsidR="00A37BC7" w:rsidRPr="00EA7ED8" w:rsidRDefault="00A37BC7">
      <w:pPr>
        <w:spacing w:line="200" w:lineRule="exact"/>
      </w:pPr>
    </w:p>
    <w:p w14:paraId="24C5734F" w14:textId="77777777" w:rsidR="00A37BC7" w:rsidRPr="00EA7ED8" w:rsidRDefault="00EA7ED8" w:rsidP="00EA7ED8">
      <w:pPr>
        <w:spacing w:before="13"/>
        <w:ind w:left="116"/>
        <w:outlineLvl w:val="0"/>
        <w:rPr>
          <w:sz w:val="29"/>
          <w:szCs w:val="29"/>
        </w:rPr>
      </w:pPr>
      <w:r w:rsidRPr="00EA7ED8">
        <w:rPr>
          <w:w w:val="102"/>
          <w:sz w:val="29"/>
          <w:szCs w:val="29"/>
        </w:rPr>
        <w:t>Contents</w:t>
      </w:r>
    </w:p>
    <w:p w14:paraId="45E569C0" w14:textId="77777777" w:rsidR="00A37BC7" w:rsidRPr="00EA7ED8" w:rsidRDefault="00A37BC7">
      <w:pPr>
        <w:spacing w:before="1" w:line="180" w:lineRule="exact"/>
        <w:rPr>
          <w:sz w:val="19"/>
          <w:szCs w:val="19"/>
        </w:rPr>
      </w:pPr>
    </w:p>
    <w:p w14:paraId="0D16D29B" w14:textId="4A9BA272" w:rsidR="00A37BC7" w:rsidRPr="00EA7ED8" w:rsidRDefault="00EA7ED8">
      <w:pPr>
        <w:ind w:left="116"/>
      </w:pPr>
      <w:r w:rsidRPr="00EA7ED8">
        <w:rPr>
          <w:w w:val="99"/>
        </w:rPr>
        <w:t>1</w:t>
      </w:r>
      <w:r w:rsidRPr="00EA7ED8">
        <w:t xml:space="preserve">    </w:t>
      </w:r>
      <w:r w:rsidRPr="00EA7ED8">
        <w:rPr>
          <w:w w:val="99"/>
        </w:rPr>
        <w:t>Introduction</w:t>
      </w:r>
      <w:r w:rsidRPr="00EA7ED8">
        <w:t xml:space="preserve">                                                                                                                                          </w:t>
      </w:r>
    </w:p>
    <w:p w14:paraId="3F9A2E58" w14:textId="05E46DEE" w:rsidR="00A37BC7" w:rsidRPr="00EA7ED8" w:rsidRDefault="00EA7ED8">
      <w:pPr>
        <w:spacing w:before="9"/>
        <w:ind w:left="415"/>
      </w:pPr>
      <w:r w:rsidRPr="00EA7ED8">
        <w:rPr>
          <w:w w:val="99"/>
        </w:rPr>
        <w:t>1.1</w:t>
      </w:r>
      <w:r w:rsidRPr="00EA7ED8">
        <w:t xml:space="preserve">    </w:t>
      </w:r>
      <w:r w:rsidRPr="00EA7ED8">
        <w:rPr>
          <w:w w:val="99"/>
        </w:rPr>
        <w:t>Problem</w:t>
      </w:r>
      <w:r w:rsidRPr="00EA7ED8">
        <w:t xml:space="preserve"> </w:t>
      </w:r>
      <w:proofErr w:type="gramStart"/>
      <w:r w:rsidRPr="00EA7ED8">
        <w:rPr>
          <w:w w:val="99"/>
        </w:rPr>
        <w:t>Statement</w:t>
      </w:r>
      <w:r w:rsidRPr="00EA7ED8">
        <w:t xml:space="preserve">  </w:t>
      </w:r>
      <w:r w:rsidRPr="00EA7ED8">
        <w:rPr>
          <w:w w:val="99"/>
        </w:rPr>
        <w:t>.</w:t>
      </w:r>
      <w:proofErr w:type="gramEnd"/>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p>
    <w:p w14:paraId="18F0BBFD" w14:textId="275A06D3" w:rsidR="00A37BC7" w:rsidRPr="00EA7ED8" w:rsidRDefault="00EA7ED8">
      <w:pPr>
        <w:spacing w:before="9"/>
        <w:ind w:left="415"/>
      </w:pPr>
      <w:r w:rsidRPr="00EA7ED8">
        <w:rPr>
          <w:w w:val="99"/>
        </w:rPr>
        <w:t>1.2</w:t>
      </w:r>
      <w:r w:rsidRPr="00EA7ED8">
        <w:t xml:space="preserve">    </w:t>
      </w:r>
      <w:proofErr w:type="gramStart"/>
      <w:r w:rsidRPr="00EA7ED8">
        <w:rPr>
          <w:w w:val="99"/>
        </w:rPr>
        <w:t>Data</w:t>
      </w:r>
      <w:r w:rsidRPr="00EA7ED8">
        <w:t xml:space="preserve">  </w:t>
      </w:r>
      <w:r w:rsidRPr="00EA7ED8">
        <w:rPr>
          <w:w w:val="99"/>
        </w:rPr>
        <w:t>.</w:t>
      </w:r>
      <w:proofErr w:type="gramEnd"/>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p>
    <w:p w14:paraId="6668A077" w14:textId="77777777" w:rsidR="00A37BC7" w:rsidRPr="00EA7ED8" w:rsidRDefault="00A37BC7">
      <w:pPr>
        <w:spacing w:before="8" w:line="200" w:lineRule="exact"/>
      </w:pPr>
    </w:p>
    <w:p w14:paraId="56E0E0FA" w14:textId="2130077A" w:rsidR="00A37BC7" w:rsidRPr="00EA7ED8" w:rsidRDefault="00EA7ED8">
      <w:pPr>
        <w:ind w:left="116"/>
      </w:pPr>
      <w:r w:rsidRPr="00EA7ED8">
        <w:rPr>
          <w:w w:val="99"/>
        </w:rPr>
        <w:t>2</w:t>
      </w:r>
      <w:r w:rsidRPr="00EA7ED8">
        <w:t xml:space="preserve">    </w:t>
      </w:r>
      <w:r w:rsidRPr="00EA7ED8">
        <w:rPr>
          <w:w w:val="99"/>
        </w:rPr>
        <w:t>Methodology</w:t>
      </w:r>
      <w:r w:rsidRPr="00EA7ED8">
        <w:t xml:space="preserve">                                                                                                                                         </w:t>
      </w:r>
    </w:p>
    <w:p w14:paraId="0C23B84E" w14:textId="43C48B71" w:rsidR="00A37BC7" w:rsidRDefault="00EA7ED8">
      <w:pPr>
        <w:spacing w:before="9"/>
        <w:ind w:left="415"/>
        <w:rPr>
          <w:w w:val="99"/>
        </w:rPr>
      </w:pPr>
      <w:r w:rsidRPr="00EA7ED8">
        <w:rPr>
          <w:w w:val="99"/>
        </w:rPr>
        <w:t>2.1</w:t>
      </w:r>
      <w:r w:rsidRPr="00EA7ED8">
        <w:t xml:space="preserve">    </w:t>
      </w:r>
      <w:r w:rsidRPr="00EA7ED8">
        <w:rPr>
          <w:w w:val="99"/>
        </w:rPr>
        <w:t>Pre</w:t>
      </w:r>
      <w:r w:rsidRPr="00EA7ED8">
        <w:t xml:space="preserve"> </w:t>
      </w:r>
      <w:proofErr w:type="gramStart"/>
      <w:r w:rsidRPr="00EA7ED8">
        <w:rPr>
          <w:w w:val="99"/>
        </w:rPr>
        <w:t>Processing</w:t>
      </w:r>
      <w:r w:rsidRPr="00EA7ED8">
        <w:t xml:space="preserve"> </w:t>
      </w:r>
      <w:r w:rsidRPr="00EA7ED8">
        <w:rPr>
          <w:w w:val="99"/>
        </w:rPr>
        <w:t>.</w:t>
      </w:r>
      <w:proofErr w:type="gramEnd"/>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p>
    <w:p w14:paraId="516247E0" w14:textId="77777777" w:rsidR="00A219C8" w:rsidRPr="00EA7ED8" w:rsidRDefault="00A219C8">
      <w:pPr>
        <w:spacing w:before="9"/>
        <w:ind w:left="415"/>
      </w:pPr>
      <w:r>
        <w:rPr>
          <w:w w:val="99"/>
        </w:rPr>
        <w:tab/>
        <w:t>2.1.1</w:t>
      </w:r>
      <w:r>
        <w:rPr>
          <w:w w:val="99"/>
        </w:rPr>
        <w:tab/>
        <w:t>Missing Value Analysis</w:t>
      </w:r>
    </w:p>
    <w:p w14:paraId="426C376A" w14:textId="66265021" w:rsidR="00A37BC7" w:rsidRPr="00EA7ED8" w:rsidRDefault="00EA7ED8" w:rsidP="00A219C8">
      <w:pPr>
        <w:spacing w:before="9"/>
        <w:ind w:firstLine="720"/>
      </w:pPr>
      <w:r w:rsidRPr="00EA7ED8">
        <w:rPr>
          <w:w w:val="99"/>
        </w:rPr>
        <w:t>2.1.1</w:t>
      </w:r>
      <w:r w:rsidR="00A219C8">
        <w:tab/>
      </w:r>
      <w:r w:rsidRPr="00EA7ED8">
        <w:rPr>
          <w:w w:val="99"/>
        </w:rPr>
        <w:t>Outlier</w:t>
      </w:r>
      <w:r w:rsidRPr="00EA7ED8">
        <w:t xml:space="preserve"> </w:t>
      </w:r>
      <w:proofErr w:type="gramStart"/>
      <w:r w:rsidRPr="00EA7ED8">
        <w:rPr>
          <w:w w:val="99"/>
        </w:rPr>
        <w:t>Analysis</w:t>
      </w:r>
      <w:r w:rsidR="00551BB7">
        <w:t xml:space="preserve"> </w:t>
      </w:r>
      <w:r w:rsidRPr="00EA7ED8">
        <w:rPr>
          <w:w w:val="99"/>
        </w:rPr>
        <w:t>.</w:t>
      </w:r>
      <w:proofErr w:type="gramEnd"/>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p>
    <w:p w14:paraId="4C96AB95" w14:textId="66DCF946" w:rsidR="00A37BC7" w:rsidRDefault="00A219C8" w:rsidP="00A219C8">
      <w:pPr>
        <w:spacing w:before="9"/>
        <w:ind w:firstLine="415"/>
        <w:rPr>
          <w:w w:val="99"/>
        </w:rPr>
      </w:pPr>
      <w:r>
        <w:rPr>
          <w:w w:val="99"/>
        </w:rPr>
        <w:tab/>
      </w:r>
      <w:r w:rsidR="00EA7ED8" w:rsidRPr="00EA7ED8">
        <w:rPr>
          <w:w w:val="99"/>
        </w:rPr>
        <w:t>2.1.2</w:t>
      </w:r>
      <w:r>
        <w:tab/>
      </w:r>
      <w:r w:rsidR="00EA7ED8" w:rsidRPr="00EA7ED8">
        <w:rPr>
          <w:w w:val="99"/>
        </w:rPr>
        <w:t>Feature</w:t>
      </w:r>
      <w:r w:rsidR="00EA7ED8" w:rsidRPr="00EA7ED8">
        <w:t xml:space="preserve"> </w:t>
      </w:r>
      <w:proofErr w:type="gramStart"/>
      <w:r w:rsidR="00EA7ED8" w:rsidRPr="00EA7ED8">
        <w:rPr>
          <w:w w:val="99"/>
        </w:rPr>
        <w:t>Selectio</w:t>
      </w:r>
      <w:r w:rsidR="00551BB7">
        <w:rPr>
          <w:w w:val="99"/>
        </w:rPr>
        <w:t>n</w:t>
      </w:r>
      <w:r w:rsidR="00EA7ED8" w:rsidRPr="00EA7ED8">
        <w:rPr>
          <w:w w:val="99"/>
        </w:rPr>
        <w:t>.</w:t>
      </w:r>
      <w:r w:rsidR="00EA7ED8" w:rsidRPr="00EA7ED8">
        <w:t xml:space="preserve">  </w:t>
      </w:r>
      <w:r w:rsidR="00EA7ED8" w:rsidRPr="00EA7ED8">
        <w:rPr>
          <w:w w:val="99"/>
        </w:rPr>
        <w:t>.</w:t>
      </w:r>
      <w:proofErr w:type="gramEnd"/>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p>
    <w:p w14:paraId="4B41574F" w14:textId="77777777" w:rsidR="00A219C8" w:rsidRPr="00EA7ED8" w:rsidRDefault="00A219C8" w:rsidP="00A219C8">
      <w:pPr>
        <w:spacing w:before="9"/>
        <w:ind w:firstLine="415"/>
      </w:pPr>
      <w:r>
        <w:rPr>
          <w:w w:val="99"/>
        </w:rPr>
        <w:tab/>
        <w:t>2.1.3</w:t>
      </w:r>
      <w:r>
        <w:rPr>
          <w:w w:val="99"/>
        </w:rPr>
        <w:tab/>
        <w:t>Feature Scaling</w:t>
      </w:r>
    </w:p>
    <w:p w14:paraId="4FB3C20F" w14:textId="77777777" w:rsidR="006D5760" w:rsidRDefault="00EA7ED8" w:rsidP="006D5760">
      <w:pPr>
        <w:spacing w:before="9"/>
        <w:ind w:left="415"/>
      </w:pPr>
      <w:r w:rsidRPr="00EA7ED8">
        <w:rPr>
          <w:w w:val="99"/>
        </w:rPr>
        <w:t>2.2</w:t>
      </w:r>
      <w:r w:rsidRPr="00EA7ED8">
        <w:t xml:space="preserve">    </w:t>
      </w:r>
      <w:r w:rsidRPr="00EA7ED8">
        <w:rPr>
          <w:w w:val="99"/>
        </w:rPr>
        <w:t>Modelling</w:t>
      </w:r>
      <w:proofErr w:type="gramStart"/>
      <w:r w:rsidR="00551BB7">
        <w:rPr>
          <w:w w:val="99"/>
        </w:rPr>
        <w:t xml:space="preserve">. . . </w:t>
      </w:r>
      <w:r w:rsidR="00551BB7">
        <w:t>.</w:t>
      </w:r>
      <w:proofErr w:type="gramEnd"/>
      <w:r w:rsidR="00551BB7">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p>
    <w:p w14:paraId="37A9D868" w14:textId="77777777" w:rsidR="006D5760" w:rsidRDefault="00EA7ED8" w:rsidP="006D5760">
      <w:pPr>
        <w:spacing w:before="9"/>
        <w:ind w:left="415" w:firstLine="305"/>
      </w:pPr>
      <w:r w:rsidRPr="00EA7ED8">
        <w:rPr>
          <w:w w:val="99"/>
        </w:rPr>
        <w:t>2.2.1</w:t>
      </w:r>
      <w:r w:rsidRPr="00EA7ED8">
        <w:t xml:space="preserve">     </w:t>
      </w:r>
      <w:r w:rsidRPr="00EA7ED8">
        <w:rPr>
          <w:w w:val="99"/>
        </w:rPr>
        <w:t>Preparing</w:t>
      </w:r>
      <w:r w:rsidRPr="00EA7ED8">
        <w:t xml:space="preserve"> </w:t>
      </w:r>
      <w:r w:rsidRPr="00EA7ED8">
        <w:rPr>
          <w:w w:val="99"/>
        </w:rPr>
        <w:t>Data</w:t>
      </w:r>
      <w:r w:rsidRPr="00EA7ED8">
        <w:t xml:space="preserve"> </w:t>
      </w:r>
      <w:r w:rsidRPr="00EA7ED8">
        <w:rPr>
          <w:w w:val="99"/>
        </w:rPr>
        <w:t>for</w:t>
      </w:r>
      <w:r w:rsidRPr="00EA7ED8">
        <w:t xml:space="preserve"> </w:t>
      </w:r>
      <w:proofErr w:type="gramStart"/>
      <w:r w:rsidRPr="00EA7ED8">
        <w:rPr>
          <w:w w:val="99"/>
        </w:rPr>
        <w:t>Models</w:t>
      </w:r>
      <w:r w:rsidR="00551BB7">
        <w:t>.</w:t>
      </w:r>
      <w:r w:rsidRPr="00EA7ED8">
        <w:t xml:space="preserve">  </w:t>
      </w:r>
      <w:r w:rsidRPr="00EA7ED8">
        <w:rPr>
          <w:w w:val="99"/>
        </w:rPr>
        <w:t>.</w:t>
      </w:r>
      <w:proofErr w:type="gramEnd"/>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p>
    <w:p w14:paraId="6C640057" w14:textId="77777777" w:rsidR="006D5760" w:rsidRDefault="00EA7ED8" w:rsidP="006D5760">
      <w:pPr>
        <w:spacing w:before="9"/>
        <w:ind w:left="415" w:firstLine="305"/>
      </w:pPr>
      <w:r w:rsidRPr="00EA7ED8">
        <w:rPr>
          <w:w w:val="99"/>
        </w:rPr>
        <w:t>2.2.2</w:t>
      </w:r>
      <w:r w:rsidRPr="00EA7ED8">
        <w:t xml:space="preserve">     </w:t>
      </w:r>
      <w:r w:rsidRPr="00EA7ED8">
        <w:rPr>
          <w:w w:val="99"/>
        </w:rPr>
        <w:t>Model</w:t>
      </w:r>
      <w:r w:rsidRPr="00EA7ED8">
        <w:t xml:space="preserve"> </w:t>
      </w:r>
      <w:proofErr w:type="gramStart"/>
      <w:r w:rsidRPr="00EA7ED8">
        <w:rPr>
          <w:w w:val="99"/>
        </w:rPr>
        <w:t>Selection</w:t>
      </w:r>
      <w:r w:rsidRPr="00EA7ED8">
        <w:t xml:space="preserve"> </w:t>
      </w:r>
      <w:r w:rsidRPr="00EA7ED8">
        <w:rPr>
          <w:w w:val="99"/>
        </w:rPr>
        <w:t>.</w:t>
      </w:r>
      <w:proofErr w:type="gramEnd"/>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p>
    <w:p w14:paraId="3AE370EA" w14:textId="77777777" w:rsidR="006D5760" w:rsidRDefault="00EA7ED8" w:rsidP="006D5760">
      <w:pPr>
        <w:spacing w:before="9"/>
        <w:ind w:left="415" w:firstLine="305"/>
        <w:rPr>
          <w:w w:val="99"/>
        </w:rPr>
      </w:pPr>
      <w:r w:rsidRPr="00EA7ED8">
        <w:rPr>
          <w:w w:val="99"/>
        </w:rPr>
        <w:t>2.2.3</w:t>
      </w:r>
      <w:r w:rsidRPr="00EA7ED8">
        <w:t xml:space="preserve">     </w:t>
      </w:r>
      <w:r w:rsidRPr="00EA7ED8">
        <w:rPr>
          <w:w w:val="99"/>
        </w:rPr>
        <w:t>Decision</w:t>
      </w:r>
      <w:r w:rsidRPr="00EA7ED8">
        <w:t xml:space="preserve"> </w:t>
      </w:r>
      <w:r w:rsidRPr="00EA7ED8">
        <w:rPr>
          <w:w w:val="99"/>
        </w:rPr>
        <w:t>Tree</w:t>
      </w:r>
      <w:r w:rsidRPr="00EA7ED8">
        <w:t xml:space="preserve"> </w:t>
      </w:r>
      <w:r w:rsidRPr="00EA7ED8">
        <w:rPr>
          <w:w w:val="99"/>
        </w:rPr>
        <w:t>Classifier</w:t>
      </w:r>
      <w:r w:rsidR="00551BB7">
        <w:t xml:space="preserve"> </w:t>
      </w:r>
      <w:proofErr w:type="gramStart"/>
      <w:r w:rsidRPr="00EA7ED8">
        <w:t xml:space="preserve">  </w:t>
      </w:r>
      <w:r w:rsidRPr="00EA7ED8">
        <w:rPr>
          <w:w w:val="99"/>
        </w:rPr>
        <w:t>.</w:t>
      </w:r>
      <w:proofErr w:type="gramEnd"/>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006D5760" w:rsidRPr="00EA7ED8">
        <w:rPr>
          <w:w w:val="99"/>
        </w:rPr>
        <w:t xml:space="preserve"> </w:t>
      </w:r>
    </w:p>
    <w:p w14:paraId="503AD57E" w14:textId="77777777" w:rsidR="006D5760" w:rsidRDefault="00EA7ED8" w:rsidP="006D5760">
      <w:pPr>
        <w:spacing w:before="9"/>
        <w:ind w:left="415" w:firstLine="305"/>
      </w:pPr>
      <w:r w:rsidRPr="00EA7ED8">
        <w:rPr>
          <w:w w:val="99"/>
        </w:rPr>
        <w:t>2.2.4</w:t>
      </w:r>
      <w:r w:rsidRPr="00EA7ED8">
        <w:t xml:space="preserve">     </w:t>
      </w:r>
      <w:r w:rsidRPr="00EA7ED8">
        <w:rPr>
          <w:w w:val="99"/>
        </w:rPr>
        <w:t>Random</w:t>
      </w:r>
      <w:r w:rsidRPr="00EA7ED8">
        <w:t xml:space="preserve"> </w:t>
      </w:r>
      <w:proofErr w:type="gramStart"/>
      <w:r w:rsidRPr="00EA7ED8">
        <w:rPr>
          <w:w w:val="99"/>
        </w:rPr>
        <w:t>Forest</w:t>
      </w:r>
      <w:r w:rsidRPr="00EA7ED8">
        <w:t xml:space="preserve">  </w:t>
      </w:r>
      <w:r w:rsidRPr="00EA7ED8">
        <w:rPr>
          <w:w w:val="99"/>
        </w:rPr>
        <w:t>.</w:t>
      </w:r>
      <w:proofErr w:type="gramEnd"/>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p>
    <w:p w14:paraId="0501D7A6" w14:textId="77777777" w:rsidR="006D5760" w:rsidRDefault="00EA7ED8" w:rsidP="006D5760">
      <w:pPr>
        <w:spacing w:before="9"/>
        <w:ind w:left="415" w:firstLine="305"/>
      </w:pPr>
      <w:r w:rsidRPr="00EA7ED8">
        <w:rPr>
          <w:w w:val="99"/>
        </w:rPr>
        <w:t>2.2.5</w:t>
      </w:r>
      <w:r w:rsidRPr="00EA7ED8">
        <w:t xml:space="preserve">     </w:t>
      </w:r>
      <w:r w:rsidRPr="00EA7ED8">
        <w:rPr>
          <w:w w:val="99"/>
        </w:rPr>
        <w:t>Logistic</w:t>
      </w:r>
      <w:r w:rsidRPr="00EA7ED8">
        <w:t xml:space="preserve"> </w:t>
      </w:r>
      <w:r w:rsidRPr="00EA7ED8">
        <w:rPr>
          <w:w w:val="99"/>
        </w:rPr>
        <w:t>regression</w:t>
      </w:r>
      <w:r w:rsidRPr="00EA7ED8">
        <w:t xml:space="preserve"> </w:t>
      </w:r>
      <w:proofErr w:type="gramStart"/>
      <w:r w:rsidRPr="00EA7ED8">
        <w:t xml:space="preserve">  </w:t>
      </w:r>
      <w:r w:rsidRPr="00EA7ED8">
        <w:rPr>
          <w:w w:val="99"/>
        </w:rPr>
        <w:t>.</w:t>
      </w:r>
      <w:proofErr w:type="gramEnd"/>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p>
    <w:p w14:paraId="24BF45EC" w14:textId="32BAB42D" w:rsidR="00A219C8" w:rsidRDefault="00EA7ED8" w:rsidP="006D5760">
      <w:pPr>
        <w:spacing w:before="9"/>
        <w:ind w:left="415" w:firstLine="305"/>
      </w:pPr>
      <w:r w:rsidRPr="00EA7ED8">
        <w:rPr>
          <w:w w:val="99"/>
        </w:rPr>
        <w:t>2.2.6</w:t>
      </w:r>
      <w:r w:rsidRPr="00EA7ED8">
        <w:t xml:space="preserve">     </w:t>
      </w:r>
      <w:r w:rsidR="00A219C8">
        <w:rPr>
          <w:w w:val="99"/>
        </w:rPr>
        <w:t xml:space="preserve">KNN </w:t>
      </w:r>
      <w:r w:rsidRPr="00EA7ED8">
        <w:t xml:space="preserve">  </w:t>
      </w:r>
      <w:proofErr w:type="gramStart"/>
      <w:r w:rsidRPr="00EA7ED8">
        <w:t xml:space="preserve">  </w:t>
      </w:r>
      <w:r w:rsidRPr="00EA7ED8">
        <w:rPr>
          <w:w w:val="99"/>
        </w:rPr>
        <w:t>.</w:t>
      </w:r>
      <w:proofErr w:type="gramEnd"/>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p>
    <w:p w14:paraId="58EA2881" w14:textId="3F9EF704" w:rsidR="00A37BC7" w:rsidRPr="00EA7ED8" w:rsidRDefault="00A219C8" w:rsidP="00A219C8">
      <w:pPr>
        <w:spacing w:before="9"/>
        <w:ind w:left="415"/>
      </w:pPr>
      <w:r>
        <w:tab/>
      </w:r>
      <w:r w:rsidR="00EA7ED8" w:rsidRPr="00EA7ED8">
        <w:rPr>
          <w:w w:val="99"/>
        </w:rPr>
        <w:t>2.2.7</w:t>
      </w:r>
      <w:r w:rsidR="00EA7ED8" w:rsidRPr="00EA7ED8">
        <w:t xml:space="preserve">     </w:t>
      </w:r>
      <w:r>
        <w:rPr>
          <w:w w:val="99"/>
        </w:rPr>
        <w:t>Naïve Bayes</w:t>
      </w:r>
      <w:r w:rsidR="00EA7ED8" w:rsidRPr="00EA7ED8">
        <w:t xml:space="preserve"> </w:t>
      </w:r>
      <w:proofErr w:type="gramStart"/>
      <w:r w:rsidR="00EA7ED8" w:rsidRPr="00EA7ED8">
        <w:t xml:space="preserve">  </w:t>
      </w:r>
      <w:r w:rsidR="00EA7ED8" w:rsidRPr="00EA7ED8">
        <w:rPr>
          <w:w w:val="99"/>
        </w:rPr>
        <w:t>.</w:t>
      </w:r>
      <w:proofErr w:type="gramEnd"/>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p>
    <w:p w14:paraId="2A20B86D" w14:textId="77777777" w:rsidR="00A37BC7" w:rsidRPr="00EA7ED8" w:rsidRDefault="00A37BC7">
      <w:pPr>
        <w:spacing w:before="8" w:line="200" w:lineRule="exact"/>
      </w:pPr>
    </w:p>
    <w:p w14:paraId="44500617" w14:textId="1023A943" w:rsidR="00A37BC7" w:rsidRPr="00EA7ED8" w:rsidRDefault="00EA7ED8">
      <w:pPr>
        <w:ind w:left="116"/>
      </w:pPr>
      <w:r w:rsidRPr="00EA7ED8">
        <w:rPr>
          <w:w w:val="99"/>
        </w:rPr>
        <w:t>Conclusion</w:t>
      </w:r>
      <w:r w:rsidRPr="00EA7ED8">
        <w:t xml:space="preserve">                                                                                                                                           </w:t>
      </w:r>
    </w:p>
    <w:p w14:paraId="4D0667B0" w14:textId="43212FDA" w:rsidR="00A37BC7" w:rsidRPr="00EA7ED8" w:rsidRDefault="00EA7ED8">
      <w:pPr>
        <w:spacing w:before="9"/>
        <w:ind w:left="415"/>
      </w:pPr>
      <w:r w:rsidRPr="00EA7ED8">
        <w:rPr>
          <w:w w:val="99"/>
        </w:rPr>
        <w:t>3.1</w:t>
      </w:r>
      <w:r w:rsidRPr="00EA7ED8">
        <w:t xml:space="preserve">    </w:t>
      </w:r>
      <w:r w:rsidRPr="00EA7ED8">
        <w:rPr>
          <w:w w:val="99"/>
        </w:rPr>
        <w:t>Model</w:t>
      </w:r>
      <w:r w:rsidRPr="00EA7ED8">
        <w:t xml:space="preserve"> </w:t>
      </w:r>
      <w:proofErr w:type="gramStart"/>
      <w:r w:rsidRPr="00EA7ED8">
        <w:rPr>
          <w:w w:val="99"/>
        </w:rPr>
        <w:t>Evaluation</w:t>
      </w:r>
      <w:r w:rsidRPr="00EA7ED8">
        <w:t xml:space="preserve"> </w:t>
      </w:r>
      <w:r w:rsidRPr="00EA7ED8">
        <w:rPr>
          <w:w w:val="99"/>
        </w:rPr>
        <w:t>.</w:t>
      </w:r>
      <w:proofErr w:type="gramEnd"/>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p>
    <w:p w14:paraId="09C4A1C8" w14:textId="4527B50A" w:rsidR="00A219C8" w:rsidRDefault="00A219C8">
      <w:pPr>
        <w:spacing w:before="9"/>
        <w:ind w:left="873"/>
        <w:rPr>
          <w:w w:val="99"/>
        </w:rPr>
      </w:pPr>
      <w:r>
        <w:rPr>
          <w:w w:val="99"/>
        </w:rPr>
        <w:t>3.1.1</w:t>
      </w:r>
      <w:r w:rsidR="006D5760">
        <w:rPr>
          <w:w w:val="99"/>
        </w:rPr>
        <w:t xml:space="preserve">    Accuracy</w:t>
      </w:r>
    </w:p>
    <w:p w14:paraId="577F3D23" w14:textId="6B35A718" w:rsidR="00A37BC7" w:rsidRPr="00EA7ED8" w:rsidRDefault="00A219C8">
      <w:pPr>
        <w:spacing w:before="9"/>
        <w:ind w:left="873"/>
      </w:pPr>
      <w:r>
        <w:rPr>
          <w:w w:val="99"/>
        </w:rPr>
        <w:t>3.1.2</w:t>
      </w:r>
      <w:r w:rsidR="00EA7ED8" w:rsidRPr="00EA7ED8">
        <w:t xml:space="preserve">     </w:t>
      </w:r>
      <w:r w:rsidR="00EA7ED8" w:rsidRPr="00EA7ED8">
        <w:rPr>
          <w:w w:val="99"/>
        </w:rPr>
        <w:t>False</w:t>
      </w:r>
      <w:r w:rsidR="00EA7ED8" w:rsidRPr="00EA7ED8">
        <w:t xml:space="preserve"> </w:t>
      </w:r>
      <w:r w:rsidR="00EA7ED8" w:rsidRPr="00EA7ED8">
        <w:rPr>
          <w:w w:val="99"/>
        </w:rPr>
        <w:t>Negative</w:t>
      </w:r>
      <w:r w:rsidR="00EA7ED8" w:rsidRPr="00EA7ED8">
        <w:t xml:space="preserve"> </w:t>
      </w:r>
      <w:r w:rsidR="00EA7ED8" w:rsidRPr="00EA7ED8">
        <w:rPr>
          <w:w w:val="99"/>
        </w:rPr>
        <w:t>Rate</w:t>
      </w:r>
      <w:r w:rsidR="00EA7ED8" w:rsidRPr="00EA7ED8">
        <w:t xml:space="preserve"> </w:t>
      </w:r>
      <w:r w:rsidR="00EA7ED8" w:rsidRPr="00EA7ED8">
        <w:rPr>
          <w:w w:val="99"/>
        </w:rPr>
        <w:t>(</w:t>
      </w:r>
      <w:proofErr w:type="gramStart"/>
      <w:r w:rsidR="00EA7ED8" w:rsidRPr="00EA7ED8">
        <w:rPr>
          <w:w w:val="99"/>
        </w:rPr>
        <w:t>FNR)</w:t>
      </w:r>
      <w:r w:rsidR="00EA7ED8" w:rsidRPr="00EA7ED8">
        <w:t xml:space="preserve">   </w:t>
      </w:r>
      <w:proofErr w:type="gramEnd"/>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r w:rsidR="00EA7ED8" w:rsidRPr="00EA7ED8">
        <w:rPr>
          <w:w w:val="99"/>
        </w:rPr>
        <w:t>.</w:t>
      </w:r>
      <w:r w:rsidR="00EA7ED8" w:rsidRPr="00EA7ED8">
        <w:t xml:space="preserve">  </w:t>
      </w:r>
    </w:p>
    <w:p w14:paraId="47594C7E" w14:textId="5C7575AB" w:rsidR="00A37BC7" w:rsidRPr="00EA7ED8" w:rsidRDefault="00EA7ED8">
      <w:pPr>
        <w:spacing w:before="9"/>
        <w:ind w:left="873"/>
      </w:pPr>
      <w:r w:rsidRPr="00EA7ED8">
        <w:rPr>
          <w:w w:val="99"/>
        </w:rPr>
        <w:t>3.1.</w:t>
      </w:r>
      <w:r w:rsidR="00A219C8">
        <w:rPr>
          <w:w w:val="99"/>
        </w:rPr>
        <w:t>3</w:t>
      </w:r>
      <w:r w:rsidRPr="00EA7ED8">
        <w:t xml:space="preserve">     </w:t>
      </w:r>
      <w:r w:rsidR="00A219C8">
        <w:rPr>
          <w:w w:val="99"/>
        </w:rPr>
        <w:t>Recall</w:t>
      </w:r>
      <w:r w:rsidRPr="00EA7ED8">
        <w:t xml:space="preserve"> </w:t>
      </w:r>
      <w:proofErr w:type="gramStart"/>
      <w:r w:rsidRPr="00EA7ED8">
        <w:t xml:space="preserve">  </w:t>
      </w:r>
      <w:r w:rsidRPr="00EA7ED8">
        <w:rPr>
          <w:w w:val="99"/>
        </w:rPr>
        <w:t>.</w:t>
      </w:r>
      <w:proofErr w:type="gramEnd"/>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p>
    <w:p w14:paraId="1F591468" w14:textId="3770901B" w:rsidR="006D5760" w:rsidRDefault="006D5760">
      <w:pPr>
        <w:spacing w:before="9"/>
        <w:ind w:left="415"/>
        <w:rPr>
          <w:w w:val="99"/>
        </w:rPr>
      </w:pPr>
      <w:r>
        <w:rPr>
          <w:w w:val="99"/>
        </w:rPr>
        <w:tab/>
        <w:t xml:space="preserve">   3.1.4     Specificity</w:t>
      </w:r>
    </w:p>
    <w:p w14:paraId="47D86360" w14:textId="045828F3" w:rsidR="00A37BC7" w:rsidRPr="00EA7ED8" w:rsidRDefault="00EA7ED8">
      <w:pPr>
        <w:spacing w:before="9"/>
        <w:ind w:left="415"/>
      </w:pPr>
      <w:r w:rsidRPr="00EA7ED8">
        <w:rPr>
          <w:w w:val="99"/>
        </w:rPr>
        <w:t>3.2</w:t>
      </w:r>
      <w:r w:rsidRPr="00EA7ED8">
        <w:t xml:space="preserve">    </w:t>
      </w:r>
      <w:r w:rsidRPr="00EA7ED8">
        <w:rPr>
          <w:w w:val="99"/>
        </w:rPr>
        <w:t>Model</w:t>
      </w:r>
      <w:r w:rsidRPr="00EA7ED8">
        <w:t xml:space="preserve"> </w:t>
      </w:r>
      <w:proofErr w:type="gramStart"/>
      <w:r w:rsidRPr="00EA7ED8">
        <w:rPr>
          <w:w w:val="99"/>
        </w:rPr>
        <w:t>Selection</w:t>
      </w:r>
      <w:r w:rsidRPr="00EA7ED8">
        <w:t xml:space="preserve">  </w:t>
      </w:r>
      <w:r w:rsidRPr="00EA7ED8">
        <w:rPr>
          <w:w w:val="99"/>
        </w:rPr>
        <w:t>.</w:t>
      </w:r>
      <w:proofErr w:type="gramEnd"/>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r w:rsidRPr="00EA7ED8">
        <w:rPr>
          <w:w w:val="99"/>
        </w:rPr>
        <w:t>.</w:t>
      </w:r>
      <w:r w:rsidRPr="00EA7ED8">
        <w:t xml:space="preserve">  </w:t>
      </w:r>
    </w:p>
    <w:p w14:paraId="53693F67" w14:textId="77777777" w:rsidR="00A37BC7" w:rsidRPr="00EA7ED8" w:rsidRDefault="00A37BC7">
      <w:pPr>
        <w:spacing w:before="8" w:line="200" w:lineRule="exact"/>
      </w:pPr>
    </w:p>
    <w:p w14:paraId="07B230FB" w14:textId="745529BB" w:rsidR="00A37BC7" w:rsidRPr="00EA7ED8" w:rsidRDefault="00EA7ED8">
      <w:pPr>
        <w:ind w:left="116"/>
      </w:pPr>
      <w:r w:rsidRPr="00EA7ED8">
        <w:rPr>
          <w:w w:val="99"/>
        </w:rPr>
        <w:t>A</w:t>
      </w:r>
      <w:r w:rsidRPr="00EA7ED8">
        <w:t xml:space="preserve">   </w:t>
      </w:r>
      <w:proofErr w:type="gramStart"/>
      <w:r w:rsidRPr="00EA7ED8">
        <w:rPr>
          <w:w w:val="99"/>
        </w:rPr>
        <w:t>Extra</w:t>
      </w:r>
      <w:r w:rsidRPr="00EA7ED8">
        <w:t xml:space="preserve">  </w:t>
      </w:r>
      <w:r w:rsidRPr="00EA7ED8">
        <w:rPr>
          <w:w w:val="99"/>
        </w:rPr>
        <w:t>Figures</w:t>
      </w:r>
      <w:proofErr w:type="gramEnd"/>
      <w:r w:rsidRPr="00EA7ED8">
        <w:t xml:space="preserve">                                                                                                                                     </w:t>
      </w:r>
    </w:p>
    <w:p w14:paraId="5A0DC980" w14:textId="77777777" w:rsidR="00A37BC7" w:rsidRPr="00EA7ED8" w:rsidRDefault="00A37BC7">
      <w:pPr>
        <w:spacing w:before="8" w:line="200" w:lineRule="exact"/>
      </w:pPr>
    </w:p>
    <w:p w14:paraId="5DF815CE" w14:textId="022EE78B" w:rsidR="00A37BC7" w:rsidRPr="00EA7ED8" w:rsidRDefault="00EA7ED8">
      <w:pPr>
        <w:ind w:left="116"/>
        <w:sectPr w:rsidR="00A37BC7" w:rsidRPr="00EA7ED8">
          <w:pgSz w:w="12240" w:h="15840"/>
          <w:pgMar w:top="1480" w:right="1720" w:bottom="280" w:left="1720" w:header="720" w:footer="720" w:gutter="0"/>
          <w:cols w:space="720"/>
        </w:sectPr>
      </w:pPr>
      <w:r w:rsidRPr="00EA7ED8">
        <w:rPr>
          <w:w w:val="99"/>
        </w:rPr>
        <w:t>B</w:t>
      </w:r>
      <w:r w:rsidRPr="00EA7ED8">
        <w:t xml:space="preserve">   </w:t>
      </w:r>
      <w:proofErr w:type="spellStart"/>
      <w:r w:rsidRPr="00EA7ED8">
        <w:rPr>
          <w:w w:val="99"/>
        </w:rPr>
        <w:t>Pyton</w:t>
      </w:r>
      <w:proofErr w:type="spellEnd"/>
      <w:r w:rsidRPr="00EA7ED8">
        <w:t xml:space="preserve">  </w:t>
      </w:r>
      <w:r w:rsidRPr="00EA7ED8">
        <w:rPr>
          <w:w w:val="99"/>
        </w:rPr>
        <w:t>Code</w:t>
      </w:r>
      <w:r w:rsidRPr="00EA7ED8">
        <w:t xml:space="preserve">                                                                                                                                         </w:t>
      </w:r>
    </w:p>
    <w:p w14:paraId="116965AB" w14:textId="77777777" w:rsidR="00A37BC7" w:rsidRPr="00EA7ED8" w:rsidRDefault="002771C2">
      <w:pPr>
        <w:spacing w:before="5" w:line="140" w:lineRule="exact"/>
        <w:rPr>
          <w:sz w:val="14"/>
          <w:szCs w:val="14"/>
        </w:rPr>
      </w:pPr>
      <w:r>
        <w:lastRenderedPageBreak/>
        <w:pict w14:anchorId="4A5AA320">
          <v:group id="_x0000_s4133" style="position:absolute;margin-left:91.8pt;margin-top:417.2pt;width:446.2pt;height:0;z-index:-251658240;mso-position-horizontal-relative:page;mso-position-vertical-relative:page" coordorigin="1836,8345" coordsize="8924,0">
            <v:polyline id="_x0000_s4134" style="position:absolute" points="11016,50070,19940,50070" coordorigin="1836,8345" coordsize="8924,0" filled="f" strokeweight="5054emu">
              <v:path arrowok="t"/>
              <o:lock v:ext="edit" verticies="t"/>
            </v:polyline>
            <w10:wrap anchorx="page" anchory="page"/>
          </v:group>
        </w:pict>
      </w:r>
    </w:p>
    <w:p w14:paraId="136DFED5" w14:textId="77777777" w:rsidR="00A37BC7" w:rsidRPr="00EA7ED8" w:rsidRDefault="00A37BC7">
      <w:pPr>
        <w:spacing w:line="200" w:lineRule="exact"/>
      </w:pPr>
    </w:p>
    <w:p w14:paraId="7DD5DD35" w14:textId="77777777" w:rsidR="00A37BC7" w:rsidRPr="00EA7ED8" w:rsidRDefault="00EA7ED8">
      <w:pPr>
        <w:spacing w:before="13"/>
        <w:ind w:left="116" w:right="6621"/>
        <w:jc w:val="both"/>
        <w:rPr>
          <w:sz w:val="29"/>
          <w:szCs w:val="29"/>
        </w:rPr>
      </w:pPr>
      <w:r w:rsidRPr="00EA7ED8">
        <w:rPr>
          <w:w w:val="102"/>
          <w:sz w:val="29"/>
          <w:szCs w:val="29"/>
        </w:rPr>
        <w:t>1</w:t>
      </w:r>
      <w:r w:rsidRPr="00EA7ED8">
        <w:rPr>
          <w:sz w:val="29"/>
          <w:szCs w:val="29"/>
        </w:rPr>
        <w:t xml:space="preserve">    </w:t>
      </w:r>
      <w:r w:rsidRPr="00EA7ED8">
        <w:rPr>
          <w:w w:val="102"/>
          <w:sz w:val="29"/>
          <w:szCs w:val="29"/>
        </w:rPr>
        <w:t>Introduction</w:t>
      </w:r>
    </w:p>
    <w:p w14:paraId="1094446D" w14:textId="77777777" w:rsidR="00A37BC7" w:rsidRPr="00EA7ED8" w:rsidRDefault="00A37BC7">
      <w:pPr>
        <w:spacing w:before="2" w:line="180" w:lineRule="exact"/>
        <w:rPr>
          <w:sz w:val="19"/>
          <w:szCs w:val="19"/>
        </w:rPr>
      </w:pPr>
    </w:p>
    <w:p w14:paraId="2311BAFA" w14:textId="77777777" w:rsidR="00A37BC7" w:rsidRPr="00EA7ED8" w:rsidRDefault="00EA7ED8" w:rsidP="00EA7ED8">
      <w:pPr>
        <w:ind w:left="116" w:right="5981"/>
        <w:jc w:val="both"/>
        <w:outlineLvl w:val="0"/>
      </w:pPr>
      <w:r w:rsidRPr="00EA7ED8">
        <w:rPr>
          <w:w w:val="99"/>
        </w:rPr>
        <w:t>1.1</w:t>
      </w:r>
      <w:r w:rsidRPr="00EA7ED8">
        <w:t xml:space="preserve">    </w:t>
      </w:r>
      <w:r w:rsidR="00C57DE4" w:rsidRPr="00EA7ED8">
        <w:rPr>
          <w:w w:val="99"/>
        </w:rPr>
        <w:t>Problem</w:t>
      </w:r>
      <w:r w:rsidR="00C57DE4" w:rsidRPr="00EA7ED8">
        <w:t xml:space="preserve"> Statement</w:t>
      </w:r>
    </w:p>
    <w:p w14:paraId="7A3ED731" w14:textId="77777777" w:rsidR="00A37BC7" w:rsidRPr="00EA7ED8" w:rsidRDefault="00A37BC7">
      <w:pPr>
        <w:spacing w:before="9" w:line="120" w:lineRule="exact"/>
        <w:rPr>
          <w:sz w:val="12"/>
          <w:szCs w:val="12"/>
        </w:rPr>
      </w:pPr>
    </w:p>
    <w:p w14:paraId="57D272DA" w14:textId="7CFDD917" w:rsidR="00C57DE4" w:rsidRPr="00C57DE4" w:rsidRDefault="00C57DE4" w:rsidP="00C57DE4">
      <w:pPr>
        <w:spacing w:line="249" w:lineRule="auto"/>
        <w:ind w:left="116" w:right="322"/>
        <w:jc w:val="both"/>
        <w:rPr>
          <w:w w:val="99"/>
        </w:rPr>
      </w:pPr>
      <w:r w:rsidRPr="00C57DE4">
        <w:rPr>
          <w:w w:val="99"/>
        </w:rPr>
        <w:t>Churn (loss of customers to competition) is a problem for companies because it is more expensive to acquire a new customer than to keep your existing one from leaving.</w:t>
      </w:r>
      <w:r>
        <w:rPr>
          <w:w w:val="99"/>
        </w:rPr>
        <w:t xml:space="preserve"> </w:t>
      </w:r>
      <w:r w:rsidRPr="00C57DE4">
        <w:rPr>
          <w:w w:val="99"/>
        </w:rPr>
        <w:t xml:space="preserve">The objective of this Case is to predict customer </w:t>
      </w:r>
      <w:r w:rsidR="007878F6" w:rsidRPr="00C57DE4">
        <w:rPr>
          <w:w w:val="99"/>
        </w:rPr>
        <w:t>behaviour</w:t>
      </w:r>
      <w:r w:rsidRPr="00C57DE4">
        <w:rPr>
          <w:w w:val="99"/>
        </w:rPr>
        <w:t xml:space="preserve">. </w:t>
      </w:r>
    </w:p>
    <w:p w14:paraId="3F8CFF5E" w14:textId="523065DB" w:rsidR="00C57DE4" w:rsidRPr="00C57DE4" w:rsidRDefault="00C57DE4" w:rsidP="00C57DE4">
      <w:pPr>
        <w:spacing w:line="249" w:lineRule="auto"/>
        <w:ind w:left="116" w:right="322"/>
        <w:jc w:val="both"/>
        <w:rPr>
          <w:w w:val="99"/>
        </w:rPr>
      </w:pPr>
      <w:r w:rsidRPr="00C57DE4">
        <w:rPr>
          <w:w w:val="99"/>
        </w:rPr>
        <w:t>Based</w:t>
      </w:r>
      <w:r w:rsidR="007878F6">
        <w:rPr>
          <w:w w:val="99"/>
        </w:rPr>
        <w:t xml:space="preserve"> on the problem statement we</w:t>
      </w:r>
      <w:r w:rsidRPr="00C57DE4">
        <w:rPr>
          <w:w w:val="99"/>
        </w:rPr>
        <w:t xml:space="preserve"> categorize the problem as a “Classification Problem”.</w:t>
      </w:r>
    </w:p>
    <w:p w14:paraId="1F2DA1C0" w14:textId="77777777" w:rsidR="00A37BC7" w:rsidRPr="00EA7ED8" w:rsidRDefault="00A37BC7">
      <w:pPr>
        <w:spacing w:before="2" w:line="280" w:lineRule="exact"/>
        <w:rPr>
          <w:sz w:val="28"/>
          <w:szCs w:val="28"/>
        </w:rPr>
      </w:pPr>
    </w:p>
    <w:p w14:paraId="34A30C1B" w14:textId="77777777" w:rsidR="00A37BC7" w:rsidRPr="00EA7ED8" w:rsidRDefault="00EA7ED8" w:rsidP="00EA7ED8">
      <w:pPr>
        <w:ind w:left="116" w:right="7704"/>
        <w:jc w:val="both"/>
        <w:outlineLvl w:val="0"/>
      </w:pPr>
      <w:r w:rsidRPr="00EA7ED8">
        <w:rPr>
          <w:w w:val="99"/>
        </w:rPr>
        <w:t>1.2</w:t>
      </w:r>
      <w:r w:rsidRPr="00EA7ED8">
        <w:t xml:space="preserve">    </w:t>
      </w:r>
      <w:r w:rsidRPr="00EA7ED8">
        <w:rPr>
          <w:w w:val="99"/>
        </w:rPr>
        <w:t>Data</w:t>
      </w:r>
    </w:p>
    <w:p w14:paraId="6E143AFA" w14:textId="77777777" w:rsidR="00A37BC7" w:rsidRPr="00EA7ED8" w:rsidRDefault="00A37BC7">
      <w:pPr>
        <w:spacing w:before="9" w:line="120" w:lineRule="exact"/>
        <w:rPr>
          <w:sz w:val="12"/>
          <w:szCs w:val="12"/>
        </w:rPr>
      </w:pPr>
    </w:p>
    <w:p w14:paraId="19277A7D" w14:textId="2F428BA6" w:rsidR="00C57DE4" w:rsidRDefault="00C57DE4">
      <w:pPr>
        <w:spacing w:line="249" w:lineRule="auto"/>
        <w:ind w:left="116" w:right="322"/>
        <w:jc w:val="both"/>
        <w:rPr>
          <w:w w:val="99"/>
        </w:rPr>
      </w:pPr>
      <w:r w:rsidRPr="00C57DE4">
        <w:rPr>
          <w:w w:val="99"/>
        </w:rPr>
        <w:t xml:space="preserve">The objective is to build classification models which </w:t>
      </w:r>
      <w:r w:rsidR="007878F6" w:rsidRPr="00C57DE4">
        <w:rPr>
          <w:w w:val="99"/>
        </w:rPr>
        <w:t>classifies the customer</w:t>
      </w:r>
      <w:r w:rsidRPr="00C57DE4">
        <w:rPr>
          <w:w w:val="99"/>
        </w:rPr>
        <w:t xml:space="preserve"> </w:t>
      </w:r>
      <w:r w:rsidR="007878F6" w:rsidRPr="00C57DE4">
        <w:rPr>
          <w:w w:val="99"/>
        </w:rPr>
        <w:t>depending on various</w:t>
      </w:r>
      <w:r w:rsidRPr="00C57DE4">
        <w:rPr>
          <w:w w:val="99"/>
        </w:rPr>
        <w:t xml:space="preserve"> </w:t>
      </w:r>
      <w:r w:rsidR="007878F6" w:rsidRPr="00C57DE4">
        <w:rPr>
          <w:w w:val="99"/>
        </w:rPr>
        <w:t>service usage factors</w:t>
      </w:r>
      <w:r w:rsidRPr="00C57DE4">
        <w:rPr>
          <w:w w:val="99"/>
        </w:rPr>
        <w:t xml:space="preserve">.   Given below is </w:t>
      </w:r>
      <w:r w:rsidR="007878F6" w:rsidRPr="00C57DE4">
        <w:rPr>
          <w:w w:val="99"/>
        </w:rPr>
        <w:t>the sample of the data set that we will use to classify the</w:t>
      </w:r>
      <w:r w:rsidRPr="00C57DE4">
        <w:rPr>
          <w:w w:val="99"/>
        </w:rPr>
        <w:t xml:space="preserve"> customers.</w:t>
      </w:r>
    </w:p>
    <w:p w14:paraId="1A92D605" w14:textId="77777777" w:rsidR="00A37BC7" w:rsidRDefault="00A37BC7">
      <w:pPr>
        <w:spacing w:line="200" w:lineRule="exact"/>
        <w:rPr>
          <w:sz w:val="16"/>
          <w:szCs w:val="16"/>
        </w:rPr>
      </w:pPr>
    </w:p>
    <w:p w14:paraId="0E2931AC" w14:textId="77777777" w:rsidR="00C57DE4" w:rsidRPr="00EA7ED8" w:rsidRDefault="00C57DE4">
      <w:pPr>
        <w:spacing w:line="200" w:lineRule="exact"/>
      </w:pPr>
    </w:p>
    <w:p w14:paraId="5D633B45" w14:textId="77777777" w:rsidR="00A37BC7" w:rsidRDefault="00EA7ED8">
      <w:pPr>
        <w:ind w:left="2729"/>
        <w:rPr>
          <w:w w:val="99"/>
        </w:rPr>
      </w:pPr>
      <w:r w:rsidRPr="00EA7ED8">
        <w:rPr>
          <w:w w:val="99"/>
        </w:rPr>
        <w:t>Table</w:t>
      </w:r>
      <w:r w:rsidRPr="00707780">
        <w:rPr>
          <w:w w:val="99"/>
        </w:rPr>
        <w:t xml:space="preserve"> </w:t>
      </w:r>
      <w:r w:rsidRPr="00EA7ED8">
        <w:rPr>
          <w:w w:val="99"/>
        </w:rPr>
        <w:t>1:</w:t>
      </w:r>
      <w:r w:rsidRPr="00707780">
        <w:rPr>
          <w:w w:val="99"/>
        </w:rPr>
        <w:t xml:space="preserve">  </w:t>
      </w:r>
      <w:r w:rsidRPr="00EA7ED8">
        <w:rPr>
          <w:w w:val="99"/>
        </w:rPr>
        <w:t>Training</w:t>
      </w:r>
      <w:r w:rsidRPr="00707780">
        <w:rPr>
          <w:w w:val="99"/>
        </w:rPr>
        <w:t xml:space="preserve"> </w:t>
      </w:r>
      <w:r w:rsidRPr="00EA7ED8">
        <w:rPr>
          <w:w w:val="99"/>
        </w:rPr>
        <w:t>Data</w:t>
      </w:r>
      <w:r w:rsidRPr="00707780">
        <w:rPr>
          <w:w w:val="99"/>
        </w:rPr>
        <w:t xml:space="preserve"> </w:t>
      </w:r>
      <w:r w:rsidRPr="00EA7ED8">
        <w:rPr>
          <w:w w:val="99"/>
        </w:rPr>
        <w:t>(Columns</w:t>
      </w:r>
      <w:r w:rsidRPr="00707780">
        <w:rPr>
          <w:w w:val="99"/>
        </w:rPr>
        <w:t xml:space="preserve"> </w:t>
      </w:r>
      <w:r w:rsidRPr="00EA7ED8">
        <w:rPr>
          <w:w w:val="99"/>
        </w:rPr>
        <w:t>1-6)</w:t>
      </w:r>
    </w:p>
    <w:tbl>
      <w:tblPr>
        <w:tblW w:w="8360" w:type="dxa"/>
        <w:tblLook w:val="04A0" w:firstRow="1" w:lastRow="0" w:firstColumn="1" w:lastColumn="0" w:noHBand="0" w:noVBand="1"/>
      </w:tblPr>
      <w:tblGrid>
        <w:gridCol w:w="651"/>
        <w:gridCol w:w="1607"/>
        <w:gridCol w:w="1119"/>
        <w:gridCol w:w="1581"/>
        <w:gridCol w:w="1884"/>
        <w:gridCol w:w="1680"/>
      </w:tblGrid>
      <w:tr w:rsidR="00E73DA8" w:rsidRPr="00707780" w14:paraId="16B0CDBD" w14:textId="77777777" w:rsidTr="00E73DA8">
        <w:trPr>
          <w:trHeight w:val="320"/>
        </w:trPr>
        <w:tc>
          <w:tcPr>
            <w:tcW w:w="620" w:type="dxa"/>
            <w:tcBorders>
              <w:top w:val="nil"/>
              <w:left w:val="nil"/>
              <w:bottom w:val="nil"/>
              <w:right w:val="nil"/>
            </w:tcBorders>
            <w:shd w:val="clear" w:color="auto" w:fill="auto"/>
            <w:noWrap/>
            <w:vAlign w:val="bottom"/>
            <w:hideMark/>
          </w:tcPr>
          <w:p w14:paraId="154CCEFC" w14:textId="77777777" w:rsidR="00E73DA8" w:rsidRPr="00707780" w:rsidRDefault="00E73DA8">
            <w:pPr>
              <w:jc w:val="center"/>
              <w:rPr>
                <w:w w:val="99"/>
              </w:rPr>
            </w:pPr>
            <w:r w:rsidRPr="00707780">
              <w:rPr>
                <w:w w:val="99"/>
              </w:rPr>
              <w:t>state</w:t>
            </w:r>
          </w:p>
        </w:tc>
        <w:tc>
          <w:tcPr>
            <w:tcW w:w="1580" w:type="dxa"/>
            <w:tcBorders>
              <w:top w:val="nil"/>
              <w:left w:val="nil"/>
              <w:bottom w:val="nil"/>
              <w:right w:val="nil"/>
            </w:tcBorders>
            <w:shd w:val="clear" w:color="auto" w:fill="auto"/>
            <w:noWrap/>
            <w:vAlign w:val="bottom"/>
            <w:hideMark/>
          </w:tcPr>
          <w:p w14:paraId="3EAD61B4" w14:textId="77777777" w:rsidR="00E73DA8" w:rsidRPr="00707780" w:rsidRDefault="00E73DA8">
            <w:pPr>
              <w:jc w:val="center"/>
              <w:rPr>
                <w:w w:val="99"/>
              </w:rPr>
            </w:pPr>
            <w:proofErr w:type="spellStart"/>
            <w:r w:rsidRPr="00707780">
              <w:rPr>
                <w:w w:val="99"/>
              </w:rPr>
              <w:t>account.length</w:t>
            </w:r>
            <w:proofErr w:type="spellEnd"/>
          </w:p>
        </w:tc>
        <w:tc>
          <w:tcPr>
            <w:tcW w:w="1100" w:type="dxa"/>
            <w:tcBorders>
              <w:top w:val="nil"/>
              <w:left w:val="nil"/>
              <w:bottom w:val="nil"/>
              <w:right w:val="nil"/>
            </w:tcBorders>
            <w:shd w:val="clear" w:color="auto" w:fill="auto"/>
            <w:noWrap/>
            <w:vAlign w:val="bottom"/>
            <w:hideMark/>
          </w:tcPr>
          <w:p w14:paraId="1C8A0D29" w14:textId="77777777" w:rsidR="00E73DA8" w:rsidRPr="00707780" w:rsidRDefault="00E73DA8">
            <w:pPr>
              <w:jc w:val="center"/>
              <w:rPr>
                <w:w w:val="99"/>
              </w:rPr>
            </w:pPr>
            <w:proofErr w:type="spellStart"/>
            <w:r w:rsidRPr="00707780">
              <w:rPr>
                <w:w w:val="99"/>
              </w:rPr>
              <w:t>area.code</w:t>
            </w:r>
            <w:proofErr w:type="spellEnd"/>
          </w:p>
        </w:tc>
        <w:tc>
          <w:tcPr>
            <w:tcW w:w="1580" w:type="dxa"/>
            <w:tcBorders>
              <w:top w:val="nil"/>
              <w:left w:val="nil"/>
              <w:bottom w:val="nil"/>
              <w:right w:val="nil"/>
            </w:tcBorders>
            <w:shd w:val="clear" w:color="auto" w:fill="auto"/>
            <w:noWrap/>
            <w:vAlign w:val="bottom"/>
            <w:hideMark/>
          </w:tcPr>
          <w:p w14:paraId="77279E68" w14:textId="77777777" w:rsidR="00E73DA8" w:rsidRPr="00707780" w:rsidRDefault="00E73DA8">
            <w:pPr>
              <w:jc w:val="center"/>
              <w:rPr>
                <w:w w:val="99"/>
              </w:rPr>
            </w:pPr>
            <w:proofErr w:type="spellStart"/>
            <w:r w:rsidRPr="00707780">
              <w:rPr>
                <w:w w:val="99"/>
              </w:rPr>
              <w:t>phone.number</w:t>
            </w:r>
            <w:proofErr w:type="spellEnd"/>
          </w:p>
        </w:tc>
        <w:tc>
          <w:tcPr>
            <w:tcW w:w="1880" w:type="dxa"/>
            <w:tcBorders>
              <w:top w:val="nil"/>
              <w:left w:val="nil"/>
              <w:bottom w:val="nil"/>
              <w:right w:val="nil"/>
            </w:tcBorders>
            <w:shd w:val="clear" w:color="auto" w:fill="auto"/>
            <w:noWrap/>
            <w:vAlign w:val="bottom"/>
            <w:hideMark/>
          </w:tcPr>
          <w:p w14:paraId="45F4E4AE" w14:textId="77777777" w:rsidR="00E73DA8" w:rsidRPr="00707780" w:rsidRDefault="00E73DA8">
            <w:pPr>
              <w:jc w:val="center"/>
              <w:rPr>
                <w:w w:val="99"/>
              </w:rPr>
            </w:pPr>
            <w:proofErr w:type="spellStart"/>
            <w:r w:rsidRPr="00707780">
              <w:rPr>
                <w:w w:val="99"/>
              </w:rPr>
              <w:t>international.plan</w:t>
            </w:r>
            <w:proofErr w:type="spellEnd"/>
          </w:p>
        </w:tc>
        <w:tc>
          <w:tcPr>
            <w:tcW w:w="1600" w:type="dxa"/>
            <w:tcBorders>
              <w:top w:val="nil"/>
              <w:left w:val="nil"/>
              <w:bottom w:val="nil"/>
              <w:right w:val="nil"/>
            </w:tcBorders>
            <w:shd w:val="clear" w:color="auto" w:fill="auto"/>
            <w:noWrap/>
            <w:vAlign w:val="bottom"/>
            <w:hideMark/>
          </w:tcPr>
          <w:p w14:paraId="5EF5CC70" w14:textId="77777777" w:rsidR="00E73DA8" w:rsidRPr="00707780" w:rsidRDefault="00E73DA8">
            <w:pPr>
              <w:jc w:val="center"/>
              <w:rPr>
                <w:w w:val="99"/>
              </w:rPr>
            </w:pPr>
            <w:proofErr w:type="spellStart"/>
            <w:r w:rsidRPr="00707780">
              <w:rPr>
                <w:w w:val="99"/>
              </w:rPr>
              <w:t>voice.mail.plan</w:t>
            </w:r>
            <w:proofErr w:type="spellEnd"/>
          </w:p>
        </w:tc>
      </w:tr>
      <w:tr w:rsidR="00E73DA8" w:rsidRPr="00707780" w14:paraId="292996DF" w14:textId="77777777" w:rsidTr="00E73DA8">
        <w:trPr>
          <w:trHeight w:val="320"/>
        </w:trPr>
        <w:tc>
          <w:tcPr>
            <w:tcW w:w="620" w:type="dxa"/>
            <w:tcBorders>
              <w:top w:val="nil"/>
              <w:left w:val="nil"/>
              <w:bottom w:val="nil"/>
              <w:right w:val="nil"/>
            </w:tcBorders>
            <w:shd w:val="clear" w:color="auto" w:fill="auto"/>
            <w:noWrap/>
            <w:vAlign w:val="bottom"/>
            <w:hideMark/>
          </w:tcPr>
          <w:p w14:paraId="17D19877" w14:textId="77777777" w:rsidR="00E73DA8" w:rsidRPr="00707780" w:rsidRDefault="00E73DA8">
            <w:pPr>
              <w:jc w:val="center"/>
              <w:rPr>
                <w:w w:val="99"/>
              </w:rPr>
            </w:pPr>
            <w:r w:rsidRPr="00707780">
              <w:rPr>
                <w:w w:val="99"/>
              </w:rPr>
              <w:t>KS</w:t>
            </w:r>
          </w:p>
        </w:tc>
        <w:tc>
          <w:tcPr>
            <w:tcW w:w="1580" w:type="dxa"/>
            <w:tcBorders>
              <w:top w:val="nil"/>
              <w:left w:val="nil"/>
              <w:bottom w:val="nil"/>
              <w:right w:val="nil"/>
            </w:tcBorders>
            <w:shd w:val="clear" w:color="auto" w:fill="auto"/>
            <w:noWrap/>
            <w:vAlign w:val="bottom"/>
            <w:hideMark/>
          </w:tcPr>
          <w:p w14:paraId="5ED2C7AC" w14:textId="77777777" w:rsidR="00E73DA8" w:rsidRPr="00707780" w:rsidRDefault="00E73DA8">
            <w:pPr>
              <w:jc w:val="center"/>
              <w:rPr>
                <w:w w:val="99"/>
              </w:rPr>
            </w:pPr>
            <w:r w:rsidRPr="00707780">
              <w:rPr>
                <w:w w:val="99"/>
              </w:rPr>
              <w:t>128</w:t>
            </w:r>
          </w:p>
        </w:tc>
        <w:tc>
          <w:tcPr>
            <w:tcW w:w="1100" w:type="dxa"/>
            <w:tcBorders>
              <w:top w:val="nil"/>
              <w:left w:val="nil"/>
              <w:bottom w:val="nil"/>
              <w:right w:val="nil"/>
            </w:tcBorders>
            <w:shd w:val="clear" w:color="auto" w:fill="auto"/>
            <w:noWrap/>
            <w:vAlign w:val="bottom"/>
            <w:hideMark/>
          </w:tcPr>
          <w:p w14:paraId="57430566" w14:textId="77777777" w:rsidR="00E73DA8" w:rsidRPr="00707780" w:rsidRDefault="00E73DA8">
            <w:pPr>
              <w:jc w:val="center"/>
              <w:rPr>
                <w:w w:val="99"/>
              </w:rPr>
            </w:pPr>
            <w:r w:rsidRPr="00707780">
              <w:rPr>
                <w:w w:val="99"/>
              </w:rPr>
              <w:t>415</w:t>
            </w:r>
          </w:p>
        </w:tc>
        <w:tc>
          <w:tcPr>
            <w:tcW w:w="1580" w:type="dxa"/>
            <w:tcBorders>
              <w:top w:val="nil"/>
              <w:left w:val="nil"/>
              <w:bottom w:val="nil"/>
              <w:right w:val="nil"/>
            </w:tcBorders>
            <w:shd w:val="clear" w:color="auto" w:fill="auto"/>
            <w:noWrap/>
            <w:vAlign w:val="bottom"/>
            <w:hideMark/>
          </w:tcPr>
          <w:p w14:paraId="4132F3D2" w14:textId="77777777" w:rsidR="00E73DA8" w:rsidRPr="00707780" w:rsidRDefault="00E73DA8">
            <w:pPr>
              <w:jc w:val="center"/>
              <w:rPr>
                <w:w w:val="99"/>
              </w:rPr>
            </w:pPr>
            <w:r w:rsidRPr="00707780">
              <w:rPr>
                <w:w w:val="99"/>
              </w:rPr>
              <w:t xml:space="preserve"> 382-4657</w:t>
            </w:r>
          </w:p>
        </w:tc>
        <w:tc>
          <w:tcPr>
            <w:tcW w:w="1880" w:type="dxa"/>
            <w:tcBorders>
              <w:top w:val="nil"/>
              <w:left w:val="nil"/>
              <w:bottom w:val="nil"/>
              <w:right w:val="nil"/>
            </w:tcBorders>
            <w:shd w:val="clear" w:color="auto" w:fill="auto"/>
            <w:noWrap/>
            <w:vAlign w:val="bottom"/>
            <w:hideMark/>
          </w:tcPr>
          <w:p w14:paraId="5AC089FE" w14:textId="77777777" w:rsidR="00E73DA8" w:rsidRPr="00707780" w:rsidRDefault="00E73DA8">
            <w:pPr>
              <w:jc w:val="center"/>
              <w:rPr>
                <w:w w:val="99"/>
              </w:rPr>
            </w:pPr>
            <w:r w:rsidRPr="00707780">
              <w:rPr>
                <w:w w:val="99"/>
              </w:rPr>
              <w:t xml:space="preserve"> no</w:t>
            </w:r>
          </w:p>
        </w:tc>
        <w:tc>
          <w:tcPr>
            <w:tcW w:w="1600" w:type="dxa"/>
            <w:tcBorders>
              <w:top w:val="nil"/>
              <w:left w:val="nil"/>
              <w:bottom w:val="nil"/>
              <w:right w:val="nil"/>
            </w:tcBorders>
            <w:shd w:val="clear" w:color="auto" w:fill="auto"/>
            <w:noWrap/>
            <w:vAlign w:val="bottom"/>
            <w:hideMark/>
          </w:tcPr>
          <w:p w14:paraId="277AB2C9" w14:textId="77777777" w:rsidR="00E73DA8" w:rsidRPr="00707780" w:rsidRDefault="00E73DA8">
            <w:pPr>
              <w:jc w:val="center"/>
              <w:rPr>
                <w:w w:val="99"/>
              </w:rPr>
            </w:pPr>
            <w:r w:rsidRPr="00707780">
              <w:rPr>
                <w:w w:val="99"/>
              </w:rPr>
              <w:t xml:space="preserve"> yes</w:t>
            </w:r>
          </w:p>
        </w:tc>
      </w:tr>
      <w:tr w:rsidR="00E73DA8" w:rsidRPr="00707780" w14:paraId="53D059C1" w14:textId="77777777" w:rsidTr="00E73DA8">
        <w:trPr>
          <w:trHeight w:val="320"/>
        </w:trPr>
        <w:tc>
          <w:tcPr>
            <w:tcW w:w="620" w:type="dxa"/>
            <w:tcBorders>
              <w:top w:val="nil"/>
              <w:left w:val="nil"/>
              <w:bottom w:val="nil"/>
              <w:right w:val="nil"/>
            </w:tcBorders>
            <w:shd w:val="clear" w:color="auto" w:fill="auto"/>
            <w:noWrap/>
            <w:vAlign w:val="bottom"/>
            <w:hideMark/>
          </w:tcPr>
          <w:p w14:paraId="3B8DB849" w14:textId="77777777" w:rsidR="00E73DA8" w:rsidRPr="00707780" w:rsidRDefault="00E73DA8">
            <w:pPr>
              <w:jc w:val="center"/>
              <w:rPr>
                <w:w w:val="99"/>
              </w:rPr>
            </w:pPr>
            <w:r w:rsidRPr="00707780">
              <w:rPr>
                <w:w w:val="99"/>
              </w:rPr>
              <w:t>OH</w:t>
            </w:r>
          </w:p>
        </w:tc>
        <w:tc>
          <w:tcPr>
            <w:tcW w:w="1580" w:type="dxa"/>
            <w:tcBorders>
              <w:top w:val="nil"/>
              <w:left w:val="nil"/>
              <w:bottom w:val="nil"/>
              <w:right w:val="nil"/>
            </w:tcBorders>
            <w:shd w:val="clear" w:color="auto" w:fill="auto"/>
            <w:noWrap/>
            <w:vAlign w:val="bottom"/>
            <w:hideMark/>
          </w:tcPr>
          <w:p w14:paraId="46E3A91A" w14:textId="77777777" w:rsidR="00E73DA8" w:rsidRPr="00707780" w:rsidRDefault="00E73DA8">
            <w:pPr>
              <w:jc w:val="center"/>
              <w:rPr>
                <w:w w:val="99"/>
              </w:rPr>
            </w:pPr>
            <w:r w:rsidRPr="00707780">
              <w:rPr>
                <w:w w:val="99"/>
              </w:rPr>
              <w:t>107</w:t>
            </w:r>
          </w:p>
        </w:tc>
        <w:tc>
          <w:tcPr>
            <w:tcW w:w="1100" w:type="dxa"/>
            <w:tcBorders>
              <w:top w:val="nil"/>
              <w:left w:val="nil"/>
              <w:bottom w:val="nil"/>
              <w:right w:val="nil"/>
            </w:tcBorders>
            <w:shd w:val="clear" w:color="auto" w:fill="auto"/>
            <w:noWrap/>
            <w:vAlign w:val="bottom"/>
            <w:hideMark/>
          </w:tcPr>
          <w:p w14:paraId="26DB2975" w14:textId="77777777" w:rsidR="00E73DA8" w:rsidRPr="00707780" w:rsidRDefault="00E73DA8">
            <w:pPr>
              <w:jc w:val="center"/>
              <w:rPr>
                <w:w w:val="99"/>
              </w:rPr>
            </w:pPr>
            <w:r w:rsidRPr="00707780">
              <w:rPr>
                <w:w w:val="99"/>
              </w:rPr>
              <w:t>415</w:t>
            </w:r>
          </w:p>
        </w:tc>
        <w:tc>
          <w:tcPr>
            <w:tcW w:w="1580" w:type="dxa"/>
            <w:tcBorders>
              <w:top w:val="nil"/>
              <w:left w:val="nil"/>
              <w:bottom w:val="nil"/>
              <w:right w:val="nil"/>
            </w:tcBorders>
            <w:shd w:val="clear" w:color="auto" w:fill="auto"/>
            <w:noWrap/>
            <w:vAlign w:val="bottom"/>
            <w:hideMark/>
          </w:tcPr>
          <w:p w14:paraId="40D22D45" w14:textId="77777777" w:rsidR="00E73DA8" w:rsidRPr="00707780" w:rsidRDefault="00E73DA8">
            <w:pPr>
              <w:jc w:val="center"/>
              <w:rPr>
                <w:w w:val="99"/>
              </w:rPr>
            </w:pPr>
            <w:r w:rsidRPr="00707780">
              <w:rPr>
                <w:w w:val="99"/>
              </w:rPr>
              <w:t xml:space="preserve"> 371-7191</w:t>
            </w:r>
          </w:p>
        </w:tc>
        <w:tc>
          <w:tcPr>
            <w:tcW w:w="1880" w:type="dxa"/>
            <w:tcBorders>
              <w:top w:val="nil"/>
              <w:left w:val="nil"/>
              <w:bottom w:val="nil"/>
              <w:right w:val="nil"/>
            </w:tcBorders>
            <w:shd w:val="clear" w:color="auto" w:fill="auto"/>
            <w:noWrap/>
            <w:vAlign w:val="bottom"/>
            <w:hideMark/>
          </w:tcPr>
          <w:p w14:paraId="5A1F79A5" w14:textId="77777777" w:rsidR="00E73DA8" w:rsidRPr="00707780" w:rsidRDefault="00E73DA8">
            <w:pPr>
              <w:jc w:val="center"/>
              <w:rPr>
                <w:w w:val="99"/>
              </w:rPr>
            </w:pPr>
            <w:r w:rsidRPr="00707780">
              <w:rPr>
                <w:w w:val="99"/>
              </w:rPr>
              <w:t xml:space="preserve"> no</w:t>
            </w:r>
          </w:p>
        </w:tc>
        <w:tc>
          <w:tcPr>
            <w:tcW w:w="1600" w:type="dxa"/>
            <w:tcBorders>
              <w:top w:val="nil"/>
              <w:left w:val="nil"/>
              <w:bottom w:val="nil"/>
              <w:right w:val="nil"/>
            </w:tcBorders>
            <w:shd w:val="clear" w:color="auto" w:fill="auto"/>
            <w:noWrap/>
            <w:vAlign w:val="bottom"/>
            <w:hideMark/>
          </w:tcPr>
          <w:p w14:paraId="048A9705" w14:textId="77777777" w:rsidR="00E73DA8" w:rsidRPr="00707780" w:rsidRDefault="00E73DA8">
            <w:pPr>
              <w:jc w:val="center"/>
              <w:rPr>
                <w:w w:val="99"/>
              </w:rPr>
            </w:pPr>
            <w:r w:rsidRPr="00707780">
              <w:rPr>
                <w:w w:val="99"/>
              </w:rPr>
              <w:t xml:space="preserve"> yes</w:t>
            </w:r>
          </w:p>
        </w:tc>
      </w:tr>
      <w:tr w:rsidR="00E73DA8" w:rsidRPr="00707780" w14:paraId="144FC689" w14:textId="77777777" w:rsidTr="00E73DA8">
        <w:trPr>
          <w:trHeight w:val="320"/>
        </w:trPr>
        <w:tc>
          <w:tcPr>
            <w:tcW w:w="620" w:type="dxa"/>
            <w:tcBorders>
              <w:top w:val="nil"/>
              <w:left w:val="nil"/>
              <w:bottom w:val="nil"/>
              <w:right w:val="nil"/>
            </w:tcBorders>
            <w:shd w:val="clear" w:color="auto" w:fill="auto"/>
            <w:noWrap/>
            <w:vAlign w:val="bottom"/>
            <w:hideMark/>
          </w:tcPr>
          <w:p w14:paraId="7B103121" w14:textId="77777777" w:rsidR="00E73DA8" w:rsidRPr="00707780" w:rsidRDefault="00E73DA8">
            <w:pPr>
              <w:jc w:val="center"/>
              <w:rPr>
                <w:w w:val="99"/>
              </w:rPr>
            </w:pPr>
            <w:r w:rsidRPr="00707780">
              <w:rPr>
                <w:w w:val="99"/>
              </w:rPr>
              <w:t>NJ</w:t>
            </w:r>
          </w:p>
        </w:tc>
        <w:tc>
          <w:tcPr>
            <w:tcW w:w="1580" w:type="dxa"/>
            <w:tcBorders>
              <w:top w:val="nil"/>
              <w:left w:val="nil"/>
              <w:bottom w:val="nil"/>
              <w:right w:val="nil"/>
            </w:tcBorders>
            <w:shd w:val="clear" w:color="auto" w:fill="auto"/>
            <w:noWrap/>
            <w:vAlign w:val="bottom"/>
            <w:hideMark/>
          </w:tcPr>
          <w:p w14:paraId="3739AE08" w14:textId="77777777" w:rsidR="00E73DA8" w:rsidRPr="00707780" w:rsidRDefault="00E73DA8">
            <w:pPr>
              <w:jc w:val="center"/>
              <w:rPr>
                <w:w w:val="99"/>
              </w:rPr>
            </w:pPr>
            <w:r w:rsidRPr="00707780">
              <w:rPr>
                <w:w w:val="99"/>
              </w:rPr>
              <w:t>137</w:t>
            </w:r>
          </w:p>
        </w:tc>
        <w:tc>
          <w:tcPr>
            <w:tcW w:w="1100" w:type="dxa"/>
            <w:tcBorders>
              <w:top w:val="nil"/>
              <w:left w:val="nil"/>
              <w:bottom w:val="nil"/>
              <w:right w:val="nil"/>
            </w:tcBorders>
            <w:shd w:val="clear" w:color="auto" w:fill="auto"/>
            <w:noWrap/>
            <w:vAlign w:val="bottom"/>
            <w:hideMark/>
          </w:tcPr>
          <w:p w14:paraId="3AD64A3D" w14:textId="77777777" w:rsidR="00E73DA8" w:rsidRPr="00707780" w:rsidRDefault="00E73DA8">
            <w:pPr>
              <w:jc w:val="center"/>
              <w:rPr>
                <w:w w:val="99"/>
              </w:rPr>
            </w:pPr>
            <w:r w:rsidRPr="00707780">
              <w:rPr>
                <w:w w:val="99"/>
              </w:rPr>
              <w:t>415</w:t>
            </w:r>
          </w:p>
        </w:tc>
        <w:tc>
          <w:tcPr>
            <w:tcW w:w="1580" w:type="dxa"/>
            <w:tcBorders>
              <w:top w:val="nil"/>
              <w:left w:val="nil"/>
              <w:bottom w:val="nil"/>
              <w:right w:val="nil"/>
            </w:tcBorders>
            <w:shd w:val="clear" w:color="auto" w:fill="auto"/>
            <w:noWrap/>
            <w:vAlign w:val="bottom"/>
            <w:hideMark/>
          </w:tcPr>
          <w:p w14:paraId="49EADE20" w14:textId="77777777" w:rsidR="00E73DA8" w:rsidRPr="00707780" w:rsidRDefault="00E73DA8">
            <w:pPr>
              <w:jc w:val="center"/>
              <w:rPr>
                <w:w w:val="99"/>
              </w:rPr>
            </w:pPr>
            <w:r w:rsidRPr="00707780">
              <w:rPr>
                <w:w w:val="99"/>
              </w:rPr>
              <w:t xml:space="preserve"> 358-1921</w:t>
            </w:r>
          </w:p>
        </w:tc>
        <w:tc>
          <w:tcPr>
            <w:tcW w:w="1880" w:type="dxa"/>
            <w:tcBorders>
              <w:top w:val="nil"/>
              <w:left w:val="nil"/>
              <w:bottom w:val="nil"/>
              <w:right w:val="nil"/>
            </w:tcBorders>
            <w:shd w:val="clear" w:color="auto" w:fill="auto"/>
            <w:noWrap/>
            <w:vAlign w:val="bottom"/>
            <w:hideMark/>
          </w:tcPr>
          <w:p w14:paraId="525854E7" w14:textId="77777777" w:rsidR="00E73DA8" w:rsidRPr="00707780" w:rsidRDefault="00E73DA8">
            <w:pPr>
              <w:jc w:val="center"/>
              <w:rPr>
                <w:w w:val="99"/>
              </w:rPr>
            </w:pPr>
            <w:r w:rsidRPr="00707780">
              <w:rPr>
                <w:w w:val="99"/>
              </w:rPr>
              <w:t xml:space="preserve"> no</w:t>
            </w:r>
          </w:p>
        </w:tc>
        <w:tc>
          <w:tcPr>
            <w:tcW w:w="1600" w:type="dxa"/>
            <w:tcBorders>
              <w:top w:val="nil"/>
              <w:left w:val="nil"/>
              <w:bottom w:val="nil"/>
              <w:right w:val="nil"/>
            </w:tcBorders>
            <w:shd w:val="clear" w:color="auto" w:fill="auto"/>
            <w:noWrap/>
            <w:vAlign w:val="bottom"/>
            <w:hideMark/>
          </w:tcPr>
          <w:p w14:paraId="21BE159C" w14:textId="77777777" w:rsidR="00E73DA8" w:rsidRPr="00707780" w:rsidRDefault="00E73DA8">
            <w:pPr>
              <w:jc w:val="center"/>
              <w:rPr>
                <w:w w:val="99"/>
              </w:rPr>
            </w:pPr>
            <w:r w:rsidRPr="00707780">
              <w:rPr>
                <w:w w:val="99"/>
              </w:rPr>
              <w:t xml:space="preserve"> no</w:t>
            </w:r>
          </w:p>
        </w:tc>
      </w:tr>
      <w:tr w:rsidR="00E73DA8" w:rsidRPr="00707780" w14:paraId="4C9579AF" w14:textId="77777777" w:rsidTr="00E73DA8">
        <w:trPr>
          <w:trHeight w:val="320"/>
        </w:trPr>
        <w:tc>
          <w:tcPr>
            <w:tcW w:w="620" w:type="dxa"/>
            <w:tcBorders>
              <w:top w:val="nil"/>
              <w:left w:val="nil"/>
              <w:bottom w:val="nil"/>
              <w:right w:val="nil"/>
            </w:tcBorders>
            <w:shd w:val="clear" w:color="auto" w:fill="auto"/>
            <w:noWrap/>
            <w:vAlign w:val="bottom"/>
            <w:hideMark/>
          </w:tcPr>
          <w:p w14:paraId="53802679" w14:textId="77777777" w:rsidR="00E73DA8" w:rsidRPr="00707780" w:rsidRDefault="00E73DA8">
            <w:pPr>
              <w:jc w:val="center"/>
              <w:rPr>
                <w:w w:val="99"/>
              </w:rPr>
            </w:pPr>
            <w:r w:rsidRPr="00707780">
              <w:rPr>
                <w:w w:val="99"/>
              </w:rPr>
              <w:t>OH</w:t>
            </w:r>
          </w:p>
        </w:tc>
        <w:tc>
          <w:tcPr>
            <w:tcW w:w="1580" w:type="dxa"/>
            <w:tcBorders>
              <w:top w:val="nil"/>
              <w:left w:val="nil"/>
              <w:bottom w:val="nil"/>
              <w:right w:val="nil"/>
            </w:tcBorders>
            <w:shd w:val="clear" w:color="auto" w:fill="auto"/>
            <w:noWrap/>
            <w:vAlign w:val="bottom"/>
            <w:hideMark/>
          </w:tcPr>
          <w:p w14:paraId="7650CC57" w14:textId="77777777" w:rsidR="00E73DA8" w:rsidRPr="00707780" w:rsidRDefault="00E73DA8">
            <w:pPr>
              <w:jc w:val="center"/>
              <w:rPr>
                <w:w w:val="99"/>
              </w:rPr>
            </w:pPr>
            <w:r w:rsidRPr="00707780">
              <w:rPr>
                <w:w w:val="99"/>
              </w:rPr>
              <w:t>84</w:t>
            </w:r>
          </w:p>
        </w:tc>
        <w:tc>
          <w:tcPr>
            <w:tcW w:w="1100" w:type="dxa"/>
            <w:tcBorders>
              <w:top w:val="nil"/>
              <w:left w:val="nil"/>
              <w:bottom w:val="nil"/>
              <w:right w:val="nil"/>
            </w:tcBorders>
            <w:shd w:val="clear" w:color="auto" w:fill="auto"/>
            <w:noWrap/>
            <w:vAlign w:val="bottom"/>
            <w:hideMark/>
          </w:tcPr>
          <w:p w14:paraId="14BC2463" w14:textId="77777777" w:rsidR="00E73DA8" w:rsidRPr="00707780" w:rsidRDefault="00E73DA8">
            <w:pPr>
              <w:jc w:val="center"/>
              <w:rPr>
                <w:w w:val="99"/>
              </w:rPr>
            </w:pPr>
            <w:r w:rsidRPr="00707780">
              <w:rPr>
                <w:w w:val="99"/>
              </w:rPr>
              <w:t>408</w:t>
            </w:r>
          </w:p>
        </w:tc>
        <w:tc>
          <w:tcPr>
            <w:tcW w:w="1580" w:type="dxa"/>
            <w:tcBorders>
              <w:top w:val="nil"/>
              <w:left w:val="nil"/>
              <w:bottom w:val="nil"/>
              <w:right w:val="nil"/>
            </w:tcBorders>
            <w:shd w:val="clear" w:color="auto" w:fill="auto"/>
            <w:noWrap/>
            <w:vAlign w:val="bottom"/>
            <w:hideMark/>
          </w:tcPr>
          <w:p w14:paraId="10CCAA55" w14:textId="77777777" w:rsidR="00E73DA8" w:rsidRPr="00707780" w:rsidRDefault="00E73DA8">
            <w:pPr>
              <w:jc w:val="center"/>
              <w:rPr>
                <w:w w:val="99"/>
              </w:rPr>
            </w:pPr>
            <w:r w:rsidRPr="00707780">
              <w:rPr>
                <w:w w:val="99"/>
              </w:rPr>
              <w:t xml:space="preserve"> 375-9999</w:t>
            </w:r>
          </w:p>
        </w:tc>
        <w:tc>
          <w:tcPr>
            <w:tcW w:w="1880" w:type="dxa"/>
            <w:tcBorders>
              <w:top w:val="nil"/>
              <w:left w:val="nil"/>
              <w:bottom w:val="nil"/>
              <w:right w:val="nil"/>
            </w:tcBorders>
            <w:shd w:val="clear" w:color="auto" w:fill="auto"/>
            <w:noWrap/>
            <w:vAlign w:val="bottom"/>
            <w:hideMark/>
          </w:tcPr>
          <w:p w14:paraId="16AF337B" w14:textId="77777777" w:rsidR="00E73DA8" w:rsidRPr="00707780" w:rsidRDefault="00E73DA8">
            <w:pPr>
              <w:jc w:val="center"/>
              <w:rPr>
                <w:w w:val="99"/>
              </w:rPr>
            </w:pPr>
            <w:r w:rsidRPr="00707780">
              <w:rPr>
                <w:w w:val="99"/>
              </w:rPr>
              <w:t xml:space="preserve"> yes</w:t>
            </w:r>
          </w:p>
        </w:tc>
        <w:tc>
          <w:tcPr>
            <w:tcW w:w="1600" w:type="dxa"/>
            <w:tcBorders>
              <w:top w:val="nil"/>
              <w:left w:val="nil"/>
              <w:bottom w:val="nil"/>
              <w:right w:val="nil"/>
            </w:tcBorders>
            <w:shd w:val="clear" w:color="auto" w:fill="auto"/>
            <w:noWrap/>
            <w:vAlign w:val="bottom"/>
            <w:hideMark/>
          </w:tcPr>
          <w:p w14:paraId="5A56BCCA" w14:textId="77777777" w:rsidR="00E73DA8" w:rsidRPr="00707780" w:rsidRDefault="00E73DA8">
            <w:pPr>
              <w:jc w:val="center"/>
              <w:rPr>
                <w:w w:val="99"/>
              </w:rPr>
            </w:pPr>
            <w:r w:rsidRPr="00707780">
              <w:rPr>
                <w:w w:val="99"/>
              </w:rPr>
              <w:t xml:space="preserve"> no</w:t>
            </w:r>
          </w:p>
        </w:tc>
      </w:tr>
      <w:tr w:rsidR="00E73DA8" w:rsidRPr="00707780" w14:paraId="1299EE65" w14:textId="77777777" w:rsidTr="00E73DA8">
        <w:trPr>
          <w:trHeight w:val="320"/>
        </w:trPr>
        <w:tc>
          <w:tcPr>
            <w:tcW w:w="620" w:type="dxa"/>
            <w:tcBorders>
              <w:top w:val="nil"/>
              <w:left w:val="nil"/>
              <w:bottom w:val="nil"/>
              <w:right w:val="nil"/>
            </w:tcBorders>
            <w:shd w:val="clear" w:color="auto" w:fill="auto"/>
            <w:noWrap/>
            <w:vAlign w:val="bottom"/>
            <w:hideMark/>
          </w:tcPr>
          <w:p w14:paraId="1D6A026C" w14:textId="77777777" w:rsidR="00E73DA8" w:rsidRPr="00707780" w:rsidRDefault="00E73DA8">
            <w:pPr>
              <w:jc w:val="center"/>
              <w:rPr>
                <w:w w:val="99"/>
              </w:rPr>
            </w:pPr>
            <w:r w:rsidRPr="00707780">
              <w:rPr>
                <w:w w:val="99"/>
              </w:rPr>
              <w:t>OK</w:t>
            </w:r>
          </w:p>
        </w:tc>
        <w:tc>
          <w:tcPr>
            <w:tcW w:w="1580" w:type="dxa"/>
            <w:tcBorders>
              <w:top w:val="nil"/>
              <w:left w:val="nil"/>
              <w:bottom w:val="nil"/>
              <w:right w:val="nil"/>
            </w:tcBorders>
            <w:shd w:val="clear" w:color="auto" w:fill="auto"/>
            <w:noWrap/>
            <w:vAlign w:val="bottom"/>
            <w:hideMark/>
          </w:tcPr>
          <w:p w14:paraId="06EBA688" w14:textId="77777777" w:rsidR="00E73DA8" w:rsidRPr="00707780" w:rsidRDefault="00E73DA8">
            <w:pPr>
              <w:jc w:val="center"/>
              <w:rPr>
                <w:w w:val="99"/>
              </w:rPr>
            </w:pPr>
            <w:r w:rsidRPr="00707780">
              <w:rPr>
                <w:w w:val="99"/>
              </w:rPr>
              <w:t>75</w:t>
            </w:r>
          </w:p>
        </w:tc>
        <w:tc>
          <w:tcPr>
            <w:tcW w:w="1100" w:type="dxa"/>
            <w:tcBorders>
              <w:top w:val="nil"/>
              <w:left w:val="nil"/>
              <w:bottom w:val="nil"/>
              <w:right w:val="nil"/>
            </w:tcBorders>
            <w:shd w:val="clear" w:color="auto" w:fill="auto"/>
            <w:noWrap/>
            <w:vAlign w:val="bottom"/>
            <w:hideMark/>
          </w:tcPr>
          <w:p w14:paraId="196052DA" w14:textId="77777777" w:rsidR="00E73DA8" w:rsidRPr="00707780" w:rsidRDefault="00E73DA8">
            <w:pPr>
              <w:jc w:val="center"/>
              <w:rPr>
                <w:w w:val="99"/>
              </w:rPr>
            </w:pPr>
            <w:r w:rsidRPr="00707780">
              <w:rPr>
                <w:w w:val="99"/>
              </w:rPr>
              <w:t>415</w:t>
            </w:r>
          </w:p>
        </w:tc>
        <w:tc>
          <w:tcPr>
            <w:tcW w:w="1580" w:type="dxa"/>
            <w:tcBorders>
              <w:top w:val="nil"/>
              <w:left w:val="nil"/>
              <w:bottom w:val="nil"/>
              <w:right w:val="nil"/>
            </w:tcBorders>
            <w:shd w:val="clear" w:color="auto" w:fill="auto"/>
            <w:noWrap/>
            <w:vAlign w:val="bottom"/>
            <w:hideMark/>
          </w:tcPr>
          <w:p w14:paraId="1F572574" w14:textId="77777777" w:rsidR="00E73DA8" w:rsidRPr="00707780" w:rsidRDefault="00E73DA8">
            <w:pPr>
              <w:jc w:val="center"/>
              <w:rPr>
                <w:w w:val="99"/>
              </w:rPr>
            </w:pPr>
            <w:r w:rsidRPr="00707780">
              <w:rPr>
                <w:w w:val="99"/>
              </w:rPr>
              <w:t xml:space="preserve"> 330-6626</w:t>
            </w:r>
          </w:p>
        </w:tc>
        <w:tc>
          <w:tcPr>
            <w:tcW w:w="1880" w:type="dxa"/>
            <w:tcBorders>
              <w:top w:val="nil"/>
              <w:left w:val="nil"/>
              <w:bottom w:val="nil"/>
              <w:right w:val="nil"/>
            </w:tcBorders>
            <w:shd w:val="clear" w:color="auto" w:fill="auto"/>
            <w:noWrap/>
            <w:vAlign w:val="bottom"/>
            <w:hideMark/>
          </w:tcPr>
          <w:p w14:paraId="6D4485B7" w14:textId="77777777" w:rsidR="00E73DA8" w:rsidRPr="00707780" w:rsidRDefault="00E73DA8">
            <w:pPr>
              <w:jc w:val="center"/>
              <w:rPr>
                <w:w w:val="99"/>
              </w:rPr>
            </w:pPr>
            <w:r w:rsidRPr="00707780">
              <w:rPr>
                <w:w w:val="99"/>
              </w:rPr>
              <w:t xml:space="preserve"> yes</w:t>
            </w:r>
          </w:p>
        </w:tc>
        <w:tc>
          <w:tcPr>
            <w:tcW w:w="1600" w:type="dxa"/>
            <w:tcBorders>
              <w:top w:val="nil"/>
              <w:left w:val="nil"/>
              <w:bottom w:val="nil"/>
              <w:right w:val="nil"/>
            </w:tcBorders>
            <w:shd w:val="clear" w:color="auto" w:fill="auto"/>
            <w:noWrap/>
            <w:vAlign w:val="bottom"/>
            <w:hideMark/>
          </w:tcPr>
          <w:p w14:paraId="78CAAE9E" w14:textId="77777777" w:rsidR="00E73DA8" w:rsidRPr="00707780" w:rsidRDefault="00E73DA8">
            <w:pPr>
              <w:jc w:val="center"/>
              <w:rPr>
                <w:w w:val="99"/>
              </w:rPr>
            </w:pPr>
            <w:r w:rsidRPr="00707780">
              <w:rPr>
                <w:w w:val="99"/>
              </w:rPr>
              <w:t xml:space="preserve"> no</w:t>
            </w:r>
          </w:p>
        </w:tc>
      </w:tr>
    </w:tbl>
    <w:p w14:paraId="00CC5B15" w14:textId="062084B3" w:rsidR="00A37BC7" w:rsidRPr="00707780" w:rsidRDefault="00A37BC7" w:rsidP="00E73DA8">
      <w:pPr>
        <w:spacing w:before="17" w:line="249" w:lineRule="auto"/>
        <w:ind w:right="1981"/>
        <w:jc w:val="both"/>
        <w:rPr>
          <w:w w:val="99"/>
        </w:rPr>
      </w:pPr>
    </w:p>
    <w:p w14:paraId="5B0D8A63" w14:textId="77777777" w:rsidR="00ED2D3E" w:rsidRPr="00707780" w:rsidRDefault="00ED2D3E">
      <w:pPr>
        <w:spacing w:before="20" w:line="260" w:lineRule="exact"/>
        <w:rPr>
          <w:w w:val="99"/>
        </w:rPr>
      </w:pPr>
    </w:p>
    <w:p w14:paraId="3182D2DB" w14:textId="77777777" w:rsidR="00A37BC7" w:rsidRPr="00707780" w:rsidRDefault="00EA7ED8">
      <w:pPr>
        <w:ind w:left="2679"/>
        <w:rPr>
          <w:w w:val="99"/>
        </w:rPr>
      </w:pPr>
      <w:r w:rsidRPr="00EA7ED8">
        <w:rPr>
          <w:w w:val="99"/>
        </w:rPr>
        <w:t>Table</w:t>
      </w:r>
      <w:r w:rsidRPr="00707780">
        <w:rPr>
          <w:w w:val="99"/>
        </w:rPr>
        <w:t xml:space="preserve"> </w:t>
      </w:r>
      <w:r w:rsidRPr="00EA7ED8">
        <w:rPr>
          <w:w w:val="99"/>
        </w:rPr>
        <w:t>2:</w:t>
      </w:r>
      <w:r w:rsidRPr="00707780">
        <w:rPr>
          <w:w w:val="99"/>
        </w:rPr>
        <w:t xml:space="preserve">  </w:t>
      </w:r>
      <w:r w:rsidRPr="00EA7ED8">
        <w:rPr>
          <w:w w:val="99"/>
        </w:rPr>
        <w:t>Training</w:t>
      </w:r>
      <w:r w:rsidRPr="00707780">
        <w:rPr>
          <w:w w:val="99"/>
        </w:rPr>
        <w:t xml:space="preserve"> </w:t>
      </w:r>
      <w:r w:rsidRPr="00EA7ED8">
        <w:rPr>
          <w:w w:val="99"/>
        </w:rPr>
        <w:t>Data</w:t>
      </w:r>
      <w:r w:rsidRPr="00707780">
        <w:rPr>
          <w:w w:val="99"/>
        </w:rPr>
        <w:t xml:space="preserve"> </w:t>
      </w:r>
      <w:r w:rsidRPr="00EA7ED8">
        <w:rPr>
          <w:w w:val="99"/>
        </w:rPr>
        <w:t>(Columns</w:t>
      </w:r>
      <w:r w:rsidRPr="00707780">
        <w:rPr>
          <w:w w:val="99"/>
        </w:rPr>
        <w:t xml:space="preserve"> </w:t>
      </w:r>
      <w:r w:rsidRPr="00EA7ED8">
        <w:rPr>
          <w:w w:val="99"/>
        </w:rPr>
        <w:t>7-11)</w:t>
      </w:r>
    </w:p>
    <w:tbl>
      <w:tblPr>
        <w:tblW w:w="9816" w:type="dxa"/>
        <w:tblInd w:w="-631" w:type="dxa"/>
        <w:tblLook w:val="04A0" w:firstRow="1" w:lastRow="0" w:firstColumn="1" w:lastColumn="0" w:noHBand="0" w:noVBand="1"/>
      </w:tblPr>
      <w:tblGrid>
        <w:gridCol w:w="2576"/>
        <w:gridCol w:w="1937"/>
        <w:gridCol w:w="1565"/>
        <w:gridCol w:w="1803"/>
        <w:gridCol w:w="1935"/>
      </w:tblGrid>
      <w:tr w:rsidR="00E73DA8" w:rsidRPr="00707780" w14:paraId="7877015D" w14:textId="77777777" w:rsidTr="00E73DA8">
        <w:trPr>
          <w:trHeight w:val="351"/>
        </w:trPr>
        <w:tc>
          <w:tcPr>
            <w:tcW w:w="2576" w:type="dxa"/>
            <w:tcBorders>
              <w:top w:val="nil"/>
              <w:left w:val="nil"/>
              <w:bottom w:val="nil"/>
              <w:right w:val="nil"/>
            </w:tcBorders>
            <w:shd w:val="clear" w:color="auto" w:fill="auto"/>
            <w:noWrap/>
            <w:vAlign w:val="bottom"/>
            <w:hideMark/>
          </w:tcPr>
          <w:p w14:paraId="580FB4AD" w14:textId="77777777" w:rsidR="00E73DA8" w:rsidRPr="00707780" w:rsidRDefault="00E73DA8">
            <w:pPr>
              <w:jc w:val="center"/>
              <w:rPr>
                <w:w w:val="99"/>
              </w:rPr>
            </w:pPr>
            <w:proofErr w:type="spellStart"/>
            <w:r w:rsidRPr="00707780">
              <w:rPr>
                <w:w w:val="99"/>
              </w:rPr>
              <w:t>number.vmail.messages</w:t>
            </w:r>
            <w:proofErr w:type="spellEnd"/>
          </w:p>
        </w:tc>
        <w:tc>
          <w:tcPr>
            <w:tcW w:w="1937" w:type="dxa"/>
            <w:tcBorders>
              <w:top w:val="nil"/>
              <w:left w:val="nil"/>
              <w:bottom w:val="nil"/>
              <w:right w:val="nil"/>
            </w:tcBorders>
            <w:shd w:val="clear" w:color="auto" w:fill="auto"/>
            <w:noWrap/>
            <w:vAlign w:val="bottom"/>
            <w:hideMark/>
          </w:tcPr>
          <w:p w14:paraId="6D932C1C" w14:textId="77777777" w:rsidR="00E73DA8" w:rsidRPr="00707780" w:rsidRDefault="00E73DA8">
            <w:pPr>
              <w:jc w:val="center"/>
              <w:rPr>
                <w:w w:val="99"/>
              </w:rPr>
            </w:pPr>
            <w:proofErr w:type="spellStart"/>
            <w:r w:rsidRPr="00707780">
              <w:rPr>
                <w:w w:val="99"/>
              </w:rPr>
              <w:t>total.day.minutes</w:t>
            </w:r>
            <w:proofErr w:type="spellEnd"/>
          </w:p>
        </w:tc>
        <w:tc>
          <w:tcPr>
            <w:tcW w:w="1565" w:type="dxa"/>
            <w:tcBorders>
              <w:top w:val="nil"/>
              <w:left w:val="nil"/>
              <w:bottom w:val="nil"/>
              <w:right w:val="nil"/>
            </w:tcBorders>
            <w:shd w:val="clear" w:color="auto" w:fill="auto"/>
            <w:noWrap/>
            <w:vAlign w:val="bottom"/>
            <w:hideMark/>
          </w:tcPr>
          <w:p w14:paraId="42101127" w14:textId="77777777" w:rsidR="00E73DA8" w:rsidRPr="00707780" w:rsidRDefault="00E73DA8">
            <w:pPr>
              <w:jc w:val="center"/>
              <w:rPr>
                <w:w w:val="99"/>
              </w:rPr>
            </w:pPr>
            <w:proofErr w:type="spellStart"/>
            <w:r w:rsidRPr="00707780">
              <w:rPr>
                <w:w w:val="99"/>
              </w:rPr>
              <w:t>total.day.calls</w:t>
            </w:r>
            <w:proofErr w:type="spellEnd"/>
          </w:p>
        </w:tc>
        <w:tc>
          <w:tcPr>
            <w:tcW w:w="1803" w:type="dxa"/>
            <w:tcBorders>
              <w:top w:val="nil"/>
              <w:left w:val="nil"/>
              <w:bottom w:val="nil"/>
              <w:right w:val="nil"/>
            </w:tcBorders>
            <w:shd w:val="clear" w:color="auto" w:fill="auto"/>
            <w:noWrap/>
            <w:vAlign w:val="bottom"/>
            <w:hideMark/>
          </w:tcPr>
          <w:p w14:paraId="7D6EDD0E" w14:textId="77777777" w:rsidR="00E73DA8" w:rsidRPr="00707780" w:rsidRDefault="00E73DA8">
            <w:pPr>
              <w:jc w:val="center"/>
              <w:rPr>
                <w:w w:val="99"/>
              </w:rPr>
            </w:pPr>
            <w:proofErr w:type="spellStart"/>
            <w:r w:rsidRPr="00707780">
              <w:rPr>
                <w:w w:val="99"/>
              </w:rPr>
              <w:t>total.day.charge</w:t>
            </w:r>
            <w:proofErr w:type="spellEnd"/>
          </w:p>
        </w:tc>
        <w:tc>
          <w:tcPr>
            <w:tcW w:w="1935" w:type="dxa"/>
            <w:tcBorders>
              <w:top w:val="nil"/>
              <w:left w:val="nil"/>
              <w:bottom w:val="nil"/>
              <w:right w:val="nil"/>
            </w:tcBorders>
            <w:shd w:val="clear" w:color="auto" w:fill="auto"/>
            <w:noWrap/>
            <w:vAlign w:val="bottom"/>
            <w:hideMark/>
          </w:tcPr>
          <w:p w14:paraId="212364C3" w14:textId="77777777" w:rsidR="00E73DA8" w:rsidRPr="00707780" w:rsidRDefault="00E73DA8">
            <w:pPr>
              <w:jc w:val="center"/>
              <w:rPr>
                <w:w w:val="99"/>
              </w:rPr>
            </w:pPr>
            <w:proofErr w:type="spellStart"/>
            <w:r w:rsidRPr="00707780">
              <w:rPr>
                <w:w w:val="99"/>
              </w:rPr>
              <w:t>total.eve.minutes</w:t>
            </w:r>
            <w:proofErr w:type="spellEnd"/>
          </w:p>
        </w:tc>
      </w:tr>
      <w:tr w:rsidR="00E73DA8" w:rsidRPr="00707780" w14:paraId="1F742B2B" w14:textId="77777777" w:rsidTr="00E73DA8">
        <w:trPr>
          <w:trHeight w:val="320"/>
        </w:trPr>
        <w:tc>
          <w:tcPr>
            <w:tcW w:w="2576" w:type="dxa"/>
            <w:tcBorders>
              <w:top w:val="nil"/>
              <w:left w:val="nil"/>
              <w:bottom w:val="nil"/>
              <w:right w:val="nil"/>
            </w:tcBorders>
            <w:shd w:val="clear" w:color="auto" w:fill="auto"/>
            <w:noWrap/>
            <w:vAlign w:val="bottom"/>
            <w:hideMark/>
          </w:tcPr>
          <w:p w14:paraId="087C4DBE" w14:textId="77777777" w:rsidR="00E73DA8" w:rsidRPr="00707780" w:rsidRDefault="00E73DA8">
            <w:pPr>
              <w:jc w:val="center"/>
              <w:rPr>
                <w:w w:val="99"/>
              </w:rPr>
            </w:pPr>
            <w:r w:rsidRPr="00707780">
              <w:rPr>
                <w:w w:val="99"/>
              </w:rPr>
              <w:t>25</w:t>
            </w:r>
          </w:p>
        </w:tc>
        <w:tc>
          <w:tcPr>
            <w:tcW w:w="1937" w:type="dxa"/>
            <w:tcBorders>
              <w:top w:val="nil"/>
              <w:left w:val="nil"/>
              <w:bottom w:val="nil"/>
              <w:right w:val="nil"/>
            </w:tcBorders>
            <w:shd w:val="clear" w:color="auto" w:fill="auto"/>
            <w:noWrap/>
            <w:vAlign w:val="bottom"/>
            <w:hideMark/>
          </w:tcPr>
          <w:p w14:paraId="23BF165E" w14:textId="77777777" w:rsidR="00E73DA8" w:rsidRPr="00707780" w:rsidRDefault="00E73DA8">
            <w:pPr>
              <w:jc w:val="center"/>
              <w:rPr>
                <w:w w:val="99"/>
              </w:rPr>
            </w:pPr>
            <w:r w:rsidRPr="00707780">
              <w:rPr>
                <w:w w:val="99"/>
              </w:rPr>
              <w:t>265.1</w:t>
            </w:r>
          </w:p>
        </w:tc>
        <w:tc>
          <w:tcPr>
            <w:tcW w:w="1565" w:type="dxa"/>
            <w:tcBorders>
              <w:top w:val="nil"/>
              <w:left w:val="nil"/>
              <w:bottom w:val="nil"/>
              <w:right w:val="nil"/>
            </w:tcBorders>
            <w:shd w:val="clear" w:color="auto" w:fill="auto"/>
            <w:noWrap/>
            <w:vAlign w:val="bottom"/>
            <w:hideMark/>
          </w:tcPr>
          <w:p w14:paraId="74C9CB4B" w14:textId="77777777" w:rsidR="00E73DA8" w:rsidRPr="00707780" w:rsidRDefault="00E73DA8">
            <w:pPr>
              <w:jc w:val="center"/>
              <w:rPr>
                <w:w w:val="99"/>
              </w:rPr>
            </w:pPr>
            <w:r w:rsidRPr="00707780">
              <w:rPr>
                <w:w w:val="99"/>
              </w:rPr>
              <w:t>110</w:t>
            </w:r>
          </w:p>
        </w:tc>
        <w:tc>
          <w:tcPr>
            <w:tcW w:w="1803" w:type="dxa"/>
            <w:tcBorders>
              <w:top w:val="nil"/>
              <w:left w:val="nil"/>
              <w:bottom w:val="nil"/>
              <w:right w:val="nil"/>
            </w:tcBorders>
            <w:shd w:val="clear" w:color="auto" w:fill="auto"/>
            <w:noWrap/>
            <w:vAlign w:val="bottom"/>
            <w:hideMark/>
          </w:tcPr>
          <w:p w14:paraId="7C88F075" w14:textId="77777777" w:rsidR="00E73DA8" w:rsidRPr="00707780" w:rsidRDefault="00E73DA8">
            <w:pPr>
              <w:jc w:val="center"/>
              <w:rPr>
                <w:w w:val="99"/>
              </w:rPr>
            </w:pPr>
            <w:r w:rsidRPr="00707780">
              <w:rPr>
                <w:w w:val="99"/>
              </w:rPr>
              <w:t>45.07</w:t>
            </w:r>
          </w:p>
        </w:tc>
        <w:tc>
          <w:tcPr>
            <w:tcW w:w="1935" w:type="dxa"/>
            <w:tcBorders>
              <w:top w:val="nil"/>
              <w:left w:val="nil"/>
              <w:bottom w:val="nil"/>
              <w:right w:val="nil"/>
            </w:tcBorders>
            <w:shd w:val="clear" w:color="auto" w:fill="auto"/>
            <w:noWrap/>
            <w:vAlign w:val="bottom"/>
            <w:hideMark/>
          </w:tcPr>
          <w:p w14:paraId="2C7DAE38" w14:textId="77777777" w:rsidR="00E73DA8" w:rsidRPr="00707780" w:rsidRDefault="00E73DA8">
            <w:pPr>
              <w:jc w:val="center"/>
              <w:rPr>
                <w:w w:val="99"/>
              </w:rPr>
            </w:pPr>
            <w:r w:rsidRPr="00707780">
              <w:rPr>
                <w:w w:val="99"/>
              </w:rPr>
              <w:t>197.4</w:t>
            </w:r>
          </w:p>
        </w:tc>
      </w:tr>
      <w:tr w:rsidR="00E73DA8" w:rsidRPr="00707780" w14:paraId="4406909B" w14:textId="77777777" w:rsidTr="00E73DA8">
        <w:trPr>
          <w:trHeight w:val="320"/>
        </w:trPr>
        <w:tc>
          <w:tcPr>
            <w:tcW w:w="2576" w:type="dxa"/>
            <w:tcBorders>
              <w:top w:val="nil"/>
              <w:left w:val="nil"/>
              <w:bottom w:val="nil"/>
              <w:right w:val="nil"/>
            </w:tcBorders>
            <w:shd w:val="clear" w:color="auto" w:fill="auto"/>
            <w:noWrap/>
            <w:vAlign w:val="bottom"/>
            <w:hideMark/>
          </w:tcPr>
          <w:p w14:paraId="46A8CCCA" w14:textId="77777777" w:rsidR="00E73DA8" w:rsidRPr="00707780" w:rsidRDefault="00E73DA8">
            <w:pPr>
              <w:jc w:val="center"/>
              <w:rPr>
                <w:w w:val="99"/>
              </w:rPr>
            </w:pPr>
            <w:r w:rsidRPr="00707780">
              <w:rPr>
                <w:w w:val="99"/>
              </w:rPr>
              <w:t>26</w:t>
            </w:r>
          </w:p>
        </w:tc>
        <w:tc>
          <w:tcPr>
            <w:tcW w:w="1937" w:type="dxa"/>
            <w:tcBorders>
              <w:top w:val="nil"/>
              <w:left w:val="nil"/>
              <w:bottom w:val="nil"/>
              <w:right w:val="nil"/>
            </w:tcBorders>
            <w:shd w:val="clear" w:color="auto" w:fill="auto"/>
            <w:noWrap/>
            <w:vAlign w:val="bottom"/>
            <w:hideMark/>
          </w:tcPr>
          <w:p w14:paraId="54C535C0" w14:textId="77777777" w:rsidR="00E73DA8" w:rsidRPr="00707780" w:rsidRDefault="00E73DA8">
            <w:pPr>
              <w:jc w:val="center"/>
              <w:rPr>
                <w:w w:val="99"/>
              </w:rPr>
            </w:pPr>
            <w:r w:rsidRPr="00707780">
              <w:rPr>
                <w:w w:val="99"/>
              </w:rPr>
              <w:t>161.6</w:t>
            </w:r>
          </w:p>
        </w:tc>
        <w:tc>
          <w:tcPr>
            <w:tcW w:w="1565" w:type="dxa"/>
            <w:tcBorders>
              <w:top w:val="nil"/>
              <w:left w:val="nil"/>
              <w:bottom w:val="nil"/>
              <w:right w:val="nil"/>
            </w:tcBorders>
            <w:shd w:val="clear" w:color="auto" w:fill="auto"/>
            <w:noWrap/>
            <w:vAlign w:val="bottom"/>
            <w:hideMark/>
          </w:tcPr>
          <w:p w14:paraId="2CABF4D2" w14:textId="77777777" w:rsidR="00E73DA8" w:rsidRPr="00707780" w:rsidRDefault="00E73DA8">
            <w:pPr>
              <w:jc w:val="center"/>
              <w:rPr>
                <w:w w:val="99"/>
              </w:rPr>
            </w:pPr>
            <w:r w:rsidRPr="00707780">
              <w:rPr>
                <w:w w:val="99"/>
              </w:rPr>
              <w:t>123</w:t>
            </w:r>
          </w:p>
        </w:tc>
        <w:tc>
          <w:tcPr>
            <w:tcW w:w="1803" w:type="dxa"/>
            <w:tcBorders>
              <w:top w:val="nil"/>
              <w:left w:val="nil"/>
              <w:bottom w:val="nil"/>
              <w:right w:val="nil"/>
            </w:tcBorders>
            <w:shd w:val="clear" w:color="auto" w:fill="auto"/>
            <w:noWrap/>
            <w:vAlign w:val="bottom"/>
            <w:hideMark/>
          </w:tcPr>
          <w:p w14:paraId="5BDBEF9C" w14:textId="77777777" w:rsidR="00E73DA8" w:rsidRPr="00707780" w:rsidRDefault="00E73DA8">
            <w:pPr>
              <w:jc w:val="center"/>
              <w:rPr>
                <w:w w:val="99"/>
              </w:rPr>
            </w:pPr>
            <w:r w:rsidRPr="00707780">
              <w:rPr>
                <w:w w:val="99"/>
              </w:rPr>
              <w:t>27.47</w:t>
            </w:r>
          </w:p>
        </w:tc>
        <w:tc>
          <w:tcPr>
            <w:tcW w:w="1935" w:type="dxa"/>
            <w:tcBorders>
              <w:top w:val="nil"/>
              <w:left w:val="nil"/>
              <w:bottom w:val="nil"/>
              <w:right w:val="nil"/>
            </w:tcBorders>
            <w:shd w:val="clear" w:color="auto" w:fill="auto"/>
            <w:noWrap/>
            <w:vAlign w:val="bottom"/>
            <w:hideMark/>
          </w:tcPr>
          <w:p w14:paraId="1F840CEA" w14:textId="77777777" w:rsidR="00E73DA8" w:rsidRPr="00707780" w:rsidRDefault="00E73DA8">
            <w:pPr>
              <w:jc w:val="center"/>
              <w:rPr>
                <w:w w:val="99"/>
              </w:rPr>
            </w:pPr>
            <w:r w:rsidRPr="00707780">
              <w:rPr>
                <w:w w:val="99"/>
              </w:rPr>
              <w:t>195.5</w:t>
            </w:r>
          </w:p>
        </w:tc>
      </w:tr>
      <w:tr w:rsidR="00E73DA8" w:rsidRPr="00707780" w14:paraId="5BD9D00E" w14:textId="77777777" w:rsidTr="00E73DA8">
        <w:trPr>
          <w:trHeight w:val="320"/>
        </w:trPr>
        <w:tc>
          <w:tcPr>
            <w:tcW w:w="2576" w:type="dxa"/>
            <w:tcBorders>
              <w:top w:val="nil"/>
              <w:left w:val="nil"/>
              <w:bottom w:val="nil"/>
              <w:right w:val="nil"/>
            </w:tcBorders>
            <w:shd w:val="clear" w:color="auto" w:fill="auto"/>
            <w:noWrap/>
            <w:vAlign w:val="bottom"/>
            <w:hideMark/>
          </w:tcPr>
          <w:p w14:paraId="4AE65589" w14:textId="77777777" w:rsidR="00E73DA8" w:rsidRPr="00707780" w:rsidRDefault="00E73DA8">
            <w:pPr>
              <w:jc w:val="center"/>
              <w:rPr>
                <w:w w:val="99"/>
              </w:rPr>
            </w:pPr>
            <w:r w:rsidRPr="00707780">
              <w:rPr>
                <w:w w:val="99"/>
              </w:rPr>
              <w:t>0</w:t>
            </w:r>
          </w:p>
        </w:tc>
        <w:tc>
          <w:tcPr>
            <w:tcW w:w="1937" w:type="dxa"/>
            <w:tcBorders>
              <w:top w:val="nil"/>
              <w:left w:val="nil"/>
              <w:bottom w:val="nil"/>
              <w:right w:val="nil"/>
            </w:tcBorders>
            <w:shd w:val="clear" w:color="auto" w:fill="auto"/>
            <w:noWrap/>
            <w:vAlign w:val="bottom"/>
            <w:hideMark/>
          </w:tcPr>
          <w:p w14:paraId="016C50B3" w14:textId="77777777" w:rsidR="00E73DA8" w:rsidRPr="00707780" w:rsidRDefault="00E73DA8">
            <w:pPr>
              <w:jc w:val="center"/>
              <w:rPr>
                <w:w w:val="99"/>
              </w:rPr>
            </w:pPr>
            <w:r w:rsidRPr="00707780">
              <w:rPr>
                <w:w w:val="99"/>
              </w:rPr>
              <w:t>243.4</w:t>
            </w:r>
          </w:p>
        </w:tc>
        <w:tc>
          <w:tcPr>
            <w:tcW w:w="1565" w:type="dxa"/>
            <w:tcBorders>
              <w:top w:val="nil"/>
              <w:left w:val="nil"/>
              <w:bottom w:val="nil"/>
              <w:right w:val="nil"/>
            </w:tcBorders>
            <w:shd w:val="clear" w:color="auto" w:fill="auto"/>
            <w:noWrap/>
            <w:vAlign w:val="bottom"/>
            <w:hideMark/>
          </w:tcPr>
          <w:p w14:paraId="33609408" w14:textId="77777777" w:rsidR="00E73DA8" w:rsidRPr="00707780" w:rsidRDefault="00E73DA8">
            <w:pPr>
              <w:jc w:val="center"/>
              <w:rPr>
                <w:w w:val="99"/>
              </w:rPr>
            </w:pPr>
            <w:r w:rsidRPr="00707780">
              <w:rPr>
                <w:w w:val="99"/>
              </w:rPr>
              <w:t>114</w:t>
            </w:r>
          </w:p>
        </w:tc>
        <w:tc>
          <w:tcPr>
            <w:tcW w:w="1803" w:type="dxa"/>
            <w:tcBorders>
              <w:top w:val="nil"/>
              <w:left w:val="nil"/>
              <w:bottom w:val="nil"/>
              <w:right w:val="nil"/>
            </w:tcBorders>
            <w:shd w:val="clear" w:color="auto" w:fill="auto"/>
            <w:noWrap/>
            <w:vAlign w:val="bottom"/>
            <w:hideMark/>
          </w:tcPr>
          <w:p w14:paraId="1B1BC8CE" w14:textId="77777777" w:rsidR="00E73DA8" w:rsidRPr="00707780" w:rsidRDefault="00E73DA8">
            <w:pPr>
              <w:jc w:val="center"/>
              <w:rPr>
                <w:w w:val="99"/>
              </w:rPr>
            </w:pPr>
            <w:r w:rsidRPr="00707780">
              <w:rPr>
                <w:w w:val="99"/>
              </w:rPr>
              <w:t>41.38</w:t>
            </w:r>
          </w:p>
        </w:tc>
        <w:tc>
          <w:tcPr>
            <w:tcW w:w="1935" w:type="dxa"/>
            <w:tcBorders>
              <w:top w:val="nil"/>
              <w:left w:val="nil"/>
              <w:bottom w:val="nil"/>
              <w:right w:val="nil"/>
            </w:tcBorders>
            <w:shd w:val="clear" w:color="auto" w:fill="auto"/>
            <w:noWrap/>
            <w:vAlign w:val="bottom"/>
            <w:hideMark/>
          </w:tcPr>
          <w:p w14:paraId="13F35A46" w14:textId="77777777" w:rsidR="00E73DA8" w:rsidRPr="00707780" w:rsidRDefault="00E73DA8">
            <w:pPr>
              <w:jc w:val="center"/>
              <w:rPr>
                <w:w w:val="99"/>
              </w:rPr>
            </w:pPr>
            <w:r w:rsidRPr="00707780">
              <w:rPr>
                <w:w w:val="99"/>
              </w:rPr>
              <w:t>121.2</w:t>
            </w:r>
          </w:p>
        </w:tc>
      </w:tr>
      <w:tr w:rsidR="00E73DA8" w:rsidRPr="00707780" w14:paraId="1F2BD695" w14:textId="77777777" w:rsidTr="00E73DA8">
        <w:trPr>
          <w:trHeight w:val="320"/>
        </w:trPr>
        <w:tc>
          <w:tcPr>
            <w:tcW w:w="2576" w:type="dxa"/>
            <w:tcBorders>
              <w:top w:val="nil"/>
              <w:left w:val="nil"/>
              <w:bottom w:val="nil"/>
              <w:right w:val="nil"/>
            </w:tcBorders>
            <w:shd w:val="clear" w:color="auto" w:fill="auto"/>
            <w:noWrap/>
            <w:vAlign w:val="bottom"/>
            <w:hideMark/>
          </w:tcPr>
          <w:p w14:paraId="4E0F7DAE" w14:textId="77777777" w:rsidR="00E73DA8" w:rsidRPr="00707780" w:rsidRDefault="00E73DA8">
            <w:pPr>
              <w:jc w:val="center"/>
              <w:rPr>
                <w:w w:val="99"/>
              </w:rPr>
            </w:pPr>
            <w:r w:rsidRPr="00707780">
              <w:rPr>
                <w:w w:val="99"/>
              </w:rPr>
              <w:t>0</w:t>
            </w:r>
          </w:p>
        </w:tc>
        <w:tc>
          <w:tcPr>
            <w:tcW w:w="1937" w:type="dxa"/>
            <w:tcBorders>
              <w:top w:val="nil"/>
              <w:left w:val="nil"/>
              <w:bottom w:val="nil"/>
              <w:right w:val="nil"/>
            </w:tcBorders>
            <w:shd w:val="clear" w:color="auto" w:fill="auto"/>
            <w:noWrap/>
            <w:vAlign w:val="bottom"/>
            <w:hideMark/>
          </w:tcPr>
          <w:p w14:paraId="435558D3" w14:textId="77777777" w:rsidR="00E73DA8" w:rsidRPr="00707780" w:rsidRDefault="00E73DA8">
            <w:pPr>
              <w:jc w:val="center"/>
              <w:rPr>
                <w:w w:val="99"/>
              </w:rPr>
            </w:pPr>
            <w:r w:rsidRPr="00707780">
              <w:rPr>
                <w:w w:val="99"/>
              </w:rPr>
              <w:t>299.4</w:t>
            </w:r>
          </w:p>
        </w:tc>
        <w:tc>
          <w:tcPr>
            <w:tcW w:w="1565" w:type="dxa"/>
            <w:tcBorders>
              <w:top w:val="nil"/>
              <w:left w:val="nil"/>
              <w:bottom w:val="nil"/>
              <w:right w:val="nil"/>
            </w:tcBorders>
            <w:shd w:val="clear" w:color="auto" w:fill="auto"/>
            <w:noWrap/>
            <w:vAlign w:val="bottom"/>
            <w:hideMark/>
          </w:tcPr>
          <w:p w14:paraId="3C3D5D9C" w14:textId="77777777" w:rsidR="00E73DA8" w:rsidRPr="00707780" w:rsidRDefault="00E73DA8">
            <w:pPr>
              <w:jc w:val="center"/>
              <w:rPr>
                <w:w w:val="99"/>
              </w:rPr>
            </w:pPr>
            <w:r w:rsidRPr="00707780">
              <w:rPr>
                <w:w w:val="99"/>
              </w:rPr>
              <w:t>71</w:t>
            </w:r>
          </w:p>
        </w:tc>
        <w:tc>
          <w:tcPr>
            <w:tcW w:w="1803" w:type="dxa"/>
            <w:tcBorders>
              <w:top w:val="nil"/>
              <w:left w:val="nil"/>
              <w:bottom w:val="nil"/>
              <w:right w:val="nil"/>
            </w:tcBorders>
            <w:shd w:val="clear" w:color="auto" w:fill="auto"/>
            <w:noWrap/>
            <w:vAlign w:val="bottom"/>
            <w:hideMark/>
          </w:tcPr>
          <w:p w14:paraId="193D040A" w14:textId="77777777" w:rsidR="00E73DA8" w:rsidRPr="00707780" w:rsidRDefault="00E73DA8">
            <w:pPr>
              <w:jc w:val="center"/>
              <w:rPr>
                <w:w w:val="99"/>
              </w:rPr>
            </w:pPr>
            <w:r w:rsidRPr="00707780">
              <w:rPr>
                <w:w w:val="99"/>
              </w:rPr>
              <w:t>50.9</w:t>
            </w:r>
          </w:p>
        </w:tc>
        <w:tc>
          <w:tcPr>
            <w:tcW w:w="1935" w:type="dxa"/>
            <w:tcBorders>
              <w:top w:val="nil"/>
              <w:left w:val="nil"/>
              <w:bottom w:val="nil"/>
              <w:right w:val="nil"/>
            </w:tcBorders>
            <w:shd w:val="clear" w:color="auto" w:fill="auto"/>
            <w:noWrap/>
            <w:vAlign w:val="bottom"/>
            <w:hideMark/>
          </w:tcPr>
          <w:p w14:paraId="54D0A95B" w14:textId="77777777" w:rsidR="00E73DA8" w:rsidRPr="00707780" w:rsidRDefault="00E73DA8">
            <w:pPr>
              <w:jc w:val="center"/>
              <w:rPr>
                <w:w w:val="99"/>
              </w:rPr>
            </w:pPr>
            <w:r w:rsidRPr="00707780">
              <w:rPr>
                <w:w w:val="99"/>
              </w:rPr>
              <w:t>61.9</w:t>
            </w:r>
          </w:p>
        </w:tc>
      </w:tr>
      <w:tr w:rsidR="00E73DA8" w:rsidRPr="00707780" w14:paraId="74CF5B20" w14:textId="77777777" w:rsidTr="00E73DA8">
        <w:trPr>
          <w:trHeight w:val="320"/>
        </w:trPr>
        <w:tc>
          <w:tcPr>
            <w:tcW w:w="2576" w:type="dxa"/>
            <w:tcBorders>
              <w:top w:val="nil"/>
              <w:left w:val="nil"/>
              <w:bottom w:val="nil"/>
              <w:right w:val="nil"/>
            </w:tcBorders>
            <w:shd w:val="clear" w:color="auto" w:fill="auto"/>
            <w:noWrap/>
            <w:vAlign w:val="bottom"/>
            <w:hideMark/>
          </w:tcPr>
          <w:p w14:paraId="6FD3C53A" w14:textId="77777777" w:rsidR="00E73DA8" w:rsidRPr="00707780" w:rsidRDefault="00E73DA8">
            <w:pPr>
              <w:jc w:val="center"/>
              <w:rPr>
                <w:w w:val="99"/>
              </w:rPr>
            </w:pPr>
            <w:r w:rsidRPr="00707780">
              <w:rPr>
                <w:w w:val="99"/>
              </w:rPr>
              <w:t>0</w:t>
            </w:r>
          </w:p>
        </w:tc>
        <w:tc>
          <w:tcPr>
            <w:tcW w:w="1937" w:type="dxa"/>
            <w:tcBorders>
              <w:top w:val="nil"/>
              <w:left w:val="nil"/>
              <w:bottom w:val="nil"/>
              <w:right w:val="nil"/>
            </w:tcBorders>
            <w:shd w:val="clear" w:color="auto" w:fill="auto"/>
            <w:noWrap/>
            <w:vAlign w:val="bottom"/>
            <w:hideMark/>
          </w:tcPr>
          <w:p w14:paraId="2A423DA1" w14:textId="77777777" w:rsidR="00E73DA8" w:rsidRPr="00707780" w:rsidRDefault="00E73DA8">
            <w:pPr>
              <w:jc w:val="center"/>
              <w:rPr>
                <w:w w:val="99"/>
              </w:rPr>
            </w:pPr>
            <w:r w:rsidRPr="00707780">
              <w:rPr>
                <w:w w:val="99"/>
              </w:rPr>
              <w:t>166.7</w:t>
            </w:r>
          </w:p>
        </w:tc>
        <w:tc>
          <w:tcPr>
            <w:tcW w:w="1565" w:type="dxa"/>
            <w:tcBorders>
              <w:top w:val="nil"/>
              <w:left w:val="nil"/>
              <w:bottom w:val="nil"/>
              <w:right w:val="nil"/>
            </w:tcBorders>
            <w:shd w:val="clear" w:color="auto" w:fill="auto"/>
            <w:noWrap/>
            <w:vAlign w:val="bottom"/>
            <w:hideMark/>
          </w:tcPr>
          <w:p w14:paraId="4A431132" w14:textId="77777777" w:rsidR="00E73DA8" w:rsidRPr="00707780" w:rsidRDefault="00E73DA8">
            <w:pPr>
              <w:jc w:val="center"/>
              <w:rPr>
                <w:w w:val="99"/>
              </w:rPr>
            </w:pPr>
            <w:r w:rsidRPr="00707780">
              <w:rPr>
                <w:w w:val="99"/>
              </w:rPr>
              <w:t>113</w:t>
            </w:r>
          </w:p>
        </w:tc>
        <w:tc>
          <w:tcPr>
            <w:tcW w:w="1803" w:type="dxa"/>
            <w:tcBorders>
              <w:top w:val="nil"/>
              <w:left w:val="nil"/>
              <w:bottom w:val="nil"/>
              <w:right w:val="nil"/>
            </w:tcBorders>
            <w:shd w:val="clear" w:color="auto" w:fill="auto"/>
            <w:noWrap/>
            <w:vAlign w:val="bottom"/>
            <w:hideMark/>
          </w:tcPr>
          <w:p w14:paraId="09F77E7D" w14:textId="77777777" w:rsidR="00E73DA8" w:rsidRPr="00707780" w:rsidRDefault="00E73DA8">
            <w:pPr>
              <w:jc w:val="center"/>
              <w:rPr>
                <w:w w:val="99"/>
              </w:rPr>
            </w:pPr>
            <w:r w:rsidRPr="00707780">
              <w:rPr>
                <w:w w:val="99"/>
              </w:rPr>
              <w:t>28.34</w:t>
            </w:r>
          </w:p>
        </w:tc>
        <w:tc>
          <w:tcPr>
            <w:tcW w:w="1935" w:type="dxa"/>
            <w:tcBorders>
              <w:top w:val="nil"/>
              <w:left w:val="nil"/>
              <w:bottom w:val="nil"/>
              <w:right w:val="nil"/>
            </w:tcBorders>
            <w:shd w:val="clear" w:color="auto" w:fill="auto"/>
            <w:noWrap/>
            <w:vAlign w:val="bottom"/>
            <w:hideMark/>
          </w:tcPr>
          <w:p w14:paraId="76BC3449" w14:textId="77777777" w:rsidR="00E73DA8" w:rsidRPr="00707780" w:rsidRDefault="00E73DA8">
            <w:pPr>
              <w:jc w:val="center"/>
              <w:rPr>
                <w:w w:val="99"/>
              </w:rPr>
            </w:pPr>
            <w:r w:rsidRPr="00707780">
              <w:rPr>
                <w:w w:val="99"/>
              </w:rPr>
              <w:t>148.3</w:t>
            </w:r>
          </w:p>
        </w:tc>
      </w:tr>
    </w:tbl>
    <w:p w14:paraId="0B31C879" w14:textId="77777777" w:rsidR="00A37BC7" w:rsidRPr="00707780" w:rsidRDefault="00A37BC7" w:rsidP="00ED2D3E">
      <w:pPr>
        <w:spacing w:line="200" w:lineRule="exact"/>
        <w:jc w:val="center"/>
        <w:rPr>
          <w:w w:val="99"/>
        </w:rPr>
      </w:pPr>
    </w:p>
    <w:p w14:paraId="0FE49124" w14:textId="77777777" w:rsidR="00A37BC7" w:rsidRPr="00707780" w:rsidRDefault="00A37BC7" w:rsidP="00ED2D3E">
      <w:pPr>
        <w:spacing w:line="200" w:lineRule="exact"/>
        <w:rPr>
          <w:w w:val="99"/>
        </w:rPr>
      </w:pPr>
    </w:p>
    <w:p w14:paraId="4EA0DAFC" w14:textId="77777777" w:rsidR="00A37BC7" w:rsidRPr="00707780" w:rsidRDefault="00A37BC7">
      <w:pPr>
        <w:spacing w:before="9" w:line="280" w:lineRule="exact"/>
        <w:rPr>
          <w:w w:val="99"/>
        </w:rPr>
      </w:pPr>
    </w:p>
    <w:p w14:paraId="65C247E9" w14:textId="77777777" w:rsidR="00154546" w:rsidRDefault="00154546">
      <w:pPr>
        <w:ind w:left="2629"/>
        <w:rPr>
          <w:w w:val="99"/>
        </w:rPr>
      </w:pPr>
    </w:p>
    <w:p w14:paraId="694DA9C8" w14:textId="77777777" w:rsidR="00154546" w:rsidRDefault="00154546">
      <w:pPr>
        <w:ind w:left="2629"/>
        <w:rPr>
          <w:w w:val="99"/>
        </w:rPr>
      </w:pPr>
    </w:p>
    <w:p w14:paraId="0B36F6C4" w14:textId="77777777" w:rsidR="00E73DA8" w:rsidRDefault="00E73DA8">
      <w:pPr>
        <w:ind w:left="2629"/>
        <w:rPr>
          <w:w w:val="99"/>
        </w:rPr>
      </w:pPr>
    </w:p>
    <w:p w14:paraId="56A578EB" w14:textId="77777777" w:rsidR="00E73DA8" w:rsidRDefault="00E73DA8">
      <w:pPr>
        <w:ind w:left="2629"/>
        <w:rPr>
          <w:w w:val="99"/>
        </w:rPr>
      </w:pPr>
    </w:p>
    <w:p w14:paraId="251CC6A9" w14:textId="77777777" w:rsidR="00E73DA8" w:rsidRDefault="00E73DA8">
      <w:pPr>
        <w:ind w:left="2629"/>
        <w:rPr>
          <w:w w:val="99"/>
        </w:rPr>
      </w:pPr>
    </w:p>
    <w:p w14:paraId="5BDD22EC" w14:textId="77777777" w:rsidR="00707780" w:rsidRDefault="00707780">
      <w:pPr>
        <w:ind w:left="2629"/>
        <w:rPr>
          <w:w w:val="99"/>
        </w:rPr>
      </w:pPr>
    </w:p>
    <w:p w14:paraId="0BFDC546" w14:textId="307F8320" w:rsidR="00A37BC7" w:rsidRDefault="00EA7ED8">
      <w:pPr>
        <w:ind w:left="2629"/>
        <w:rPr>
          <w:w w:val="99"/>
        </w:rPr>
      </w:pPr>
      <w:r w:rsidRPr="00EA7ED8">
        <w:rPr>
          <w:w w:val="99"/>
        </w:rPr>
        <w:lastRenderedPageBreak/>
        <w:t>Table</w:t>
      </w:r>
      <w:r w:rsidRPr="00707780">
        <w:rPr>
          <w:w w:val="99"/>
        </w:rPr>
        <w:t xml:space="preserve"> </w:t>
      </w:r>
      <w:r w:rsidRPr="00EA7ED8">
        <w:rPr>
          <w:w w:val="99"/>
        </w:rPr>
        <w:t>3:</w:t>
      </w:r>
      <w:r w:rsidRPr="00707780">
        <w:rPr>
          <w:w w:val="99"/>
        </w:rPr>
        <w:t xml:space="preserve">  </w:t>
      </w:r>
      <w:r w:rsidRPr="00EA7ED8">
        <w:rPr>
          <w:w w:val="99"/>
        </w:rPr>
        <w:t>Training</w:t>
      </w:r>
      <w:r w:rsidRPr="00707780">
        <w:rPr>
          <w:w w:val="99"/>
        </w:rPr>
        <w:t xml:space="preserve"> </w:t>
      </w:r>
      <w:r w:rsidRPr="00EA7ED8">
        <w:rPr>
          <w:w w:val="99"/>
        </w:rPr>
        <w:t>Data</w:t>
      </w:r>
      <w:r w:rsidRPr="00707780">
        <w:rPr>
          <w:w w:val="99"/>
        </w:rPr>
        <w:t xml:space="preserve"> </w:t>
      </w:r>
      <w:r w:rsidRPr="00EA7ED8">
        <w:rPr>
          <w:w w:val="99"/>
        </w:rPr>
        <w:t>(Columns</w:t>
      </w:r>
      <w:r w:rsidRPr="00707780">
        <w:rPr>
          <w:w w:val="99"/>
        </w:rPr>
        <w:t xml:space="preserve"> </w:t>
      </w:r>
      <w:r w:rsidRPr="00EA7ED8">
        <w:rPr>
          <w:w w:val="99"/>
        </w:rPr>
        <w:t>12-16)</w:t>
      </w:r>
    </w:p>
    <w:tbl>
      <w:tblPr>
        <w:tblW w:w="9516" w:type="dxa"/>
        <w:tblInd w:w="-278" w:type="dxa"/>
        <w:tblLook w:val="04A0" w:firstRow="1" w:lastRow="0" w:firstColumn="1" w:lastColumn="0" w:noHBand="0" w:noVBand="1"/>
      </w:tblPr>
      <w:tblGrid>
        <w:gridCol w:w="1957"/>
        <w:gridCol w:w="1801"/>
        <w:gridCol w:w="2088"/>
        <w:gridCol w:w="1716"/>
        <w:gridCol w:w="1954"/>
      </w:tblGrid>
      <w:tr w:rsidR="00E73DA8" w:rsidRPr="00707780" w14:paraId="196A63DA" w14:textId="77777777" w:rsidTr="00DF4362">
        <w:trPr>
          <w:trHeight w:val="320"/>
        </w:trPr>
        <w:tc>
          <w:tcPr>
            <w:tcW w:w="1957" w:type="dxa"/>
            <w:tcBorders>
              <w:top w:val="nil"/>
              <w:left w:val="nil"/>
              <w:bottom w:val="nil"/>
              <w:right w:val="nil"/>
            </w:tcBorders>
            <w:shd w:val="clear" w:color="auto" w:fill="auto"/>
            <w:noWrap/>
            <w:vAlign w:val="bottom"/>
            <w:hideMark/>
          </w:tcPr>
          <w:p w14:paraId="1681B97B" w14:textId="77777777" w:rsidR="00E73DA8" w:rsidRPr="00707780" w:rsidRDefault="00E73DA8" w:rsidP="00E73DA8">
            <w:pPr>
              <w:ind w:left="-541" w:firstLine="142"/>
              <w:jc w:val="center"/>
              <w:rPr>
                <w:w w:val="99"/>
              </w:rPr>
            </w:pPr>
            <w:proofErr w:type="spellStart"/>
            <w:r w:rsidRPr="00707780">
              <w:rPr>
                <w:w w:val="99"/>
              </w:rPr>
              <w:t>total.eve.calls</w:t>
            </w:r>
            <w:proofErr w:type="spellEnd"/>
          </w:p>
        </w:tc>
        <w:tc>
          <w:tcPr>
            <w:tcW w:w="1801" w:type="dxa"/>
            <w:tcBorders>
              <w:top w:val="nil"/>
              <w:left w:val="nil"/>
              <w:bottom w:val="nil"/>
              <w:right w:val="nil"/>
            </w:tcBorders>
            <w:shd w:val="clear" w:color="auto" w:fill="auto"/>
            <w:noWrap/>
            <w:vAlign w:val="bottom"/>
            <w:hideMark/>
          </w:tcPr>
          <w:p w14:paraId="09B5567D" w14:textId="77777777" w:rsidR="00E73DA8" w:rsidRPr="00707780" w:rsidRDefault="00E73DA8">
            <w:pPr>
              <w:jc w:val="center"/>
              <w:rPr>
                <w:w w:val="99"/>
              </w:rPr>
            </w:pPr>
            <w:proofErr w:type="spellStart"/>
            <w:r w:rsidRPr="00707780">
              <w:rPr>
                <w:w w:val="99"/>
              </w:rPr>
              <w:t>total.eve.charge</w:t>
            </w:r>
            <w:proofErr w:type="spellEnd"/>
          </w:p>
        </w:tc>
        <w:tc>
          <w:tcPr>
            <w:tcW w:w="2088" w:type="dxa"/>
            <w:tcBorders>
              <w:top w:val="nil"/>
              <w:left w:val="nil"/>
              <w:bottom w:val="nil"/>
              <w:right w:val="nil"/>
            </w:tcBorders>
            <w:shd w:val="clear" w:color="auto" w:fill="auto"/>
            <w:noWrap/>
            <w:vAlign w:val="bottom"/>
            <w:hideMark/>
          </w:tcPr>
          <w:p w14:paraId="0CC3B2BC" w14:textId="77777777" w:rsidR="00E73DA8" w:rsidRPr="00707780" w:rsidRDefault="00E73DA8">
            <w:pPr>
              <w:jc w:val="center"/>
              <w:rPr>
                <w:w w:val="99"/>
              </w:rPr>
            </w:pPr>
            <w:proofErr w:type="spellStart"/>
            <w:r w:rsidRPr="00707780">
              <w:rPr>
                <w:w w:val="99"/>
              </w:rPr>
              <w:t>total.night.minutes</w:t>
            </w:r>
            <w:proofErr w:type="spellEnd"/>
          </w:p>
        </w:tc>
        <w:tc>
          <w:tcPr>
            <w:tcW w:w="1716" w:type="dxa"/>
            <w:tcBorders>
              <w:top w:val="nil"/>
              <w:left w:val="nil"/>
              <w:bottom w:val="nil"/>
              <w:right w:val="nil"/>
            </w:tcBorders>
            <w:shd w:val="clear" w:color="auto" w:fill="auto"/>
            <w:noWrap/>
            <w:vAlign w:val="bottom"/>
            <w:hideMark/>
          </w:tcPr>
          <w:p w14:paraId="4AAC880D" w14:textId="77777777" w:rsidR="00E73DA8" w:rsidRPr="00707780" w:rsidRDefault="00E73DA8">
            <w:pPr>
              <w:jc w:val="center"/>
              <w:rPr>
                <w:w w:val="99"/>
              </w:rPr>
            </w:pPr>
            <w:proofErr w:type="spellStart"/>
            <w:r w:rsidRPr="00707780">
              <w:rPr>
                <w:w w:val="99"/>
              </w:rPr>
              <w:t>total.night.calls</w:t>
            </w:r>
            <w:proofErr w:type="spellEnd"/>
          </w:p>
        </w:tc>
        <w:tc>
          <w:tcPr>
            <w:tcW w:w="1954" w:type="dxa"/>
            <w:tcBorders>
              <w:top w:val="nil"/>
              <w:left w:val="nil"/>
              <w:bottom w:val="nil"/>
              <w:right w:val="nil"/>
            </w:tcBorders>
            <w:shd w:val="clear" w:color="auto" w:fill="auto"/>
            <w:noWrap/>
            <w:vAlign w:val="bottom"/>
            <w:hideMark/>
          </w:tcPr>
          <w:p w14:paraId="57EC2593" w14:textId="77777777" w:rsidR="00E73DA8" w:rsidRPr="00707780" w:rsidRDefault="00E73DA8">
            <w:pPr>
              <w:jc w:val="center"/>
              <w:rPr>
                <w:w w:val="99"/>
              </w:rPr>
            </w:pPr>
            <w:proofErr w:type="spellStart"/>
            <w:r w:rsidRPr="00707780">
              <w:rPr>
                <w:w w:val="99"/>
              </w:rPr>
              <w:t>total.night.charge</w:t>
            </w:r>
            <w:proofErr w:type="spellEnd"/>
          </w:p>
        </w:tc>
      </w:tr>
      <w:tr w:rsidR="00E73DA8" w:rsidRPr="00707780" w14:paraId="2849D4AD" w14:textId="77777777" w:rsidTr="00DF4362">
        <w:trPr>
          <w:trHeight w:val="320"/>
        </w:trPr>
        <w:tc>
          <w:tcPr>
            <w:tcW w:w="1957" w:type="dxa"/>
            <w:tcBorders>
              <w:top w:val="nil"/>
              <w:left w:val="nil"/>
              <w:bottom w:val="nil"/>
              <w:right w:val="nil"/>
            </w:tcBorders>
            <w:shd w:val="clear" w:color="auto" w:fill="auto"/>
            <w:noWrap/>
            <w:vAlign w:val="bottom"/>
            <w:hideMark/>
          </w:tcPr>
          <w:p w14:paraId="218567CE" w14:textId="77777777" w:rsidR="00E73DA8" w:rsidRPr="00707780" w:rsidRDefault="00E73DA8">
            <w:pPr>
              <w:jc w:val="center"/>
              <w:rPr>
                <w:w w:val="99"/>
              </w:rPr>
            </w:pPr>
            <w:r w:rsidRPr="00707780">
              <w:rPr>
                <w:w w:val="99"/>
              </w:rPr>
              <w:t>99</w:t>
            </w:r>
          </w:p>
        </w:tc>
        <w:tc>
          <w:tcPr>
            <w:tcW w:w="1801" w:type="dxa"/>
            <w:tcBorders>
              <w:top w:val="nil"/>
              <w:left w:val="nil"/>
              <w:bottom w:val="nil"/>
              <w:right w:val="nil"/>
            </w:tcBorders>
            <w:shd w:val="clear" w:color="auto" w:fill="auto"/>
            <w:noWrap/>
            <w:vAlign w:val="bottom"/>
            <w:hideMark/>
          </w:tcPr>
          <w:p w14:paraId="15EC19DD" w14:textId="77777777" w:rsidR="00E73DA8" w:rsidRPr="00707780" w:rsidRDefault="00E73DA8">
            <w:pPr>
              <w:jc w:val="center"/>
              <w:rPr>
                <w:w w:val="99"/>
              </w:rPr>
            </w:pPr>
            <w:r w:rsidRPr="00707780">
              <w:rPr>
                <w:w w:val="99"/>
              </w:rPr>
              <w:t>16.78</w:t>
            </w:r>
          </w:p>
        </w:tc>
        <w:tc>
          <w:tcPr>
            <w:tcW w:w="2088" w:type="dxa"/>
            <w:tcBorders>
              <w:top w:val="nil"/>
              <w:left w:val="nil"/>
              <w:bottom w:val="nil"/>
              <w:right w:val="nil"/>
            </w:tcBorders>
            <w:shd w:val="clear" w:color="auto" w:fill="auto"/>
            <w:noWrap/>
            <w:vAlign w:val="bottom"/>
            <w:hideMark/>
          </w:tcPr>
          <w:p w14:paraId="1DA8E677" w14:textId="77777777" w:rsidR="00E73DA8" w:rsidRPr="00707780" w:rsidRDefault="00E73DA8">
            <w:pPr>
              <w:jc w:val="center"/>
              <w:rPr>
                <w:w w:val="99"/>
              </w:rPr>
            </w:pPr>
            <w:r w:rsidRPr="00707780">
              <w:rPr>
                <w:w w:val="99"/>
              </w:rPr>
              <w:t>244.7</w:t>
            </w:r>
          </w:p>
        </w:tc>
        <w:tc>
          <w:tcPr>
            <w:tcW w:w="1716" w:type="dxa"/>
            <w:tcBorders>
              <w:top w:val="nil"/>
              <w:left w:val="nil"/>
              <w:bottom w:val="nil"/>
              <w:right w:val="nil"/>
            </w:tcBorders>
            <w:shd w:val="clear" w:color="auto" w:fill="auto"/>
            <w:noWrap/>
            <w:vAlign w:val="bottom"/>
            <w:hideMark/>
          </w:tcPr>
          <w:p w14:paraId="739E1907" w14:textId="77777777" w:rsidR="00E73DA8" w:rsidRPr="00707780" w:rsidRDefault="00E73DA8">
            <w:pPr>
              <w:jc w:val="center"/>
              <w:rPr>
                <w:w w:val="99"/>
              </w:rPr>
            </w:pPr>
            <w:r w:rsidRPr="00707780">
              <w:rPr>
                <w:w w:val="99"/>
              </w:rPr>
              <w:t>91</w:t>
            </w:r>
          </w:p>
        </w:tc>
        <w:tc>
          <w:tcPr>
            <w:tcW w:w="1954" w:type="dxa"/>
            <w:tcBorders>
              <w:top w:val="nil"/>
              <w:left w:val="nil"/>
              <w:bottom w:val="nil"/>
              <w:right w:val="nil"/>
            </w:tcBorders>
            <w:shd w:val="clear" w:color="auto" w:fill="auto"/>
            <w:noWrap/>
            <w:vAlign w:val="bottom"/>
            <w:hideMark/>
          </w:tcPr>
          <w:p w14:paraId="13330B6B" w14:textId="77777777" w:rsidR="00E73DA8" w:rsidRPr="00707780" w:rsidRDefault="00E73DA8">
            <w:pPr>
              <w:jc w:val="center"/>
              <w:rPr>
                <w:w w:val="99"/>
              </w:rPr>
            </w:pPr>
            <w:r w:rsidRPr="00707780">
              <w:rPr>
                <w:w w:val="99"/>
              </w:rPr>
              <w:t>11.01</w:t>
            </w:r>
          </w:p>
        </w:tc>
      </w:tr>
      <w:tr w:rsidR="00E73DA8" w:rsidRPr="00707780" w14:paraId="45E15825" w14:textId="77777777" w:rsidTr="00DF4362">
        <w:trPr>
          <w:trHeight w:val="320"/>
        </w:trPr>
        <w:tc>
          <w:tcPr>
            <w:tcW w:w="1957" w:type="dxa"/>
            <w:tcBorders>
              <w:top w:val="nil"/>
              <w:left w:val="nil"/>
              <w:bottom w:val="nil"/>
              <w:right w:val="nil"/>
            </w:tcBorders>
            <w:shd w:val="clear" w:color="auto" w:fill="auto"/>
            <w:noWrap/>
            <w:vAlign w:val="bottom"/>
            <w:hideMark/>
          </w:tcPr>
          <w:p w14:paraId="3370AB4B" w14:textId="77777777" w:rsidR="00E73DA8" w:rsidRPr="00707780" w:rsidRDefault="00E73DA8">
            <w:pPr>
              <w:jc w:val="center"/>
              <w:rPr>
                <w:w w:val="99"/>
              </w:rPr>
            </w:pPr>
            <w:r w:rsidRPr="00707780">
              <w:rPr>
                <w:w w:val="99"/>
              </w:rPr>
              <w:t>103</w:t>
            </w:r>
          </w:p>
        </w:tc>
        <w:tc>
          <w:tcPr>
            <w:tcW w:w="1801" w:type="dxa"/>
            <w:tcBorders>
              <w:top w:val="nil"/>
              <w:left w:val="nil"/>
              <w:bottom w:val="nil"/>
              <w:right w:val="nil"/>
            </w:tcBorders>
            <w:shd w:val="clear" w:color="auto" w:fill="auto"/>
            <w:noWrap/>
            <w:vAlign w:val="bottom"/>
            <w:hideMark/>
          </w:tcPr>
          <w:p w14:paraId="046829CD" w14:textId="77777777" w:rsidR="00E73DA8" w:rsidRPr="00707780" w:rsidRDefault="00E73DA8">
            <w:pPr>
              <w:jc w:val="center"/>
              <w:rPr>
                <w:w w:val="99"/>
              </w:rPr>
            </w:pPr>
            <w:r w:rsidRPr="00707780">
              <w:rPr>
                <w:w w:val="99"/>
              </w:rPr>
              <w:t>16.62</w:t>
            </w:r>
          </w:p>
        </w:tc>
        <w:tc>
          <w:tcPr>
            <w:tcW w:w="2088" w:type="dxa"/>
            <w:tcBorders>
              <w:top w:val="nil"/>
              <w:left w:val="nil"/>
              <w:bottom w:val="nil"/>
              <w:right w:val="nil"/>
            </w:tcBorders>
            <w:shd w:val="clear" w:color="auto" w:fill="auto"/>
            <w:noWrap/>
            <w:vAlign w:val="bottom"/>
            <w:hideMark/>
          </w:tcPr>
          <w:p w14:paraId="2B1850E0" w14:textId="77777777" w:rsidR="00E73DA8" w:rsidRPr="00707780" w:rsidRDefault="00E73DA8">
            <w:pPr>
              <w:jc w:val="center"/>
              <w:rPr>
                <w:w w:val="99"/>
              </w:rPr>
            </w:pPr>
            <w:r w:rsidRPr="00707780">
              <w:rPr>
                <w:w w:val="99"/>
              </w:rPr>
              <w:t>254.4</w:t>
            </w:r>
          </w:p>
        </w:tc>
        <w:tc>
          <w:tcPr>
            <w:tcW w:w="1716" w:type="dxa"/>
            <w:tcBorders>
              <w:top w:val="nil"/>
              <w:left w:val="nil"/>
              <w:bottom w:val="nil"/>
              <w:right w:val="nil"/>
            </w:tcBorders>
            <w:shd w:val="clear" w:color="auto" w:fill="auto"/>
            <w:noWrap/>
            <w:vAlign w:val="bottom"/>
            <w:hideMark/>
          </w:tcPr>
          <w:p w14:paraId="5EE36C14" w14:textId="77777777" w:rsidR="00E73DA8" w:rsidRPr="00707780" w:rsidRDefault="00E73DA8">
            <w:pPr>
              <w:jc w:val="center"/>
              <w:rPr>
                <w:w w:val="99"/>
              </w:rPr>
            </w:pPr>
            <w:r w:rsidRPr="00707780">
              <w:rPr>
                <w:w w:val="99"/>
              </w:rPr>
              <w:t>103</w:t>
            </w:r>
          </w:p>
        </w:tc>
        <w:tc>
          <w:tcPr>
            <w:tcW w:w="1954" w:type="dxa"/>
            <w:tcBorders>
              <w:top w:val="nil"/>
              <w:left w:val="nil"/>
              <w:bottom w:val="nil"/>
              <w:right w:val="nil"/>
            </w:tcBorders>
            <w:shd w:val="clear" w:color="auto" w:fill="auto"/>
            <w:noWrap/>
            <w:vAlign w:val="bottom"/>
            <w:hideMark/>
          </w:tcPr>
          <w:p w14:paraId="55B618C6" w14:textId="77777777" w:rsidR="00E73DA8" w:rsidRPr="00707780" w:rsidRDefault="00E73DA8">
            <w:pPr>
              <w:jc w:val="center"/>
              <w:rPr>
                <w:w w:val="99"/>
              </w:rPr>
            </w:pPr>
            <w:r w:rsidRPr="00707780">
              <w:rPr>
                <w:w w:val="99"/>
              </w:rPr>
              <w:t>11.45</w:t>
            </w:r>
          </w:p>
        </w:tc>
      </w:tr>
      <w:tr w:rsidR="00E73DA8" w:rsidRPr="00707780" w14:paraId="542FA721" w14:textId="77777777" w:rsidTr="00DF4362">
        <w:trPr>
          <w:trHeight w:val="320"/>
        </w:trPr>
        <w:tc>
          <w:tcPr>
            <w:tcW w:w="1957" w:type="dxa"/>
            <w:tcBorders>
              <w:top w:val="nil"/>
              <w:left w:val="nil"/>
              <w:bottom w:val="nil"/>
              <w:right w:val="nil"/>
            </w:tcBorders>
            <w:shd w:val="clear" w:color="auto" w:fill="auto"/>
            <w:noWrap/>
            <w:vAlign w:val="bottom"/>
            <w:hideMark/>
          </w:tcPr>
          <w:p w14:paraId="70FF52B6" w14:textId="77777777" w:rsidR="00E73DA8" w:rsidRPr="00707780" w:rsidRDefault="00E73DA8">
            <w:pPr>
              <w:jc w:val="center"/>
              <w:rPr>
                <w:w w:val="99"/>
              </w:rPr>
            </w:pPr>
            <w:r w:rsidRPr="00707780">
              <w:rPr>
                <w:w w:val="99"/>
              </w:rPr>
              <w:t>110</w:t>
            </w:r>
          </w:p>
        </w:tc>
        <w:tc>
          <w:tcPr>
            <w:tcW w:w="1801" w:type="dxa"/>
            <w:tcBorders>
              <w:top w:val="nil"/>
              <w:left w:val="nil"/>
              <w:bottom w:val="nil"/>
              <w:right w:val="nil"/>
            </w:tcBorders>
            <w:shd w:val="clear" w:color="auto" w:fill="auto"/>
            <w:noWrap/>
            <w:vAlign w:val="bottom"/>
            <w:hideMark/>
          </w:tcPr>
          <w:p w14:paraId="0E151711" w14:textId="77777777" w:rsidR="00E73DA8" w:rsidRPr="00707780" w:rsidRDefault="00E73DA8">
            <w:pPr>
              <w:jc w:val="center"/>
              <w:rPr>
                <w:w w:val="99"/>
              </w:rPr>
            </w:pPr>
            <w:r w:rsidRPr="00707780">
              <w:rPr>
                <w:w w:val="99"/>
              </w:rPr>
              <w:t>10.3</w:t>
            </w:r>
          </w:p>
        </w:tc>
        <w:tc>
          <w:tcPr>
            <w:tcW w:w="2088" w:type="dxa"/>
            <w:tcBorders>
              <w:top w:val="nil"/>
              <w:left w:val="nil"/>
              <w:bottom w:val="nil"/>
              <w:right w:val="nil"/>
            </w:tcBorders>
            <w:shd w:val="clear" w:color="auto" w:fill="auto"/>
            <w:noWrap/>
            <w:vAlign w:val="bottom"/>
            <w:hideMark/>
          </w:tcPr>
          <w:p w14:paraId="5A229FE5" w14:textId="77777777" w:rsidR="00E73DA8" w:rsidRPr="00707780" w:rsidRDefault="00E73DA8">
            <w:pPr>
              <w:jc w:val="center"/>
              <w:rPr>
                <w:w w:val="99"/>
              </w:rPr>
            </w:pPr>
            <w:r w:rsidRPr="00707780">
              <w:rPr>
                <w:w w:val="99"/>
              </w:rPr>
              <w:t>162.6</w:t>
            </w:r>
          </w:p>
        </w:tc>
        <w:tc>
          <w:tcPr>
            <w:tcW w:w="1716" w:type="dxa"/>
            <w:tcBorders>
              <w:top w:val="nil"/>
              <w:left w:val="nil"/>
              <w:bottom w:val="nil"/>
              <w:right w:val="nil"/>
            </w:tcBorders>
            <w:shd w:val="clear" w:color="auto" w:fill="auto"/>
            <w:noWrap/>
            <w:vAlign w:val="bottom"/>
            <w:hideMark/>
          </w:tcPr>
          <w:p w14:paraId="7D5D0149" w14:textId="77777777" w:rsidR="00E73DA8" w:rsidRPr="00707780" w:rsidRDefault="00E73DA8">
            <w:pPr>
              <w:jc w:val="center"/>
              <w:rPr>
                <w:w w:val="99"/>
              </w:rPr>
            </w:pPr>
            <w:r w:rsidRPr="00707780">
              <w:rPr>
                <w:w w:val="99"/>
              </w:rPr>
              <w:t>104</w:t>
            </w:r>
          </w:p>
        </w:tc>
        <w:tc>
          <w:tcPr>
            <w:tcW w:w="1954" w:type="dxa"/>
            <w:tcBorders>
              <w:top w:val="nil"/>
              <w:left w:val="nil"/>
              <w:bottom w:val="nil"/>
              <w:right w:val="nil"/>
            </w:tcBorders>
            <w:shd w:val="clear" w:color="auto" w:fill="auto"/>
            <w:noWrap/>
            <w:vAlign w:val="bottom"/>
            <w:hideMark/>
          </w:tcPr>
          <w:p w14:paraId="74073957" w14:textId="77777777" w:rsidR="00E73DA8" w:rsidRPr="00707780" w:rsidRDefault="00E73DA8">
            <w:pPr>
              <w:jc w:val="center"/>
              <w:rPr>
                <w:w w:val="99"/>
              </w:rPr>
            </w:pPr>
            <w:r w:rsidRPr="00707780">
              <w:rPr>
                <w:w w:val="99"/>
              </w:rPr>
              <w:t>7.32</w:t>
            </w:r>
          </w:p>
        </w:tc>
      </w:tr>
      <w:tr w:rsidR="00E73DA8" w:rsidRPr="00707780" w14:paraId="0E1F5674" w14:textId="77777777" w:rsidTr="00DF4362">
        <w:trPr>
          <w:trHeight w:val="320"/>
        </w:trPr>
        <w:tc>
          <w:tcPr>
            <w:tcW w:w="1957" w:type="dxa"/>
            <w:tcBorders>
              <w:top w:val="nil"/>
              <w:left w:val="nil"/>
              <w:bottom w:val="nil"/>
              <w:right w:val="nil"/>
            </w:tcBorders>
            <w:shd w:val="clear" w:color="auto" w:fill="auto"/>
            <w:noWrap/>
            <w:vAlign w:val="bottom"/>
            <w:hideMark/>
          </w:tcPr>
          <w:p w14:paraId="432B85D0" w14:textId="77777777" w:rsidR="00E73DA8" w:rsidRPr="00707780" w:rsidRDefault="00E73DA8">
            <w:pPr>
              <w:jc w:val="center"/>
              <w:rPr>
                <w:w w:val="99"/>
              </w:rPr>
            </w:pPr>
            <w:r w:rsidRPr="00707780">
              <w:rPr>
                <w:w w:val="99"/>
              </w:rPr>
              <w:t>88</w:t>
            </w:r>
          </w:p>
        </w:tc>
        <w:tc>
          <w:tcPr>
            <w:tcW w:w="1801" w:type="dxa"/>
            <w:tcBorders>
              <w:top w:val="nil"/>
              <w:left w:val="nil"/>
              <w:bottom w:val="nil"/>
              <w:right w:val="nil"/>
            </w:tcBorders>
            <w:shd w:val="clear" w:color="auto" w:fill="auto"/>
            <w:noWrap/>
            <w:vAlign w:val="bottom"/>
            <w:hideMark/>
          </w:tcPr>
          <w:p w14:paraId="77B95AD2" w14:textId="77777777" w:rsidR="00E73DA8" w:rsidRPr="00707780" w:rsidRDefault="00E73DA8">
            <w:pPr>
              <w:jc w:val="center"/>
              <w:rPr>
                <w:w w:val="99"/>
              </w:rPr>
            </w:pPr>
            <w:r w:rsidRPr="00707780">
              <w:rPr>
                <w:w w:val="99"/>
              </w:rPr>
              <w:t>5.26</w:t>
            </w:r>
          </w:p>
        </w:tc>
        <w:tc>
          <w:tcPr>
            <w:tcW w:w="2088" w:type="dxa"/>
            <w:tcBorders>
              <w:top w:val="nil"/>
              <w:left w:val="nil"/>
              <w:bottom w:val="nil"/>
              <w:right w:val="nil"/>
            </w:tcBorders>
            <w:shd w:val="clear" w:color="auto" w:fill="auto"/>
            <w:noWrap/>
            <w:vAlign w:val="bottom"/>
            <w:hideMark/>
          </w:tcPr>
          <w:p w14:paraId="1CDE1776" w14:textId="77777777" w:rsidR="00E73DA8" w:rsidRPr="00707780" w:rsidRDefault="00E73DA8">
            <w:pPr>
              <w:jc w:val="center"/>
              <w:rPr>
                <w:w w:val="99"/>
              </w:rPr>
            </w:pPr>
            <w:r w:rsidRPr="00707780">
              <w:rPr>
                <w:w w:val="99"/>
              </w:rPr>
              <w:t>196.9</w:t>
            </w:r>
          </w:p>
        </w:tc>
        <w:tc>
          <w:tcPr>
            <w:tcW w:w="1716" w:type="dxa"/>
            <w:tcBorders>
              <w:top w:val="nil"/>
              <w:left w:val="nil"/>
              <w:bottom w:val="nil"/>
              <w:right w:val="nil"/>
            </w:tcBorders>
            <w:shd w:val="clear" w:color="auto" w:fill="auto"/>
            <w:noWrap/>
            <w:vAlign w:val="bottom"/>
            <w:hideMark/>
          </w:tcPr>
          <w:p w14:paraId="0F36D65F" w14:textId="77777777" w:rsidR="00E73DA8" w:rsidRPr="00707780" w:rsidRDefault="00E73DA8">
            <w:pPr>
              <w:jc w:val="center"/>
              <w:rPr>
                <w:w w:val="99"/>
              </w:rPr>
            </w:pPr>
            <w:r w:rsidRPr="00707780">
              <w:rPr>
                <w:w w:val="99"/>
              </w:rPr>
              <w:t>89</w:t>
            </w:r>
          </w:p>
        </w:tc>
        <w:tc>
          <w:tcPr>
            <w:tcW w:w="1954" w:type="dxa"/>
            <w:tcBorders>
              <w:top w:val="nil"/>
              <w:left w:val="nil"/>
              <w:bottom w:val="nil"/>
              <w:right w:val="nil"/>
            </w:tcBorders>
            <w:shd w:val="clear" w:color="auto" w:fill="auto"/>
            <w:noWrap/>
            <w:vAlign w:val="bottom"/>
            <w:hideMark/>
          </w:tcPr>
          <w:p w14:paraId="45CABF72" w14:textId="77777777" w:rsidR="00E73DA8" w:rsidRPr="00707780" w:rsidRDefault="00E73DA8">
            <w:pPr>
              <w:jc w:val="center"/>
              <w:rPr>
                <w:w w:val="99"/>
              </w:rPr>
            </w:pPr>
            <w:r w:rsidRPr="00707780">
              <w:rPr>
                <w:w w:val="99"/>
              </w:rPr>
              <w:t>8.86</w:t>
            </w:r>
          </w:p>
        </w:tc>
      </w:tr>
      <w:tr w:rsidR="00E73DA8" w:rsidRPr="00707780" w14:paraId="7405E93D" w14:textId="77777777" w:rsidTr="00DF4362">
        <w:trPr>
          <w:trHeight w:val="320"/>
        </w:trPr>
        <w:tc>
          <w:tcPr>
            <w:tcW w:w="1957" w:type="dxa"/>
            <w:tcBorders>
              <w:top w:val="nil"/>
              <w:left w:val="nil"/>
              <w:bottom w:val="nil"/>
              <w:right w:val="nil"/>
            </w:tcBorders>
            <w:shd w:val="clear" w:color="auto" w:fill="auto"/>
            <w:noWrap/>
            <w:vAlign w:val="bottom"/>
            <w:hideMark/>
          </w:tcPr>
          <w:p w14:paraId="6344520B" w14:textId="77777777" w:rsidR="00E73DA8" w:rsidRPr="00707780" w:rsidRDefault="00E73DA8">
            <w:pPr>
              <w:jc w:val="center"/>
              <w:rPr>
                <w:w w:val="99"/>
              </w:rPr>
            </w:pPr>
            <w:r w:rsidRPr="00707780">
              <w:rPr>
                <w:w w:val="99"/>
              </w:rPr>
              <w:t>122</w:t>
            </w:r>
          </w:p>
        </w:tc>
        <w:tc>
          <w:tcPr>
            <w:tcW w:w="1801" w:type="dxa"/>
            <w:tcBorders>
              <w:top w:val="nil"/>
              <w:left w:val="nil"/>
              <w:bottom w:val="nil"/>
              <w:right w:val="nil"/>
            </w:tcBorders>
            <w:shd w:val="clear" w:color="auto" w:fill="auto"/>
            <w:noWrap/>
            <w:vAlign w:val="bottom"/>
            <w:hideMark/>
          </w:tcPr>
          <w:p w14:paraId="4F0C48C9" w14:textId="77777777" w:rsidR="00E73DA8" w:rsidRPr="00707780" w:rsidRDefault="00E73DA8">
            <w:pPr>
              <w:jc w:val="center"/>
              <w:rPr>
                <w:w w:val="99"/>
              </w:rPr>
            </w:pPr>
            <w:r w:rsidRPr="00707780">
              <w:rPr>
                <w:w w:val="99"/>
              </w:rPr>
              <w:t>12.61</w:t>
            </w:r>
          </w:p>
        </w:tc>
        <w:tc>
          <w:tcPr>
            <w:tcW w:w="2088" w:type="dxa"/>
            <w:tcBorders>
              <w:top w:val="nil"/>
              <w:left w:val="nil"/>
              <w:bottom w:val="nil"/>
              <w:right w:val="nil"/>
            </w:tcBorders>
            <w:shd w:val="clear" w:color="auto" w:fill="auto"/>
            <w:noWrap/>
            <w:vAlign w:val="bottom"/>
            <w:hideMark/>
          </w:tcPr>
          <w:p w14:paraId="25512A3A" w14:textId="77777777" w:rsidR="00E73DA8" w:rsidRPr="00707780" w:rsidRDefault="00E73DA8">
            <w:pPr>
              <w:jc w:val="center"/>
              <w:rPr>
                <w:w w:val="99"/>
              </w:rPr>
            </w:pPr>
            <w:r w:rsidRPr="00707780">
              <w:rPr>
                <w:w w:val="99"/>
              </w:rPr>
              <w:t>186.9</w:t>
            </w:r>
          </w:p>
        </w:tc>
        <w:tc>
          <w:tcPr>
            <w:tcW w:w="1716" w:type="dxa"/>
            <w:tcBorders>
              <w:top w:val="nil"/>
              <w:left w:val="nil"/>
              <w:bottom w:val="nil"/>
              <w:right w:val="nil"/>
            </w:tcBorders>
            <w:shd w:val="clear" w:color="auto" w:fill="auto"/>
            <w:noWrap/>
            <w:vAlign w:val="bottom"/>
            <w:hideMark/>
          </w:tcPr>
          <w:p w14:paraId="35CDB96E" w14:textId="77777777" w:rsidR="00E73DA8" w:rsidRPr="00707780" w:rsidRDefault="00E73DA8">
            <w:pPr>
              <w:jc w:val="center"/>
              <w:rPr>
                <w:w w:val="99"/>
              </w:rPr>
            </w:pPr>
            <w:r w:rsidRPr="00707780">
              <w:rPr>
                <w:w w:val="99"/>
              </w:rPr>
              <w:t>121</w:t>
            </w:r>
          </w:p>
        </w:tc>
        <w:tc>
          <w:tcPr>
            <w:tcW w:w="1954" w:type="dxa"/>
            <w:tcBorders>
              <w:top w:val="nil"/>
              <w:left w:val="nil"/>
              <w:bottom w:val="nil"/>
              <w:right w:val="nil"/>
            </w:tcBorders>
            <w:shd w:val="clear" w:color="auto" w:fill="auto"/>
            <w:noWrap/>
            <w:vAlign w:val="bottom"/>
            <w:hideMark/>
          </w:tcPr>
          <w:p w14:paraId="304F79F1" w14:textId="77777777" w:rsidR="00E73DA8" w:rsidRPr="00707780" w:rsidRDefault="00E73DA8">
            <w:pPr>
              <w:jc w:val="center"/>
              <w:rPr>
                <w:w w:val="99"/>
              </w:rPr>
            </w:pPr>
            <w:r w:rsidRPr="00707780">
              <w:rPr>
                <w:w w:val="99"/>
              </w:rPr>
              <w:t>8.41</w:t>
            </w:r>
          </w:p>
        </w:tc>
      </w:tr>
    </w:tbl>
    <w:p w14:paraId="5BFDFB76" w14:textId="77777777" w:rsidR="00E73DA8" w:rsidRPr="00707780" w:rsidRDefault="00E73DA8">
      <w:pPr>
        <w:ind w:left="2629"/>
        <w:rPr>
          <w:w w:val="99"/>
        </w:rPr>
      </w:pPr>
    </w:p>
    <w:p w14:paraId="20006CC8" w14:textId="77777777" w:rsidR="00A37BC7" w:rsidRPr="00707780" w:rsidRDefault="00A37BC7">
      <w:pPr>
        <w:spacing w:line="160" w:lineRule="exact"/>
        <w:rPr>
          <w:w w:val="99"/>
        </w:rPr>
      </w:pPr>
    </w:p>
    <w:p w14:paraId="4B59F4DF" w14:textId="77777777" w:rsidR="00A37BC7" w:rsidRPr="00707780" w:rsidRDefault="00A37BC7">
      <w:pPr>
        <w:spacing w:line="200" w:lineRule="exact"/>
        <w:rPr>
          <w:w w:val="99"/>
        </w:rPr>
      </w:pPr>
    </w:p>
    <w:p w14:paraId="5513DC09" w14:textId="77777777" w:rsidR="00A37BC7" w:rsidRPr="00707780" w:rsidRDefault="00A37BC7">
      <w:pPr>
        <w:spacing w:line="200" w:lineRule="exact"/>
        <w:rPr>
          <w:w w:val="99"/>
        </w:rPr>
      </w:pPr>
    </w:p>
    <w:p w14:paraId="75ED3AFB" w14:textId="272181E4" w:rsidR="00A37BC7" w:rsidRDefault="00DF4362" w:rsidP="001F6B6C">
      <w:pPr>
        <w:spacing w:before="22"/>
        <w:ind w:left="1843" w:right="2595" w:firstLine="11"/>
        <w:rPr>
          <w:w w:val="99"/>
        </w:rPr>
      </w:pPr>
      <w:r>
        <w:rPr>
          <w:w w:val="99"/>
        </w:rPr>
        <w:t xml:space="preserve">   </w:t>
      </w:r>
      <w:r w:rsidR="00EA7ED8" w:rsidRPr="00EA7ED8">
        <w:rPr>
          <w:w w:val="99"/>
        </w:rPr>
        <w:t>Table</w:t>
      </w:r>
      <w:r w:rsidR="00EA7ED8" w:rsidRPr="00707780">
        <w:rPr>
          <w:w w:val="99"/>
        </w:rPr>
        <w:t xml:space="preserve"> </w:t>
      </w:r>
      <w:r w:rsidR="00EA7ED8" w:rsidRPr="00EA7ED8">
        <w:rPr>
          <w:w w:val="99"/>
        </w:rPr>
        <w:t>4:</w:t>
      </w:r>
      <w:r w:rsidR="00EA7ED8" w:rsidRPr="00707780">
        <w:rPr>
          <w:w w:val="99"/>
        </w:rPr>
        <w:t xml:space="preserve">  </w:t>
      </w:r>
      <w:r w:rsidR="00EA7ED8" w:rsidRPr="00EA7ED8">
        <w:rPr>
          <w:w w:val="99"/>
        </w:rPr>
        <w:t>Training</w:t>
      </w:r>
      <w:r w:rsidR="00EA7ED8" w:rsidRPr="00707780">
        <w:rPr>
          <w:w w:val="99"/>
        </w:rPr>
        <w:t xml:space="preserve"> </w:t>
      </w:r>
      <w:r w:rsidR="00EA7ED8" w:rsidRPr="00EA7ED8">
        <w:rPr>
          <w:w w:val="99"/>
        </w:rPr>
        <w:t>Data</w:t>
      </w:r>
      <w:r w:rsidR="00EA7ED8" w:rsidRPr="00707780">
        <w:rPr>
          <w:w w:val="99"/>
        </w:rPr>
        <w:t xml:space="preserve"> </w:t>
      </w:r>
      <w:r w:rsidR="00EA7ED8" w:rsidRPr="00EA7ED8">
        <w:rPr>
          <w:w w:val="99"/>
        </w:rPr>
        <w:t>(Columns</w:t>
      </w:r>
      <w:r w:rsidR="00EA7ED8" w:rsidRPr="00707780">
        <w:rPr>
          <w:w w:val="99"/>
        </w:rPr>
        <w:t xml:space="preserve"> </w:t>
      </w:r>
      <w:r w:rsidR="00EA7ED8" w:rsidRPr="00EA7ED8">
        <w:rPr>
          <w:w w:val="99"/>
        </w:rPr>
        <w:t>17-21)</w:t>
      </w:r>
    </w:p>
    <w:tbl>
      <w:tblPr>
        <w:tblW w:w="9340" w:type="dxa"/>
        <w:tblLook w:val="04A0" w:firstRow="1" w:lastRow="0" w:firstColumn="1" w:lastColumn="0" w:noHBand="0" w:noVBand="1"/>
      </w:tblPr>
      <w:tblGrid>
        <w:gridCol w:w="1825"/>
        <w:gridCol w:w="1509"/>
        <w:gridCol w:w="1706"/>
        <w:gridCol w:w="3100"/>
        <w:gridCol w:w="1300"/>
      </w:tblGrid>
      <w:tr w:rsidR="00DF4362" w:rsidRPr="00707780" w14:paraId="50F6C89B" w14:textId="77777777" w:rsidTr="00DF4362">
        <w:trPr>
          <w:trHeight w:val="320"/>
        </w:trPr>
        <w:tc>
          <w:tcPr>
            <w:tcW w:w="1820" w:type="dxa"/>
            <w:tcBorders>
              <w:top w:val="nil"/>
              <w:left w:val="nil"/>
              <w:bottom w:val="nil"/>
              <w:right w:val="nil"/>
            </w:tcBorders>
            <w:shd w:val="clear" w:color="auto" w:fill="auto"/>
            <w:noWrap/>
            <w:vAlign w:val="bottom"/>
            <w:hideMark/>
          </w:tcPr>
          <w:p w14:paraId="21C21755" w14:textId="77777777" w:rsidR="00DF4362" w:rsidRPr="00707780" w:rsidRDefault="00DF4362">
            <w:pPr>
              <w:jc w:val="center"/>
              <w:rPr>
                <w:w w:val="99"/>
              </w:rPr>
            </w:pPr>
            <w:proofErr w:type="spellStart"/>
            <w:r w:rsidRPr="00707780">
              <w:rPr>
                <w:w w:val="99"/>
              </w:rPr>
              <w:t>total.intl.minutes</w:t>
            </w:r>
            <w:proofErr w:type="spellEnd"/>
          </w:p>
        </w:tc>
        <w:tc>
          <w:tcPr>
            <w:tcW w:w="1440" w:type="dxa"/>
            <w:tcBorders>
              <w:top w:val="nil"/>
              <w:left w:val="nil"/>
              <w:bottom w:val="nil"/>
              <w:right w:val="nil"/>
            </w:tcBorders>
            <w:shd w:val="clear" w:color="auto" w:fill="auto"/>
            <w:noWrap/>
            <w:vAlign w:val="bottom"/>
            <w:hideMark/>
          </w:tcPr>
          <w:p w14:paraId="2E05D027" w14:textId="77777777" w:rsidR="00DF4362" w:rsidRPr="00707780" w:rsidRDefault="00DF4362">
            <w:pPr>
              <w:jc w:val="center"/>
              <w:rPr>
                <w:w w:val="99"/>
              </w:rPr>
            </w:pPr>
            <w:proofErr w:type="spellStart"/>
            <w:r w:rsidRPr="00707780">
              <w:rPr>
                <w:w w:val="99"/>
              </w:rPr>
              <w:t>total.intl.calls</w:t>
            </w:r>
            <w:proofErr w:type="spellEnd"/>
          </w:p>
        </w:tc>
        <w:tc>
          <w:tcPr>
            <w:tcW w:w="1680" w:type="dxa"/>
            <w:tcBorders>
              <w:top w:val="nil"/>
              <w:left w:val="nil"/>
              <w:bottom w:val="nil"/>
              <w:right w:val="nil"/>
            </w:tcBorders>
            <w:shd w:val="clear" w:color="auto" w:fill="auto"/>
            <w:noWrap/>
            <w:vAlign w:val="bottom"/>
            <w:hideMark/>
          </w:tcPr>
          <w:p w14:paraId="300F2B74" w14:textId="77777777" w:rsidR="00DF4362" w:rsidRPr="00707780" w:rsidRDefault="00DF4362">
            <w:pPr>
              <w:jc w:val="center"/>
              <w:rPr>
                <w:w w:val="99"/>
              </w:rPr>
            </w:pPr>
            <w:proofErr w:type="spellStart"/>
            <w:r w:rsidRPr="00707780">
              <w:rPr>
                <w:w w:val="99"/>
              </w:rPr>
              <w:t>total.intl.charge</w:t>
            </w:r>
            <w:proofErr w:type="spellEnd"/>
          </w:p>
        </w:tc>
        <w:tc>
          <w:tcPr>
            <w:tcW w:w="3100" w:type="dxa"/>
            <w:tcBorders>
              <w:top w:val="nil"/>
              <w:left w:val="nil"/>
              <w:bottom w:val="nil"/>
              <w:right w:val="nil"/>
            </w:tcBorders>
            <w:shd w:val="clear" w:color="auto" w:fill="auto"/>
            <w:noWrap/>
            <w:vAlign w:val="bottom"/>
            <w:hideMark/>
          </w:tcPr>
          <w:p w14:paraId="5102DF53" w14:textId="77777777" w:rsidR="00DF4362" w:rsidRPr="00707780" w:rsidRDefault="00DF4362">
            <w:pPr>
              <w:jc w:val="center"/>
              <w:rPr>
                <w:w w:val="99"/>
              </w:rPr>
            </w:pPr>
            <w:proofErr w:type="spellStart"/>
            <w:r w:rsidRPr="00707780">
              <w:rPr>
                <w:w w:val="99"/>
              </w:rPr>
              <w:t>number.customer.service.calls</w:t>
            </w:r>
            <w:proofErr w:type="spellEnd"/>
          </w:p>
        </w:tc>
        <w:tc>
          <w:tcPr>
            <w:tcW w:w="1300" w:type="dxa"/>
            <w:tcBorders>
              <w:top w:val="nil"/>
              <w:left w:val="nil"/>
              <w:bottom w:val="nil"/>
              <w:right w:val="nil"/>
            </w:tcBorders>
            <w:shd w:val="clear" w:color="auto" w:fill="auto"/>
            <w:noWrap/>
            <w:vAlign w:val="bottom"/>
            <w:hideMark/>
          </w:tcPr>
          <w:p w14:paraId="763E595A" w14:textId="77777777" w:rsidR="00DF4362" w:rsidRPr="00707780" w:rsidRDefault="00DF4362">
            <w:pPr>
              <w:jc w:val="center"/>
              <w:rPr>
                <w:w w:val="99"/>
              </w:rPr>
            </w:pPr>
            <w:r w:rsidRPr="00707780">
              <w:rPr>
                <w:w w:val="99"/>
              </w:rPr>
              <w:t>Churn</w:t>
            </w:r>
          </w:p>
        </w:tc>
      </w:tr>
      <w:tr w:rsidR="00DF4362" w:rsidRPr="00707780" w14:paraId="1D4F9776" w14:textId="77777777" w:rsidTr="00DF4362">
        <w:trPr>
          <w:trHeight w:val="320"/>
        </w:trPr>
        <w:tc>
          <w:tcPr>
            <w:tcW w:w="1820" w:type="dxa"/>
            <w:tcBorders>
              <w:top w:val="nil"/>
              <w:left w:val="nil"/>
              <w:bottom w:val="nil"/>
              <w:right w:val="nil"/>
            </w:tcBorders>
            <w:shd w:val="clear" w:color="auto" w:fill="auto"/>
            <w:noWrap/>
            <w:vAlign w:val="bottom"/>
            <w:hideMark/>
          </w:tcPr>
          <w:p w14:paraId="267AC657" w14:textId="77777777" w:rsidR="00DF4362" w:rsidRPr="00707780" w:rsidRDefault="00DF4362">
            <w:pPr>
              <w:jc w:val="center"/>
              <w:rPr>
                <w:w w:val="99"/>
              </w:rPr>
            </w:pPr>
            <w:r w:rsidRPr="00707780">
              <w:rPr>
                <w:w w:val="99"/>
              </w:rPr>
              <w:t>10</w:t>
            </w:r>
          </w:p>
        </w:tc>
        <w:tc>
          <w:tcPr>
            <w:tcW w:w="1440" w:type="dxa"/>
            <w:tcBorders>
              <w:top w:val="nil"/>
              <w:left w:val="nil"/>
              <w:bottom w:val="nil"/>
              <w:right w:val="nil"/>
            </w:tcBorders>
            <w:shd w:val="clear" w:color="auto" w:fill="auto"/>
            <w:noWrap/>
            <w:vAlign w:val="bottom"/>
            <w:hideMark/>
          </w:tcPr>
          <w:p w14:paraId="4F17BDE3" w14:textId="77777777" w:rsidR="00DF4362" w:rsidRPr="00707780" w:rsidRDefault="00DF4362">
            <w:pPr>
              <w:jc w:val="center"/>
              <w:rPr>
                <w:w w:val="99"/>
              </w:rPr>
            </w:pPr>
            <w:r w:rsidRPr="00707780">
              <w:rPr>
                <w:w w:val="99"/>
              </w:rPr>
              <w:t>3</w:t>
            </w:r>
          </w:p>
        </w:tc>
        <w:tc>
          <w:tcPr>
            <w:tcW w:w="1680" w:type="dxa"/>
            <w:tcBorders>
              <w:top w:val="nil"/>
              <w:left w:val="nil"/>
              <w:bottom w:val="nil"/>
              <w:right w:val="nil"/>
            </w:tcBorders>
            <w:shd w:val="clear" w:color="auto" w:fill="auto"/>
            <w:noWrap/>
            <w:vAlign w:val="bottom"/>
            <w:hideMark/>
          </w:tcPr>
          <w:p w14:paraId="5CDC95D7" w14:textId="77777777" w:rsidR="00DF4362" w:rsidRPr="00707780" w:rsidRDefault="00DF4362">
            <w:pPr>
              <w:jc w:val="center"/>
              <w:rPr>
                <w:w w:val="99"/>
              </w:rPr>
            </w:pPr>
            <w:r w:rsidRPr="00707780">
              <w:rPr>
                <w:w w:val="99"/>
              </w:rPr>
              <w:t>2.7</w:t>
            </w:r>
          </w:p>
        </w:tc>
        <w:tc>
          <w:tcPr>
            <w:tcW w:w="3100" w:type="dxa"/>
            <w:tcBorders>
              <w:top w:val="nil"/>
              <w:left w:val="nil"/>
              <w:bottom w:val="nil"/>
              <w:right w:val="nil"/>
            </w:tcBorders>
            <w:shd w:val="clear" w:color="auto" w:fill="auto"/>
            <w:noWrap/>
            <w:vAlign w:val="bottom"/>
            <w:hideMark/>
          </w:tcPr>
          <w:p w14:paraId="156D33EC" w14:textId="77777777" w:rsidR="00DF4362" w:rsidRPr="00707780" w:rsidRDefault="00DF4362">
            <w:pPr>
              <w:jc w:val="center"/>
              <w:rPr>
                <w:w w:val="99"/>
              </w:rPr>
            </w:pPr>
            <w:r w:rsidRPr="00707780">
              <w:rPr>
                <w:w w:val="99"/>
              </w:rPr>
              <w:t>1</w:t>
            </w:r>
          </w:p>
        </w:tc>
        <w:tc>
          <w:tcPr>
            <w:tcW w:w="1300" w:type="dxa"/>
            <w:tcBorders>
              <w:top w:val="nil"/>
              <w:left w:val="nil"/>
              <w:bottom w:val="nil"/>
              <w:right w:val="nil"/>
            </w:tcBorders>
            <w:shd w:val="clear" w:color="auto" w:fill="auto"/>
            <w:noWrap/>
            <w:vAlign w:val="bottom"/>
            <w:hideMark/>
          </w:tcPr>
          <w:p w14:paraId="196D9DE8" w14:textId="77777777" w:rsidR="00DF4362" w:rsidRPr="00707780" w:rsidRDefault="00DF4362">
            <w:pPr>
              <w:jc w:val="center"/>
              <w:rPr>
                <w:w w:val="99"/>
              </w:rPr>
            </w:pPr>
            <w:r w:rsidRPr="00707780">
              <w:rPr>
                <w:w w:val="99"/>
              </w:rPr>
              <w:t xml:space="preserve"> False.</w:t>
            </w:r>
          </w:p>
        </w:tc>
      </w:tr>
      <w:tr w:rsidR="00DF4362" w:rsidRPr="00707780" w14:paraId="39D413E2" w14:textId="77777777" w:rsidTr="00DF4362">
        <w:trPr>
          <w:trHeight w:val="320"/>
        </w:trPr>
        <w:tc>
          <w:tcPr>
            <w:tcW w:w="1820" w:type="dxa"/>
            <w:tcBorders>
              <w:top w:val="nil"/>
              <w:left w:val="nil"/>
              <w:bottom w:val="nil"/>
              <w:right w:val="nil"/>
            </w:tcBorders>
            <w:shd w:val="clear" w:color="auto" w:fill="auto"/>
            <w:noWrap/>
            <w:vAlign w:val="bottom"/>
            <w:hideMark/>
          </w:tcPr>
          <w:p w14:paraId="11725CF7" w14:textId="77777777" w:rsidR="00DF4362" w:rsidRPr="00707780" w:rsidRDefault="00DF4362">
            <w:pPr>
              <w:jc w:val="center"/>
              <w:rPr>
                <w:w w:val="99"/>
              </w:rPr>
            </w:pPr>
            <w:r w:rsidRPr="00707780">
              <w:rPr>
                <w:w w:val="99"/>
              </w:rPr>
              <w:t>13.7</w:t>
            </w:r>
          </w:p>
        </w:tc>
        <w:tc>
          <w:tcPr>
            <w:tcW w:w="1440" w:type="dxa"/>
            <w:tcBorders>
              <w:top w:val="nil"/>
              <w:left w:val="nil"/>
              <w:bottom w:val="nil"/>
              <w:right w:val="nil"/>
            </w:tcBorders>
            <w:shd w:val="clear" w:color="auto" w:fill="auto"/>
            <w:noWrap/>
            <w:vAlign w:val="bottom"/>
            <w:hideMark/>
          </w:tcPr>
          <w:p w14:paraId="6B653410" w14:textId="77777777" w:rsidR="00DF4362" w:rsidRPr="00707780" w:rsidRDefault="00DF4362">
            <w:pPr>
              <w:jc w:val="center"/>
              <w:rPr>
                <w:w w:val="99"/>
              </w:rPr>
            </w:pPr>
            <w:r w:rsidRPr="00707780">
              <w:rPr>
                <w:w w:val="99"/>
              </w:rPr>
              <w:t>3</w:t>
            </w:r>
          </w:p>
        </w:tc>
        <w:tc>
          <w:tcPr>
            <w:tcW w:w="1680" w:type="dxa"/>
            <w:tcBorders>
              <w:top w:val="nil"/>
              <w:left w:val="nil"/>
              <w:bottom w:val="nil"/>
              <w:right w:val="nil"/>
            </w:tcBorders>
            <w:shd w:val="clear" w:color="auto" w:fill="auto"/>
            <w:noWrap/>
            <w:vAlign w:val="bottom"/>
            <w:hideMark/>
          </w:tcPr>
          <w:p w14:paraId="248B3CD4" w14:textId="77777777" w:rsidR="00DF4362" w:rsidRPr="00707780" w:rsidRDefault="00DF4362">
            <w:pPr>
              <w:jc w:val="center"/>
              <w:rPr>
                <w:w w:val="99"/>
              </w:rPr>
            </w:pPr>
            <w:r w:rsidRPr="00707780">
              <w:rPr>
                <w:w w:val="99"/>
              </w:rPr>
              <w:t>3.7</w:t>
            </w:r>
          </w:p>
        </w:tc>
        <w:tc>
          <w:tcPr>
            <w:tcW w:w="3100" w:type="dxa"/>
            <w:tcBorders>
              <w:top w:val="nil"/>
              <w:left w:val="nil"/>
              <w:bottom w:val="nil"/>
              <w:right w:val="nil"/>
            </w:tcBorders>
            <w:shd w:val="clear" w:color="auto" w:fill="auto"/>
            <w:noWrap/>
            <w:vAlign w:val="bottom"/>
            <w:hideMark/>
          </w:tcPr>
          <w:p w14:paraId="0CA963F7" w14:textId="77777777" w:rsidR="00DF4362" w:rsidRPr="00707780" w:rsidRDefault="00DF4362">
            <w:pPr>
              <w:jc w:val="center"/>
              <w:rPr>
                <w:w w:val="99"/>
              </w:rPr>
            </w:pPr>
            <w:r w:rsidRPr="00707780">
              <w:rPr>
                <w:w w:val="99"/>
              </w:rPr>
              <w:t>1</w:t>
            </w:r>
          </w:p>
        </w:tc>
        <w:tc>
          <w:tcPr>
            <w:tcW w:w="1300" w:type="dxa"/>
            <w:tcBorders>
              <w:top w:val="nil"/>
              <w:left w:val="nil"/>
              <w:bottom w:val="nil"/>
              <w:right w:val="nil"/>
            </w:tcBorders>
            <w:shd w:val="clear" w:color="auto" w:fill="auto"/>
            <w:noWrap/>
            <w:vAlign w:val="bottom"/>
            <w:hideMark/>
          </w:tcPr>
          <w:p w14:paraId="596CB121" w14:textId="77777777" w:rsidR="00DF4362" w:rsidRPr="00707780" w:rsidRDefault="00DF4362">
            <w:pPr>
              <w:jc w:val="center"/>
              <w:rPr>
                <w:w w:val="99"/>
              </w:rPr>
            </w:pPr>
            <w:r w:rsidRPr="00707780">
              <w:rPr>
                <w:w w:val="99"/>
              </w:rPr>
              <w:t xml:space="preserve"> False.</w:t>
            </w:r>
          </w:p>
        </w:tc>
      </w:tr>
      <w:tr w:rsidR="00DF4362" w:rsidRPr="00707780" w14:paraId="40802AC1" w14:textId="77777777" w:rsidTr="00DF4362">
        <w:trPr>
          <w:trHeight w:val="320"/>
        </w:trPr>
        <w:tc>
          <w:tcPr>
            <w:tcW w:w="1820" w:type="dxa"/>
            <w:tcBorders>
              <w:top w:val="nil"/>
              <w:left w:val="nil"/>
              <w:bottom w:val="nil"/>
              <w:right w:val="nil"/>
            </w:tcBorders>
            <w:shd w:val="clear" w:color="auto" w:fill="auto"/>
            <w:noWrap/>
            <w:vAlign w:val="bottom"/>
            <w:hideMark/>
          </w:tcPr>
          <w:p w14:paraId="180B973A" w14:textId="77777777" w:rsidR="00DF4362" w:rsidRPr="00707780" w:rsidRDefault="00DF4362">
            <w:pPr>
              <w:jc w:val="center"/>
              <w:rPr>
                <w:w w:val="99"/>
              </w:rPr>
            </w:pPr>
            <w:r w:rsidRPr="00707780">
              <w:rPr>
                <w:w w:val="99"/>
              </w:rPr>
              <w:t>12.2</w:t>
            </w:r>
          </w:p>
        </w:tc>
        <w:tc>
          <w:tcPr>
            <w:tcW w:w="1440" w:type="dxa"/>
            <w:tcBorders>
              <w:top w:val="nil"/>
              <w:left w:val="nil"/>
              <w:bottom w:val="nil"/>
              <w:right w:val="nil"/>
            </w:tcBorders>
            <w:shd w:val="clear" w:color="auto" w:fill="auto"/>
            <w:noWrap/>
            <w:vAlign w:val="bottom"/>
            <w:hideMark/>
          </w:tcPr>
          <w:p w14:paraId="0FB5428C" w14:textId="77777777" w:rsidR="00DF4362" w:rsidRPr="00707780" w:rsidRDefault="00DF4362">
            <w:pPr>
              <w:jc w:val="center"/>
              <w:rPr>
                <w:w w:val="99"/>
              </w:rPr>
            </w:pPr>
            <w:r w:rsidRPr="00707780">
              <w:rPr>
                <w:w w:val="99"/>
              </w:rPr>
              <w:t>5</w:t>
            </w:r>
          </w:p>
        </w:tc>
        <w:tc>
          <w:tcPr>
            <w:tcW w:w="1680" w:type="dxa"/>
            <w:tcBorders>
              <w:top w:val="nil"/>
              <w:left w:val="nil"/>
              <w:bottom w:val="nil"/>
              <w:right w:val="nil"/>
            </w:tcBorders>
            <w:shd w:val="clear" w:color="auto" w:fill="auto"/>
            <w:noWrap/>
            <w:vAlign w:val="bottom"/>
            <w:hideMark/>
          </w:tcPr>
          <w:p w14:paraId="37C6AA5C" w14:textId="77777777" w:rsidR="00DF4362" w:rsidRPr="00707780" w:rsidRDefault="00DF4362">
            <w:pPr>
              <w:jc w:val="center"/>
              <w:rPr>
                <w:w w:val="99"/>
              </w:rPr>
            </w:pPr>
            <w:r w:rsidRPr="00707780">
              <w:rPr>
                <w:w w:val="99"/>
              </w:rPr>
              <w:t>3.29</w:t>
            </w:r>
          </w:p>
        </w:tc>
        <w:tc>
          <w:tcPr>
            <w:tcW w:w="3100" w:type="dxa"/>
            <w:tcBorders>
              <w:top w:val="nil"/>
              <w:left w:val="nil"/>
              <w:bottom w:val="nil"/>
              <w:right w:val="nil"/>
            </w:tcBorders>
            <w:shd w:val="clear" w:color="auto" w:fill="auto"/>
            <w:noWrap/>
            <w:vAlign w:val="bottom"/>
            <w:hideMark/>
          </w:tcPr>
          <w:p w14:paraId="5B82596C" w14:textId="77777777" w:rsidR="00DF4362" w:rsidRPr="00707780" w:rsidRDefault="00DF4362">
            <w:pPr>
              <w:jc w:val="center"/>
              <w:rPr>
                <w:w w:val="99"/>
              </w:rPr>
            </w:pPr>
            <w:r w:rsidRPr="00707780">
              <w:rPr>
                <w:w w:val="99"/>
              </w:rPr>
              <w:t>0</w:t>
            </w:r>
          </w:p>
        </w:tc>
        <w:tc>
          <w:tcPr>
            <w:tcW w:w="1300" w:type="dxa"/>
            <w:tcBorders>
              <w:top w:val="nil"/>
              <w:left w:val="nil"/>
              <w:bottom w:val="nil"/>
              <w:right w:val="nil"/>
            </w:tcBorders>
            <w:shd w:val="clear" w:color="auto" w:fill="auto"/>
            <w:noWrap/>
            <w:vAlign w:val="bottom"/>
            <w:hideMark/>
          </w:tcPr>
          <w:p w14:paraId="32AD6172" w14:textId="77777777" w:rsidR="00DF4362" w:rsidRPr="00707780" w:rsidRDefault="00DF4362">
            <w:pPr>
              <w:jc w:val="center"/>
              <w:rPr>
                <w:w w:val="99"/>
              </w:rPr>
            </w:pPr>
            <w:r w:rsidRPr="00707780">
              <w:rPr>
                <w:w w:val="99"/>
              </w:rPr>
              <w:t xml:space="preserve"> False.</w:t>
            </w:r>
          </w:p>
        </w:tc>
      </w:tr>
      <w:tr w:rsidR="00DF4362" w:rsidRPr="00707780" w14:paraId="48750760" w14:textId="77777777" w:rsidTr="00707780">
        <w:trPr>
          <w:trHeight w:val="337"/>
        </w:trPr>
        <w:tc>
          <w:tcPr>
            <w:tcW w:w="1820" w:type="dxa"/>
            <w:tcBorders>
              <w:top w:val="nil"/>
              <w:left w:val="nil"/>
              <w:bottom w:val="nil"/>
              <w:right w:val="nil"/>
            </w:tcBorders>
            <w:shd w:val="clear" w:color="auto" w:fill="auto"/>
            <w:noWrap/>
            <w:vAlign w:val="bottom"/>
            <w:hideMark/>
          </w:tcPr>
          <w:p w14:paraId="0FF50DE0" w14:textId="77777777" w:rsidR="00DF4362" w:rsidRPr="00707780" w:rsidRDefault="00DF4362">
            <w:pPr>
              <w:jc w:val="center"/>
              <w:rPr>
                <w:w w:val="99"/>
              </w:rPr>
            </w:pPr>
            <w:r w:rsidRPr="00707780">
              <w:rPr>
                <w:w w:val="99"/>
              </w:rPr>
              <w:t>6.6</w:t>
            </w:r>
          </w:p>
        </w:tc>
        <w:tc>
          <w:tcPr>
            <w:tcW w:w="1440" w:type="dxa"/>
            <w:tcBorders>
              <w:top w:val="nil"/>
              <w:left w:val="nil"/>
              <w:bottom w:val="nil"/>
              <w:right w:val="nil"/>
            </w:tcBorders>
            <w:shd w:val="clear" w:color="auto" w:fill="auto"/>
            <w:noWrap/>
            <w:vAlign w:val="bottom"/>
            <w:hideMark/>
          </w:tcPr>
          <w:p w14:paraId="47220318" w14:textId="77777777" w:rsidR="00DF4362" w:rsidRPr="00707780" w:rsidRDefault="00DF4362">
            <w:pPr>
              <w:jc w:val="center"/>
              <w:rPr>
                <w:w w:val="99"/>
              </w:rPr>
            </w:pPr>
            <w:r w:rsidRPr="00707780">
              <w:rPr>
                <w:w w:val="99"/>
              </w:rPr>
              <w:t>7</w:t>
            </w:r>
          </w:p>
        </w:tc>
        <w:tc>
          <w:tcPr>
            <w:tcW w:w="1680" w:type="dxa"/>
            <w:tcBorders>
              <w:top w:val="nil"/>
              <w:left w:val="nil"/>
              <w:bottom w:val="nil"/>
              <w:right w:val="nil"/>
            </w:tcBorders>
            <w:shd w:val="clear" w:color="auto" w:fill="auto"/>
            <w:noWrap/>
            <w:vAlign w:val="bottom"/>
            <w:hideMark/>
          </w:tcPr>
          <w:p w14:paraId="7EDD9CD0" w14:textId="77777777" w:rsidR="00DF4362" w:rsidRPr="00707780" w:rsidRDefault="00DF4362">
            <w:pPr>
              <w:jc w:val="center"/>
              <w:rPr>
                <w:w w:val="99"/>
              </w:rPr>
            </w:pPr>
            <w:r w:rsidRPr="00707780">
              <w:rPr>
                <w:w w:val="99"/>
              </w:rPr>
              <w:t>1.78</w:t>
            </w:r>
          </w:p>
        </w:tc>
        <w:tc>
          <w:tcPr>
            <w:tcW w:w="3100" w:type="dxa"/>
            <w:tcBorders>
              <w:top w:val="nil"/>
              <w:left w:val="nil"/>
              <w:bottom w:val="nil"/>
              <w:right w:val="nil"/>
            </w:tcBorders>
            <w:shd w:val="clear" w:color="auto" w:fill="auto"/>
            <w:noWrap/>
            <w:vAlign w:val="bottom"/>
            <w:hideMark/>
          </w:tcPr>
          <w:p w14:paraId="16D5C363" w14:textId="77777777" w:rsidR="00DF4362" w:rsidRPr="00707780" w:rsidRDefault="00DF4362">
            <w:pPr>
              <w:jc w:val="center"/>
              <w:rPr>
                <w:w w:val="99"/>
              </w:rPr>
            </w:pPr>
            <w:r w:rsidRPr="00707780">
              <w:rPr>
                <w:w w:val="99"/>
              </w:rPr>
              <w:t>2</w:t>
            </w:r>
          </w:p>
        </w:tc>
        <w:tc>
          <w:tcPr>
            <w:tcW w:w="1300" w:type="dxa"/>
            <w:tcBorders>
              <w:top w:val="nil"/>
              <w:left w:val="nil"/>
              <w:bottom w:val="nil"/>
              <w:right w:val="nil"/>
            </w:tcBorders>
            <w:shd w:val="clear" w:color="auto" w:fill="auto"/>
            <w:noWrap/>
            <w:vAlign w:val="bottom"/>
            <w:hideMark/>
          </w:tcPr>
          <w:p w14:paraId="21B56F21" w14:textId="77777777" w:rsidR="00DF4362" w:rsidRPr="00707780" w:rsidRDefault="00DF4362">
            <w:pPr>
              <w:jc w:val="center"/>
              <w:rPr>
                <w:w w:val="99"/>
              </w:rPr>
            </w:pPr>
            <w:r w:rsidRPr="00707780">
              <w:rPr>
                <w:w w:val="99"/>
              </w:rPr>
              <w:t xml:space="preserve"> False.</w:t>
            </w:r>
          </w:p>
        </w:tc>
      </w:tr>
      <w:tr w:rsidR="00DF4362" w:rsidRPr="00707780" w14:paraId="61CD96DD" w14:textId="77777777" w:rsidTr="00DF4362">
        <w:trPr>
          <w:trHeight w:val="295"/>
        </w:trPr>
        <w:tc>
          <w:tcPr>
            <w:tcW w:w="1820" w:type="dxa"/>
            <w:tcBorders>
              <w:top w:val="nil"/>
              <w:left w:val="nil"/>
              <w:bottom w:val="nil"/>
              <w:right w:val="nil"/>
            </w:tcBorders>
            <w:shd w:val="clear" w:color="auto" w:fill="auto"/>
            <w:noWrap/>
            <w:vAlign w:val="bottom"/>
            <w:hideMark/>
          </w:tcPr>
          <w:p w14:paraId="4CA8C52A" w14:textId="77777777" w:rsidR="00DF4362" w:rsidRPr="00707780" w:rsidRDefault="00DF4362">
            <w:pPr>
              <w:jc w:val="center"/>
              <w:rPr>
                <w:w w:val="99"/>
              </w:rPr>
            </w:pPr>
            <w:r w:rsidRPr="00707780">
              <w:rPr>
                <w:w w:val="99"/>
              </w:rPr>
              <w:t>10.1</w:t>
            </w:r>
          </w:p>
        </w:tc>
        <w:tc>
          <w:tcPr>
            <w:tcW w:w="1440" w:type="dxa"/>
            <w:tcBorders>
              <w:top w:val="nil"/>
              <w:left w:val="nil"/>
              <w:bottom w:val="nil"/>
              <w:right w:val="nil"/>
            </w:tcBorders>
            <w:shd w:val="clear" w:color="auto" w:fill="auto"/>
            <w:noWrap/>
            <w:vAlign w:val="bottom"/>
            <w:hideMark/>
          </w:tcPr>
          <w:p w14:paraId="01A0CD8E" w14:textId="77777777" w:rsidR="00DF4362" w:rsidRPr="00707780" w:rsidRDefault="00DF4362">
            <w:pPr>
              <w:jc w:val="center"/>
              <w:rPr>
                <w:w w:val="99"/>
              </w:rPr>
            </w:pPr>
            <w:r w:rsidRPr="00707780">
              <w:rPr>
                <w:w w:val="99"/>
              </w:rPr>
              <w:t>3</w:t>
            </w:r>
          </w:p>
        </w:tc>
        <w:tc>
          <w:tcPr>
            <w:tcW w:w="1680" w:type="dxa"/>
            <w:tcBorders>
              <w:top w:val="nil"/>
              <w:left w:val="nil"/>
              <w:bottom w:val="nil"/>
              <w:right w:val="nil"/>
            </w:tcBorders>
            <w:shd w:val="clear" w:color="auto" w:fill="auto"/>
            <w:noWrap/>
            <w:vAlign w:val="bottom"/>
            <w:hideMark/>
          </w:tcPr>
          <w:p w14:paraId="10FA6647" w14:textId="77777777" w:rsidR="00DF4362" w:rsidRPr="00707780" w:rsidRDefault="00DF4362">
            <w:pPr>
              <w:jc w:val="center"/>
              <w:rPr>
                <w:w w:val="99"/>
              </w:rPr>
            </w:pPr>
            <w:r w:rsidRPr="00707780">
              <w:rPr>
                <w:w w:val="99"/>
              </w:rPr>
              <w:t>2.73</w:t>
            </w:r>
          </w:p>
        </w:tc>
        <w:tc>
          <w:tcPr>
            <w:tcW w:w="3100" w:type="dxa"/>
            <w:tcBorders>
              <w:top w:val="nil"/>
              <w:left w:val="nil"/>
              <w:bottom w:val="nil"/>
              <w:right w:val="nil"/>
            </w:tcBorders>
            <w:shd w:val="clear" w:color="auto" w:fill="auto"/>
            <w:noWrap/>
            <w:vAlign w:val="bottom"/>
            <w:hideMark/>
          </w:tcPr>
          <w:p w14:paraId="71327347" w14:textId="77777777" w:rsidR="00DF4362" w:rsidRPr="00707780" w:rsidRDefault="00DF4362">
            <w:pPr>
              <w:jc w:val="center"/>
              <w:rPr>
                <w:w w:val="99"/>
              </w:rPr>
            </w:pPr>
            <w:r w:rsidRPr="00707780">
              <w:rPr>
                <w:w w:val="99"/>
              </w:rPr>
              <w:t>3</w:t>
            </w:r>
          </w:p>
        </w:tc>
        <w:tc>
          <w:tcPr>
            <w:tcW w:w="1300" w:type="dxa"/>
            <w:tcBorders>
              <w:top w:val="nil"/>
              <w:left w:val="nil"/>
              <w:bottom w:val="nil"/>
              <w:right w:val="nil"/>
            </w:tcBorders>
            <w:shd w:val="clear" w:color="auto" w:fill="auto"/>
            <w:noWrap/>
            <w:vAlign w:val="bottom"/>
            <w:hideMark/>
          </w:tcPr>
          <w:p w14:paraId="377D6D0F" w14:textId="77777777" w:rsidR="00DF4362" w:rsidRPr="00707780" w:rsidRDefault="00DF4362">
            <w:pPr>
              <w:jc w:val="center"/>
              <w:rPr>
                <w:w w:val="99"/>
              </w:rPr>
            </w:pPr>
            <w:r w:rsidRPr="00707780">
              <w:rPr>
                <w:w w:val="99"/>
              </w:rPr>
              <w:t xml:space="preserve"> False.</w:t>
            </w:r>
          </w:p>
        </w:tc>
      </w:tr>
    </w:tbl>
    <w:p w14:paraId="30BF1BCF" w14:textId="77777777" w:rsidR="00DF4362" w:rsidRPr="00EA7ED8" w:rsidRDefault="00DF4362" w:rsidP="00DF4362">
      <w:pPr>
        <w:spacing w:before="22"/>
        <w:ind w:left="2116" w:right="2595" w:firstLine="11"/>
      </w:pPr>
    </w:p>
    <w:p w14:paraId="16C38DF6" w14:textId="17CD0ED7" w:rsidR="00A37BC7" w:rsidRPr="00EA7ED8" w:rsidRDefault="00A37BC7" w:rsidP="00DF4362">
      <w:pPr>
        <w:spacing w:before="7"/>
        <w:ind w:left="-284" w:right="292" w:hanging="142"/>
      </w:pPr>
    </w:p>
    <w:p w14:paraId="6729CC50" w14:textId="77777777" w:rsidR="008D5BF2" w:rsidRDefault="008D5BF2">
      <w:pPr>
        <w:tabs>
          <w:tab w:val="left" w:pos="3200"/>
        </w:tabs>
        <w:spacing w:before="90" w:line="460" w:lineRule="atLeast"/>
        <w:ind w:left="2495" w:right="1629" w:hanging="2080"/>
        <w:rPr>
          <w:w w:val="99"/>
        </w:rPr>
      </w:pPr>
    </w:p>
    <w:p w14:paraId="499010DF" w14:textId="09659589" w:rsidR="008D5BF2" w:rsidRDefault="006324E8" w:rsidP="001F6B6C">
      <w:pPr>
        <w:tabs>
          <w:tab w:val="left" w:pos="3200"/>
        </w:tabs>
        <w:spacing w:before="90" w:line="460" w:lineRule="atLeast"/>
        <w:ind w:left="2127" w:right="11" w:hanging="2080"/>
        <w:rPr>
          <w:w w:val="99"/>
        </w:rPr>
      </w:pPr>
      <w:r>
        <w:rPr>
          <w:w w:val="99"/>
        </w:rPr>
        <w:t>The following features are provided</w:t>
      </w:r>
      <w:r w:rsidR="008D5BF2">
        <w:rPr>
          <w:w w:val="99"/>
        </w:rPr>
        <w:t xml:space="preserve"> to classify the customers</w:t>
      </w:r>
      <w:r w:rsidR="001F6B6C">
        <w:rPr>
          <w:w w:val="99"/>
        </w:rPr>
        <w:t xml:space="preserve"> and predict </w:t>
      </w:r>
      <w:r>
        <w:rPr>
          <w:w w:val="99"/>
        </w:rPr>
        <w:t xml:space="preserve">the future </w:t>
      </w:r>
      <w:r w:rsidR="008D5BF2">
        <w:rPr>
          <w:w w:val="99"/>
        </w:rPr>
        <w:t>cases</w:t>
      </w:r>
    </w:p>
    <w:p w14:paraId="36E425DC" w14:textId="77777777" w:rsidR="008D5BF2" w:rsidRDefault="008D5BF2" w:rsidP="008D5BF2">
      <w:pPr>
        <w:ind w:left="3165" w:right="3165"/>
        <w:jc w:val="center"/>
        <w:rPr>
          <w:w w:val="99"/>
        </w:rPr>
      </w:pPr>
    </w:p>
    <w:p w14:paraId="698D4382" w14:textId="77777777" w:rsidR="008D5BF2" w:rsidRDefault="008D5BF2" w:rsidP="001F6B6C">
      <w:pPr>
        <w:ind w:left="2127" w:right="3165"/>
        <w:jc w:val="center"/>
        <w:rPr>
          <w:b/>
          <w:w w:val="99"/>
        </w:rPr>
      </w:pPr>
      <w:r w:rsidRPr="008D5BF2">
        <w:rPr>
          <w:b/>
          <w:w w:val="99"/>
        </w:rPr>
        <w:t>Table</w:t>
      </w:r>
      <w:r w:rsidRPr="008D5BF2">
        <w:rPr>
          <w:b/>
        </w:rPr>
        <w:t xml:space="preserve"> </w:t>
      </w:r>
      <w:r w:rsidRPr="008D5BF2">
        <w:rPr>
          <w:b/>
          <w:w w:val="99"/>
        </w:rPr>
        <w:t>5:</w:t>
      </w:r>
      <w:r w:rsidRPr="008D5BF2">
        <w:rPr>
          <w:b/>
        </w:rPr>
        <w:t xml:space="preserve">  </w:t>
      </w:r>
      <w:r w:rsidRPr="008D5BF2">
        <w:rPr>
          <w:b/>
          <w:w w:val="99"/>
        </w:rPr>
        <w:t>Features</w:t>
      </w:r>
      <w:r w:rsidRPr="008D5BF2">
        <w:rPr>
          <w:b/>
        </w:rPr>
        <w:t xml:space="preserve"> </w:t>
      </w:r>
      <w:r w:rsidRPr="008D5BF2">
        <w:rPr>
          <w:b/>
          <w:w w:val="99"/>
        </w:rPr>
        <w:t>Available</w:t>
      </w:r>
    </w:p>
    <w:p w14:paraId="6B63C337" w14:textId="77777777" w:rsidR="008D5BF2" w:rsidRPr="008D5BF2" w:rsidRDefault="008D5BF2" w:rsidP="001F6B6C">
      <w:pPr>
        <w:ind w:left="567" w:right="3165"/>
        <w:rPr>
          <w:b/>
          <w:w w:val="99"/>
        </w:rPr>
      </w:pPr>
      <w:proofErr w:type="spellStart"/>
      <w:r>
        <w:rPr>
          <w:w w:val="99"/>
        </w:rPr>
        <w:t>Sl.No</w:t>
      </w:r>
      <w:proofErr w:type="spellEnd"/>
      <w:r>
        <w:rPr>
          <w:w w:val="99"/>
        </w:rPr>
        <w:t>.</w:t>
      </w:r>
      <w:r>
        <w:rPr>
          <w:w w:val="99"/>
        </w:rPr>
        <w:tab/>
        <w:t>Features</w:t>
      </w:r>
    </w:p>
    <w:p w14:paraId="6D4511E2"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state</w:t>
      </w:r>
    </w:p>
    <w:p w14:paraId="0DCC0384"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account length</w:t>
      </w:r>
    </w:p>
    <w:p w14:paraId="66AF8E88"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area code</w:t>
      </w:r>
    </w:p>
    <w:p w14:paraId="77FBDE5B"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phone number</w:t>
      </w:r>
    </w:p>
    <w:p w14:paraId="148E38EE"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international plan</w:t>
      </w:r>
    </w:p>
    <w:p w14:paraId="2F2ABD48"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voicemail plan</w:t>
      </w:r>
    </w:p>
    <w:p w14:paraId="15AC3D30"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number of voicemail messages  </w:t>
      </w:r>
    </w:p>
    <w:p w14:paraId="0BB41F9A"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total day minutes used  </w:t>
      </w:r>
    </w:p>
    <w:p w14:paraId="182CFD29"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day calls made  </w:t>
      </w:r>
    </w:p>
    <w:p w14:paraId="10F8D9CD"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total day charge  </w:t>
      </w:r>
    </w:p>
    <w:p w14:paraId="35C84106"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total evening minutes  </w:t>
      </w:r>
    </w:p>
    <w:p w14:paraId="5E735BD1"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lastRenderedPageBreak/>
        <w:tab/>
      </w:r>
      <w:r w:rsidRPr="008D5BF2">
        <w:rPr>
          <w:rFonts w:ascii="Times New Roman" w:eastAsia="Times New Roman" w:hAnsi="Times New Roman" w:cs="Times New Roman"/>
          <w:w w:val="99"/>
          <w:sz w:val="20"/>
          <w:szCs w:val="20"/>
          <w:lang w:val="en-US"/>
        </w:rPr>
        <w:t>total evening calls  </w:t>
      </w:r>
    </w:p>
    <w:p w14:paraId="0A965C90"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total evening charge  </w:t>
      </w:r>
    </w:p>
    <w:p w14:paraId="4569A88D"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total night minutes  </w:t>
      </w:r>
    </w:p>
    <w:p w14:paraId="0173F175"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total night calls  </w:t>
      </w:r>
    </w:p>
    <w:p w14:paraId="5802CCE0"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total night charge  </w:t>
      </w:r>
    </w:p>
    <w:p w14:paraId="7E7A9021"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total international minutes used  </w:t>
      </w:r>
    </w:p>
    <w:p w14:paraId="3EF836BA"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total international calls made  </w:t>
      </w:r>
    </w:p>
    <w:p w14:paraId="53585769" w14:textId="77777777" w:rsid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pPr>
      <w:r>
        <w:rPr>
          <w:rFonts w:ascii="Times New Roman" w:eastAsia="Times New Roman" w:hAnsi="Times New Roman" w:cs="Times New Roman"/>
          <w:w w:val="99"/>
          <w:sz w:val="20"/>
          <w:szCs w:val="20"/>
          <w:lang w:val="en-US"/>
        </w:rPr>
        <w:tab/>
      </w:r>
      <w:r w:rsidRPr="008D5BF2">
        <w:rPr>
          <w:rFonts w:ascii="Times New Roman" w:eastAsia="Times New Roman" w:hAnsi="Times New Roman" w:cs="Times New Roman"/>
          <w:w w:val="99"/>
          <w:sz w:val="20"/>
          <w:szCs w:val="20"/>
          <w:lang w:val="en-US"/>
        </w:rPr>
        <w:t xml:space="preserve">total international charge </w:t>
      </w:r>
    </w:p>
    <w:p w14:paraId="7F1E28D0" w14:textId="77777777" w:rsidR="008D5BF2" w:rsidRPr="008D5BF2" w:rsidRDefault="008D5BF2" w:rsidP="001F6B6C">
      <w:pPr>
        <w:pStyle w:val="ListParagraph"/>
        <w:widowControl w:val="0"/>
        <w:numPr>
          <w:ilvl w:val="1"/>
          <w:numId w:val="2"/>
        </w:numPr>
        <w:tabs>
          <w:tab w:val="left" w:pos="220"/>
          <w:tab w:val="left" w:pos="720"/>
        </w:tabs>
        <w:autoSpaceDE w:val="0"/>
        <w:autoSpaceDN w:val="0"/>
        <w:adjustRightInd w:val="0"/>
        <w:spacing w:after="240" w:line="360" w:lineRule="atLeast"/>
        <w:ind w:left="1134"/>
        <w:rPr>
          <w:rFonts w:ascii="Times New Roman" w:eastAsia="Times New Roman" w:hAnsi="Times New Roman" w:cs="Times New Roman"/>
          <w:w w:val="99"/>
          <w:sz w:val="20"/>
          <w:szCs w:val="20"/>
          <w:lang w:val="en-US"/>
        </w:rPr>
        <w:sectPr w:rsidR="008D5BF2" w:rsidRPr="008D5BF2">
          <w:footerReference w:type="default" r:id="rId8"/>
          <w:pgSz w:w="12240" w:h="15840"/>
          <w:pgMar w:top="1480" w:right="1720" w:bottom="280" w:left="1720" w:header="0" w:footer="2203" w:gutter="0"/>
          <w:cols w:space="720"/>
        </w:sectPr>
      </w:pPr>
      <w:r>
        <w:rPr>
          <w:rFonts w:ascii="Times New Roman" w:hAnsi="Times New Roman" w:cs="Times New Roman"/>
          <w:w w:val="99"/>
          <w:sz w:val="20"/>
          <w:szCs w:val="20"/>
        </w:rPr>
        <w:tab/>
      </w:r>
      <w:r w:rsidRPr="008D5BF2">
        <w:rPr>
          <w:rFonts w:ascii="Times New Roman" w:hAnsi="Times New Roman" w:cs="Times New Roman"/>
          <w:w w:val="99"/>
          <w:sz w:val="20"/>
          <w:szCs w:val="20"/>
        </w:rPr>
        <w:t>n</w:t>
      </w:r>
      <w:r>
        <w:rPr>
          <w:rFonts w:ascii="Times New Roman" w:hAnsi="Times New Roman" w:cs="Times New Roman"/>
          <w:w w:val="99"/>
          <w:sz w:val="20"/>
          <w:szCs w:val="20"/>
        </w:rPr>
        <w:t xml:space="preserve">umber of customer service calls </w:t>
      </w:r>
      <w:r w:rsidRPr="008D5BF2">
        <w:rPr>
          <w:rFonts w:ascii="Times New Roman" w:hAnsi="Times New Roman" w:cs="Times New Roman"/>
          <w:w w:val="99"/>
          <w:sz w:val="20"/>
          <w:szCs w:val="20"/>
        </w:rPr>
        <w:t>made("</w:t>
      </w:r>
      <w:proofErr w:type="spellStart"/>
      <w:r w:rsidRPr="008D5BF2">
        <w:rPr>
          <w:rFonts w:ascii="Times New Roman" w:hAnsi="Times New Roman" w:cs="Times New Roman"/>
          <w:w w:val="99"/>
          <w:sz w:val="20"/>
          <w:szCs w:val="20"/>
        </w:rPr>
        <w:t>calls.to.cus.service</w:t>
      </w:r>
      <w:proofErr w:type="spellEnd"/>
      <w:r>
        <w:rPr>
          <w:rFonts w:ascii="Times New Roman" w:hAnsi="Times New Roman" w:cs="Times New Roman"/>
          <w:w w:val="99"/>
          <w:sz w:val="20"/>
          <w:szCs w:val="20"/>
        </w:rPr>
        <w:t>)</w:t>
      </w:r>
    </w:p>
    <w:p w14:paraId="4310B351" w14:textId="77777777" w:rsidR="008D5BF2" w:rsidRPr="008D5BF2" w:rsidRDefault="008D5BF2" w:rsidP="008D5BF2">
      <w:pPr>
        <w:tabs>
          <w:tab w:val="left" w:pos="3200"/>
        </w:tabs>
        <w:spacing w:before="90" w:line="460" w:lineRule="atLeast"/>
        <w:ind w:left="2495" w:right="1629" w:hanging="2080"/>
      </w:pPr>
    </w:p>
    <w:p w14:paraId="72BBF8B9" w14:textId="77777777" w:rsidR="008D5BF2" w:rsidRDefault="008D5BF2">
      <w:pPr>
        <w:spacing w:before="13"/>
        <w:ind w:left="116" w:right="6305"/>
        <w:jc w:val="both"/>
        <w:rPr>
          <w:w w:val="102"/>
          <w:sz w:val="29"/>
          <w:szCs w:val="29"/>
        </w:rPr>
      </w:pPr>
    </w:p>
    <w:p w14:paraId="2F5231B4" w14:textId="77777777" w:rsidR="00A37BC7" w:rsidRPr="00EA7ED8" w:rsidRDefault="00EA7ED8" w:rsidP="000F5747">
      <w:pPr>
        <w:spacing w:before="13"/>
        <w:ind w:right="6305"/>
        <w:jc w:val="both"/>
        <w:rPr>
          <w:sz w:val="29"/>
          <w:szCs w:val="29"/>
        </w:rPr>
      </w:pPr>
      <w:r w:rsidRPr="00EA7ED8">
        <w:rPr>
          <w:w w:val="102"/>
          <w:sz w:val="29"/>
          <w:szCs w:val="29"/>
        </w:rPr>
        <w:t>2</w:t>
      </w:r>
      <w:r w:rsidRPr="00EA7ED8">
        <w:rPr>
          <w:sz w:val="29"/>
          <w:szCs w:val="29"/>
        </w:rPr>
        <w:t xml:space="preserve">    </w:t>
      </w:r>
      <w:r w:rsidRPr="00EA7ED8">
        <w:rPr>
          <w:w w:val="102"/>
          <w:sz w:val="29"/>
          <w:szCs w:val="29"/>
        </w:rPr>
        <w:t>Methodology</w:t>
      </w:r>
    </w:p>
    <w:p w14:paraId="7F499762" w14:textId="77777777" w:rsidR="00A37BC7" w:rsidRPr="00EA7ED8" w:rsidRDefault="00A37BC7">
      <w:pPr>
        <w:spacing w:before="2" w:line="180" w:lineRule="exact"/>
        <w:rPr>
          <w:sz w:val="19"/>
          <w:szCs w:val="19"/>
        </w:rPr>
      </w:pPr>
    </w:p>
    <w:p w14:paraId="4541985E" w14:textId="77777777" w:rsidR="00A37BC7" w:rsidRPr="00EA7ED8" w:rsidRDefault="00EA7ED8" w:rsidP="00EA7ED8">
      <w:pPr>
        <w:ind w:left="116" w:right="6281"/>
        <w:jc w:val="both"/>
        <w:outlineLvl w:val="0"/>
      </w:pPr>
      <w:r w:rsidRPr="00EA7ED8">
        <w:rPr>
          <w:w w:val="99"/>
        </w:rPr>
        <w:t>2.1</w:t>
      </w:r>
      <w:r w:rsidRPr="00EA7ED8">
        <w:t xml:space="preserve">    </w:t>
      </w:r>
      <w:r w:rsidRPr="00EA7ED8">
        <w:rPr>
          <w:w w:val="99"/>
        </w:rPr>
        <w:t>Pre</w:t>
      </w:r>
      <w:r w:rsidRPr="00EA7ED8">
        <w:t xml:space="preserve"> </w:t>
      </w:r>
      <w:r w:rsidRPr="00EA7ED8">
        <w:rPr>
          <w:w w:val="99"/>
        </w:rPr>
        <w:t>Processing</w:t>
      </w:r>
    </w:p>
    <w:p w14:paraId="007F1B1B" w14:textId="77777777" w:rsidR="00A37BC7" w:rsidRPr="00EA7ED8" w:rsidRDefault="00A37BC7">
      <w:pPr>
        <w:spacing w:before="9" w:line="120" w:lineRule="exact"/>
        <w:rPr>
          <w:sz w:val="12"/>
          <w:szCs w:val="12"/>
        </w:rPr>
      </w:pPr>
    </w:p>
    <w:p w14:paraId="273F7CD4" w14:textId="54A9EE07" w:rsidR="00A37BC7" w:rsidRPr="00D87F46" w:rsidRDefault="00EE7369" w:rsidP="009900D9">
      <w:pPr>
        <w:spacing w:line="249" w:lineRule="auto"/>
        <w:ind w:left="116" w:right="82"/>
        <w:jc w:val="both"/>
        <w:rPr>
          <w:w w:val="99"/>
        </w:rPr>
      </w:pPr>
      <w:r w:rsidRPr="00D87F46">
        <w:rPr>
          <w:w w:val="99"/>
        </w:rPr>
        <w:t xml:space="preserve">Data often </w:t>
      </w:r>
      <w:r w:rsidR="006324E8" w:rsidRPr="00D87F46">
        <w:rPr>
          <w:w w:val="99"/>
        </w:rPr>
        <w:t>comes in messy/</w:t>
      </w:r>
      <w:r w:rsidRPr="00D87F46">
        <w:rPr>
          <w:w w:val="99"/>
        </w:rPr>
        <w:t xml:space="preserve">noisy format, </w:t>
      </w:r>
      <w:r w:rsidR="00AD208A" w:rsidRPr="00D87F46">
        <w:rPr>
          <w:w w:val="99"/>
        </w:rPr>
        <w:t xml:space="preserve">exploration and </w:t>
      </w:r>
      <w:r w:rsidRPr="00D87F46">
        <w:rPr>
          <w:w w:val="99"/>
        </w:rPr>
        <w:t>pre-processing of data is on</w:t>
      </w:r>
      <w:r w:rsidR="00AD208A" w:rsidRPr="00D87F46">
        <w:rPr>
          <w:w w:val="99"/>
        </w:rPr>
        <w:t>e</w:t>
      </w:r>
      <w:r w:rsidR="001F6B6C" w:rsidRPr="00D87F46">
        <w:rPr>
          <w:w w:val="99"/>
        </w:rPr>
        <w:t xml:space="preserve"> of the most important step</w:t>
      </w:r>
      <w:r w:rsidR="00AD208A" w:rsidRPr="00D87F46">
        <w:rPr>
          <w:w w:val="99"/>
        </w:rPr>
        <w:t xml:space="preserve"> before</w:t>
      </w:r>
      <w:r w:rsidRPr="00D87F46">
        <w:rPr>
          <w:w w:val="99"/>
        </w:rPr>
        <w:t xml:space="preserve"> analysis. It involves processes like cleaning, organizing and structuring of raw data. </w:t>
      </w:r>
      <w:r w:rsidR="00AD208A" w:rsidRPr="00D87F46">
        <w:rPr>
          <w:w w:val="99"/>
        </w:rPr>
        <w:t xml:space="preserve">Predictive </w:t>
      </w:r>
      <w:proofErr w:type="spellStart"/>
      <w:r w:rsidR="00AD208A" w:rsidRPr="00D87F46">
        <w:rPr>
          <w:w w:val="99"/>
        </w:rPr>
        <w:t>modeling</w:t>
      </w:r>
      <w:proofErr w:type="spellEnd"/>
      <w:r w:rsidR="00AD208A" w:rsidRPr="00D87F46">
        <w:rPr>
          <w:w w:val="99"/>
        </w:rPr>
        <w:t xml:space="preserve"> requires that we</w:t>
      </w:r>
      <w:r w:rsidR="00EA7ED8" w:rsidRPr="00D87F46">
        <w:rPr>
          <w:w w:val="99"/>
        </w:rPr>
        <w:t xml:space="preserve"> </w:t>
      </w:r>
      <w:r w:rsidR="006324E8">
        <w:rPr>
          <w:w w:val="99"/>
        </w:rPr>
        <w:t>explore</w:t>
      </w:r>
      <w:r w:rsidR="00EA7ED8" w:rsidRPr="00D87F46">
        <w:rPr>
          <w:w w:val="99"/>
        </w:rPr>
        <w:t xml:space="preserve"> </w:t>
      </w:r>
      <w:r w:rsidR="00EA7ED8" w:rsidRPr="00EA7ED8">
        <w:rPr>
          <w:w w:val="99"/>
        </w:rPr>
        <w:t>the</w:t>
      </w:r>
      <w:r w:rsidR="00EA7ED8" w:rsidRPr="00D87F46">
        <w:rPr>
          <w:w w:val="99"/>
        </w:rPr>
        <w:t xml:space="preserve"> </w:t>
      </w:r>
      <w:r w:rsidR="00EA7ED8" w:rsidRPr="00EA7ED8">
        <w:rPr>
          <w:w w:val="99"/>
        </w:rPr>
        <w:t>data</w:t>
      </w:r>
      <w:r w:rsidR="00EA7ED8" w:rsidRPr="00D87F46">
        <w:rPr>
          <w:w w:val="99"/>
        </w:rPr>
        <w:t xml:space="preserve"> </w:t>
      </w:r>
      <w:r w:rsidR="00EA7ED8" w:rsidRPr="00EA7ED8">
        <w:rPr>
          <w:w w:val="99"/>
        </w:rPr>
        <w:t>before</w:t>
      </w:r>
      <w:r w:rsidR="00EA7ED8" w:rsidRPr="00D87F46">
        <w:rPr>
          <w:w w:val="99"/>
        </w:rPr>
        <w:t xml:space="preserve"> </w:t>
      </w:r>
      <w:r w:rsidR="00EA7ED8" w:rsidRPr="00EA7ED8">
        <w:rPr>
          <w:w w:val="99"/>
        </w:rPr>
        <w:t>we</w:t>
      </w:r>
      <w:r w:rsidR="00EA7ED8" w:rsidRPr="00D87F46">
        <w:rPr>
          <w:w w:val="99"/>
        </w:rPr>
        <w:t xml:space="preserve"> </w:t>
      </w:r>
      <w:r w:rsidR="00EA7ED8" w:rsidRPr="00EA7ED8">
        <w:rPr>
          <w:w w:val="99"/>
        </w:rPr>
        <w:t>start</w:t>
      </w:r>
      <w:r w:rsidR="00EA7ED8" w:rsidRPr="00D87F46">
        <w:rPr>
          <w:w w:val="99"/>
        </w:rPr>
        <w:t xml:space="preserve"> </w:t>
      </w:r>
      <w:proofErr w:type="spellStart"/>
      <w:r w:rsidR="00EA7ED8" w:rsidRPr="00EA7ED8">
        <w:rPr>
          <w:w w:val="99"/>
        </w:rPr>
        <w:t>modeling</w:t>
      </w:r>
      <w:proofErr w:type="spellEnd"/>
      <w:r w:rsidR="00EA7ED8" w:rsidRPr="00EA7ED8">
        <w:rPr>
          <w:w w:val="99"/>
        </w:rPr>
        <w:t>.</w:t>
      </w:r>
      <w:r w:rsidR="00AD208A" w:rsidRPr="00D87F46">
        <w:rPr>
          <w:w w:val="99"/>
        </w:rPr>
        <w:t xml:space="preserve"> </w:t>
      </w:r>
      <w:r w:rsidR="000243D8">
        <w:rPr>
          <w:w w:val="99"/>
        </w:rPr>
        <w:t>E</w:t>
      </w:r>
      <w:r w:rsidR="00EA7ED8" w:rsidRPr="00EA7ED8">
        <w:rPr>
          <w:w w:val="99"/>
        </w:rPr>
        <w:t>xploring</w:t>
      </w:r>
      <w:r w:rsidR="00EA7ED8" w:rsidRPr="00D87F46">
        <w:rPr>
          <w:w w:val="99"/>
        </w:rPr>
        <w:t xml:space="preserve"> </w:t>
      </w:r>
      <w:r w:rsidR="00EA7ED8" w:rsidRPr="00EA7ED8">
        <w:rPr>
          <w:w w:val="99"/>
        </w:rPr>
        <w:t>data</w:t>
      </w:r>
      <w:r w:rsidR="000243D8">
        <w:rPr>
          <w:w w:val="99"/>
        </w:rPr>
        <w:t xml:space="preserve"> involves</w:t>
      </w:r>
      <w:r w:rsidR="00EA7ED8" w:rsidRPr="00D87F46">
        <w:rPr>
          <w:w w:val="99"/>
        </w:rPr>
        <w:t xml:space="preserve"> </w:t>
      </w:r>
      <w:r w:rsidR="00EA7ED8" w:rsidRPr="00EA7ED8">
        <w:rPr>
          <w:w w:val="99"/>
        </w:rPr>
        <w:t>cleaning</w:t>
      </w:r>
      <w:r w:rsidR="00EA7ED8" w:rsidRPr="00D87F46">
        <w:rPr>
          <w:w w:val="99"/>
        </w:rPr>
        <w:t xml:space="preserve"> </w:t>
      </w:r>
      <w:r w:rsidR="00EA7ED8" w:rsidRPr="00EA7ED8">
        <w:rPr>
          <w:w w:val="99"/>
        </w:rPr>
        <w:t>as</w:t>
      </w:r>
      <w:r w:rsidR="00EA7ED8" w:rsidRPr="00D87F46">
        <w:rPr>
          <w:w w:val="99"/>
        </w:rPr>
        <w:t xml:space="preserve"> </w:t>
      </w:r>
      <w:r w:rsidR="00EA7ED8" w:rsidRPr="00EA7ED8">
        <w:rPr>
          <w:w w:val="99"/>
        </w:rPr>
        <w:t>well</w:t>
      </w:r>
      <w:r w:rsidR="00EA7ED8" w:rsidRPr="00D87F46">
        <w:rPr>
          <w:w w:val="99"/>
        </w:rPr>
        <w:t xml:space="preserve"> </w:t>
      </w:r>
      <w:r w:rsidR="00EA7ED8" w:rsidRPr="00EA7ED8">
        <w:rPr>
          <w:w w:val="99"/>
        </w:rPr>
        <w:t>as</w:t>
      </w:r>
      <w:r w:rsidR="00EA7ED8" w:rsidRPr="00D87F46">
        <w:rPr>
          <w:w w:val="99"/>
        </w:rPr>
        <w:t xml:space="preserve"> </w:t>
      </w:r>
      <w:r w:rsidR="00EA7ED8" w:rsidRPr="00EA7ED8">
        <w:rPr>
          <w:w w:val="99"/>
        </w:rPr>
        <w:t>visualizing</w:t>
      </w:r>
      <w:r w:rsidR="00EA7ED8" w:rsidRPr="00D87F46">
        <w:rPr>
          <w:w w:val="99"/>
        </w:rPr>
        <w:t xml:space="preserve"> </w:t>
      </w:r>
      <w:r w:rsidR="00EA7ED8" w:rsidRPr="00EA7ED8">
        <w:rPr>
          <w:w w:val="99"/>
        </w:rPr>
        <w:t>the</w:t>
      </w:r>
      <w:r w:rsidR="00EA7ED8" w:rsidRPr="00D87F46">
        <w:rPr>
          <w:w w:val="99"/>
        </w:rPr>
        <w:t xml:space="preserve"> </w:t>
      </w:r>
      <w:r w:rsidR="00EA7ED8" w:rsidRPr="00EA7ED8">
        <w:rPr>
          <w:w w:val="99"/>
        </w:rPr>
        <w:t>data</w:t>
      </w:r>
      <w:r w:rsidR="00EA7ED8" w:rsidRPr="00D87F46">
        <w:rPr>
          <w:w w:val="99"/>
        </w:rPr>
        <w:t xml:space="preserve"> </w:t>
      </w:r>
      <w:r w:rsidR="00EA7ED8" w:rsidRPr="00EA7ED8">
        <w:rPr>
          <w:w w:val="99"/>
        </w:rPr>
        <w:t>through</w:t>
      </w:r>
      <w:r w:rsidR="00EA7ED8" w:rsidRPr="00D87F46">
        <w:rPr>
          <w:w w:val="99"/>
        </w:rPr>
        <w:t xml:space="preserve"> </w:t>
      </w:r>
      <w:r w:rsidR="00EA7ED8" w:rsidRPr="00EA7ED8">
        <w:rPr>
          <w:w w:val="99"/>
        </w:rPr>
        <w:t>graphs and</w:t>
      </w:r>
      <w:r w:rsidR="00EA7ED8" w:rsidRPr="00D87F46">
        <w:rPr>
          <w:w w:val="99"/>
        </w:rPr>
        <w:t xml:space="preserve"> </w:t>
      </w:r>
      <w:r w:rsidR="00EA7ED8" w:rsidRPr="00EA7ED8">
        <w:rPr>
          <w:w w:val="99"/>
        </w:rPr>
        <w:t>plots.</w:t>
      </w:r>
      <w:r w:rsidR="00EA7ED8" w:rsidRPr="00D87F46">
        <w:rPr>
          <w:w w:val="99"/>
        </w:rPr>
        <w:t xml:space="preserve">  </w:t>
      </w:r>
      <w:r w:rsidR="00EA7ED8" w:rsidRPr="00EA7ED8">
        <w:rPr>
          <w:w w:val="99"/>
        </w:rPr>
        <w:t>This</w:t>
      </w:r>
      <w:r w:rsidR="00EA7ED8" w:rsidRPr="00D87F46">
        <w:rPr>
          <w:w w:val="99"/>
        </w:rPr>
        <w:t xml:space="preserve"> </w:t>
      </w:r>
      <w:r w:rsidR="00EA7ED8" w:rsidRPr="00EA7ED8">
        <w:rPr>
          <w:w w:val="99"/>
        </w:rPr>
        <w:t>is</w:t>
      </w:r>
      <w:r w:rsidR="00EA7ED8" w:rsidRPr="00D87F46">
        <w:rPr>
          <w:w w:val="99"/>
        </w:rPr>
        <w:t xml:space="preserve"> </w:t>
      </w:r>
      <w:r w:rsidR="00EA7ED8" w:rsidRPr="00EA7ED8">
        <w:rPr>
          <w:w w:val="99"/>
        </w:rPr>
        <w:t>often</w:t>
      </w:r>
      <w:r w:rsidR="00EA7ED8" w:rsidRPr="00D87F46">
        <w:rPr>
          <w:w w:val="99"/>
        </w:rPr>
        <w:t xml:space="preserve"> </w:t>
      </w:r>
      <w:r w:rsidR="00EA7ED8" w:rsidRPr="00EA7ED8">
        <w:rPr>
          <w:w w:val="99"/>
        </w:rPr>
        <w:t>called</w:t>
      </w:r>
      <w:r w:rsidR="00EA7ED8" w:rsidRPr="00D87F46">
        <w:rPr>
          <w:w w:val="99"/>
        </w:rPr>
        <w:t xml:space="preserve"> </w:t>
      </w:r>
      <w:r w:rsidR="00EA7ED8" w:rsidRPr="00EA7ED8">
        <w:rPr>
          <w:w w:val="99"/>
        </w:rPr>
        <w:t>as</w:t>
      </w:r>
      <w:r w:rsidR="00EA7ED8" w:rsidRPr="00D87F46">
        <w:rPr>
          <w:w w:val="99"/>
        </w:rPr>
        <w:t xml:space="preserve"> </w:t>
      </w:r>
      <w:r w:rsidR="00EA7ED8" w:rsidRPr="00EA7ED8">
        <w:rPr>
          <w:w w:val="99"/>
        </w:rPr>
        <w:t>Exploratory</w:t>
      </w:r>
      <w:r w:rsidR="00EA7ED8" w:rsidRPr="00D87F46">
        <w:rPr>
          <w:w w:val="99"/>
        </w:rPr>
        <w:t xml:space="preserve"> </w:t>
      </w:r>
      <w:r w:rsidR="00EA7ED8" w:rsidRPr="00EA7ED8">
        <w:rPr>
          <w:w w:val="99"/>
        </w:rPr>
        <w:t>Data</w:t>
      </w:r>
      <w:r w:rsidR="00EA7ED8" w:rsidRPr="00D87F46">
        <w:rPr>
          <w:w w:val="99"/>
        </w:rPr>
        <w:t xml:space="preserve"> </w:t>
      </w:r>
      <w:r w:rsidR="00EA7ED8" w:rsidRPr="00EA7ED8">
        <w:rPr>
          <w:w w:val="99"/>
        </w:rPr>
        <w:t>Analysis.</w:t>
      </w:r>
      <w:r w:rsidR="00EA7ED8" w:rsidRPr="00D87F46">
        <w:rPr>
          <w:w w:val="99"/>
        </w:rPr>
        <w:t xml:space="preserve">  </w:t>
      </w:r>
      <w:r w:rsidR="00EA7ED8" w:rsidRPr="00EA7ED8">
        <w:rPr>
          <w:w w:val="99"/>
        </w:rPr>
        <w:t>To</w:t>
      </w:r>
      <w:r w:rsidR="00EA7ED8" w:rsidRPr="00D87F46">
        <w:rPr>
          <w:w w:val="99"/>
        </w:rPr>
        <w:t xml:space="preserve"> </w:t>
      </w:r>
      <w:r w:rsidR="000243D8">
        <w:rPr>
          <w:w w:val="99"/>
        </w:rPr>
        <w:t>begin</w:t>
      </w:r>
      <w:r w:rsidR="00EA7ED8" w:rsidRPr="00D87F46">
        <w:rPr>
          <w:w w:val="99"/>
        </w:rPr>
        <w:t xml:space="preserve"> </w:t>
      </w:r>
      <w:r w:rsidR="000243D8">
        <w:rPr>
          <w:w w:val="99"/>
        </w:rPr>
        <w:t>with,</w:t>
      </w:r>
      <w:r w:rsidR="00EA7ED8" w:rsidRPr="00D87F46">
        <w:rPr>
          <w:w w:val="99"/>
        </w:rPr>
        <w:t xml:space="preserve"> </w:t>
      </w:r>
      <w:r w:rsidR="00EA7ED8" w:rsidRPr="00EA7ED8">
        <w:rPr>
          <w:w w:val="99"/>
        </w:rPr>
        <w:t>we</w:t>
      </w:r>
      <w:r w:rsidR="00EA7ED8" w:rsidRPr="00D87F46">
        <w:rPr>
          <w:w w:val="99"/>
        </w:rPr>
        <w:t xml:space="preserve"> </w:t>
      </w:r>
      <w:r w:rsidR="00EA7ED8" w:rsidRPr="00EA7ED8">
        <w:rPr>
          <w:w w:val="99"/>
        </w:rPr>
        <w:t>first</w:t>
      </w:r>
      <w:r w:rsidR="00EA7ED8" w:rsidRPr="00D87F46">
        <w:rPr>
          <w:w w:val="99"/>
        </w:rPr>
        <w:t xml:space="preserve"> </w:t>
      </w:r>
      <w:r w:rsidR="00EA7ED8" w:rsidRPr="00EA7ED8">
        <w:rPr>
          <w:w w:val="99"/>
        </w:rPr>
        <w:t>separate the</w:t>
      </w:r>
      <w:r w:rsidR="00EA7ED8" w:rsidRPr="00D87F46">
        <w:rPr>
          <w:w w:val="99"/>
        </w:rPr>
        <w:t xml:space="preserve"> </w:t>
      </w:r>
      <w:r w:rsidR="000243D8" w:rsidRPr="00EA7ED8">
        <w:rPr>
          <w:w w:val="99"/>
        </w:rPr>
        <w:t>continuous</w:t>
      </w:r>
      <w:r w:rsidR="00AD208A" w:rsidRPr="00D87F46">
        <w:rPr>
          <w:w w:val="99"/>
        </w:rPr>
        <w:t xml:space="preserve"> </w:t>
      </w:r>
      <w:r w:rsidR="00EA7ED8" w:rsidRPr="00EA7ED8">
        <w:rPr>
          <w:w w:val="99"/>
        </w:rPr>
        <w:t>and</w:t>
      </w:r>
      <w:r w:rsidR="00AD208A" w:rsidRPr="00D87F46">
        <w:rPr>
          <w:w w:val="99"/>
        </w:rPr>
        <w:t xml:space="preserve"> </w:t>
      </w:r>
      <w:r w:rsidR="00EA7ED8" w:rsidRPr="00EA7ED8">
        <w:rPr>
          <w:w w:val="99"/>
        </w:rPr>
        <w:t>categorical</w:t>
      </w:r>
      <w:r w:rsidR="00AD208A" w:rsidRPr="00D87F46">
        <w:rPr>
          <w:w w:val="99"/>
        </w:rPr>
        <w:t xml:space="preserve"> </w:t>
      </w:r>
      <w:r w:rsidR="000243D8" w:rsidRPr="00D87F46">
        <w:rPr>
          <w:w w:val="99"/>
        </w:rPr>
        <w:t>variables</w:t>
      </w:r>
      <w:r w:rsidR="00EA7ED8" w:rsidRPr="00EA7ED8">
        <w:rPr>
          <w:w w:val="99"/>
        </w:rPr>
        <w:t>.</w:t>
      </w:r>
      <w:r w:rsidR="00AD208A" w:rsidRPr="00D87F46">
        <w:rPr>
          <w:w w:val="99"/>
        </w:rPr>
        <w:t xml:space="preserve"> </w:t>
      </w:r>
      <w:r w:rsidR="00EA7ED8" w:rsidRPr="00EA7ED8">
        <w:rPr>
          <w:w w:val="99"/>
        </w:rPr>
        <w:t>Then</w:t>
      </w:r>
      <w:r w:rsidR="00AD208A" w:rsidRPr="00D87F46">
        <w:rPr>
          <w:w w:val="99"/>
        </w:rPr>
        <w:t xml:space="preserve"> </w:t>
      </w:r>
      <w:r w:rsidR="00EA7ED8" w:rsidRPr="00EA7ED8">
        <w:rPr>
          <w:w w:val="99"/>
        </w:rPr>
        <w:t>we</w:t>
      </w:r>
      <w:r w:rsidR="00AD208A" w:rsidRPr="00D87F46">
        <w:rPr>
          <w:w w:val="99"/>
        </w:rPr>
        <w:t xml:space="preserve"> </w:t>
      </w:r>
      <w:r w:rsidR="00EA7ED8" w:rsidRPr="00EA7ED8">
        <w:rPr>
          <w:w w:val="99"/>
        </w:rPr>
        <w:t>look</w:t>
      </w:r>
      <w:r w:rsidR="00AD208A" w:rsidRPr="00D87F46">
        <w:rPr>
          <w:w w:val="99"/>
        </w:rPr>
        <w:t xml:space="preserve"> </w:t>
      </w:r>
      <w:r w:rsidR="00EA7ED8" w:rsidRPr="00EA7ED8">
        <w:rPr>
          <w:w w:val="99"/>
        </w:rPr>
        <w:t>at</w:t>
      </w:r>
      <w:r w:rsidR="00AD208A" w:rsidRPr="00D87F46">
        <w:rPr>
          <w:w w:val="99"/>
        </w:rPr>
        <w:t xml:space="preserve"> </w:t>
      </w:r>
      <w:r w:rsidR="00EA7ED8" w:rsidRPr="00EA7ED8">
        <w:rPr>
          <w:w w:val="99"/>
        </w:rPr>
        <w:t>the</w:t>
      </w:r>
      <w:r w:rsidR="00AD208A" w:rsidRPr="00D87F46">
        <w:rPr>
          <w:w w:val="99"/>
        </w:rPr>
        <w:t xml:space="preserve"> </w:t>
      </w:r>
      <w:r w:rsidR="00EA7ED8" w:rsidRPr="00EA7ED8">
        <w:rPr>
          <w:w w:val="99"/>
        </w:rPr>
        <w:t>distribution</w:t>
      </w:r>
      <w:r w:rsidR="00AD208A" w:rsidRPr="00D87F46">
        <w:rPr>
          <w:w w:val="99"/>
        </w:rPr>
        <w:t xml:space="preserve"> </w:t>
      </w:r>
      <w:r w:rsidR="00AD208A" w:rsidRPr="00EA7ED8">
        <w:rPr>
          <w:w w:val="99"/>
        </w:rPr>
        <w:t>of</w:t>
      </w:r>
      <w:r w:rsidR="00EA7ED8" w:rsidRPr="00EA7ED8">
        <w:rPr>
          <w:w w:val="99"/>
        </w:rPr>
        <w:t xml:space="preserve"> </w:t>
      </w:r>
      <w:r w:rsidR="00AD208A" w:rsidRPr="00EA7ED8">
        <w:rPr>
          <w:w w:val="99"/>
        </w:rPr>
        <w:t>continuous</w:t>
      </w:r>
      <w:r w:rsidR="00AD208A" w:rsidRPr="00D87F46">
        <w:rPr>
          <w:w w:val="99"/>
        </w:rPr>
        <w:t xml:space="preserve"> variables</w:t>
      </w:r>
      <w:r w:rsidR="00EA7ED8" w:rsidRPr="00EA7ED8">
        <w:rPr>
          <w:w w:val="99"/>
        </w:rPr>
        <w:t>.</w:t>
      </w:r>
      <w:r w:rsidR="009900D9" w:rsidRPr="00D87F46">
        <w:rPr>
          <w:w w:val="99"/>
        </w:rPr>
        <w:t xml:space="preserve"> For predictive analysis</w:t>
      </w:r>
      <w:r w:rsidR="00AD208A" w:rsidRPr="00D87F46">
        <w:rPr>
          <w:w w:val="99"/>
        </w:rPr>
        <w:t xml:space="preserve"> the data </w:t>
      </w:r>
      <w:r w:rsidR="009900D9" w:rsidRPr="00D87F46">
        <w:rPr>
          <w:w w:val="99"/>
        </w:rPr>
        <w:t>should be</w:t>
      </w:r>
      <w:r w:rsidR="00AD208A" w:rsidRPr="00D87F46">
        <w:rPr>
          <w:w w:val="99"/>
        </w:rPr>
        <w:t xml:space="preserve"> normally distributed</w:t>
      </w:r>
      <w:r w:rsidR="00EA7ED8" w:rsidRPr="00EA7ED8">
        <w:rPr>
          <w:w w:val="99"/>
        </w:rPr>
        <w:t>.</w:t>
      </w:r>
      <w:r w:rsidR="009900D9" w:rsidRPr="00D87F46">
        <w:rPr>
          <w:w w:val="99"/>
        </w:rPr>
        <w:t xml:space="preserve"> This</w:t>
      </w:r>
      <w:r w:rsidR="00AD208A" w:rsidRPr="00D87F46">
        <w:rPr>
          <w:w w:val="99"/>
        </w:rPr>
        <w:t xml:space="preserve"> can </w:t>
      </w:r>
      <w:r w:rsidR="009900D9" w:rsidRPr="00D87F46">
        <w:rPr>
          <w:w w:val="99"/>
        </w:rPr>
        <w:t xml:space="preserve">be </w:t>
      </w:r>
      <w:r w:rsidR="00D87F46" w:rsidRPr="00D87F46">
        <w:rPr>
          <w:w w:val="99"/>
        </w:rPr>
        <w:t>visualized</w:t>
      </w:r>
      <w:r w:rsidR="00D87F46">
        <w:rPr>
          <w:w w:val="99"/>
        </w:rPr>
        <w:t xml:space="preserve"> </w:t>
      </w:r>
      <w:r w:rsidR="00D87F46" w:rsidRPr="00D87F46">
        <w:rPr>
          <w:w w:val="99"/>
        </w:rPr>
        <w:t>by</w:t>
      </w:r>
      <w:r w:rsidR="00EA7ED8" w:rsidRPr="00D87F46">
        <w:rPr>
          <w:w w:val="99"/>
        </w:rPr>
        <w:t xml:space="preserve"> </w:t>
      </w:r>
      <w:r w:rsidR="00EA7ED8" w:rsidRPr="00EA7ED8">
        <w:rPr>
          <w:w w:val="99"/>
        </w:rPr>
        <w:t>glancing</w:t>
      </w:r>
      <w:r w:rsidR="00EA7ED8" w:rsidRPr="00D87F46">
        <w:rPr>
          <w:w w:val="99"/>
        </w:rPr>
        <w:t xml:space="preserve"> </w:t>
      </w:r>
      <w:r w:rsidR="00EA7ED8" w:rsidRPr="00EA7ED8">
        <w:rPr>
          <w:w w:val="99"/>
        </w:rPr>
        <w:t>at</w:t>
      </w:r>
      <w:r w:rsidR="00EA7ED8" w:rsidRPr="00D87F46">
        <w:rPr>
          <w:w w:val="99"/>
        </w:rPr>
        <w:t xml:space="preserve"> </w:t>
      </w:r>
      <w:r w:rsidR="00EA7ED8" w:rsidRPr="00EA7ED8">
        <w:rPr>
          <w:w w:val="99"/>
        </w:rPr>
        <w:t>the</w:t>
      </w:r>
      <w:r w:rsidR="00EA7ED8" w:rsidRPr="00D87F46">
        <w:rPr>
          <w:w w:val="99"/>
        </w:rPr>
        <w:t xml:space="preserve"> </w:t>
      </w:r>
      <w:r w:rsidR="00EA7ED8" w:rsidRPr="00EA7ED8">
        <w:rPr>
          <w:w w:val="99"/>
        </w:rPr>
        <w:t>distribution</w:t>
      </w:r>
      <w:r w:rsidR="00EA7ED8" w:rsidRPr="00D87F46">
        <w:rPr>
          <w:w w:val="99"/>
        </w:rPr>
        <w:t xml:space="preserve"> </w:t>
      </w:r>
      <w:r w:rsidR="00EA7ED8" w:rsidRPr="00EA7ED8">
        <w:rPr>
          <w:w w:val="99"/>
        </w:rPr>
        <w:t>plots</w:t>
      </w:r>
      <w:r w:rsidR="00EA7ED8" w:rsidRPr="00D87F46">
        <w:rPr>
          <w:w w:val="99"/>
        </w:rPr>
        <w:t xml:space="preserve"> </w:t>
      </w:r>
      <w:r w:rsidR="00EA7ED8" w:rsidRPr="00EA7ED8">
        <w:rPr>
          <w:w w:val="99"/>
        </w:rPr>
        <w:t>of</w:t>
      </w:r>
      <w:r w:rsidR="00EA7ED8" w:rsidRPr="00D87F46">
        <w:rPr>
          <w:w w:val="99"/>
        </w:rPr>
        <w:t xml:space="preserve"> </w:t>
      </w:r>
      <w:r w:rsidR="00EA7ED8" w:rsidRPr="00EA7ED8">
        <w:rPr>
          <w:w w:val="99"/>
        </w:rPr>
        <w:t>the</w:t>
      </w:r>
      <w:r w:rsidR="00EA7ED8" w:rsidRPr="00D87F46">
        <w:rPr>
          <w:w w:val="99"/>
        </w:rPr>
        <w:t xml:space="preserve"> </w:t>
      </w:r>
      <w:r w:rsidR="00EA7ED8" w:rsidRPr="00EA7ED8">
        <w:rPr>
          <w:w w:val="99"/>
        </w:rPr>
        <w:t>variables.</w:t>
      </w:r>
    </w:p>
    <w:p w14:paraId="5F537442" w14:textId="77777777" w:rsidR="000F5747" w:rsidRDefault="002771C2" w:rsidP="000F5747">
      <w:pPr>
        <w:ind w:left="116"/>
      </w:pPr>
      <w:r>
        <w:pict w14:anchorId="3B689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7pt;height:5in">
            <v:imagedata r:id="rId9" o:title=""/>
          </v:shape>
        </w:pict>
      </w:r>
    </w:p>
    <w:p w14:paraId="588C2836" w14:textId="77777777" w:rsidR="000F5747" w:rsidRDefault="000F5747" w:rsidP="000F5747">
      <w:pPr>
        <w:ind w:left="116"/>
      </w:pPr>
    </w:p>
    <w:p w14:paraId="750347E4" w14:textId="1FA0027D" w:rsidR="00A37BC7" w:rsidRPr="00EA7ED8" w:rsidRDefault="00EA7ED8" w:rsidP="000F5747">
      <w:pPr>
        <w:ind w:left="2160" w:firstLine="720"/>
        <w:sectPr w:rsidR="00A37BC7" w:rsidRPr="00EA7ED8">
          <w:pgSz w:w="12240" w:h="15840"/>
          <w:pgMar w:top="1480" w:right="1720" w:bottom="280" w:left="1720" w:header="0" w:footer="2203" w:gutter="0"/>
          <w:cols w:space="720"/>
        </w:sectPr>
      </w:pPr>
      <w:r w:rsidRPr="00EA7ED8">
        <w:rPr>
          <w:w w:val="99"/>
        </w:rPr>
        <w:t>Figure</w:t>
      </w:r>
      <w:r w:rsidRPr="00EA7ED8">
        <w:t xml:space="preserve"> </w:t>
      </w:r>
      <w:r w:rsidRPr="00EA7ED8">
        <w:rPr>
          <w:w w:val="99"/>
        </w:rPr>
        <w:t>1:</w:t>
      </w:r>
      <w:r w:rsidRPr="00EA7ED8">
        <w:t xml:space="preserve">  </w:t>
      </w:r>
      <w:r w:rsidRPr="00EA7ED8">
        <w:rPr>
          <w:w w:val="99"/>
        </w:rPr>
        <w:t>Distribution</w:t>
      </w:r>
      <w:r w:rsidRPr="00EA7ED8">
        <w:t xml:space="preserve"> </w:t>
      </w:r>
      <w:r w:rsidRPr="00EA7ED8">
        <w:rPr>
          <w:w w:val="99"/>
        </w:rPr>
        <w:t>plots</w:t>
      </w:r>
    </w:p>
    <w:p w14:paraId="19E9E09B" w14:textId="77777777" w:rsidR="00A37BC7" w:rsidRPr="00EA7ED8" w:rsidRDefault="00A37BC7">
      <w:pPr>
        <w:spacing w:line="200" w:lineRule="exact"/>
      </w:pPr>
    </w:p>
    <w:p w14:paraId="3C5A47A4" w14:textId="77777777" w:rsidR="00A37BC7" w:rsidRPr="00EA7ED8" w:rsidRDefault="00A37BC7">
      <w:pPr>
        <w:spacing w:before="11" w:line="200" w:lineRule="exact"/>
      </w:pPr>
    </w:p>
    <w:p w14:paraId="6E7B344B" w14:textId="77777777" w:rsidR="00A37BC7" w:rsidRPr="00EA7ED8" w:rsidRDefault="00EA7ED8">
      <w:pPr>
        <w:spacing w:before="22" w:line="249" w:lineRule="auto"/>
        <w:ind w:left="116" w:right="82" w:firstLine="299"/>
        <w:jc w:val="both"/>
      </w:pPr>
      <w:r w:rsidRPr="00EA7ED8">
        <w:rPr>
          <w:w w:val="99"/>
        </w:rPr>
        <w:t>In</w:t>
      </w:r>
      <w:r w:rsidRPr="00EA7ED8">
        <w:t xml:space="preserve"> </w:t>
      </w:r>
      <w:r w:rsidRPr="00EA7ED8">
        <w:rPr>
          <w:w w:val="99"/>
        </w:rPr>
        <w:t>Fig.1</w:t>
      </w:r>
      <w:r w:rsidRPr="00EA7ED8">
        <w:t xml:space="preserve"> </w:t>
      </w:r>
      <w:r w:rsidRPr="00EA7ED8">
        <w:rPr>
          <w:w w:val="99"/>
        </w:rPr>
        <w:t>we</w:t>
      </w:r>
      <w:r w:rsidRPr="00EA7ED8">
        <w:t xml:space="preserve"> </w:t>
      </w:r>
      <w:r w:rsidRPr="00EA7ED8">
        <w:rPr>
          <w:w w:val="99"/>
        </w:rPr>
        <w:t>have</w:t>
      </w:r>
      <w:r w:rsidRPr="00EA7ED8">
        <w:t xml:space="preserve"> </w:t>
      </w:r>
      <w:r w:rsidRPr="00EA7ED8">
        <w:rPr>
          <w:w w:val="99"/>
        </w:rPr>
        <w:t>plotted</w:t>
      </w:r>
      <w:r w:rsidRPr="00EA7ED8">
        <w:t xml:space="preserve"> </w:t>
      </w:r>
      <w:r w:rsidRPr="00EA7ED8">
        <w:rPr>
          <w:w w:val="99"/>
        </w:rPr>
        <w:t>distributions</w:t>
      </w:r>
      <w:r w:rsidRPr="00EA7ED8">
        <w:t xml:space="preserve"> </w:t>
      </w:r>
      <w:r w:rsidRPr="00EA7ED8">
        <w:rPr>
          <w:w w:val="99"/>
        </w:rPr>
        <w:t>of</w:t>
      </w:r>
      <w:r w:rsidRPr="00EA7ED8">
        <w:t xml:space="preserve"> </w:t>
      </w:r>
      <w:r w:rsidRPr="00EA7ED8">
        <w:rPr>
          <w:w w:val="99"/>
        </w:rPr>
        <w:t>the</w:t>
      </w:r>
      <w:r w:rsidRPr="00EA7ED8">
        <w:t xml:space="preserve"> </w:t>
      </w:r>
      <w:r w:rsidR="009900D9" w:rsidRPr="00EA7ED8">
        <w:rPr>
          <w:w w:val="99"/>
        </w:rPr>
        <w:t>continuous</w:t>
      </w:r>
      <w:r w:rsidRPr="00EA7ED8">
        <w:t xml:space="preserve"> </w:t>
      </w:r>
      <w:r w:rsidRPr="00EA7ED8">
        <w:rPr>
          <w:w w:val="99"/>
        </w:rPr>
        <w:t>variables</w:t>
      </w:r>
      <w:r w:rsidRPr="00EA7ED8">
        <w:t xml:space="preserve"> </w:t>
      </w:r>
      <w:r w:rsidRPr="00EA7ED8">
        <w:rPr>
          <w:w w:val="99"/>
        </w:rPr>
        <w:t>in</w:t>
      </w:r>
      <w:r w:rsidRPr="00EA7ED8">
        <w:t xml:space="preserve"> </w:t>
      </w:r>
      <w:r w:rsidRPr="00EA7ED8">
        <w:rPr>
          <w:w w:val="99"/>
        </w:rPr>
        <w:t>the</w:t>
      </w:r>
      <w:r w:rsidRPr="00EA7ED8">
        <w:t xml:space="preserve"> </w:t>
      </w:r>
      <w:r w:rsidRPr="00EA7ED8">
        <w:rPr>
          <w:w w:val="99"/>
        </w:rPr>
        <w:t>data</w:t>
      </w:r>
      <w:r w:rsidRPr="00EA7ED8">
        <w:t xml:space="preserve"> </w:t>
      </w:r>
      <w:r w:rsidRPr="00EA7ED8">
        <w:rPr>
          <w:w w:val="99"/>
        </w:rPr>
        <w:t>and</w:t>
      </w:r>
      <w:r w:rsidRPr="00EA7ED8">
        <w:t xml:space="preserve"> </w:t>
      </w:r>
      <w:r w:rsidRPr="00EA7ED8">
        <w:rPr>
          <w:w w:val="99"/>
        </w:rPr>
        <w:t>we</w:t>
      </w:r>
      <w:r w:rsidRPr="00EA7ED8">
        <w:t xml:space="preserve"> </w:t>
      </w:r>
      <w:r w:rsidRPr="00EA7ED8">
        <w:rPr>
          <w:w w:val="99"/>
        </w:rPr>
        <w:t xml:space="preserve">can </w:t>
      </w:r>
      <w:r w:rsidR="009900D9">
        <w:rPr>
          <w:w w:val="99"/>
        </w:rPr>
        <w:t>observe</w:t>
      </w:r>
      <w:r w:rsidRPr="00EA7ED8">
        <w:t xml:space="preserve"> </w:t>
      </w:r>
      <w:r w:rsidRPr="00EA7ED8">
        <w:rPr>
          <w:w w:val="99"/>
        </w:rPr>
        <w:t>that</w:t>
      </w:r>
      <w:r w:rsidRPr="00EA7ED8">
        <w:t xml:space="preserve"> </w:t>
      </w:r>
      <w:r w:rsidR="009900D9">
        <w:rPr>
          <w:w w:val="99"/>
        </w:rPr>
        <w:t>most</w:t>
      </w:r>
      <w:r w:rsidRPr="00EA7ED8">
        <w:t xml:space="preserve"> </w:t>
      </w:r>
      <w:r w:rsidRPr="00EA7ED8">
        <w:rPr>
          <w:w w:val="99"/>
        </w:rPr>
        <w:t>of</w:t>
      </w:r>
      <w:r w:rsidRPr="00EA7ED8">
        <w:t xml:space="preserve"> </w:t>
      </w:r>
      <w:r w:rsidRPr="00EA7ED8">
        <w:rPr>
          <w:w w:val="99"/>
        </w:rPr>
        <w:t>them</w:t>
      </w:r>
      <w:r w:rsidRPr="00EA7ED8">
        <w:t xml:space="preserve"> </w:t>
      </w:r>
      <w:r w:rsidRPr="00EA7ED8">
        <w:rPr>
          <w:w w:val="99"/>
        </w:rPr>
        <w:t>are</w:t>
      </w:r>
      <w:r w:rsidRPr="00EA7ED8">
        <w:t xml:space="preserve"> </w:t>
      </w:r>
      <w:r w:rsidRPr="00EA7ED8">
        <w:rPr>
          <w:w w:val="99"/>
        </w:rPr>
        <w:t>uniformly</w:t>
      </w:r>
      <w:r w:rsidRPr="00EA7ED8">
        <w:t xml:space="preserve"> </w:t>
      </w:r>
      <w:r w:rsidRPr="00EA7ED8">
        <w:rPr>
          <w:w w:val="99"/>
        </w:rPr>
        <w:t>distributed</w:t>
      </w:r>
      <w:r w:rsidRPr="00EA7ED8">
        <w:t xml:space="preserve"> </w:t>
      </w:r>
      <w:r w:rsidR="009900D9">
        <w:rPr>
          <w:w w:val="99"/>
        </w:rPr>
        <w:t>excluding variables like</w:t>
      </w:r>
      <w:r w:rsidRPr="00EA7ED8">
        <w:t xml:space="preserve"> </w:t>
      </w:r>
      <w:r w:rsidR="009900D9">
        <w:t>“</w:t>
      </w:r>
      <w:r w:rsidRPr="00EA7ED8">
        <w:rPr>
          <w:w w:val="99"/>
        </w:rPr>
        <w:t>number</w:t>
      </w:r>
      <w:r w:rsidRPr="00EA7ED8">
        <w:t xml:space="preserve"> </w:t>
      </w:r>
      <w:r w:rsidRPr="00EA7ED8">
        <w:rPr>
          <w:w w:val="99"/>
        </w:rPr>
        <w:t>of</w:t>
      </w:r>
      <w:r w:rsidRPr="00EA7ED8">
        <w:t xml:space="preserve"> </w:t>
      </w:r>
      <w:r w:rsidRPr="00EA7ED8">
        <w:rPr>
          <w:w w:val="99"/>
        </w:rPr>
        <w:t>voicemail</w:t>
      </w:r>
      <w:r w:rsidRPr="00EA7ED8">
        <w:t xml:space="preserve"> </w:t>
      </w:r>
      <w:r w:rsidRPr="00EA7ED8">
        <w:rPr>
          <w:w w:val="99"/>
        </w:rPr>
        <w:t>messages</w:t>
      </w:r>
      <w:r w:rsidR="009900D9">
        <w:rPr>
          <w:w w:val="99"/>
        </w:rPr>
        <w:t>”</w:t>
      </w:r>
      <w:r w:rsidRPr="00EA7ED8">
        <w:rPr>
          <w:w w:val="99"/>
        </w:rPr>
        <w:t xml:space="preserve">, </w:t>
      </w:r>
      <w:r w:rsidR="009900D9">
        <w:rPr>
          <w:w w:val="99"/>
        </w:rPr>
        <w:t>“</w:t>
      </w:r>
      <w:r w:rsidR="00AD208A" w:rsidRPr="00EA7ED8">
        <w:rPr>
          <w:w w:val="99"/>
        </w:rPr>
        <w:t>total</w:t>
      </w:r>
      <w:r w:rsidR="00AD208A" w:rsidRPr="00EA7ED8">
        <w:t xml:space="preserve"> international calls</w:t>
      </w:r>
      <w:r w:rsidR="009900D9">
        <w:t>”</w:t>
      </w:r>
      <w:r w:rsidR="00AD208A" w:rsidRPr="00EA7ED8">
        <w:t xml:space="preserve"> and </w:t>
      </w:r>
      <w:r w:rsidR="009900D9">
        <w:t>“</w:t>
      </w:r>
      <w:r w:rsidR="00AD208A" w:rsidRPr="00EA7ED8">
        <w:t>number of service calls</w:t>
      </w:r>
      <w:r w:rsidR="009900D9">
        <w:t>”</w:t>
      </w:r>
      <w:r w:rsidRPr="00EA7ED8">
        <w:rPr>
          <w:w w:val="99"/>
        </w:rPr>
        <w:t>.</w:t>
      </w:r>
    </w:p>
    <w:p w14:paraId="079219A9" w14:textId="696D72B3" w:rsidR="00A37BC7" w:rsidRPr="00EA7ED8" w:rsidRDefault="009900D9">
      <w:pPr>
        <w:spacing w:line="249" w:lineRule="auto"/>
        <w:ind w:left="116" w:right="82" w:firstLine="299"/>
        <w:jc w:val="both"/>
      </w:pPr>
      <w:r>
        <w:rPr>
          <w:w w:val="99"/>
        </w:rPr>
        <w:t>Plotting</w:t>
      </w:r>
      <w:r w:rsidR="00EA7ED8" w:rsidRPr="00EA7ED8">
        <w:t xml:space="preserve"> </w:t>
      </w:r>
      <w:r>
        <w:t xml:space="preserve">the </w:t>
      </w:r>
      <w:r w:rsidR="00EA7ED8" w:rsidRPr="00EA7ED8">
        <w:rPr>
          <w:w w:val="99"/>
        </w:rPr>
        <w:t>counts</w:t>
      </w:r>
      <w:r w:rsidR="00EA7ED8" w:rsidRPr="00EA7ED8">
        <w:t xml:space="preserve"> </w:t>
      </w:r>
      <w:r w:rsidR="00EA7ED8" w:rsidRPr="00EA7ED8">
        <w:rPr>
          <w:w w:val="99"/>
        </w:rPr>
        <w:t>of</w:t>
      </w:r>
      <w:r w:rsidR="00EA7ED8" w:rsidRPr="00EA7ED8">
        <w:t xml:space="preserve"> </w:t>
      </w:r>
      <w:r w:rsidR="00EA7ED8" w:rsidRPr="00EA7ED8">
        <w:rPr>
          <w:w w:val="99"/>
        </w:rPr>
        <w:t>the</w:t>
      </w:r>
      <w:r w:rsidR="00EA7ED8" w:rsidRPr="00EA7ED8">
        <w:t xml:space="preserve"> </w:t>
      </w:r>
      <w:r w:rsidR="00EA7ED8" w:rsidRPr="00EA7ED8">
        <w:rPr>
          <w:w w:val="99"/>
        </w:rPr>
        <w:t>target</w:t>
      </w:r>
      <w:r w:rsidR="00EA7ED8" w:rsidRPr="00EA7ED8">
        <w:t xml:space="preserve"> </w:t>
      </w:r>
      <w:r w:rsidR="00EA7ED8" w:rsidRPr="00EA7ED8">
        <w:rPr>
          <w:w w:val="99"/>
        </w:rPr>
        <w:t>variable</w:t>
      </w:r>
      <w:r w:rsidR="00EA7ED8" w:rsidRPr="00EA7ED8">
        <w:t xml:space="preserve"> </w:t>
      </w:r>
      <w:r w:rsidR="00EA7ED8" w:rsidRPr="00EA7ED8">
        <w:rPr>
          <w:w w:val="99"/>
        </w:rPr>
        <w:t>i.e.</w:t>
      </w:r>
      <w:r w:rsidR="00EA7ED8" w:rsidRPr="00EA7ED8">
        <w:t xml:space="preserve"> </w:t>
      </w:r>
      <w:r>
        <w:t>“</w:t>
      </w:r>
      <w:r w:rsidR="00AD208A" w:rsidRPr="00EA7ED8">
        <w:rPr>
          <w:w w:val="99"/>
        </w:rPr>
        <w:t>Churn</w:t>
      </w:r>
      <w:r>
        <w:rPr>
          <w:w w:val="99"/>
        </w:rPr>
        <w:t>”</w:t>
      </w:r>
      <w:r w:rsidR="00AD208A" w:rsidRPr="00EA7ED8">
        <w:t xml:space="preserve"> shown</w:t>
      </w:r>
      <w:r w:rsidR="00EA7ED8" w:rsidRPr="00EA7ED8">
        <w:t xml:space="preserve"> </w:t>
      </w:r>
      <w:r w:rsidR="00EA7ED8" w:rsidRPr="00EA7ED8">
        <w:rPr>
          <w:w w:val="99"/>
        </w:rPr>
        <w:t>in</w:t>
      </w:r>
      <w:r w:rsidR="00EA7ED8" w:rsidRPr="00EA7ED8">
        <w:t xml:space="preserve"> </w:t>
      </w:r>
      <w:r w:rsidR="00EA7ED8" w:rsidRPr="00EA7ED8">
        <w:rPr>
          <w:w w:val="99"/>
        </w:rPr>
        <w:t>Fig.2</w:t>
      </w:r>
      <w:r w:rsidR="000F5747">
        <w:rPr>
          <w:w w:val="99"/>
        </w:rPr>
        <w:t>, a</w:t>
      </w:r>
      <w:r w:rsidR="00EA7ED8" w:rsidRPr="00EA7ED8">
        <w:t xml:space="preserve"> </w:t>
      </w:r>
      <w:r w:rsidR="00EA7ED8" w:rsidRPr="00EA7ED8">
        <w:rPr>
          <w:w w:val="99"/>
        </w:rPr>
        <w:t>target</w:t>
      </w:r>
      <w:r w:rsidR="00EA7ED8" w:rsidRPr="00EA7ED8">
        <w:t xml:space="preserve"> </w:t>
      </w:r>
      <w:r w:rsidR="00EA7ED8" w:rsidRPr="00EA7ED8">
        <w:rPr>
          <w:w w:val="99"/>
        </w:rPr>
        <w:t>class</w:t>
      </w:r>
      <w:r w:rsidR="00EA7ED8" w:rsidRPr="00EA7ED8">
        <w:t xml:space="preserve"> </w:t>
      </w:r>
      <w:r w:rsidR="00EA7ED8" w:rsidRPr="00EA7ED8">
        <w:rPr>
          <w:w w:val="99"/>
        </w:rPr>
        <w:t>imbalance</w:t>
      </w:r>
      <w:r>
        <w:rPr>
          <w:w w:val="99"/>
        </w:rPr>
        <w:t xml:space="preserve"> can be observed</w:t>
      </w:r>
      <w:r w:rsidR="00EA7ED8" w:rsidRPr="00EA7ED8">
        <w:rPr>
          <w:w w:val="99"/>
        </w:rPr>
        <w:t>.</w:t>
      </w:r>
      <w:r>
        <w:rPr>
          <w:w w:val="99"/>
        </w:rPr>
        <w:t xml:space="preserve"> To deal with target class imbalance, we go for SMOTE</w:t>
      </w:r>
      <w:r w:rsidR="00D33566">
        <w:rPr>
          <w:w w:val="99"/>
        </w:rPr>
        <w:t xml:space="preserve"> </w:t>
      </w:r>
      <w:r>
        <w:rPr>
          <w:w w:val="99"/>
        </w:rPr>
        <w:t xml:space="preserve">(Synthetic </w:t>
      </w:r>
      <w:r w:rsidR="00486AE1">
        <w:rPr>
          <w:w w:val="99"/>
        </w:rPr>
        <w:t>Minority Oversampling Technique)</w:t>
      </w:r>
    </w:p>
    <w:p w14:paraId="0AEF17FA" w14:textId="77777777" w:rsidR="00A37BC7" w:rsidRPr="00EA7ED8" w:rsidRDefault="00A37BC7">
      <w:pPr>
        <w:spacing w:before="7" w:line="220" w:lineRule="exact"/>
        <w:rPr>
          <w:sz w:val="22"/>
          <w:szCs w:val="22"/>
        </w:rPr>
      </w:pPr>
    </w:p>
    <w:p w14:paraId="11779269" w14:textId="77777777" w:rsidR="00A37BC7" w:rsidRPr="00EA7ED8" w:rsidRDefault="002771C2">
      <w:pPr>
        <w:ind w:left="2274"/>
      </w:pPr>
      <w:r>
        <w:pict w14:anchorId="3730E35A">
          <v:shape id="_x0000_i1026" type="#_x0000_t75" style="width:213.1pt;height:141.85pt">
            <v:imagedata r:id="rId10" o:title=""/>
          </v:shape>
        </w:pict>
      </w:r>
    </w:p>
    <w:p w14:paraId="33388FA6" w14:textId="77777777" w:rsidR="00A37BC7" w:rsidRPr="00EA7ED8" w:rsidRDefault="00A37BC7">
      <w:pPr>
        <w:spacing w:before="12" w:line="240" w:lineRule="exact"/>
      </w:pPr>
    </w:p>
    <w:p w14:paraId="1BEBB46A" w14:textId="77777777" w:rsidR="00A37BC7" w:rsidRPr="00EA7ED8" w:rsidRDefault="00EA7ED8" w:rsidP="00EA7ED8">
      <w:pPr>
        <w:ind w:left="2762" w:right="2763"/>
        <w:jc w:val="center"/>
        <w:outlineLvl w:val="0"/>
      </w:pPr>
      <w:r w:rsidRPr="00EA7ED8">
        <w:rPr>
          <w:w w:val="99"/>
        </w:rPr>
        <w:t>Figure</w:t>
      </w:r>
      <w:r w:rsidRPr="00EA7ED8">
        <w:t xml:space="preserve"> </w:t>
      </w:r>
      <w:r w:rsidRPr="00EA7ED8">
        <w:rPr>
          <w:w w:val="99"/>
        </w:rPr>
        <w:t>2:</w:t>
      </w:r>
      <w:r w:rsidRPr="00EA7ED8">
        <w:t xml:space="preserve">  </w:t>
      </w:r>
      <w:r w:rsidRPr="00EA7ED8">
        <w:rPr>
          <w:w w:val="99"/>
        </w:rPr>
        <w:t>Count</w:t>
      </w:r>
      <w:r w:rsidRPr="00EA7ED8">
        <w:t xml:space="preserve"> </w:t>
      </w:r>
      <w:r w:rsidRPr="00EA7ED8">
        <w:rPr>
          <w:w w:val="99"/>
        </w:rPr>
        <w:t>plot</w:t>
      </w:r>
      <w:r w:rsidRPr="00EA7ED8">
        <w:t xml:space="preserve"> </w:t>
      </w:r>
      <w:r w:rsidRPr="00EA7ED8">
        <w:rPr>
          <w:w w:val="99"/>
        </w:rPr>
        <w:t>of</w:t>
      </w:r>
      <w:r w:rsidRPr="00EA7ED8">
        <w:t xml:space="preserve"> </w:t>
      </w:r>
      <w:r w:rsidRPr="00EA7ED8">
        <w:rPr>
          <w:w w:val="99"/>
        </w:rPr>
        <w:t>Target</w:t>
      </w:r>
      <w:r w:rsidRPr="00EA7ED8">
        <w:t xml:space="preserve"> </w:t>
      </w:r>
      <w:r w:rsidRPr="00EA7ED8">
        <w:rPr>
          <w:w w:val="99"/>
        </w:rPr>
        <w:t>Class</w:t>
      </w:r>
    </w:p>
    <w:p w14:paraId="3C750992" w14:textId="77777777" w:rsidR="00A37BC7" w:rsidRPr="00EA7ED8" w:rsidRDefault="00A37BC7">
      <w:pPr>
        <w:spacing w:before="8" w:line="100" w:lineRule="exact"/>
        <w:rPr>
          <w:sz w:val="11"/>
          <w:szCs w:val="11"/>
        </w:rPr>
      </w:pPr>
    </w:p>
    <w:p w14:paraId="70FCEF51" w14:textId="77777777" w:rsidR="00A37BC7" w:rsidRDefault="00A37BC7">
      <w:pPr>
        <w:spacing w:line="200" w:lineRule="exact"/>
      </w:pPr>
    </w:p>
    <w:p w14:paraId="3275E8FE" w14:textId="77777777" w:rsidR="00486AE1" w:rsidRPr="00EA7ED8" w:rsidRDefault="00486AE1">
      <w:pPr>
        <w:spacing w:line="200" w:lineRule="exact"/>
      </w:pPr>
    </w:p>
    <w:p w14:paraId="707827C5" w14:textId="77777777" w:rsidR="00486AE1" w:rsidRDefault="00EA7ED8" w:rsidP="00486AE1">
      <w:pPr>
        <w:ind w:left="116" w:right="3838"/>
        <w:outlineLvl w:val="0"/>
      </w:pPr>
      <w:r w:rsidRPr="00EA7ED8">
        <w:rPr>
          <w:w w:val="99"/>
        </w:rPr>
        <w:t>2.1.1</w:t>
      </w:r>
      <w:r w:rsidR="00486AE1">
        <w:tab/>
        <w:t>Missing Value Analysis</w:t>
      </w:r>
    </w:p>
    <w:p w14:paraId="4C9AA60E" w14:textId="77777777" w:rsidR="00543AB0" w:rsidRDefault="00543AB0" w:rsidP="00486AE1">
      <w:pPr>
        <w:ind w:left="116" w:right="3838"/>
        <w:outlineLvl w:val="0"/>
      </w:pPr>
    </w:p>
    <w:p w14:paraId="63E139BB" w14:textId="7E206882" w:rsidR="00543AB0" w:rsidRPr="00F01AE2" w:rsidRDefault="00543AB0" w:rsidP="00543AB0">
      <w:pPr>
        <w:ind w:left="116" w:right="11"/>
        <w:outlineLvl w:val="0"/>
        <w:rPr>
          <w:w w:val="99"/>
        </w:rPr>
      </w:pPr>
      <w:r w:rsidRPr="00F01AE2">
        <w:rPr>
          <w:w w:val="99"/>
        </w:rPr>
        <w:t xml:space="preserve">There is </w:t>
      </w:r>
      <w:r w:rsidR="00F01AE2" w:rsidRPr="00F01AE2">
        <w:rPr>
          <w:w w:val="99"/>
        </w:rPr>
        <w:t xml:space="preserve">always </w:t>
      </w:r>
      <w:r w:rsidRPr="00F01AE2">
        <w:rPr>
          <w:w w:val="99"/>
        </w:rPr>
        <w:t xml:space="preserve">a possibility of missing values in the data, which could be because of various reasons like Human error, no response from the respondent or optional question. To perform the </w:t>
      </w:r>
      <w:r w:rsidR="001301EC" w:rsidRPr="00F01AE2">
        <w:rPr>
          <w:w w:val="99"/>
        </w:rPr>
        <w:t>MVA</w:t>
      </w:r>
      <w:r w:rsidRPr="00F01AE2">
        <w:rPr>
          <w:w w:val="99"/>
        </w:rPr>
        <w:t xml:space="preserve">, we should understand the reason due to which the data might be missing. </w:t>
      </w:r>
      <w:r w:rsidR="001301EC" w:rsidRPr="00F01AE2">
        <w:rPr>
          <w:w w:val="99"/>
        </w:rPr>
        <w:t>Steps that be taken to deal with missing values can be</w:t>
      </w:r>
    </w:p>
    <w:p w14:paraId="5270A22F" w14:textId="77777777" w:rsidR="001301EC" w:rsidRPr="00F01AE2" w:rsidRDefault="001301EC" w:rsidP="001301EC">
      <w:pPr>
        <w:pStyle w:val="ListParagraph"/>
        <w:numPr>
          <w:ilvl w:val="0"/>
          <w:numId w:val="3"/>
        </w:numPr>
        <w:ind w:right="11"/>
        <w:outlineLvl w:val="0"/>
        <w:rPr>
          <w:rFonts w:ascii="Times New Roman" w:eastAsia="Times New Roman" w:hAnsi="Times New Roman" w:cs="Times New Roman"/>
          <w:w w:val="99"/>
          <w:lang w:eastAsia="en-GB"/>
        </w:rPr>
      </w:pPr>
      <w:r w:rsidRPr="00F01AE2">
        <w:rPr>
          <w:rFonts w:ascii="Times New Roman" w:eastAsia="Times New Roman" w:hAnsi="Times New Roman" w:cs="Times New Roman"/>
          <w:w w:val="99"/>
          <w:lang w:eastAsia="en-GB"/>
        </w:rPr>
        <w:t>Imputing Value</w:t>
      </w:r>
    </w:p>
    <w:p w14:paraId="460ACA74" w14:textId="77777777" w:rsidR="001301EC" w:rsidRPr="00F01AE2" w:rsidRDefault="001301EC" w:rsidP="001301EC">
      <w:pPr>
        <w:pStyle w:val="ListParagraph"/>
        <w:numPr>
          <w:ilvl w:val="0"/>
          <w:numId w:val="3"/>
        </w:numPr>
        <w:ind w:right="11"/>
        <w:outlineLvl w:val="0"/>
        <w:rPr>
          <w:rFonts w:ascii="Times New Roman" w:eastAsia="Times New Roman" w:hAnsi="Times New Roman" w:cs="Times New Roman"/>
          <w:w w:val="99"/>
          <w:lang w:eastAsia="en-GB"/>
        </w:rPr>
      </w:pPr>
      <w:r w:rsidRPr="00F01AE2">
        <w:rPr>
          <w:rFonts w:ascii="Times New Roman" w:eastAsia="Times New Roman" w:hAnsi="Times New Roman" w:cs="Times New Roman"/>
          <w:w w:val="99"/>
          <w:lang w:eastAsia="en-GB"/>
        </w:rPr>
        <w:t>Dropping observation</w:t>
      </w:r>
    </w:p>
    <w:p w14:paraId="270594C4" w14:textId="77777777" w:rsidR="001301EC" w:rsidRPr="00F01AE2" w:rsidRDefault="001301EC" w:rsidP="001301EC">
      <w:pPr>
        <w:pStyle w:val="ListParagraph"/>
        <w:numPr>
          <w:ilvl w:val="0"/>
          <w:numId w:val="3"/>
        </w:numPr>
        <w:ind w:right="11"/>
        <w:outlineLvl w:val="0"/>
        <w:rPr>
          <w:rFonts w:ascii="Times New Roman" w:eastAsia="Times New Roman" w:hAnsi="Times New Roman" w:cs="Times New Roman"/>
          <w:w w:val="99"/>
          <w:lang w:eastAsia="en-GB"/>
        </w:rPr>
      </w:pPr>
      <w:r w:rsidRPr="00F01AE2">
        <w:rPr>
          <w:rFonts w:ascii="Times New Roman" w:eastAsia="Times New Roman" w:hAnsi="Times New Roman" w:cs="Times New Roman"/>
          <w:w w:val="99"/>
          <w:lang w:eastAsia="en-GB"/>
        </w:rPr>
        <w:t>If the variable has &gt; 30% missing values; dropping the variable</w:t>
      </w:r>
    </w:p>
    <w:p w14:paraId="1C28E7C4" w14:textId="77777777" w:rsidR="001301EC" w:rsidRPr="00F01AE2" w:rsidRDefault="001301EC" w:rsidP="001301EC">
      <w:pPr>
        <w:ind w:right="11"/>
        <w:outlineLvl w:val="0"/>
        <w:rPr>
          <w:w w:val="99"/>
        </w:rPr>
      </w:pPr>
      <w:r w:rsidRPr="00F01AE2">
        <w:rPr>
          <w:w w:val="99"/>
        </w:rPr>
        <w:t>Since, the data has no missing values, the steps end with checking the Missing values for each variable.</w:t>
      </w:r>
    </w:p>
    <w:p w14:paraId="68500565" w14:textId="77777777" w:rsidR="00486AE1" w:rsidRDefault="00486AE1" w:rsidP="00EA7ED8">
      <w:pPr>
        <w:ind w:left="116" w:right="6322"/>
        <w:jc w:val="both"/>
        <w:outlineLvl w:val="0"/>
      </w:pPr>
    </w:p>
    <w:p w14:paraId="60EBE08F" w14:textId="77777777" w:rsidR="00A37BC7" w:rsidRPr="00EA7ED8" w:rsidRDefault="00486AE1" w:rsidP="00EA7ED8">
      <w:pPr>
        <w:ind w:left="116" w:right="6322"/>
        <w:jc w:val="both"/>
        <w:outlineLvl w:val="0"/>
      </w:pPr>
      <w:r>
        <w:t>2.1.2</w:t>
      </w:r>
      <w:r>
        <w:tab/>
      </w:r>
      <w:r w:rsidR="00AD208A" w:rsidRPr="00EA7ED8">
        <w:rPr>
          <w:w w:val="99"/>
        </w:rPr>
        <w:t>Outlier</w:t>
      </w:r>
      <w:r w:rsidR="00AD208A" w:rsidRPr="00EA7ED8">
        <w:t xml:space="preserve"> Analysis</w:t>
      </w:r>
    </w:p>
    <w:p w14:paraId="5412CB3A" w14:textId="77777777" w:rsidR="00A37BC7" w:rsidRPr="00EA7ED8" w:rsidRDefault="00A37BC7">
      <w:pPr>
        <w:spacing w:before="8" w:line="120" w:lineRule="exact"/>
        <w:rPr>
          <w:sz w:val="13"/>
          <w:szCs w:val="13"/>
        </w:rPr>
      </w:pPr>
    </w:p>
    <w:p w14:paraId="700B64E2" w14:textId="7936BDB6" w:rsidR="00A37BC7" w:rsidRPr="00F01AE2" w:rsidRDefault="00EA7ED8">
      <w:pPr>
        <w:spacing w:line="249" w:lineRule="auto"/>
        <w:ind w:left="116" w:right="82"/>
        <w:jc w:val="both"/>
        <w:rPr>
          <w:w w:val="99"/>
        </w:rPr>
      </w:pPr>
      <w:r w:rsidRPr="00EA7ED8">
        <w:rPr>
          <w:w w:val="99"/>
        </w:rPr>
        <w:t>As</w:t>
      </w:r>
      <w:r w:rsidRPr="00EA7ED8">
        <w:t xml:space="preserve"> </w:t>
      </w:r>
      <w:r w:rsidRPr="00EA7ED8">
        <w:rPr>
          <w:w w:val="99"/>
        </w:rPr>
        <w:t>we</w:t>
      </w:r>
      <w:r w:rsidRPr="00EA7ED8">
        <w:t xml:space="preserve"> </w:t>
      </w:r>
      <w:r w:rsidRPr="00EA7ED8">
        <w:rPr>
          <w:w w:val="99"/>
        </w:rPr>
        <w:t>have</w:t>
      </w:r>
      <w:r w:rsidRPr="00EA7ED8">
        <w:t xml:space="preserve"> </w:t>
      </w:r>
      <w:r w:rsidRPr="00EA7ED8">
        <w:rPr>
          <w:w w:val="99"/>
        </w:rPr>
        <w:t>seen</w:t>
      </w:r>
      <w:r w:rsidRPr="00EA7ED8">
        <w:t xml:space="preserve"> </w:t>
      </w:r>
      <w:r w:rsidRPr="00EA7ED8">
        <w:rPr>
          <w:w w:val="99"/>
        </w:rPr>
        <w:t>the</w:t>
      </w:r>
      <w:r w:rsidRPr="00EA7ED8">
        <w:t xml:space="preserve"> </w:t>
      </w:r>
      <w:r w:rsidRPr="00EA7ED8">
        <w:rPr>
          <w:w w:val="99"/>
        </w:rPr>
        <w:t>variables</w:t>
      </w:r>
      <w:r w:rsidRPr="00EA7ED8">
        <w:t xml:space="preserve"> </w:t>
      </w:r>
      <w:r w:rsidR="001301EC">
        <w:t>“</w:t>
      </w:r>
      <w:r w:rsidRPr="00EA7ED8">
        <w:rPr>
          <w:w w:val="99"/>
        </w:rPr>
        <w:t>number</w:t>
      </w:r>
      <w:r w:rsidRPr="00EA7ED8">
        <w:t xml:space="preserve">  </w:t>
      </w:r>
      <w:r w:rsidRPr="00EA7ED8">
        <w:rPr>
          <w:w w:val="99"/>
        </w:rPr>
        <w:t>of</w:t>
      </w:r>
      <w:r w:rsidRPr="00EA7ED8">
        <w:t xml:space="preserve">  </w:t>
      </w:r>
      <w:r w:rsidRPr="00EA7ED8">
        <w:rPr>
          <w:w w:val="99"/>
        </w:rPr>
        <w:t>voicemail</w:t>
      </w:r>
      <w:r w:rsidRPr="00EA7ED8">
        <w:t xml:space="preserve">  </w:t>
      </w:r>
      <w:r w:rsidRPr="00EA7ED8">
        <w:rPr>
          <w:w w:val="99"/>
        </w:rPr>
        <w:t>messages</w:t>
      </w:r>
      <w:r w:rsidR="001301EC">
        <w:rPr>
          <w:w w:val="99"/>
        </w:rPr>
        <w:t>”</w:t>
      </w:r>
      <w:r w:rsidRPr="00EA7ED8">
        <w:rPr>
          <w:w w:val="99"/>
        </w:rPr>
        <w:t>,</w:t>
      </w:r>
      <w:r w:rsidR="001301EC">
        <w:t xml:space="preserve"> “</w:t>
      </w:r>
      <w:r w:rsidRPr="00EA7ED8">
        <w:rPr>
          <w:w w:val="99"/>
        </w:rPr>
        <w:t>total</w:t>
      </w:r>
      <w:r w:rsidRPr="00EA7ED8">
        <w:t xml:space="preserve">  </w:t>
      </w:r>
      <w:r w:rsidRPr="00EA7ED8">
        <w:rPr>
          <w:w w:val="99"/>
        </w:rPr>
        <w:t>international</w:t>
      </w:r>
      <w:r w:rsidRPr="00EA7ED8">
        <w:t xml:space="preserve">  </w:t>
      </w:r>
      <w:r w:rsidRPr="00EA7ED8">
        <w:rPr>
          <w:w w:val="99"/>
        </w:rPr>
        <w:t>calls</w:t>
      </w:r>
      <w:r w:rsidR="001301EC">
        <w:rPr>
          <w:w w:val="99"/>
        </w:rPr>
        <w:t>”</w:t>
      </w:r>
      <w:r w:rsidRPr="00EA7ED8">
        <w:t xml:space="preserve">  </w:t>
      </w:r>
      <w:r w:rsidRPr="00EA7ED8">
        <w:rPr>
          <w:w w:val="99"/>
        </w:rPr>
        <w:t xml:space="preserve">and </w:t>
      </w:r>
      <w:r w:rsidR="001301EC">
        <w:rPr>
          <w:w w:val="99"/>
        </w:rPr>
        <w:t>“</w:t>
      </w:r>
      <w:r w:rsidRPr="00EA7ED8">
        <w:rPr>
          <w:w w:val="99"/>
        </w:rPr>
        <w:t>number</w:t>
      </w:r>
      <w:r w:rsidRPr="00EA7ED8">
        <w:t xml:space="preserve">  </w:t>
      </w:r>
      <w:r w:rsidRPr="00EA7ED8">
        <w:rPr>
          <w:w w:val="99"/>
        </w:rPr>
        <w:t>of</w:t>
      </w:r>
      <w:r w:rsidRPr="00EA7ED8">
        <w:t xml:space="preserve">  </w:t>
      </w:r>
      <w:r w:rsidRPr="00EA7ED8">
        <w:rPr>
          <w:w w:val="99"/>
        </w:rPr>
        <w:t>service</w:t>
      </w:r>
      <w:r w:rsidRPr="00EA7ED8">
        <w:t xml:space="preserve">  </w:t>
      </w:r>
      <w:r w:rsidRPr="00EA7ED8">
        <w:rPr>
          <w:w w:val="99"/>
        </w:rPr>
        <w:t>calls</w:t>
      </w:r>
      <w:r w:rsidR="001301EC">
        <w:rPr>
          <w:w w:val="99"/>
        </w:rPr>
        <w:t>”</w:t>
      </w:r>
      <w:r w:rsidRPr="00EA7ED8">
        <w:t xml:space="preserve">  </w:t>
      </w:r>
      <w:r w:rsidRPr="00EA7ED8">
        <w:rPr>
          <w:w w:val="99"/>
        </w:rPr>
        <w:t>are</w:t>
      </w:r>
      <w:r w:rsidRPr="00EA7ED8">
        <w:t xml:space="preserve"> </w:t>
      </w:r>
      <w:r w:rsidRPr="00EA7ED8">
        <w:rPr>
          <w:w w:val="99"/>
        </w:rPr>
        <w:t>skewed</w:t>
      </w:r>
      <w:r w:rsidR="001301EC">
        <w:rPr>
          <w:w w:val="99"/>
        </w:rPr>
        <w:t xml:space="preserve"> indicating it</w:t>
      </w:r>
      <w:r w:rsidRPr="00EA7ED8">
        <w:t xml:space="preserve"> </w:t>
      </w:r>
      <w:r w:rsidRPr="00EA7ED8">
        <w:rPr>
          <w:w w:val="99"/>
        </w:rPr>
        <w:t>could</w:t>
      </w:r>
      <w:r w:rsidRPr="00EA7ED8">
        <w:t xml:space="preserve"> </w:t>
      </w:r>
      <w:r w:rsidRPr="00EA7ED8">
        <w:rPr>
          <w:w w:val="99"/>
        </w:rPr>
        <w:t>be</w:t>
      </w:r>
      <w:r w:rsidRPr="00EA7ED8">
        <w:t xml:space="preserve"> </w:t>
      </w:r>
      <w:r w:rsidRPr="00EA7ED8">
        <w:rPr>
          <w:w w:val="99"/>
        </w:rPr>
        <w:t>due</w:t>
      </w:r>
      <w:r w:rsidRPr="00EA7ED8">
        <w:t xml:space="preserve"> </w:t>
      </w:r>
      <w:r w:rsidRPr="00EA7ED8">
        <w:rPr>
          <w:w w:val="99"/>
        </w:rPr>
        <w:t>to</w:t>
      </w:r>
      <w:r w:rsidRPr="00EA7ED8">
        <w:t xml:space="preserve"> </w:t>
      </w:r>
      <w:r w:rsidRPr="00EA7ED8">
        <w:rPr>
          <w:w w:val="99"/>
        </w:rPr>
        <w:t>outliers,</w:t>
      </w:r>
      <w:r w:rsidRPr="00EA7ED8">
        <w:t xml:space="preserve"> </w:t>
      </w:r>
      <w:r w:rsidRPr="00EA7ED8">
        <w:rPr>
          <w:w w:val="99"/>
        </w:rPr>
        <w:t>but</w:t>
      </w:r>
      <w:r w:rsidRPr="00EA7ED8">
        <w:t xml:space="preserve"> </w:t>
      </w:r>
      <w:r w:rsidR="001301EC">
        <w:rPr>
          <w:w w:val="99"/>
        </w:rPr>
        <w:t>plotting</w:t>
      </w:r>
      <w:r w:rsidRPr="00EA7ED8">
        <w:t xml:space="preserve"> </w:t>
      </w:r>
      <w:r w:rsidRPr="00EA7ED8">
        <w:rPr>
          <w:w w:val="99"/>
        </w:rPr>
        <w:t>at</w:t>
      </w:r>
      <w:r w:rsidRPr="00EA7ED8">
        <w:t xml:space="preserve"> </w:t>
      </w:r>
      <w:r w:rsidRPr="00EA7ED8">
        <w:rPr>
          <w:w w:val="99"/>
        </w:rPr>
        <w:t>the</w:t>
      </w:r>
      <w:r w:rsidRPr="00EA7ED8">
        <w:t xml:space="preserve"> </w:t>
      </w:r>
      <w:r w:rsidRPr="00EA7ED8">
        <w:rPr>
          <w:w w:val="99"/>
        </w:rPr>
        <w:t>number of</w:t>
      </w:r>
      <w:r w:rsidR="001301EC">
        <w:t xml:space="preserve"> “</w:t>
      </w:r>
      <w:r w:rsidRPr="00EA7ED8">
        <w:rPr>
          <w:w w:val="99"/>
        </w:rPr>
        <w:t>voicemail</w:t>
      </w:r>
      <w:r w:rsidRPr="00EA7ED8">
        <w:t xml:space="preserve">  </w:t>
      </w:r>
      <w:r w:rsidRPr="00EA7ED8">
        <w:rPr>
          <w:w w:val="99"/>
        </w:rPr>
        <w:t>messages</w:t>
      </w:r>
      <w:r w:rsidR="001301EC">
        <w:rPr>
          <w:w w:val="99"/>
        </w:rPr>
        <w:t>”</w:t>
      </w:r>
      <w:r w:rsidRPr="00EA7ED8">
        <w:t xml:space="preserve">  </w:t>
      </w:r>
      <w:r w:rsidRPr="00EA7ED8">
        <w:rPr>
          <w:w w:val="99"/>
        </w:rPr>
        <w:t>without</w:t>
      </w:r>
      <w:r w:rsidRPr="00EA7ED8">
        <w:t xml:space="preserve"> </w:t>
      </w:r>
      <w:r w:rsidRPr="00EA7ED8">
        <w:rPr>
          <w:w w:val="99"/>
        </w:rPr>
        <w:t>the</w:t>
      </w:r>
      <w:r w:rsidRPr="00EA7ED8">
        <w:t xml:space="preserve"> </w:t>
      </w:r>
      <w:r w:rsidRPr="00EA7ED8">
        <w:rPr>
          <w:w w:val="99"/>
        </w:rPr>
        <w:t>zero</w:t>
      </w:r>
      <w:r w:rsidRPr="00EA7ED8">
        <w:t xml:space="preserve"> </w:t>
      </w:r>
      <w:r w:rsidRPr="00EA7ED8">
        <w:rPr>
          <w:w w:val="99"/>
        </w:rPr>
        <w:t>value</w:t>
      </w:r>
      <w:r w:rsidR="001301EC">
        <w:rPr>
          <w:w w:val="99"/>
        </w:rPr>
        <w:t>;</w:t>
      </w:r>
      <w:r w:rsidR="001301EC">
        <w:t xml:space="preserve"> </w:t>
      </w:r>
      <w:r w:rsidRPr="00EA7ED8">
        <w:rPr>
          <w:w w:val="99"/>
        </w:rPr>
        <w:t>which</w:t>
      </w:r>
      <w:r w:rsidRPr="00EA7ED8">
        <w:t xml:space="preserve"> </w:t>
      </w:r>
      <w:r w:rsidRPr="00EA7ED8">
        <w:rPr>
          <w:w w:val="99"/>
        </w:rPr>
        <w:t>has</w:t>
      </w:r>
      <w:r w:rsidRPr="00EA7ED8">
        <w:t xml:space="preserve"> </w:t>
      </w:r>
      <w:r w:rsidRPr="00EA7ED8">
        <w:rPr>
          <w:w w:val="99"/>
        </w:rPr>
        <w:t>clearly</w:t>
      </w:r>
      <w:r w:rsidRPr="00EA7ED8">
        <w:t xml:space="preserve"> </w:t>
      </w:r>
      <w:r w:rsidRPr="00EA7ED8">
        <w:rPr>
          <w:w w:val="99"/>
        </w:rPr>
        <w:t>the</w:t>
      </w:r>
      <w:r w:rsidRPr="00EA7ED8">
        <w:t xml:space="preserve"> </w:t>
      </w:r>
      <w:r w:rsidRPr="00EA7ED8">
        <w:rPr>
          <w:w w:val="99"/>
        </w:rPr>
        <w:t>most</w:t>
      </w:r>
      <w:r w:rsidRPr="00EA7ED8">
        <w:t xml:space="preserve"> </w:t>
      </w:r>
      <w:r w:rsidR="001301EC">
        <w:t xml:space="preserve">number of </w:t>
      </w:r>
      <w:r w:rsidRPr="00EA7ED8">
        <w:rPr>
          <w:w w:val="99"/>
        </w:rPr>
        <w:t>count,</w:t>
      </w:r>
      <w:r w:rsidRPr="00EA7ED8">
        <w:t xml:space="preserve"> </w:t>
      </w:r>
      <w:r w:rsidRPr="00EA7ED8">
        <w:rPr>
          <w:w w:val="99"/>
        </w:rPr>
        <w:t>the</w:t>
      </w:r>
      <w:r w:rsidRPr="00EA7ED8">
        <w:t xml:space="preserve"> </w:t>
      </w:r>
      <w:r w:rsidRPr="00EA7ED8">
        <w:rPr>
          <w:w w:val="99"/>
        </w:rPr>
        <w:t>rest</w:t>
      </w:r>
      <w:r w:rsidRPr="00EA7ED8">
        <w:t xml:space="preserve"> </w:t>
      </w:r>
      <w:r w:rsidRPr="00EA7ED8">
        <w:rPr>
          <w:w w:val="99"/>
        </w:rPr>
        <w:t>of</w:t>
      </w:r>
      <w:r w:rsidRPr="00EA7ED8">
        <w:t xml:space="preserve"> </w:t>
      </w:r>
      <w:r w:rsidRPr="00EA7ED8">
        <w:rPr>
          <w:w w:val="99"/>
        </w:rPr>
        <w:t>the data</w:t>
      </w:r>
      <w:r w:rsidRPr="00EA7ED8">
        <w:t xml:space="preserve"> </w:t>
      </w:r>
      <w:r w:rsidRPr="00EA7ED8">
        <w:rPr>
          <w:w w:val="99"/>
        </w:rPr>
        <w:t>is</w:t>
      </w:r>
      <w:r w:rsidRPr="00EA7ED8">
        <w:t xml:space="preserve"> </w:t>
      </w:r>
      <w:r w:rsidRPr="00EA7ED8">
        <w:rPr>
          <w:w w:val="99"/>
        </w:rPr>
        <w:t>uniformly</w:t>
      </w:r>
      <w:r w:rsidRPr="00EA7ED8">
        <w:t xml:space="preserve"> </w:t>
      </w:r>
      <w:r w:rsidRPr="00EA7ED8">
        <w:rPr>
          <w:w w:val="99"/>
        </w:rPr>
        <w:t>distributed</w:t>
      </w:r>
      <w:r w:rsidRPr="00EA7ED8">
        <w:t xml:space="preserve"> </w:t>
      </w:r>
      <w:r w:rsidRPr="00EA7ED8">
        <w:rPr>
          <w:w w:val="99"/>
        </w:rPr>
        <w:t>as</w:t>
      </w:r>
      <w:r w:rsidRPr="00EA7ED8">
        <w:t xml:space="preserve"> </w:t>
      </w:r>
      <w:r w:rsidRPr="00EA7ED8">
        <w:rPr>
          <w:w w:val="99"/>
        </w:rPr>
        <w:t>shown</w:t>
      </w:r>
      <w:r w:rsidRPr="00EA7ED8">
        <w:t xml:space="preserve"> </w:t>
      </w:r>
      <w:r w:rsidRPr="00EA7ED8">
        <w:rPr>
          <w:w w:val="99"/>
        </w:rPr>
        <w:t>in</w:t>
      </w:r>
      <w:r w:rsidRPr="00EA7ED8">
        <w:t xml:space="preserve"> </w:t>
      </w:r>
      <w:r w:rsidRPr="00EA7ED8">
        <w:rPr>
          <w:w w:val="99"/>
        </w:rPr>
        <w:t>Fig.3</w:t>
      </w:r>
      <w:r w:rsidRPr="00EA7ED8">
        <w:t xml:space="preserve"> </w:t>
      </w:r>
      <w:r w:rsidRPr="00EA7ED8">
        <w:rPr>
          <w:w w:val="99"/>
        </w:rPr>
        <w:t>also</w:t>
      </w:r>
      <w:r w:rsidRPr="00EA7ED8">
        <w:t xml:space="preserve"> </w:t>
      </w:r>
      <w:r w:rsidRPr="00EA7ED8">
        <w:rPr>
          <w:w w:val="99"/>
        </w:rPr>
        <w:t>the</w:t>
      </w:r>
      <w:r w:rsidRPr="00EA7ED8">
        <w:t xml:space="preserve"> </w:t>
      </w:r>
      <w:r w:rsidRPr="00EA7ED8">
        <w:rPr>
          <w:w w:val="99"/>
        </w:rPr>
        <w:t>zero</w:t>
      </w:r>
      <w:r w:rsidRPr="00EA7ED8">
        <w:t xml:space="preserve"> </w:t>
      </w:r>
      <w:r w:rsidRPr="00EA7ED8">
        <w:rPr>
          <w:w w:val="99"/>
        </w:rPr>
        <w:t>value</w:t>
      </w:r>
      <w:r w:rsidRPr="00EA7ED8">
        <w:t xml:space="preserve"> </w:t>
      </w:r>
      <w:r w:rsidRPr="00EA7ED8">
        <w:rPr>
          <w:w w:val="99"/>
        </w:rPr>
        <w:t>is</w:t>
      </w:r>
      <w:r w:rsidRPr="00EA7ED8">
        <w:t xml:space="preserve"> </w:t>
      </w:r>
      <w:r w:rsidRPr="00EA7ED8">
        <w:rPr>
          <w:w w:val="99"/>
        </w:rPr>
        <w:t>not</w:t>
      </w:r>
      <w:r w:rsidRPr="00EA7ED8">
        <w:t xml:space="preserve"> </w:t>
      </w:r>
      <w:r w:rsidRPr="00EA7ED8">
        <w:rPr>
          <w:w w:val="99"/>
        </w:rPr>
        <w:t>specific</w:t>
      </w:r>
      <w:r w:rsidRPr="00EA7ED8">
        <w:t xml:space="preserve"> </w:t>
      </w:r>
      <w:r w:rsidRPr="00EA7ED8">
        <w:rPr>
          <w:w w:val="99"/>
        </w:rPr>
        <w:t>to</w:t>
      </w:r>
      <w:r w:rsidRPr="00EA7ED8">
        <w:t xml:space="preserve"> </w:t>
      </w:r>
      <w:r w:rsidRPr="00EA7ED8">
        <w:rPr>
          <w:w w:val="99"/>
        </w:rPr>
        <w:t>any</w:t>
      </w:r>
      <w:r w:rsidRPr="00EA7ED8">
        <w:t xml:space="preserve"> </w:t>
      </w:r>
      <w:r w:rsidRPr="00EA7ED8">
        <w:rPr>
          <w:w w:val="99"/>
        </w:rPr>
        <w:t>of</w:t>
      </w:r>
      <w:r w:rsidRPr="00EA7ED8">
        <w:t xml:space="preserve"> </w:t>
      </w:r>
      <w:r w:rsidRPr="00EA7ED8">
        <w:rPr>
          <w:w w:val="99"/>
        </w:rPr>
        <w:t>the</w:t>
      </w:r>
      <w:r w:rsidRPr="00EA7ED8">
        <w:t xml:space="preserve"> </w:t>
      </w:r>
      <w:r w:rsidRPr="00EA7ED8">
        <w:rPr>
          <w:w w:val="99"/>
        </w:rPr>
        <w:t>target class</w:t>
      </w:r>
      <w:r w:rsidRPr="00EA7ED8">
        <w:t xml:space="preserve"> </w:t>
      </w:r>
      <w:r w:rsidRPr="00EA7ED8">
        <w:rPr>
          <w:w w:val="99"/>
        </w:rPr>
        <w:t>as</w:t>
      </w:r>
      <w:r w:rsidRPr="00EA7ED8">
        <w:t xml:space="preserve"> </w:t>
      </w:r>
      <w:r w:rsidRPr="00EA7ED8">
        <w:rPr>
          <w:w w:val="99"/>
        </w:rPr>
        <w:t>seen</w:t>
      </w:r>
      <w:r w:rsidRPr="00EA7ED8">
        <w:t xml:space="preserve"> </w:t>
      </w:r>
      <w:r w:rsidRPr="00EA7ED8">
        <w:rPr>
          <w:w w:val="99"/>
        </w:rPr>
        <w:t>in</w:t>
      </w:r>
      <w:r w:rsidRPr="00EA7ED8">
        <w:t xml:space="preserve"> </w:t>
      </w:r>
      <w:r w:rsidRPr="00EA7ED8">
        <w:rPr>
          <w:w w:val="99"/>
        </w:rPr>
        <w:t>Fig.4,</w:t>
      </w:r>
      <w:r w:rsidRPr="00EA7ED8">
        <w:t xml:space="preserve"> </w:t>
      </w:r>
      <w:r w:rsidRPr="00EA7ED8">
        <w:rPr>
          <w:w w:val="99"/>
        </w:rPr>
        <w:t>so</w:t>
      </w:r>
      <w:r w:rsidRPr="00EA7ED8">
        <w:t xml:space="preserve"> </w:t>
      </w:r>
      <w:r w:rsidRPr="00EA7ED8">
        <w:rPr>
          <w:w w:val="99"/>
        </w:rPr>
        <w:t>we</w:t>
      </w:r>
      <w:r w:rsidRPr="00EA7ED8">
        <w:t xml:space="preserve"> </w:t>
      </w:r>
      <w:r w:rsidRPr="00EA7ED8">
        <w:rPr>
          <w:w w:val="99"/>
        </w:rPr>
        <w:t>will</w:t>
      </w:r>
      <w:r w:rsidRPr="00EA7ED8">
        <w:t xml:space="preserve"> </w:t>
      </w:r>
      <w:r w:rsidRPr="00EA7ED8">
        <w:rPr>
          <w:w w:val="99"/>
        </w:rPr>
        <w:t>leave</w:t>
      </w:r>
      <w:r w:rsidRPr="00EA7ED8">
        <w:t xml:space="preserve"> </w:t>
      </w:r>
      <w:r w:rsidRPr="00EA7ED8">
        <w:rPr>
          <w:w w:val="99"/>
        </w:rPr>
        <w:t>the</w:t>
      </w:r>
      <w:r w:rsidRPr="00EA7ED8">
        <w:t xml:space="preserve"> </w:t>
      </w:r>
      <w:r w:rsidRPr="00EA7ED8">
        <w:rPr>
          <w:w w:val="99"/>
        </w:rPr>
        <w:t>zero</w:t>
      </w:r>
      <w:r w:rsidRPr="00EA7ED8">
        <w:t xml:space="preserve"> </w:t>
      </w:r>
      <w:r w:rsidRPr="00EA7ED8">
        <w:rPr>
          <w:w w:val="99"/>
        </w:rPr>
        <w:t>value</w:t>
      </w:r>
      <w:r w:rsidRPr="00EA7ED8">
        <w:t xml:space="preserve"> </w:t>
      </w:r>
      <w:r w:rsidRPr="00EA7ED8">
        <w:rPr>
          <w:w w:val="99"/>
        </w:rPr>
        <w:t>as</w:t>
      </w:r>
      <w:r w:rsidRPr="00EA7ED8">
        <w:t xml:space="preserve"> </w:t>
      </w:r>
      <w:r w:rsidRPr="00EA7ED8">
        <w:rPr>
          <w:w w:val="99"/>
        </w:rPr>
        <w:t>it</w:t>
      </w:r>
      <w:r w:rsidRPr="00EA7ED8">
        <w:t xml:space="preserve"> </w:t>
      </w:r>
      <w:r w:rsidRPr="00EA7ED8">
        <w:rPr>
          <w:w w:val="99"/>
        </w:rPr>
        <w:t>is</w:t>
      </w:r>
      <w:r w:rsidR="00F01AE2">
        <w:rPr>
          <w:w w:val="99"/>
        </w:rPr>
        <w:t>,</w:t>
      </w:r>
      <w:r w:rsidRPr="00EA7ED8">
        <w:t xml:space="preserve"> </w:t>
      </w:r>
      <w:r w:rsidRPr="00EA7ED8">
        <w:rPr>
          <w:w w:val="99"/>
        </w:rPr>
        <w:t>otherwise</w:t>
      </w:r>
      <w:r w:rsidRPr="00EA7ED8">
        <w:t xml:space="preserve"> </w:t>
      </w:r>
      <w:r w:rsidR="00F01AE2">
        <w:rPr>
          <w:w w:val="99"/>
        </w:rPr>
        <w:t>on</w:t>
      </w:r>
      <w:r w:rsidRPr="00EA7ED8">
        <w:t xml:space="preserve"> </w:t>
      </w:r>
      <w:r w:rsidRPr="00EA7ED8">
        <w:rPr>
          <w:w w:val="99"/>
        </w:rPr>
        <w:t>drop</w:t>
      </w:r>
      <w:r w:rsidR="00F01AE2">
        <w:rPr>
          <w:w w:val="99"/>
        </w:rPr>
        <w:t>ping</w:t>
      </w:r>
      <w:r w:rsidRPr="00EA7ED8">
        <w:t xml:space="preserve"> </w:t>
      </w:r>
      <w:r w:rsidR="00F01AE2">
        <w:rPr>
          <w:w w:val="99"/>
        </w:rPr>
        <w:t>the</w:t>
      </w:r>
      <w:r w:rsidRPr="00EA7ED8">
        <w:rPr>
          <w:w w:val="99"/>
        </w:rPr>
        <w:t>se</w:t>
      </w:r>
      <w:r w:rsidRPr="00EA7ED8">
        <w:t xml:space="preserve"> </w:t>
      </w:r>
      <w:r w:rsidRPr="00EA7ED8">
        <w:rPr>
          <w:w w:val="99"/>
        </w:rPr>
        <w:t>observations we</w:t>
      </w:r>
      <w:r w:rsidRPr="00EA7ED8">
        <w:t xml:space="preserve"> </w:t>
      </w:r>
      <w:r w:rsidRPr="00EA7ED8">
        <w:rPr>
          <w:w w:val="99"/>
        </w:rPr>
        <w:t>will</w:t>
      </w:r>
      <w:r w:rsidRPr="00EA7ED8">
        <w:t xml:space="preserve"> </w:t>
      </w:r>
      <w:r w:rsidRPr="00EA7ED8">
        <w:rPr>
          <w:w w:val="99"/>
        </w:rPr>
        <w:t>lose</w:t>
      </w:r>
      <w:r w:rsidRPr="00EA7ED8">
        <w:t xml:space="preserve"> </w:t>
      </w:r>
      <w:r w:rsidRPr="00EA7ED8">
        <w:rPr>
          <w:w w:val="99"/>
        </w:rPr>
        <w:t>too</w:t>
      </w:r>
      <w:r w:rsidRPr="00EA7ED8">
        <w:t xml:space="preserve"> </w:t>
      </w:r>
      <w:r w:rsidRPr="00EA7ED8">
        <w:rPr>
          <w:w w:val="99"/>
        </w:rPr>
        <w:t>much</w:t>
      </w:r>
      <w:r w:rsidRPr="00EA7ED8">
        <w:t xml:space="preserve"> </w:t>
      </w:r>
      <w:r w:rsidR="001301EC">
        <w:rPr>
          <w:w w:val="99"/>
        </w:rPr>
        <w:lastRenderedPageBreak/>
        <w:t>information</w:t>
      </w:r>
      <w:r w:rsidRPr="00F01AE2">
        <w:rPr>
          <w:w w:val="99"/>
        </w:rPr>
        <w:t xml:space="preserve"> </w:t>
      </w:r>
      <w:r w:rsidRPr="00EA7ED8">
        <w:rPr>
          <w:w w:val="99"/>
        </w:rPr>
        <w:t>and</w:t>
      </w:r>
      <w:r w:rsidRPr="00F01AE2">
        <w:rPr>
          <w:w w:val="99"/>
        </w:rPr>
        <w:t xml:space="preserve"> </w:t>
      </w:r>
      <w:r w:rsidRPr="00EA7ED8">
        <w:rPr>
          <w:w w:val="99"/>
        </w:rPr>
        <w:t>the</w:t>
      </w:r>
      <w:r w:rsidRPr="00F01AE2">
        <w:rPr>
          <w:w w:val="99"/>
        </w:rPr>
        <w:t xml:space="preserve"> </w:t>
      </w:r>
      <w:r w:rsidRPr="00EA7ED8">
        <w:rPr>
          <w:w w:val="99"/>
        </w:rPr>
        <w:t>zero</w:t>
      </w:r>
      <w:r w:rsidRPr="00F01AE2">
        <w:rPr>
          <w:w w:val="99"/>
        </w:rPr>
        <w:t xml:space="preserve"> </w:t>
      </w:r>
      <w:r w:rsidRPr="00EA7ED8">
        <w:rPr>
          <w:w w:val="99"/>
        </w:rPr>
        <w:t>value</w:t>
      </w:r>
      <w:r w:rsidRPr="00F01AE2">
        <w:rPr>
          <w:w w:val="99"/>
        </w:rPr>
        <w:t xml:space="preserve"> </w:t>
      </w:r>
      <w:r w:rsidRPr="00EA7ED8">
        <w:rPr>
          <w:w w:val="99"/>
        </w:rPr>
        <w:t>of</w:t>
      </w:r>
      <w:r w:rsidRPr="00F01AE2">
        <w:rPr>
          <w:w w:val="99"/>
        </w:rPr>
        <w:t xml:space="preserve"> </w:t>
      </w:r>
      <w:r w:rsidRPr="00EA7ED8">
        <w:rPr>
          <w:w w:val="99"/>
        </w:rPr>
        <w:t>this</w:t>
      </w:r>
      <w:r w:rsidRPr="00F01AE2">
        <w:rPr>
          <w:w w:val="99"/>
        </w:rPr>
        <w:t xml:space="preserve"> </w:t>
      </w:r>
      <w:r w:rsidRPr="00EA7ED8">
        <w:rPr>
          <w:w w:val="99"/>
        </w:rPr>
        <w:t>variable</w:t>
      </w:r>
      <w:r w:rsidRPr="00F01AE2">
        <w:rPr>
          <w:w w:val="99"/>
        </w:rPr>
        <w:t xml:space="preserve"> </w:t>
      </w:r>
      <w:r w:rsidRPr="00EA7ED8">
        <w:rPr>
          <w:w w:val="99"/>
        </w:rPr>
        <w:t>has</w:t>
      </w:r>
      <w:r w:rsidRPr="00F01AE2">
        <w:rPr>
          <w:w w:val="99"/>
        </w:rPr>
        <w:t xml:space="preserve"> </w:t>
      </w:r>
      <w:r w:rsidRPr="00EA7ED8">
        <w:rPr>
          <w:w w:val="99"/>
        </w:rPr>
        <w:t>a</w:t>
      </w:r>
      <w:r w:rsidRPr="00F01AE2">
        <w:rPr>
          <w:w w:val="99"/>
        </w:rPr>
        <w:t xml:space="preserve"> </w:t>
      </w:r>
      <w:r w:rsidRPr="00EA7ED8">
        <w:rPr>
          <w:w w:val="99"/>
        </w:rPr>
        <w:t>significance.</w:t>
      </w:r>
      <w:r w:rsidRPr="00F01AE2">
        <w:rPr>
          <w:w w:val="99"/>
        </w:rPr>
        <w:t xml:space="preserve">  </w:t>
      </w:r>
      <w:r w:rsidRPr="00EA7ED8">
        <w:rPr>
          <w:w w:val="99"/>
        </w:rPr>
        <w:t>The</w:t>
      </w:r>
      <w:r w:rsidRPr="00F01AE2">
        <w:rPr>
          <w:w w:val="99"/>
        </w:rPr>
        <w:t xml:space="preserve"> </w:t>
      </w:r>
      <w:r w:rsidRPr="00EA7ED8">
        <w:rPr>
          <w:w w:val="99"/>
        </w:rPr>
        <w:t xml:space="preserve">variables </w:t>
      </w:r>
      <w:r w:rsidR="001301EC">
        <w:rPr>
          <w:w w:val="99"/>
        </w:rPr>
        <w:t>“</w:t>
      </w:r>
      <w:r w:rsidR="00AD208A" w:rsidRPr="00EA7ED8">
        <w:rPr>
          <w:w w:val="99"/>
        </w:rPr>
        <w:t>total</w:t>
      </w:r>
      <w:r w:rsidR="00AD208A" w:rsidRPr="00F01AE2">
        <w:rPr>
          <w:w w:val="99"/>
        </w:rPr>
        <w:t xml:space="preserve"> international calls</w:t>
      </w:r>
      <w:r w:rsidR="001301EC" w:rsidRPr="00F01AE2">
        <w:rPr>
          <w:w w:val="99"/>
        </w:rPr>
        <w:t>”</w:t>
      </w:r>
      <w:r w:rsidR="00AD208A" w:rsidRPr="00F01AE2">
        <w:rPr>
          <w:w w:val="99"/>
        </w:rPr>
        <w:t xml:space="preserve"> and </w:t>
      </w:r>
      <w:r w:rsidR="001301EC" w:rsidRPr="00F01AE2">
        <w:rPr>
          <w:w w:val="99"/>
        </w:rPr>
        <w:t>“</w:t>
      </w:r>
      <w:r w:rsidR="00AD208A" w:rsidRPr="00F01AE2">
        <w:rPr>
          <w:w w:val="99"/>
        </w:rPr>
        <w:t>number of service calls</w:t>
      </w:r>
      <w:r w:rsidR="001301EC" w:rsidRPr="00F01AE2">
        <w:rPr>
          <w:w w:val="99"/>
        </w:rPr>
        <w:t>”</w:t>
      </w:r>
      <w:r w:rsidR="00AD208A" w:rsidRPr="00F01AE2">
        <w:rPr>
          <w:w w:val="99"/>
        </w:rPr>
        <w:t xml:space="preserve"> also</w:t>
      </w:r>
      <w:r w:rsidRPr="00F01AE2">
        <w:rPr>
          <w:w w:val="99"/>
        </w:rPr>
        <w:t xml:space="preserve"> </w:t>
      </w:r>
      <w:r w:rsidRPr="00EA7ED8">
        <w:rPr>
          <w:w w:val="99"/>
        </w:rPr>
        <w:t>have</w:t>
      </w:r>
      <w:r w:rsidRPr="00F01AE2">
        <w:rPr>
          <w:w w:val="99"/>
        </w:rPr>
        <w:t xml:space="preserve"> </w:t>
      </w:r>
      <w:r w:rsidRPr="00EA7ED8">
        <w:rPr>
          <w:w w:val="99"/>
        </w:rPr>
        <w:t>similar</w:t>
      </w:r>
      <w:r w:rsidRPr="00F01AE2">
        <w:rPr>
          <w:w w:val="99"/>
        </w:rPr>
        <w:t xml:space="preserve"> </w:t>
      </w:r>
      <w:r w:rsidRPr="00EA7ED8">
        <w:rPr>
          <w:w w:val="99"/>
        </w:rPr>
        <w:t>distributions</w:t>
      </w:r>
      <w:r w:rsidRPr="00F01AE2">
        <w:rPr>
          <w:w w:val="99"/>
        </w:rPr>
        <w:t xml:space="preserve"> </w:t>
      </w:r>
      <w:r w:rsidRPr="00EA7ED8">
        <w:rPr>
          <w:w w:val="99"/>
        </w:rPr>
        <w:t>for</w:t>
      </w:r>
      <w:r w:rsidRPr="00F01AE2">
        <w:rPr>
          <w:w w:val="99"/>
        </w:rPr>
        <w:t xml:space="preserve"> </w:t>
      </w:r>
      <w:r w:rsidRPr="00EA7ED8">
        <w:rPr>
          <w:w w:val="99"/>
        </w:rPr>
        <w:t xml:space="preserve">both </w:t>
      </w:r>
      <w:r w:rsidR="00AD208A" w:rsidRPr="00EA7ED8">
        <w:rPr>
          <w:w w:val="99"/>
        </w:rPr>
        <w:t>classes</w:t>
      </w:r>
      <w:r w:rsidR="00AD208A" w:rsidRPr="00F01AE2">
        <w:rPr>
          <w:w w:val="99"/>
        </w:rPr>
        <w:t xml:space="preserve"> as shown in appendix in fig.</w:t>
      </w:r>
      <w:r w:rsidR="00AD208A" w:rsidRPr="00EA7ED8">
        <w:rPr>
          <w:w w:val="99"/>
        </w:rPr>
        <w:t>8</w:t>
      </w:r>
      <w:r w:rsidR="00AD208A" w:rsidRPr="00F01AE2">
        <w:rPr>
          <w:w w:val="99"/>
        </w:rPr>
        <w:t xml:space="preserve"> and 9 and the range of these variables are</w:t>
      </w:r>
      <w:r w:rsidR="001301EC" w:rsidRPr="00F01AE2">
        <w:rPr>
          <w:w w:val="99"/>
        </w:rPr>
        <w:t xml:space="preserve"> not</w:t>
      </w:r>
      <w:r w:rsidR="00F11F16" w:rsidRPr="00F01AE2">
        <w:rPr>
          <w:w w:val="99"/>
        </w:rPr>
        <w:t xml:space="preserve"> big </w:t>
      </w:r>
      <w:r w:rsidR="001301EC" w:rsidRPr="00F01AE2">
        <w:rPr>
          <w:w w:val="99"/>
        </w:rPr>
        <w:t>enough</w:t>
      </w:r>
      <w:r w:rsidR="00F11F16" w:rsidRPr="00F01AE2">
        <w:rPr>
          <w:w w:val="99"/>
        </w:rPr>
        <w:t xml:space="preserve"> to</w:t>
      </w:r>
      <w:r w:rsidRPr="00EA7ED8">
        <w:rPr>
          <w:w w:val="99"/>
        </w:rPr>
        <w:t xml:space="preserve"> remove</w:t>
      </w:r>
      <w:r w:rsidRPr="00F01AE2">
        <w:rPr>
          <w:w w:val="99"/>
        </w:rPr>
        <w:t xml:space="preserve"> </w:t>
      </w:r>
      <w:r w:rsidRPr="00EA7ED8">
        <w:rPr>
          <w:w w:val="99"/>
        </w:rPr>
        <w:t>the</w:t>
      </w:r>
      <w:r w:rsidRPr="00F01AE2">
        <w:rPr>
          <w:w w:val="99"/>
        </w:rPr>
        <w:t xml:space="preserve"> </w:t>
      </w:r>
      <w:r w:rsidRPr="00EA7ED8">
        <w:rPr>
          <w:w w:val="99"/>
        </w:rPr>
        <w:t>outliers</w:t>
      </w:r>
      <w:r w:rsidRPr="00F01AE2">
        <w:rPr>
          <w:w w:val="99"/>
        </w:rPr>
        <w:t xml:space="preserve"> </w:t>
      </w:r>
      <w:r w:rsidRPr="00EA7ED8">
        <w:rPr>
          <w:w w:val="99"/>
        </w:rPr>
        <w:t>so</w:t>
      </w:r>
      <w:r w:rsidRPr="00F01AE2">
        <w:rPr>
          <w:w w:val="99"/>
        </w:rPr>
        <w:t xml:space="preserve"> </w:t>
      </w:r>
      <w:r w:rsidRPr="00EA7ED8">
        <w:rPr>
          <w:w w:val="99"/>
        </w:rPr>
        <w:t>we</w:t>
      </w:r>
      <w:r w:rsidRPr="00F01AE2">
        <w:rPr>
          <w:w w:val="99"/>
        </w:rPr>
        <w:t xml:space="preserve"> </w:t>
      </w:r>
      <w:r w:rsidRPr="00EA7ED8">
        <w:rPr>
          <w:w w:val="99"/>
        </w:rPr>
        <w:t>will</w:t>
      </w:r>
      <w:r w:rsidRPr="00F01AE2">
        <w:rPr>
          <w:w w:val="99"/>
        </w:rPr>
        <w:t xml:space="preserve"> </w:t>
      </w:r>
      <w:r w:rsidRPr="00EA7ED8">
        <w:rPr>
          <w:w w:val="99"/>
        </w:rPr>
        <w:t>also</w:t>
      </w:r>
      <w:r w:rsidRPr="00F01AE2">
        <w:rPr>
          <w:w w:val="99"/>
        </w:rPr>
        <w:t xml:space="preserve"> </w:t>
      </w:r>
      <w:r w:rsidRPr="00EA7ED8">
        <w:rPr>
          <w:w w:val="99"/>
        </w:rPr>
        <w:t>leave</w:t>
      </w:r>
      <w:r w:rsidRPr="00F01AE2">
        <w:rPr>
          <w:w w:val="99"/>
        </w:rPr>
        <w:t xml:space="preserve"> </w:t>
      </w:r>
      <w:r w:rsidRPr="00EA7ED8">
        <w:rPr>
          <w:w w:val="99"/>
        </w:rPr>
        <w:t>these</w:t>
      </w:r>
      <w:r w:rsidRPr="00F01AE2">
        <w:rPr>
          <w:w w:val="99"/>
        </w:rPr>
        <w:t xml:space="preserve"> </w:t>
      </w:r>
      <w:r w:rsidRPr="00EA7ED8">
        <w:rPr>
          <w:w w:val="99"/>
        </w:rPr>
        <w:t>variables</w:t>
      </w:r>
      <w:r w:rsidRPr="00F01AE2">
        <w:rPr>
          <w:w w:val="99"/>
        </w:rPr>
        <w:t xml:space="preserve"> </w:t>
      </w:r>
      <w:r w:rsidRPr="00EA7ED8">
        <w:rPr>
          <w:w w:val="99"/>
        </w:rPr>
        <w:t>as</w:t>
      </w:r>
      <w:r w:rsidRPr="00F01AE2">
        <w:rPr>
          <w:w w:val="99"/>
        </w:rPr>
        <w:t xml:space="preserve"> </w:t>
      </w:r>
      <w:r w:rsidRPr="00EA7ED8">
        <w:rPr>
          <w:w w:val="99"/>
        </w:rPr>
        <w:t>it</w:t>
      </w:r>
      <w:r w:rsidRPr="00F01AE2">
        <w:rPr>
          <w:w w:val="99"/>
        </w:rPr>
        <w:t xml:space="preserve"> </w:t>
      </w:r>
      <w:r w:rsidRPr="00EA7ED8">
        <w:rPr>
          <w:w w:val="99"/>
        </w:rPr>
        <w:t>is.</w:t>
      </w:r>
    </w:p>
    <w:p w14:paraId="002A12C3" w14:textId="77777777" w:rsidR="00A37BC7" w:rsidRPr="00EA7ED8" w:rsidRDefault="00A37BC7">
      <w:pPr>
        <w:spacing w:before="8" w:line="180" w:lineRule="exact"/>
        <w:rPr>
          <w:sz w:val="18"/>
          <w:szCs w:val="18"/>
        </w:rPr>
      </w:pPr>
    </w:p>
    <w:p w14:paraId="691E829A" w14:textId="77777777" w:rsidR="00A37BC7" w:rsidRPr="00EA7ED8" w:rsidRDefault="002771C2">
      <w:pPr>
        <w:ind w:left="2338"/>
      </w:pPr>
      <w:r>
        <w:pict w14:anchorId="698EBAA6">
          <v:shape id="_x0000_i1027" type="#_x0000_t75" style="width:205.9pt;height:141.85pt">
            <v:imagedata r:id="rId11" o:title=""/>
          </v:shape>
        </w:pict>
      </w:r>
    </w:p>
    <w:p w14:paraId="52853DE4" w14:textId="77777777" w:rsidR="00A37BC7" w:rsidRPr="00EA7ED8" w:rsidRDefault="00A37BC7">
      <w:pPr>
        <w:spacing w:before="12" w:line="240" w:lineRule="exact"/>
      </w:pPr>
    </w:p>
    <w:p w14:paraId="5CA423ED" w14:textId="4A171544" w:rsidR="00A37BC7" w:rsidRPr="00EA7ED8" w:rsidRDefault="00EA7ED8">
      <w:pPr>
        <w:ind w:left="1446" w:right="1447"/>
        <w:jc w:val="center"/>
        <w:sectPr w:rsidR="00A37BC7" w:rsidRPr="00EA7ED8">
          <w:pgSz w:w="12240" w:h="15840"/>
          <w:pgMar w:top="1480" w:right="1720" w:bottom="280" w:left="1720" w:header="0" w:footer="2203" w:gutter="0"/>
          <w:cols w:space="720"/>
        </w:sectPr>
      </w:pPr>
      <w:r w:rsidRPr="00EA7ED8">
        <w:rPr>
          <w:w w:val="99"/>
        </w:rPr>
        <w:t>Figure</w:t>
      </w:r>
      <w:r w:rsidRPr="00EA7ED8">
        <w:t xml:space="preserve"> </w:t>
      </w:r>
      <w:r w:rsidRPr="00EA7ED8">
        <w:rPr>
          <w:w w:val="99"/>
        </w:rPr>
        <w:t>3:</w:t>
      </w:r>
      <w:r w:rsidRPr="00EA7ED8">
        <w:t xml:space="preserve">  </w:t>
      </w:r>
      <w:r w:rsidRPr="00EA7ED8">
        <w:rPr>
          <w:w w:val="99"/>
        </w:rPr>
        <w:t>Number</w:t>
      </w:r>
      <w:r w:rsidRPr="00EA7ED8">
        <w:t xml:space="preserve"> </w:t>
      </w:r>
      <w:r w:rsidRPr="00EA7ED8">
        <w:rPr>
          <w:w w:val="99"/>
        </w:rPr>
        <w:t>of</w:t>
      </w:r>
      <w:r w:rsidRPr="00EA7ED8">
        <w:t xml:space="preserve"> </w:t>
      </w:r>
      <w:r w:rsidRPr="00EA7ED8">
        <w:rPr>
          <w:w w:val="99"/>
        </w:rPr>
        <w:t>voice</w:t>
      </w:r>
      <w:r w:rsidRPr="00EA7ED8">
        <w:t xml:space="preserve"> </w:t>
      </w:r>
      <w:r w:rsidRPr="00EA7ED8">
        <w:rPr>
          <w:w w:val="99"/>
        </w:rPr>
        <w:t>mail</w:t>
      </w:r>
      <w:r w:rsidRPr="00EA7ED8">
        <w:t xml:space="preserve"> </w:t>
      </w:r>
      <w:r w:rsidRPr="00EA7ED8">
        <w:rPr>
          <w:w w:val="99"/>
        </w:rPr>
        <w:t>messages</w:t>
      </w:r>
      <w:r w:rsidRPr="00EA7ED8">
        <w:t xml:space="preserve"> </w:t>
      </w:r>
      <w:r w:rsidRPr="00EA7ED8">
        <w:rPr>
          <w:w w:val="99"/>
        </w:rPr>
        <w:t>distribution</w:t>
      </w:r>
      <w:r w:rsidRPr="00EA7ED8">
        <w:t xml:space="preserve"> </w:t>
      </w:r>
      <w:r w:rsidRPr="00EA7ED8">
        <w:rPr>
          <w:w w:val="99"/>
        </w:rPr>
        <w:t>without</w:t>
      </w:r>
      <w:r w:rsidRPr="00EA7ED8">
        <w:t xml:space="preserve"> </w:t>
      </w:r>
      <w:r w:rsidRPr="00EA7ED8">
        <w:rPr>
          <w:w w:val="99"/>
        </w:rPr>
        <w:t>zer</w:t>
      </w:r>
      <w:r w:rsidR="00F01AE2">
        <w:rPr>
          <w:w w:val="99"/>
        </w:rPr>
        <w:t>o</w:t>
      </w:r>
    </w:p>
    <w:p w14:paraId="20031B9C" w14:textId="77777777" w:rsidR="00A37BC7" w:rsidRPr="00EA7ED8" w:rsidRDefault="00A37BC7">
      <w:pPr>
        <w:spacing w:before="1" w:line="220" w:lineRule="exact"/>
        <w:rPr>
          <w:sz w:val="22"/>
          <w:szCs w:val="22"/>
        </w:rPr>
      </w:pPr>
    </w:p>
    <w:p w14:paraId="3246E15A" w14:textId="77777777" w:rsidR="00A37BC7" w:rsidRPr="001301EC" w:rsidRDefault="002771C2" w:rsidP="001301EC">
      <w:pPr>
        <w:ind w:left="2338"/>
      </w:pPr>
      <w:r>
        <w:pict w14:anchorId="239B7309">
          <v:shape id="_x0000_i1028" type="#_x0000_t75" style="width:205.9pt;height:141.85pt">
            <v:imagedata r:id="rId12" o:title=""/>
          </v:shape>
        </w:pict>
      </w:r>
    </w:p>
    <w:p w14:paraId="643FFD94" w14:textId="77777777" w:rsidR="00A37BC7" w:rsidRDefault="00EA7ED8" w:rsidP="00EA7ED8">
      <w:pPr>
        <w:spacing w:before="22"/>
        <w:ind w:left="1345"/>
        <w:outlineLvl w:val="0"/>
        <w:rPr>
          <w:w w:val="99"/>
        </w:rPr>
      </w:pPr>
      <w:r w:rsidRPr="00EA7ED8">
        <w:rPr>
          <w:w w:val="99"/>
        </w:rPr>
        <w:t>Figure</w:t>
      </w:r>
      <w:r w:rsidRPr="00EA7ED8">
        <w:t xml:space="preserve"> </w:t>
      </w:r>
      <w:r w:rsidRPr="00EA7ED8">
        <w:rPr>
          <w:w w:val="99"/>
        </w:rPr>
        <w:t>4:</w:t>
      </w:r>
      <w:r w:rsidRPr="00EA7ED8">
        <w:t xml:space="preserve">  </w:t>
      </w:r>
      <w:r w:rsidRPr="00EA7ED8">
        <w:rPr>
          <w:w w:val="99"/>
        </w:rPr>
        <w:t>Number</w:t>
      </w:r>
      <w:r w:rsidRPr="00EA7ED8">
        <w:t xml:space="preserve"> </w:t>
      </w:r>
      <w:r w:rsidRPr="00EA7ED8">
        <w:rPr>
          <w:w w:val="99"/>
        </w:rPr>
        <w:t>of</w:t>
      </w:r>
      <w:r w:rsidRPr="00EA7ED8">
        <w:t xml:space="preserve"> </w:t>
      </w:r>
      <w:r w:rsidRPr="00EA7ED8">
        <w:rPr>
          <w:w w:val="99"/>
        </w:rPr>
        <w:t>voice</w:t>
      </w:r>
      <w:r w:rsidRPr="00EA7ED8">
        <w:t xml:space="preserve"> </w:t>
      </w:r>
      <w:r w:rsidRPr="00EA7ED8">
        <w:rPr>
          <w:w w:val="99"/>
        </w:rPr>
        <w:t>mail</w:t>
      </w:r>
      <w:r w:rsidRPr="00EA7ED8">
        <w:t xml:space="preserve"> </w:t>
      </w:r>
      <w:r w:rsidRPr="00EA7ED8">
        <w:rPr>
          <w:w w:val="99"/>
        </w:rPr>
        <w:t>messages</w:t>
      </w:r>
      <w:r w:rsidRPr="00EA7ED8">
        <w:t xml:space="preserve"> </w:t>
      </w:r>
      <w:r w:rsidRPr="00EA7ED8">
        <w:rPr>
          <w:w w:val="99"/>
        </w:rPr>
        <w:t>distribution</w:t>
      </w:r>
      <w:r w:rsidRPr="00EA7ED8">
        <w:t xml:space="preserve"> </w:t>
      </w:r>
      <w:r w:rsidRPr="00EA7ED8">
        <w:rPr>
          <w:w w:val="99"/>
        </w:rPr>
        <w:t>by</w:t>
      </w:r>
      <w:r w:rsidRPr="00EA7ED8">
        <w:t xml:space="preserve"> </w:t>
      </w:r>
      <w:r w:rsidRPr="00EA7ED8">
        <w:rPr>
          <w:w w:val="99"/>
        </w:rPr>
        <w:t>Target</w:t>
      </w:r>
      <w:r w:rsidRPr="00EA7ED8">
        <w:t xml:space="preserve"> </w:t>
      </w:r>
      <w:r w:rsidRPr="00EA7ED8">
        <w:rPr>
          <w:w w:val="99"/>
        </w:rPr>
        <w:t>Class</w:t>
      </w:r>
    </w:p>
    <w:p w14:paraId="0115D294" w14:textId="77777777" w:rsidR="00F01AE2" w:rsidRPr="00EA7ED8" w:rsidRDefault="00F01AE2" w:rsidP="00EA7ED8">
      <w:pPr>
        <w:spacing w:before="22"/>
        <w:ind w:left="1345"/>
        <w:outlineLvl w:val="0"/>
      </w:pPr>
    </w:p>
    <w:p w14:paraId="05F00656" w14:textId="77777777" w:rsidR="00A37BC7" w:rsidRPr="00EA7ED8" w:rsidRDefault="00A37BC7">
      <w:pPr>
        <w:spacing w:before="7" w:line="120" w:lineRule="exact"/>
        <w:rPr>
          <w:sz w:val="12"/>
          <w:szCs w:val="12"/>
        </w:rPr>
      </w:pPr>
    </w:p>
    <w:p w14:paraId="642FD679" w14:textId="77777777" w:rsidR="00A37BC7" w:rsidRPr="00EA7ED8" w:rsidRDefault="00A37BC7">
      <w:pPr>
        <w:spacing w:line="200" w:lineRule="exact"/>
      </w:pPr>
    </w:p>
    <w:p w14:paraId="1A43D9DE" w14:textId="77777777" w:rsidR="00A37BC7" w:rsidRPr="00F01AE2" w:rsidRDefault="00EA7ED8" w:rsidP="00EA7ED8">
      <w:pPr>
        <w:ind w:left="116" w:right="6223"/>
        <w:jc w:val="both"/>
        <w:outlineLvl w:val="0"/>
        <w:rPr>
          <w:w w:val="99"/>
        </w:rPr>
      </w:pPr>
      <w:r w:rsidRPr="00EA7ED8">
        <w:rPr>
          <w:w w:val="99"/>
        </w:rPr>
        <w:t>2.1.2</w:t>
      </w:r>
      <w:r w:rsidRPr="00F01AE2">
        <w:rPr>
          <w:w w:val="99"/>
        </w:rPr>
        <w:t xml:space="preserve">     </w:t>
      </w:r>
      <w:r w:rsidR="00F11F16" w:rsidRPr="00EA7ED8">
        <w:rPr>
          <w:w w:val="99"/>
        </w:rPr>
        <w:t>Feature</w:t>
      </w:r>
      <w:r w:rsidR="00F11F16" w:rsidRPr="00F01AE2">
        <w:rPr>
          <w:w w:val="99"/>
        </w:rPr>
        <w:t xml:space="preserve"> Selection</w:t>
      </w:r>
    </w:p>
    <w:p w14:paraId="3809E16E" w14:textId="77777777" w:rsidR="00A37BC7" w:rsidRPr="00F01AE2" w:rsidRDefault="00A37BC7">
      <w:pPr>
        <w:spacing w:before="8" w:line="120" w:lineRule="exact"/>
        <w:rPr>
          <w:w w:val="99"/>
        </w:rPr>
      </w:pPr>
    </w:p>
    <w:p w14:paraId="6E1A133F" w14:textId="77777777" w:rsidR="00A37BC7" w:rsidRPr="00F01AE2" w:rsidRDefault="00452F76">
      <w:pPr>
        <w:spacing w:line="249" w:lineRule="auto"/>
        <w:ind w:left="116" w:right="82"/>
        <w:jc w:val="both"/>
        <w:rPr>
          <w:w w:val="99"/>
        </w:rPr>
      </w:pPr>
      <w:r>
        <w:rPr>
          <w:w w:val="99"/>
        </w:rPr>
        <w:t>Prior</w:t>
      </w:r>
      <w:r w:rsidR="00EA7ED8" w:rsidRPr="00F01AE2">
        <w:rPr>
          <w:w w:val="99"/>
        </w:rPr>
        <w:t xml:space="preserve"> </w:t>
      </w:r>
      <w:r w:rsidR="00EA7ED8" w:rsidRPr="00EA7ED8">
        <w:rPr>
          <w:w w:val="99"/>
        </w:rPr>
        <w:t>performing</w:t>
      </w:r>
      <w:r w:rsidR="00EA7ED8" w:rsidRPr="00F01AE2">
        <w:rPr>
          <w:w w:val="99"/>
        </w:rPr>
        <w:t xml:space="preserve"> </w:t>
      </w:r>
      <w:r w:rsidR="00EA7ED8" w:rsidRPr="00EA7ED8">
        <w:rPr>
          <w:w w:val="99"/>
        </w:rPr>
        <w:t>any</w:t>
      </w:r>
      <w:r w:rsidR="00EA7ED8" w:rsidRPr="00F01AE2">
        <w:rPr>
          <w:w w:val="99"/>
        </w:rPr>
        <w:t xml:space="preserve"> </w:t>
      </w:r>
      <w:r>
        <w:rPr>
          <w:w w:val="99"/>
        </w:rPr>
        <w:t>sort of</w:t>
      </w:r>
      <w:r w:rsidR="00EA7ED8" w:rsidRPr="00F01AE2">
        <w:rPr>
          <w:w w:val="99"/>
        </w:rPr>
        <w:t xml:space="preserve"> </w:t>
      </w:r>
      <w:proofErr w:type="spellStart"/>
      <w:r w:rsidR="00EA7ED8" w:rsidRPr="00EA7ED8">
        <w:rPr>
          <w:w w:val="99"/>
        </w:rPr>
        <w:t>modeling</w:t>
      </w:r>
      <w:proofErr w:type="spellEnd"/>
      <w:r w:rsidR="00EA7ED8" w:rsidRPr="00F01AE2">
        <w:rPr>
          <w:w w:val="99"/>
        </w:rPr>
        <w:t xml:space="preserve"> </w:t>
      </w:r>
      <w:r w:rsidR="00EA7ED8" w:rsidRPr="00EA7ED8">
        <w:rPr>
          <w:w w:val="99"/>
        </w:rPr>
        <w:t>assess</w:t>
      </w:r>
      <w:r>
        <w:rPr>
          <w:w w:val="99"/>
        </w:rPr>
        <w:t>ing</w:t>
      </w:r>
      <w:r w:rsidR="00EA7ED8" w:rsidRPr="00F01AE2">
        <w:rPr>
          <w:w w:val="99"/>
        </w:rPr>
        <w:t xml:space="preserve"> </w:t>
      </w:r>
      <w:r w:rsidR="00EA7ED8" w:rsidRPr="00EA7ED8">
        <w:rPr>
          <w:w w:val="99"/>
        </w:rPr>
        <w:t>the</w:t>
      </w:r>
      <w:r w:rsidR="00EA7ED8" w:rsidRPr="00F01AE2">
        <w:rPr>
          <w:w w:val="99"/>
        </w:rPr>
        <w:t xml:space="preserve"> </w:t>
      </w:r>
      <w:r w:rsidR="00EA7ED8" w:rsidRPr="00EA7ED8">
        <w:rPr>
          <w:w w:val="99"/>
        </w:rPr>
        <w:t>importance</w:t>
      </w:r>
      <w:r w:rsidR="00EA7ED8" w:rsidRPr="00F01AE2">
        <w:rPr>
          <w:w w:val="99"/>
        </w:rPr>
        <w:t xml:space="preserve"> </w:t>
      </w:r>
      <w:r w:rsidR="00EA7ED8" w:rsidRPr="00EA7ED8">
        <w:rPr>
          <w:w w:val="99"/>
        </w:rPr>
        <w:t>of</w:t>
      </w:r>
      <w:r w:rsidR="00EA7ED8" w:rsidRPr="00F01AE2">
        <w:rPr>
          <w:w w:val="99"/>
        </w:rPr>
        <w:t xml:space="preserve"> </w:t>
      </w:r>
      <w:r w:rsidR="00EA7ED8" w:rsidRPr="00EA7ED8">
        <w:rPr>
          <w:w w:val="99"/>
        </w:rPr>
        <w:t>each</w:t>
      </w:r>
      <w:r w:rsidR="00EA7ED8" w:rsidRPr="00F01AE2">
        <w:rPr>
          <w:w w:val="99"/>
        </w:rPr>
        <w:t xml:space="preserve"> </w:t>
      </w:r>
      <w:r w:rsidR="00EA7ED8" w:rsidRPr="00EA7ED8">
        <w:rPr>
          <w:w w:val="99"/>
        </w:rPr>
        <w:t>predictor</w:t>
      </w:r>
      <w:r w:rsidR="00EA7ED8" w:rsidRPr="00F01AE2">
        <w:rPr>
          <w:w w:val="99"/>
        </w:rPr>
        <w:t xml:space="preserve"> </w:t>
      </w:r>
      <w:r w:rsidR="00EA7ED8" w:rsidRPr="00EA7ED8">
        <w:rPr>
          <w:w w:val="99"/>
        </w:rPr>
        <w:t xml:space="preserve">variable </w:t>
      </w:r>
      <w:r>
        <w:rPr>
          <w:w w:val="99"/>
        </w:rPr>
        <w:t>is most essential for</w:t>
      </w:r>
      <w:r w:rsidR="00EA7ED8" w:rsidRPr="00F01AE2">
        <w:rPr>
          <w:w w:val="99"/>
        </w:rPr>
        <w:t xml:space="preserve"> </w:t>
      </w:r>
      <w:r w:rsidR="00EA7ED8" w:rsidRPr="00EA7ED8">
        <w:rPr>
          <w:w w:val="99"/>
        </w:rPr>
        <w:t>our</w:t>
      </w:r>
      <w:r w:rsidR="00EA7ED8" w:rsidRPr="00F01AE2">
        <w:rPr>
          <w:w w:val="99"/>
        </w:rPr>
        <w:t xml:space="preserve"> </w:t>
      </w:r>
      <w:r w:rsidR="00EA7ED8" w:rsidRPr="00EA7ED8">
        <w:rPr>
          <w:w w:val="99"/>
        </w:rPr>
        <w:t>analysis.</w:t>
      </w:r>
      <w:r w:rsidR="00EA7ED8" w:rsidRPr="00F01AE2">
        <w:rPr>
          <w:w w:val="99"/>
        </w:rPr>
        <w:t xml:space="preserve">  </w:t>
      </w:r>
      <w:r w:rsidR="00EA7ED8" w:rsidRPr="00EA7ED8">
        <w:rPr>
          <w:w w:val="99"/>
        </w:rPr>
        <w:t>There</w:t>
      </w:r>
      <w:r w:rsidR="00EA7ED8" w:rsidRPr="00F01AE2">
        <w:rPr>
          <w:w w:val="99"/>
        </w:rPr>
        <w:t xml:space="preserve"> </w:t>
      </w:r>
      <w:r>
        <w:rPr>
          <w:w w:val="99"/>
        </w:rPr>
        <w:t>may be</w:t>
      </w:r>
      <w:r w:rsidR="00EA7ED8" w:rsidRPr="00F01AE2">
        <w:rPr>
          <w:w w:val="99"/>
        </w:rPr>
        <w:t xml:space="preserve"> </w:t>
      </w:r>
      <w:r w:rsidR="00EA7ED8" w:rsidRPr="00EA7ED8">
        <w:rPr>
          <w:w w:val="99"/>
        </w:rPr>
        <w:t>a</w:t>
      </w:r>
      <w:r w:rsidR="00EA7ED8" w:rsidRPr="00F01AE2">
        <w:rPr>
          <w:w w:val="99"/>
        </w:rPr>
        <w:t xml:space="preserve"> </w:t>
      </w:r>
      <w:r w:rsidR="00EA7ED8" w:rsidRPr="00EA7ED8">
        <w:rPr>
          <w:w w:val="99"/>
        </w:rPr>
        <w:t>possibility</w:t>
      </w:r>
      <w:r w:rsidR="00EA7ED8" w:rsidRPr="00F01AE2">
        <w:rPr>
          <w:w w:val="99"/>
        </w:rPr>
        <w:t xml:space="preserve"> </w:t>
      </w:r>
      <w:r w:rsidR="00EA7ED8" w:rsidRPr="00EA7ED8">
        <w:rPr>
          <w:w w:val="99"/>
        </w:rPr>
        <w:t>that</w:t>
      </w:r>
      <w:r w:rsidR="00EA7ED8" w:rsidRPr="00F01AE2">
        <w:rPr>
          <w:w w:val="99"/>
        </w:rPr>
        <w:t xml:space="preserve"> </w:t>
      </w:r>
      <w:r w:rsidR="00EA7ED8" w:rsidRPr="00EA7ED8">
        <w:rPr>
          <w:w w:val="99"/>
        </w:rPr>
        <w:t>many</w:t>
      </w:r>
      <w:r w:rsidR="00EA7ED8" w:rsidRPr="00F01AE2">
        <w:rPr>
          <w:w w:val="99"/>
        </w:rPr>
        <w:t xml:space="preserve"> </w:t>
      </w:r>
      <w:r w:rsidR="00EA7ED8" w:rsidRPr="00EA7ED8">
        <w:rPr>
          <w:w w:val="99"/>
        </w:rPr>
        <w:t>variables</w:t>
      </w:r>
      <w:r w:rsidR="00EA7ED8" w:rsidRPr="00F01AE2">
        <w:rPr>
          <w:w w:val="99"/>
        </w:rPr>
        <w:t xml:space="preserve"> </w:t>
      </w:r>
      <w:r>
        <w:rPr>
          <w:w w:val="99"/>
        </w:rPr>
        <w:t>do not have much information or are not significant to</w:t>
      </w:r>
      <w:r w:rsidR="00EA7ED8" w:rsidRPr="00F01AE2">
        <w:rPr>
          <w:w w:val="99"/>
        </w:rPr>
        <w:t xml:space="preserve"> </w:t>
      </w:r>
      <w:r w:rsidRPr="00F01AE2">
        <w:rPr>
          <w:w w:val="99"/>
        </w:rPr>
        <w:t xml:space="preserve">deal with the </w:t>
      </w:r>
      <w:r w:rsidR="00EA7ED8" w:rsidRPr="00EA7ED8">
        <w:rPr>
          <w:w w:val="99"/>
        </w:rPr>
        <w:t>problem</w:t>
      </w:r>
      <w:r w:rsidR="00EA7ED8" w:rsidRPr="00F01AE2">
        <w:rPr>
          <w:w w:val="99"/>
        </w:rPr>
        <w:t xml:space="preserve"> </w:t>
      </w:r>
      <w:r w:rsidR="00EA7ED8" w:rsidRPr="00EA7ED8">
        <w:rPr>
          <w:w w:val="99"/>
        </w:rPr>
        <w:t>of</w:t>
      </w:r>
      <w:r w:rsidR="00EA7ED8" w:rsidRPr="00F01AE2">
        <w:rPr>
          <w:w w:val="99"/>
        </w:rPr>
        <w:t xml:space="preserve"> </w:t>
      </w:r>
      <w:r w:rsidR="00EA7ED8" w:rsidRPr="00EA7ED8">
        <w:rPr>
          <w:w w:val="99"/>
        </w:rPr>
        <w:t>class</w:t>
      </w:r>
      <w:r w:rsidR="00EA7ED8" w:rsidRPr="00F01AE2">
        <w:rPr>
          <w:w w:val="99"/>
        </w:rPr>
        <w:t xml:space="preserve"> </w:t>
      </w:r>
      <w:r w:rsidR="00EA7ED8" w:rsidRPr="00EA7ED8">
        <w:rPr>
          <w:w w:val="99"/>
        </w:rPr>
        <w:t>prediction.</w:t>
      </w:r>
      <w:r w:rsidR="00EA7ED8" w:rsidRPr="00F01AE2">
        <w:rPr>
          <w:w w:val="99"/>
        </w:rPr>
        <w:t xml:space="preserve">  </w:t>
      </w:r>
      <w:r w:rsidR="00EA7ED8" w:rsidRPr="00EA7ED8">
        <w:rPr>
          <w:w w:val="99"/>
        </w:rPr>
        <w:t>There</w:t>
      </w:r>
      <w:r w:rsidR="00EA7ED8" w:rsidRPr="00F01AE2">
        <w:rPr>
          <w:w w:val="99"/>
        </w:rPr>
        <w:t xml:space="preserve"> </w:t>
      </w:r>
      <w:r w:rsidR="00EA7ED8" w:rsidRPr="00EA7ED8">
        <w:rPr>
          <w:w w:val="99"/>
        </w:rPr>
        <w:t>are</w:t>
      </w:r>
      <w:r w:rsidR="00EA7ED8" w:rsidRPr="00F01AE2">
        <w:rPr>
          <w:w w:val="99"/>
        </w:rPr>
        <w:t xml:space="preserve"> </w:t>
      </w:r>
      <w:r>
        <w:rPr>
          <w:w w:val="99"/>
        </w:rPr>
        <w:t>various</w:t>
      </w:r>
      <w:r w:rsidR="00EA7ED8" w:rsidRPr="00F01AE2">
        <w:rPr>
          <w:w w:val="99"/>
        </w:rPr>
        <w:t xml:space="preserve"> </w:t>
      </w:r>
      <w:r w:rsidR="00EA7ED8" w:rsidRPr="00EA7ED8">
        <w:rPr>
          <w:w w:val="99"/>
        </w:rPr>
        <w:t>methods</w:t>
      </w:r>
      <w:r w:rsidR="00EA7ED8" w:rsidRPr="00F01AE2">
        <w:rPr>
          <w:w w:val="99"/>
        </w:rPr>
        <w:t xml:space="preserve"> </w:t>
      </w:r>
      <w:r w:rsidR="00EA7ED8" w:rsidRPr="00EA7ED8">
        <w:rPr>
          <w:w w:val="99"/>
        </w:rPr>
        <w:t>of</w:t>
      </w:r>
      <w:r w:rsidR="00EA7ED8" w:rsidRPr="00F01AE2">
        <w:rPr>
          <w:w w:val="99"/>
        </w:rPr>
        <w:t xml:space="preserve"> </w:t>
      </w:r>
      <w:r>
        <w:rPr>
          <w:w w:val="99"/>
        </w:rPr>
        <w:t>assessing the significance</w:t>
      </w:r>
      <w:r w:rsidRPr="00F01AE2">
        <w:rPr>
          <w:w w:val="99"/>
        </w:rPr>
        <w:t>,</w:t>
      </w:r>
      <w:r w:rsidR="00EA7ED8" w:rsidRPr="00F01AE2">
        <w:rPr>
          <w:w w:val="99"/>
        </w:rPr>
        <w:t xml:space="preserve"> </w:t>
      </w:r>
      <w:r w:rsidR="00EA7ED8" w:rsidRPr="00EA7ED8">
        <w:rPr>
          <w:w w:val="99"/>
        </w:rPr>
        <w:t>but</w:t>
      </w:r>
      <w:r w:rsidR="00EA7ED8" w:rsidRPr="00F01AE2">
        <w:rPr>
          <w:w w:val="99"/>
        </w:rPr>
        <w:t xml:space="preserve"> </w:t>
      </w:r>
      <w:r w:rsidR="00EA7ED8" w:rsidRPr="00EA7ED8">
        <w:rPr>
          <w:w w:val="99"/>
        </w:rPr>
        <w:t>we</w:t>
      </w:r>
      <w:r w:rsidR="00EA7ED8" w:rsidRPr="00F01AE2">
        <w:rPr>
          <w:w w:val="99"/>
        </w:rPr>
        <w:t xml:space="preserve"> </w:t>
      </w:r>
      <w:r w:rsidR="00EA7ED8" w:rsidRPr="00EA7ED8">
        <w:rPr>
          <w:w w:val="99"/>
        </w:rPr>
        <w:t>have</w:t>
      </w:r>
      <w:r w:rsidR="00EA7ED8" w:rsidRPr="00F01AE2">
        <w:rPr>
          <w:w w:val="99"/>
        </w:rPr>
        <w:t xml:space="preserve"> </w:t>
      </w:r>
      <w:r w:rsidR="00EA7ED8" w:rsidRPr="00EA7ED8">
        <w:rPr>
          <w:w w:val="99"/>
        </w:rPr>
        <w:t>used</w:t>
      </w:r>
      <w:r w:rsidR="00EA7ED8" w:rsidRPr="00F01AE2">
        <w:rPr>
          <w:w w:val="99"/>
        </w:rPr>
        <w:t xml:space="preserve"> </w:t>
      </w:r>
      <w:r w:rsidR="00EA7ED8" w:rsidRPr="00EA7ED8">
        <w:rPr>
          <w:w w:val="99"/>
        </w:rPr>
        <w:t>Chi Square</w:t>
      </w:r>
      <w:r w:rsidR="00EA7ED8" w:rsidRPr="00F01AE2">
        <w:rPr>
          <w:w w:val="99"/>
        </w:rPr>
        <w:t xml:space="preserve"> </w:t>
      </w:r>
      <w:r w:rsidR="00EA7ED8" w:rsidRPr="00EA7ED8">
        <w:rPr>
          <w:w w:val="99"/>
        </w:rPr>
        <w:t>test</w:t>
      </w:r>
      <w:r w:rsidR="00EA7ED8" w:rsidRPr="00F01AE2">
        <w:rPr>
          <w:w w:val="99"/>
        </w:rPr>
        <w:t xml:space="preserve"> </w:t>
      </w:r>
      <w:r w:rsidR="00EA7ED8" w:rsidRPr="00EA7ED8">
        <w:rPr>
          <w:w w:val="99"/>
        </w:rPr>
        <w:t>to</w:t>
      </w:r>
      <w:r w:rsidR="00EA7ED8" w:rsidRPr="00F01AE2">
        <w:rPr>
          <w:w w:val="99"/>
        </w:rPr>
        <w:t xml:space="preserve"> </w:t>
      </w:r>
      <w:r w:rsidR="00F11F16" w:rsidRPr="00EA7ED8">
        <w:rPr>
          <w:w w:val="99"/>
        </w:rPr>
        <w:t>assess</w:t>
      </w:r>
      <w:r w:rsidR="00EA7ED8" w:rsidRPr="00F01AE2">
        <w:rPr>
          <w:w w:val="99"/>
        </w:rPr>
        <w:t xml:space="preserve"> </w:t>
      </w:r>
      <w:r w:rsidR="00EA7ED8" w:rsidRPr="00EA7ED8">
        <w:rPr>
          <w:w w:val="99"/>
        </w:rPr>
        <w:t>the</w:t>
      </w:r>
      <w:r w:rsidR="00EA7ED8" w:rsidRPr="00F01AE2">
        <w:rPr>
          <w:w w:val="99"/>
        </w:rPr>
        <w:t xml:space="preserve"> </w:t>
      </w:r>
      <w:r w:rsidR="00EA7ED8" w:rsidRPr="00EA7ED8">
        <w:rPr>
          <w:w w:val="99"/>
        </w:rPr>
        <w:t>significance</w:t>
      </w:r>
      <w:r w:rsidR="00EA7ED8" w:rsidRPr="00F01AE2">
        <w:rPr>
          <w:w w:val="99"/>
        </w:rPr>
        <w:t xml:space="preserve"> </w:t>
      </w:r>
      <w:r w:rsidR="00EA7ED8" w:rsidRPr="00EA7ED8">
        <w:rPr>
          <w:w w:val="99"/>
        </w:rPr>
        <w:t>of</w:t>
      </w:r>
      <w:r w:rsidR="00EA7ED8" w:rsidRPr="00F01AE2">
        <w:rPr>
          <w:w w:val="99"/>
        </w:rPr>
        <w:t xml:space="preserve"> </w:t>
      </w:r>
      <w:r w:rsidR="00EA7ED8" w:rsidRPr="00EA7ED8">
        <w:rPr>
          <w:w w:val="99"/>
        </w:rPr>
        <w:t>the</w:t>
      </w:r>
      <w:r w:rsidR="00EA7ED8" w:rsidRPr="00F01AE2">
        <w:rPr>
          <w:w w:val="99"/>
        </w:rPr>
        <w:t xml:space="preserve"> </w:t>
      </w:r>
      <w:r w:rsidR="00EA7ED8" w:rsidRPr="00EA7ED8">
        <w:rPr>
          <w:w w:val="99"/>
        </w:rPr>
        <w:t>categorical</w:t>
      </w:r>
      <w:r w:rsidR="00EA7ED8" w:rsidRPr="00F01AE2">
        <w:rPr>
          <w:w w:val="99"/>
        </w:rPr>
        <w:t xml:space="preserve"> </w:t>
      </w:r>
      <w:r w:rsidR="00EA7ED8" w:rsidRPr="00EA7ED8">
        <w:rPr>
          <w:w w:val="99"/>
        </w:rPr>
        <w:t>variables.</w:t>
      </w:r>
      <w:r w:rsidR="00EA7ED8" w:rsidRPr="00F01AE2">
        <w:rPr>
          <w:w w:val="99"/>
        </w:rPr>
        <w:t xml:space="preserve">  </w:t>
      </w:r>
      <w:r w:rsidR="00EA7ED8" w:rsidRPr="00EA7ED8">
        <w:rPr>
          <w:w w:val="99"/>
        </w:rPr>
        <w:t>We</w:t>
      </w:r>
      <w:r w:rsidR="00EA7ED8" w:rsidRPr="00F01AE2">
        <w:rPr>
          <w:w w:val="99"/>
        </w:rPr>
        <w:t xml:space="preserve"> </w:t>
      </w:r>
      <w:r w:rsidR="00EA7ED8" w:rsidRPr="00EA7ED8">
        <w:rPr>
          <w:w w:val="99"/>
        </w:rPr>
        <w:t>can</w:t>
      </w:r>
      <w:r w:rsidR="00EA7ED8" w:rsidRPr="00F01AE2">
        <w:rPr>
          <w:w w:val="99"/>
        </w:rPr>
        <w:t xml:space="preserve"> </w:t>
      </w:r>
      <w:r>
        <w:rPr>
          <w:w w:val="99"/>
        </w:rPr>
        <w:t>observe</w:t>
      </w:r>
      <w:r w:rsidR="00EA7ED8" w:rsidRPr="00F01AE2">
        <w:rPr>
          <w:w w:val="99"/>
        </w:rPr>
        <w:t xml:space="preserve"> </w:t>
      </w:r>
      <w:r w:rsidR="00EA7ED8" w:rsidRPr="00EA7ED8">
        <w:rPr>
          <w:w w:val="99"/>
        </w:rPr>
        <w:t>from</w:t>
      </w:r>
      <w:r w:rsidR="00EA7ED8" w:rsidRPr="00F01AE2">
        <w:rPr>
          <w:w w:val="99"/>
        </w:rPr>
        <w:t xml:space="preserve"> </w:t>
      </w:r>
      <w:r w:rsidR="00EA7ED8" w:rsidRPr="00EA7ED8">
        <w:rPr>
          <w:w w:val="99"/>
        </w:rPr>
        <w:t>the</w:t>
      </w:r>
      <w:r w:rsidR="00EA7ED8" w:rsidRPr="00F01AE2">
        <w:rPr>
          <w:w w:val="99"/>
        </w:rPr>
        <w:t xml:space="preserve"> </w:t>
      </w:r>
      <w:r w:rsidR="00EA7ED8" w:rsidRPr="00EA7ED8">
        <w:rPr>
          <w:w w:val="99"/>
        </w:rPr>
        <w:t>p</w:t>
      </w:r>
      <w:r w:rsidRPr="00F01AE2">
        <w:rPr>
          <w:w w:val="99"/>
        </w:rPr>
        <w:t>-</w:t>
      </w:r>
      <w:r w:rsidR="00EA7ED8" w:rsidRPr="00EA7ED8">
        <w:rPr>
          <w:w w:val="99"/>
        </w:rPr>
        <w:t>values</w:t>
      </w:r>
      <w:r w:rsidR="00EA7ED8" w:rsidRPr="00F01AE2">
        <w:rPr>
          <w:w w:val="99"/>
        </w:rPr>
        <w:t xml:space="preserve"> </w:t>
      </w:r>
      <w:r w:rsidR="00EA7ED8" w:rsidRPr="00EA7ED8">
        <w:rPr>
          <w:w w:val="99"/>
        </w:rPr>
        <w:t>of each</w:t>
      </w:r>
      <w:r w:rsidR="00EA7ED8" w:rsidRPr="00F01AE2">
        <w:rPr>
          <w:w w:val="99"/>
        </w:rPr>
        <w:t xml:space="preserve"> </w:t>
      </w:r>
      <w:r w:rsidR="00EA7ED8" w:rsidRPr="00EA7ED8">
        <w:rPr>
          <w:w w:val="99"/>
        </w:rPr>
        <w:t>variable</w:t>
      </w:r>
      <w:r w:rsidR="00EA7ED8" w:rsidRPr="00F01AE2">
        <w:rPr>
          <w:w w:val="99"/>
        </w:rPr>
        <w:t xml:space="preserve"> </w:t>
      </w:r>
      <w:r w:rsidR="00EA7ED8" w:rsidRPr="00EA7ED8">
        <w:rPr>
          <w:w w:val="99"/>
        </w:rPr>
        <w:t>that</w:t>
      </w:r>
      <w:r w:rsidR="00EA7ED8" w:rsidRPr="00F01AE2">
        <w:rPr>
          <w:w w:val="99"/>
        </w:rPr>
        <w:t xml:space="preserve"> </w:t>
      </w:r>
      <w:r w:rsidR="00EA7ED8" w:rsidRPr="00EA7ED8">
        <w:rPr>
          <w:w w:val="99"/>
        </w:rPr>
        <w:t>except</w:t>
      </w:r>
      <w:r w:rsidR="00EA7ED8" w:rsidRPr="00F01AE2">
        <w:rPr>
          <w:w w:val="99"/>
        </w:rPr>
        <w:t xml:space="preserve"> </w:t>
      </w:r>
      <w:r w:rsidR="00EA7ED8" w:rsidRPr="00EA7ED8">
        <w:rPr>
          <w:w w:val="99"/>
        </w:rPr>
        <w:t>the</w:t>
      </w:r>
      <w:r w:rsidR="00EA7ED8" w:rsidRPr="00F01AE2">
        <w:rPr>
          <w:w w:val="99"/>
        </w:rPr>
        <w:t xml:space="preserve"> </w:t>
      </w:r>
      <w:r w:rsidRPr="00F01AE2">
        <w:rPr>
          <w:w w:val="99"/>
        </w:rPr>
        <w:t>“</w:t>
      </w:r>
      <w:r w:rsidR="00F11F16" w:rsidRPr="00EA7ED8">
        <w:rPr>
          <w:w w:val="99"/>
        </w:rPr>
        <w:t>area</w:t>
      </w:r>
      <w:r w:rsidR="00F11F16" w:rsidRPr="00F01AE2">
        <w:rPr>
          <w:w w:val="99"/>
        </w:rPr>
        <w:t xml:space="preserve"> code</w:t>
      </w:r>
      <w:r w:rsidRPr="00F01AE2">
        <w:rPr>
          <w:w w:val="99"/>
        </w:rPr>
        <w:t>”</w:t>
      </w:r>
      <w:r w:rsidR="00F11F16" w:rsidRPr="00F01AE2">
        <w:rPr>
          <w:w w:val="99"/>
        </w:rPr>
        <w:t xml:space="preserve"> variable</w:t>
      </w:r>
      <w:r w:rsidR="00EA7ED8" w:rsidRPr="00F01AE2">
        <w:rPr>
          <w:w w:val="99"/>
        </w:rPr>
        <w:t xml:space="preserve"> </w:t>
      </w:r>
      <w:r w:rsidR="00EA7ED8" w:rsidRPr="00EA7ED8">
        <w:rPr>
          <w:w w:val="99"/>
        </w:rPr>
        <w:t>all</w:t>
      </w:r>
      <w:r w:rsidR="00EA7ED8" w:rsidRPr="00F01AE2">
        <w:rPr>
          <w:w w:val="99"/>
        </w:rPr>
        <w:t xml:space="preserve"> </w:t>
      </w:r>
      <w:r w:rsidR="00EA7ED8" w:rsidRPr="00EA7ED8">
        <w:rPr>
          <w:w w:val="99"/>
        </w:rPr>
        <w:t>are</w:t>
      </w:r>
      <w:r w:rsidR="00EA7ED8" w:rsidRPr="00F01AE2">
        <w:rPr>
          <w:w w:val="99"/>
        </w:rPr>
        <w:t xml:space="preserve"> </w:t>
      </w:r>
      <w:r w:rsidR="00EA7ED8" w:rsidRPr="00EA7ED8">
        <w:rPr>
          <w:w w:val="99"/>
        </w:rPr>
        <w:t>significant.</w:t>
      </w:r>
    </w:p>
    <w:p w14:paraId="7961535E" w14:textId="77777777" w:rsidR="00A37BC7" w:rsidRPr="00F01AE2" w:rsidRDefault="00EA7ED8">
      <w:pPr>
        <w:spacing w:line="249" w:lineRule="auto"/>
        <w:ind w:left="116" w:right="82" w:firstLine="299"/>
        <w:jc w:val="both"/>
        <w:rPr>
          <w:w w:val="99"/>
        </w:rPr>
      </w:pPr>
      <w:r w:rsidRPr="00EA7ED8">
        <w:rPr>
          <w:w w:val="99"/>
        </w:rPr>
        <w:t>We</w:t>
      </w:r>
      <w:r w:rsidRPr="00F01AE2">
        <w:rPr>
          <w:w w:val="99"/>
        </w:rPr>
        <w:t xml:space="preserve"> </w:t>
      </w:r>
      <w:r w:rsidRPr="00EA7ED8">
        <w:rPr>
          <w:w w:val="99"/>
        </w:rPr>
        <w:t>also</w:t>
      </w:r>
      <w:r w:rsidRPr="00F01AE2">
        <w:rPr>
          <w:w w:val="99"/>
        </w:rPr>
        <w:t xml:space="preserve"> </w:t>
      </w:r>
      <w:r w:rsidRPr="00EA7ED8">
        <w:rPr>
          <w:w w:val="99"/>
        </w:rPr>
        <w:t>check</w:t>
      </w:r>
      <w:r w:rsidRPr="00F01AE2">
        <w:rPr>
          <w:w w:val="99"/>
        </w:rPr>
        <w:t xml:space="preserve"> </w:t>
      </w:r>
      <w:r w:rsidR="00452F76" w:rsidRPr="00F01AE2">
        <w:rPr>
          <w:w w:val="99"/>
        </w:rPr>
        <w:t xml:space="preserve">multicollinearity or </w:t>
      </w:r>
      <w:r w:rsidRPr="00EA7ED8">
        <w:rPr>
          <w:w w:val="99"/>
        </w:rPr>
        <w:t>whether</w:t>
      </w:r>
      <w:r w:rsidRPr="00F01AE2">
        <w:rPr>
          <w:w w:val="99"/>
        </w:rPr>
        <w:t xml:space="preserve"> </w:t>
      </w:r>
      <w:r w:rsidRPr="00EA7ED8">
        <w:rPr>
          <w:w w:val="99"/>
        </w:rPr>
        <w:t>the</w:t>
      </w:r>
      <w:r w:rsidRPr="00F01AE2">
        <w:rPr>
          <w:w w:val="99"/>
        </w:rPr>
        <w:t xml:space="preserve"> </w:t>
      </w:r>
      <w:r w:rsidR="00452F76" w:rsidRPr="00F01AE2">
        <w:rPr>
          <w:w w:val="99"/>
        </w:rPr>
        <w:t xml:space="preserve">independent </w:t>
      </w:r>
      <w:r w:rsidRPr="00EA7ED8">
        <w:rPr>
          <w:w w:val="99"/>
        </w:rPr>
        <w:t>variables</w:t>
      </w:r>
      <w:r w:rsidRPr="00F01AE2">
        <w:rPr>
          <w:w w:val="99"/>
        </w:rPr>
        <w:t xml:space="preserve"> </w:t>
      </w:r>
      <w:r w:rsidRPr="00EA7ED8">
        <w:rPr>
          <w:w w:val="99"/>
        </w:rPr>
        <w:t>are</w:t>
      </w:r>
      <w:r w:rsidRPr="00F01AE2">
        <w:rPr>
          <w:w w:val="99"/>
        </w:rPr>
        <w:t xml:space="preserve"> </w:t>
      </w:r>
      <w:r w:rsidR="00452F76" w:rsidRPr="00EA7ED8">
        <w:rPr>
          <w:w w:val="99"/>
        </w:rPr>
        <w:t>correlated</w:t>
      </w:r>
      <w:r w:rsidRPr="00EA7ED8">
        <w:rPr>
          <w:w w:val="99"/>
        </w:rPr>
        <w:t>. We</w:t>
      </w:r>
      <w:r w:rsidRPr="00F01AE2">
        <w:rPr>
          <w:w w:val="99"/>
        </w:rPr>
        <w:t xml:space="preserve"> </w:t>
      </w:r>
      <w:r w:rsidRPr="00EA7ED8">
        <w:rPr>
          <w:w w:val="99"/>
        </w:rPr>
        <w:t>can</w:t>
      </w:r>
      <w:r w:rsidRPr="00F01AE2">
        <w:rPr>
          <w:w w:val="99"/>
        </w:rPr>
        <w:t xml:space="preserve"> </w:t>
      </w:r>
      <w:r w:rsidRPr="00EA7ED8">
        <w:rPr>
          <w:w w:val="99"/>
        </w:rPr>
        <w:t>do</w:t>
      </w:r>
      <w:r w:rsidR="00564EA4" w:rsidRPr="00F01AE2">
        <w:rPr>
          <w:w w:val="99"/>
        </w:rPr>
        <w:t xml:space="preserve"> </w:t>
      </w:r>
      <w:r w:rsidRPr="00EA7ED8">
        <w:rPr>
          <w:w w:val="99"/>
        </w:rPr>
        <w:t>so</w:t>
      </w:r>
      <w:r w:rsidRPr="00F01AE2">
        <w:rPr>
          <w:w w:val="99"/>
        </w:rPr>
        <w:t xml:space="preserve"> </w:t>
      </w:r>
      <w:r w:rsidRPr="00EA7ED8">
        <w:rPr>
          <w:w w:val="99"/>
        </w:rPr>
        <w:t>by</w:t>
      </w:r>
      <w:r w:rsidR="00564EA4" w:rsidRPr="00F01AE2">
        <w:rPr>
          <w:w w:val="99"/>
        </w:rPr>
        <w:t xml:space="preserve"> plotting</w:t>
      </w:r>
      <w:r w:rsidRPr="00F01AE2">
        <w:rPr>
          <w:w w:val="99"/>
        </w:rPr>
        <w:t xml:space="preserve"> </w:t>
      </w:r>
      <w:proofErr w:type="spellStart"/>
      <w:r w:rsidRPr="00EA7ED8">
        <w:rPr>
          <w:w w:val="99"/>
        </w:rPr>
        <w:t>heatmap</w:t>
      </w:r>
      <w:proofErr w:type="spellEnd"/>
      <w:r w:rsidRPr="00F01AE2">
        <w:rPr>
          <w:w w:val="99"/>
        </w:rPr>
        <w:t xml:space="preserve"> </w:t>
      </w:r>
      <w:r w:rsidRPr="00EA7ED8">
        <w:rPr>
          <w:w w:val="99"/>
        </w:rPr>
        <w:t>of</w:t>
      </w:r>
      <w:r w:rsidR="00564EA4" w:rsidRPr="00F01AE2">
        <w:rPr>
          <w:w w:val="99"/>
        </w:rPr>
        <w:t xml:space="preserve"> </w:t>
      </w:r>
      <w:r w:rsidRPr="00EA7ED8">
        <w:rPr>
          <w:w w:val="99"/>
        </w:rPr>
        <w:t>the</w:t>
      </w:r>
      <w:r w:rsidR="00564EA4" w:rsidRPr="00F01AE2">
        <w:rPr>
          <w:w w:val="99"/>
        </w:rPr>
        <w:t xml:space="preserve"> </w:t>
      </w:r>
      <w:r w:rsidR="00564EA4">
        <w:rPr>
          <w:w w:val="99"/>
        </w:rPr>
        <w:t>correlation</w:t>
      </w:r>
      <w:r w:rsidR="00564EA4" w:rsidRPr="00F01AE2">
        <w:rPr>
          <w:w w:val="99"/>
        </w:rPr>
        <w:t xml:space="preserve"> </w:t>
      </w:r>
      <w:r w:rsidRPr="00EA7ED8">
        <w:rPr>
          <w:w w:val="99"/>
        </w:rPr>
        <w:t>matrix</w:t>
      </w:r>
      <w:r w:rsidRPr="00F01AE2">
        <w:rPr>
          <w:w w:val="99"/>
        </w:rPr>
        <w:t xml:space="preserve"> </w:t>
      </w:r>
      <w:r w:rsidRPr="00EA7ED8">
        <w:rPr>
          <w:w w:val="99"/>
        </w:rPr>
        <w:t>of</w:t>
      </w:r>
      <w:r w:rsidRPr="00F01AE2">
        <w:rPr>
          <w:w w:val="99"/>
        </w:rPr>
        <w:t xml:space="preserve"> </w:t>
      </w:r>
      <w:r w:rsidRPr="00EA7ED8">
        <w:rPr>
          <w:w w:val="99"/>
        </w:rPr>
        <w:t>th</w:t>
      </w:r>
      <w:r w:rsidR="00564EA4" w:rsidRPr="00F01AE2">
        <w:rPr>
          <w:w w:val="99"/>
        </w:rPr>
        <w:t>e</w:t>
      </w:r>
      <w:r w:rsidRPr="00F01AE2">
        <w:rPr>
          <w:w w:val="99"/>
        </w:rPr>
        <w:t xml:space="preserve"> </w:t>
      </w:r>
      <w:r w:rsidR="00564EA4" w:rsidRPr="00EA7ED8">
        <w:rPr>
          <w:w w:val="99"/>
        </w:rPr>
        <w:t>continuous</w:t>
      </w:r>
      <w:r w:rsidR="00564EA4" w:rsidRPr="00F01AE2">
        <w:rPr>
          <w:w w:val="99"/>
        </w:rPr>
        <w:t xml:space="preserve"> </w:t>
      </w:r>
      <w:r w:rsidR="00564EA4" w:rsidRPr="00EA7ED8">
        <w:rPr>
          <w:w w:val="99"/>
        </w:rPr>
        <w:t>variables</w:t>
      </w:r>
      <w:r w:rsidR="00564EA4" w:rsidRPr="00F01AE2">
        <w:rPr>
          <w:w w:val="99"/>
        </w:rPr>
        <w:t xml:space="preserve"> </w:t>
      </w:r>
      <w:proofErr w:type="gramStart"/>
      <w:r w:rsidR="00564EA4" w:rsidRPr="00F01AE2">
        <w:rPr>
          <w:w w:val="99"/>
        </w:rPr>
        <w:t>as</w:t>
      </w:r>
      <w:r w:rsidRPr="00F01AE2">
        <w:rPr>
          <w:w w:val="99"/>
        </w:rPr>
        <w:t xml:space="preserve">  </w:t>
      </w:r>
      <w:r w:rsidRPr="00EA7ED8">
        <w:rPr>
          <w:w w:val="99"/>
        </w:rPr>
        <w:t>shown</w:t>
      </w:r>
      <w:proofErr w:type="gramEnd"/>
      <w:r w:rsidRPr="00EA7ED8">
        <w:rPr>
          <w:w w:val="99"/>
        </w:rPr>
        <w:t xml:space="preserve"> in</w:t>
      </w:r>
      <w:r w:rsidRPr="00F01AE2">
        <w:rPr>
          <w:w w:val="99"/>
        </w:rPr>
        <w:t xml:space="preserve"> </w:t>
      </w:r>
      <w:r w:rsidRPr="00EA7ED8">
        <w:rPr>
          <w:w w:val="99"/>
        </w:rPr>
        <w:t>Fig.5.</w:t>
      </w:r>
      <w:r w:rsidRPr="00F01AE2">
        <w:rPr>
          <w:w w:val="99"/>
        </w:rPr>
        <w:t xml:space="preserve">  </w:t>
      </w:r>
      <w:r w:rsidRPr="00EA7ED8">
        <w:rPr>
          <w:w w:val="99"/>
        </w:rPr>
        <w:t>We</w:t>
      </w:r>
      <w:r w:rsidRPr="00F01AE2">
        <w:rPr>
          <w:w w:val="99"/>
        </w:rPr>
        <w:t xml:space="preserve"> </w:t>
      </w:r>
      <w:r w:rsidRPr="00EA7ED8">
        <w:rPr>
          <w:w w:val="99"/>
        </w:rPr>
        <w:t>can</w:t>
      </w:r>
      <w:r w:rsidRPr="00F01AE2">
        <w:rPr>
          <w:w w:val="99"/>
        </w:rPr>
        <w:t xml:space="preserve"> </w:t>
      </w:r>
      <w:r w:rsidRPr="00EA7ED8">
        <w:rPr>
          <w:w w:val="99"/>
        </w:rPr>
        <w:t>clearly</w:t>
      </w:r>
      <w:r w:rsidRPr="00F01AE2">
        <w:rPr>
          <w:w w:val="99"/>
        </w:rPr>
        <w:t xml:space="preserve"> </w:t>
      </w:r>
      <w:r w:rsidRPr="00EA7ED8">
        <w:rPr>
          <w:w w:val="99"/>
        </w:rPr>
        <w:t>see</w:t>
      </w:r>
      <w:r w:rsidRPr="00F01AE2">
        <w:rPr>
          <w:w w:val="99"/>
        </w:rPr>
        <w:t xml:space="preserve"> </w:t>
      </w:r>
      <w:r w:rsidRPr="00EA7ED8">
        <w:rPr>
          <w:w w:val="99"/>
        </w:rPr>
        <w:t>that</w:t>
      </w:r>
      <w:r w:rsidRPr="00F01AE2">
        <w:rPr>
          <w:w w:val="99"/>
        </w:rPr>
        <w:t xml:space="preserve"> </w:t>
      </w:r>
      <w:r w:rsidRPr="00EA7ED8">
        <w:rPr>
          <w:w w:val="99"/>
        </w:rPr>
        <w:t>all</w:t>
      </w:r>
      <w:r w:rsidRPr="00F01AE2">
        <w:rPr>
          <w:w w:val="99"/>
        </w:rPr>
        <w:t xml:space="preserve"> </w:t>
      </w:r>
      <w:r w:rsidRPr="00EA7ED8">
        <w:rPr>
          <w:w w:val="99"/>
        </w:rPr>
        <w:t>the</w:t>
      </w:r>
      <w:r w:rsidRPr="00F01AE2">
        <w:rPr>
          <w:w w:val="99"/>
        </w:rPr>
        <w:t xml:space="preserve"> </w:t>
      </w:r>
      <w:r w:rsidRPr="00EA7ED8">
        <w:rPr>
          <w:w w:val="99"/>
        </w:rPr>
        <w:t>charge</w:t>
      </w:r>
      <w:r w:rsidRPr="00F01AE2">
        <w:rPr>
          <w:w w:val="99"/>
        </w:rPr>
        <w:t xml:space="preserve"> </w:t>
      </w:r>
      <w:r w:rsidRPr="00EA7ED8">
        <w:rPr>
          <w:w w:val="99"/>
        </w:rPr>
        <w:t>and</w:t>
      </w:r>
      <w:r w:rsidRPr="00F01AE2">
        <w:rPr>
          <w:w w:val="99"/>
        </w:rPr>
        <w:t xml:space="preserve"> </w:t>
      </w:r>
      <w:r w:rsidR="00564EA4" w:rsidRPr="00F01AE2">
        <w:rPr>
          <w:w w:val="99"/>
        </w:rPr>
        <w:t xml:space="preserve">subsequent </w:t>
      </w:r>
      <w:proofErr w:type="gramStart"/>
      <w:r w:rsidR="00564EA4" w:rsidRPr="00EA7ED8">
        <w:rPr>
          <w:w w:val="99"/>
        </w:rPr>
        <w:t>minutes</w:t>
      </w:r>
      <w:proofErr w:type="gramEnd"/>
      <w:r w:rsidR="00564EA4" w:rsidRPr="00F01AE2">
        <w:rPr>
          <w:w w:val="99"/>
        </w:rPr>
        <w:t xml:space="preserve"> </w:t>
      </w:r>
      <w:r w:rsidRPr="00EA7ED8">
        <w:rPr>
          <w:w w:val="99"/>
        </w:rPr>
        <w:t>variable</w:t>
      </w:r>
      <w:r w:rsidRPr="00F01AE2">
        <w:rPr>
          <w:w w:val="99"/>
        </w:rPr>
        <w:t xml:space="preserve"> </w:t>
      </w:r>
      <w:r w:rsidRPr="00EA7ED8">
        <w:rPr>
          <w:w w:val="99"/>
        </w:rPr>
        <w:t>pairs</w:t>
      </w:r>
      <w:r w:rsidRPr="00F01AE2">
        <w:rPr>
          <w:w w:val="99"/>
        </w:rPr>
        <w:t xml:space="preserve"> </w:t>
      </w:r>
      <w:r w:rsidRPr="00EA7ED8">
        <w:rPr>
          <w:w w:val="99"/>
        </w:rPr>
        <w:t>are</w:t>
      </w:r>
      <w:r w:rsidRPr="00F01AE2">
        <w:rPr>
          <w:w w:val="99"/>
        </w:rPr>
        <w:t xml:space="preserve"> </w:t>
      </w:r>
      <w:r w:rsidRPr="00EA7ED8">
        <w:rPr>
          <w:w w:val="99"/>
        </w:rPr>
        <w:t>strongly</w:t>
      </w:r>
      <w:r w:rsidRPr="00F01AE2">
        <w:rPr>
          <w:w w:val="99"/>
        </w:rPr>
        <w:t xml:space="preserve"> </w:t>
      </w:r>
      <w:r w:rsidR="00564EA4" w:rsidRPr="00EA7ED8">
        <w:rPr>
          <w:w w:val="99"/>
        </w:rPr>
        <w:t>correlated</w:t>
      </w:r>
      <w:r w:rsidRPr="00EA7ED8">
        <w:rPr>
          <w:w w:val="99"/>
        </w:rPr>
        <w:t xml:space="preserve"> which</w:t>
      </w:r>
      <w:r w:rsidR="00564EA4" w:rsidRPr="00F01AE2">
        <w:rPr>
          <w:w w:val="99"/>
        </w:rPr>
        <w:t xml:space="preserve"> </w:t>
      </w:r>
      <w:r w:rsidRPr="00EA7ED8">
        <w:rPr>
          <w:w w:val="99"/>
        </w:rPr>
        <w:t>is</w:t>
      </w:r>
      <w:r w:rsidRPr="00F01AE2">
        <w:rPr>
          <w:w w:val="99"/>
        </w:rPr>
        <w:t xml:space="preserve"> </w:t>
      </w:r>
      <w:r w:rsidRPr="00EA7ED8">
        <w:rPr>
          <w:w w:val="99"/>
        </w:rPr>
        <w:t>obvious,</w:t>
      </w:r>
      <w:r w:rsidRPr="00F01AE2">
        <w:rPr>
          <w:w w:val="99"/>
        </w:rPr>
        <w:t xml:space="preserve"> </w:t>
      </w:r>
      <w:r w:rsidRPr="00EA7ED8">
        <w:rPr>
          <w:w w:val="99"/>
        </w:rPr>
        <w:t>so</w:t>
      </w:r>
      <w:r w:rsidRPr="00F01AE2">
        <w:rPr>
          <w:w w:val="99"/>
        </w:rPr>
        <w:t xml:space="preserve"> </w:t>
      </w:r>
      <w:r w:rsidRPr="00EA7ED8">
        <w:rPr>
          <w:w w:val="99"/>
        </w:rPr>
        <w:t>we</w:t>
      </w:r>
      <w:r w:rsidRPr="00F01AE2">
        <w:rPr>
          <w:w w:val="99"/>
        </w:rPr>
        <w:t xml:space="preserve"> </w:t>
      </w:r>
      <w:r w:rsidRPr="00EA7ED8">
        <w:rPr>
          <w:w w:val="99"/>
        </w:rPr>
        <w:t>should</w:t>
      </w:r>
      <w:r w:rsidRPr="00F01AE2">
        <w:rPr>
          <w:w w:val="99"/>
        </w:rPr>
        <w:t xml:space="preserve"> </w:t>
      </w:r>
      <w:r w:rsidRPr="00EA7ED8">
        <w:rPr>
          <w:w w:val="99"/>
        </w:rPr>
        <w:t>drop</w:t>
      </w:r>
      <w:r w:rsidRPr="00F01AE2">
        <w:rPr>
          <w:w w:val="99"/>
        </w:rPr>
        <w:t xml:space="preserve"> </w:t>
      </w:r>
      <w:r w:rsidRPr="00EA7ED8">
        <w:rPr>
          <w:w w:val="99"/>
        </w:rPr>
        <w:t>one</w:t>
      </w:r>
      <w:r w:rsidRPr="00F01AE2">
        <w:rPr>
          <w:w w:val="99"/>
        </w:rPr>
        <w:t xml:space="preserve"> </w:t>
      </w:r>
      <w:r w:rsidRPr="00EA7ED8">
        <w:rPr>
          <w:w w:val="99"/>
        </w:rPr>
        <w:t>of</w:t>
      </w:r>
      <w:r w:rsidRPr="00F01AE2">
        <w:rPr>
          <w:w w:val="99"/>
        </w:rPr>
        <w:t xml:space="preserve"> </w:t>
      </w:r>
      <w:r w:rsidRPr="00EA7ED8">
        <w:rPr>
          <w:w w:val="99"/>
        </w:rPr>
        <w:t>these</w:t>
      </w:r>
      <w:r w:rsidRPr="00F01AE2">
        <w:rPr>
          <w:w w:val="99"/>
        </w:rPr>
        <w:t xml:space="preserve"> </w:t>
      </w:r>
      <w:r w:rsidRPr="00EA7ED8">
        <w:rPr>
          <w:w w:val="99"/>
        </w:rPr>
        <w:t>from</w:t>
      </w:r>
      <w:r w:rsidRPr="00F01AE2">
        <w:rPr>
          <w:w w:val="99"/>
        </w:rPr>
        <w:t xml:space="preserve"> </w:t>
      </w:r>
      <w:r w:rsidRPr="00EA7ED8">
        <w:rPr>
          <w:w w:val="99"/>
        </w:rPr>
        <w:t>the</w:t>
      </w:r>
      <w:r w:rsidRPr="00F01AE2">
        <w:rPr>
          <w:w w:val="99"/>
        </w:rPr>
        <w:t xml:space="preserve"> </w:t>
      </w:r>
      <w:r w:rsidRPr="00EA7ED8">
        <w:rPr>
          <w:w w:val="99"/>
        </w:rPr>
        <w:t>data.</w:t>
      </w:r>
    </w:p>
    <w:p w14:paraId="25C8242D" w14:textId="77777777" w:rsidR="00A37BC7" w:rsidRPr="00EA7ED8" w:rsidRDefault="00EA7ED8">
      <w:pPr>
        <w:spacing w:line="249" w:lineRule="auto"/>
        <w:ind w:left="116" w:right="82" w:firstLine="299"/>
        <w:jc w:val="both"/>
        <w:sectPr w:rsidR="00A37BC7" w:rsidRPr="00EA7ED8">
          <w:pgSz w:w="12240" w:h="15840"/>
          <w:pgMar w:top="1480" w:right="1720" w:bottom="280" w:left="1720" w:header="0" w:footer="2203" w:gutter="0"/>
          <w:cols w:space="720"/>
        </w:sectPr>
      </w:pPr>
      <w:r w:rsidRPr="00EA7ED8">
        <w:rPr>
          <w:w w:val="99"/>
        </w:rPr>
        <w:t>All</w:t>
      </w:r>
      <w:r w:rsidRPr="00F01AE2">
        <w:rPr>
          <w:w w:val="99"/>
        </w:rPr>
        <w:t xml:space="preserve"> </w:t>
      </w:r>
      <w:r w:rsidRPr="00EA7ED8">
        <w:rPr>
          <w:w w:val="99"/>
        </w:rPr>
        <w:t>the</w:t>
      </w:r>
      <w:r w:rsidRPr="00F01AE2">
        <w:rPr>
          <w:w w:val="99"/>
        </w:rPr>
        <w:t xml:space="preserve"> </w:t>
      </w:r>
      <w:r w:rsidRPr="00EA7ED8">
        <w:rPr>
          <w:w w:val="99"/>
        </w:rPr>
        <w:t>other</w:t>
      </w:r>
      <w:r w:rsidRPr="00F01AE2">
        <w:rPr>
          <w:w w:val="99"/>
        </w:rPr>
        <w:t xml:space="preserve"> </w:t>
      </w:r>
      <w:r w:rsidRPr="00EA7ED8">
        <w:rPr>
          <w:w w:val="99"/>
        </w:rPr>
        <w:t>variables</w:t>
      </w:r>
      <w:r w:rsidRPr="00F01AE2">
        <w:rPr>
          <w:w w:val="99"/>
        </w:rPr>
        <w:t xml:space="preserve"> </w:t>
      </w:r>
      <w:r w:rsidRPr="00EA7ED8">
        <w:rPr>
          <w:w w:val="99"/>
        </w:rPr>
        <w:t>should</w:t>
      </w:r>
      <w:r w:rsidRPr="00F01AE2">
        <w:rPr>
          <w:w w:val="99"/>
        </w:rPr>
        <w:t xml:space="preserve"> </w:t>
      </w:r>
      <w:r w:rsidRPr="00EA7ED8">
        <w:rPr>
          <w:w w:val="99"/>
        </w:rPr>
        <w:t>have</w:t>
      </w:r>
      <w:r w:rsidRPr="00F01AE2">
        <w:rPr>
          <w:w w:val="99"/>
        </w:rPr>
        <w:t xml:space="preserve"> </w:t>
      </w:r>
      <w:r w:rsidRPr="00EA7ED8">
        <w:rPr>
          <w:w w:val="99"/>
        </w:rPr>
        <w:t>different</w:t>
      </w:r>
      <w:r w:rsidRPr="00F01AE2">
        <w:rPr>
          <w:w w:val="99"/>
        </w:rPr>
        <w:t xml:space="preserve"> </w:t>
      </w:r>
      <w:r w:rsidRPr="00EA7ED8">
        <w:rPr>
          <w:w w:val="99"/>
        </w:rPr>
        <w:t>significance</w:t>
      </w:r>
      <w:r w:rsidRPr="00F01AE2">
        <w:rPr>
          <w:w w:val="99"/>
        </w:rPr>
        <w:t xml:space="preserve"> </w:t>
      </w:r>
      <w:r w:rsidRPr="00EA7ED8">
        <w:rPr>
          <w:w w:val="99"/>
        </w:rPr>
        <w:t>as</w:t>
      </w:r>
      <w:r w:rsidRPr="00F01AE2">
        <w:rPr>
          <w:w w:val="99"/>
        </w:rPr>
        <w:t xml:space="preserve"> </w:t>
      </w:r>
      <w:r w:rsidRPr="00EA7ED8">
        <w:rPr>
          <w:w w:val="99"/>
        </w:rPr>
        <w:t>we</w:t>
      </w:r>
      <w:r w:rsidRPr="00F01AE2">
        <w:rPr>
          <w:w w:val="99"/>
        </w:rPr>
        <w:t xml:space="preserve"> </w:t>
      </w:r>
      <w:r w:rsidRPr="00EA7ED8">
        <w:rPr>
          <w:w w:val="99"/>
        </w:rPr>
        <w:t>can</w:t>
      </w:r>
      <w:r w:rsidRPr="00F01AE2">
        <w:rPr>
          <w:w w:val="99"/>
        </w:rPr>
        <w:t xml:space="preserve"> </w:t>
      </w:r>
      <w:r w:rsidRPr="00EA7ED8">
        <w:rPr>
          <w:w w:val="99"/>
        </w:rPr>
        <w:t>say</w:t>
      </w:r>
      <w:r w:rsidRPr="00F01AE2">
        <w:rPr>
          <w:w w:val="99"/>
        </w:rPr>
        <w:t xml:space="preserve"> </w:t>
      </w:r>
      <w:r w:rsidRPr="00EA7ED8">
        <w:rPr>
          <w:w w:val="99"/>
        </w:rPr>
        <w:t>from</w:t>
      </w:r>
      <w:r w:rsidRPr="00F01AE2">
        <w:rPr>
          <w:w w:val="99"/>
        </w:rPr>
        <w:t xml:space="preserve"> </w:t>
      </w:r>
      <w:r w:rsidRPr="00EA7ED8">
        <w:rPr>
          <w:w w:val="99"/>
        </w:rPr>
        <w:t>knowledge that</w:t>
      </w:r>
      <w:r w:rsidRPr="00F01AE2">
        <w:rPr>
          <w:w w:val="99"/>
        </w:rPr>
        <w:t xml:space="preserve"> </w:t>
      </w:r>
      <w:r w:rsidRPr="00EA7ED8">
        <w:rPr>
          <w:w w:val="99"/>
        </w:rPr>
        <w:t>the</w:t>
      </w:r>
      <w:r w:rsidRPr="00F01AE2">
        <w:rPr>
          <w:w w:val="99"/>
        </w:rPr>
        <w:t xml:space="preserve"> </w:t>
      </w:r>
      <w:r w:rsidRPr="00EA7ED8">
        <w:rPr>
          <w:w w:val="99"/>
        </w:rPr>
        <w:t>variables</w:t>
      </w:r>
      <w:r w:rsidRPr="00F01AE2">
        <w:rPr>
          <w:w w:val="99"/>
        </w:rPr>
        <w:t xml:space="preserve"> </w:t>
      </w:r>
      <w:r w:rsidRPr="00EA7ED8">
        <w:rPr>
          <w:w w:val="99"/>
        </w:rPr>
        <w:t>like</w:t>
      </w:r>
      <w:r w:rsidRPr="00F01AE2">
        <w:rPr>
          <w:w w:val="99"/>
        </w:rPr>
        <w:t xml:space="preserve"> </w:t>
      </w:r>
      <w:r w:rsidRPr="00EA7ED8">
        <w:rPr>
          <w:w w:val="99"/>
        </w:rPr>
        <w:t>total</w:t>
      </w:r>
      <w:r w:rsidRPr="00F01AE2">
        <w:rPr>
          <w:w w:val="99"/>
        </w:rPr>
        <w:t xml:space="preserve">  </w:t>
      </w:r>
      <w:r w:rsidRPr="00EA7ED8">
        <w:rPr>
          <w:w w:val="99"/>
        </w:rPr>
        <w:t>day</w:t>
      </w:r>
      <w:r w:rsidRPr="00F01AE2">
        <w:rPr>
          <w:w w:val="99"/>
        </w:rPr>
        <w:t xml:space="preserve">  </w:t>
      </w:r>
      <w:r w:rsidRPr="00EA7ED8">
        <w:rPr>
          <w:w w:val="99"/>
        </w:rPr>
        <w:t>calls,</w:t>
      </w:r>
      <w:r w:rsidRPr="00F01AE2">
        <w:rPr>
          <w:w w:val="99"/>
        </w:rPr>
        <w:t xml:space="preserve">  </w:t>
      </w:r>
      <w:r w:rsidRPr="00EA7ED8">
        <w:rPr>
          <w:w w:val="99"/>
        </w:rPr>
        <w:t>total</w:t>
      </w:r>
      <w:r w:rsidRPr="00F01AE2">
        <w:rPr>
          <w:w w:val="99"/>
        </w:rPr>
        <w:t xml:space="preserve">  </w:t>
      </w:r>
      <w:r w:rsidRPr="00EA7ED8">
        <w:rPr>
          <w:w w:val="99"/>
        </w:rPr>
        <w:t>eve</w:t>
      </w:r>
      <w:r w:rsidRPr="00F01AE2">
        <w:rPr>
          <w:w w:val="99"/>
        </w:rPr>
        <w:t xml:space="preserve">  </w:t>
      </w:r>
      <w:r w:rsidRPr="00EA7ED8">
        <w:rPr>
          <w:w w:val="99"/>
        </w:rPr>
        <w:t>calls,</w:t>
      </w:r>
      <w:r w:rsidRPr="00F01AE2">
        <w:rPr>
          <w:w w:val="99"/>
        </w:rPr>
        <w:t xml:space="preserve">  </w:t>
      </w:r>
      <w:r w:rsidRPr="00EA7ED8">
        <w:rPr>
          <w:w w:val="99"/>
        </w:rPr>
        <w:t>total</w:t>
      </w:r>
      <w:r w:rsidRPr="00F01AE2">
        <w:rPr>
          <w:w w:val="99"/>
        </w:rPr>
        <w:t xml:space="preserve">  </w:t>
      </w:r>
      <w:r w:rsidRPr="00EA7ED8">
        <w:rPr>
          <w:w w:val="99"/>
        </w:rPr>
        <w:t>night</w:t>
      </w:r>
      <w:r w:rsidRPr="00F01AE2">
        <w:rPr>
          <w:w w:val="99"/>
        </w:rPr>
        <w:t xml:space="preserve">  </w:t>
      </w:r>
      <w:r w:rsidRPr="00EA7ED8">
        <w:rPr>
          <w:w w:val="99"/>
        </w:rPr>
        <w:t>calls</w:t>
      </w:r>
      <w:r w:rsidRPr="00F01AE2">
        <w:rPr>
          <w:w w:val="99"/>
        </w:rPr>
        <w:t xml:space="preserve">  </w:t>
      </w:r>
      <w:r w:rsidRPr="00EA7ED8">
        <w:rPr>
          <w:w w:val="99"/>
        </w:rPr>
        <w:t>should</w:t>
      </w:r>
      <w:r w:rsidRPr="00F01AE2">
        <w:rPr>
          <w:w w:val="99"/>
        </w:rPr>
        <w:t xml:space="preserve"> </w:t>
      </w:r>
      <w:r w:rsidRPr="00EA7ED8">
        <w:rPr>
          <w:w w:val="99"/>
        </w:rPr>
        <w:t>have</w:t>
      </w:r>
      <w:r w:rsidRPr="00F01AE2">
        <w:rPr>
          <w:w w:val="99"/>
        </w:rPr>
        <w:t xml:space="preserve"> </w:t>
      </w:r>
      <w:r w:rsidRPr="00EA7ED8">
        <w:rPr>
          <w:w w:val="99"/>
        </w:rPr>
        <w:t>different importance</w:t>
      </w:r>
      <w:r w:rsidRPr="00F01AE2">
        <w:rPr>
          <w:w w:val="99"/>
        </w:rPr>
        <w:t xml:space="preserve"> </w:t>
      </w:r>
      <w:r w:rsidRPr="00EA7ED8">
        <w:rPr>
          <w:w w:val="99"/>
        </w:rPr>
        <w:t>in</w:t>
      </w:r>
      <w:r w:rsidRPr="00F01AE2">
        <w:rPr>
          <w:w w:val="99"/>
        </w:rPr>
        <w:t xml:space="preserve"> </w:t>
      </w:r>
      <w:r w:rsidRPr="00EA7ED8">
        <w:rPr>
          <w:w w:val="99"/>
        </w:rPr>
        <w:t>deciding</w:t>
      </w:r>
      <w:r w:rsidRPr="00F01AE2">
        <w:rPr>
          <w:w w:val="99"/>
        </w:rPr>
        <w:t xml:space="preserve"> </w:t>
      </w:r>
      <w:r w:rsidRPr="00EA7ED8">
        <w:rPr>
          <w:w w:val="99"/>
        </w:rPr>
        <w:t>whether</w:t>
      </w:r>
      <w:r w:rsidRPr="00F01AE2">
        <w:rPr>
          <w:w w:val="99"/>
        </w:rPr>
        <w:t xml:space="preserve"> </w:t>
      </w:r>
      <w:r w:rsidRPr="00EA7ED8">
        <w:rPr>
          <w:w w:val="99"/>
        </w:rPr>
        <w:t>the</w:t>
      </w:r>
      <w:r w:rsidRPr="00F01AE2">
        <w:rPr>
          <w:w w:val="99"/>
        </w:rPr>
        <w:t xml:space="preserve"> </w:t>
      </w:r>
      <w:r w:rsidRPr="00EA7ED8">
        <w:rPr>
          <w:w w:val="99"/>
        </w:rPr>
        <w:t>customer</w:t>
      </w:r>
      <w:r w:rsidRPr="00F01AE2">
        <w:rPr>
          <w:w w:val="99"/>
        </w:rPr>
        <w:t xml:space="preserve"> </w:t>
      </w:r>
      <w:r w:rsidRPr="00EA7ED8">
        <w:rPr>
          <w:w w:val="99"/>
        </w:rPr>
        <w:t>will</w:t>
      </w:r>
      <w:r w:rsidRPr="00F01AE2">
        <w:rPr>
          <w:w w:val="99"/>
        </w:rPr>
        <w:t xml:space="preserve"> </w:t>
      </w:r>
      <w:r w:rsidRPr="00EA7ED8">
        <w:rPr>
          <w:w w:val="99"/>
        </w:rPr>
        <w:t>keep</w:t>
      </w:r>
      <w:r w:rsidRPr="00F01AE2">
        <w:rPr>
          <w:w w:val="99"/>
        </w:rPr>
        <w:t xml:space="preserve"> </w:t>
      </w:r>
      <w:r w:rsidRPr="00EA7ED8">
        <w:rPr>
          <w:w w:val="99"/>
        </w:rPr>
        <w:t>using</w:t>
      </w:r>
      <w:r w:rsidRPr="00F01AE2">
        <w:rPr>
          <w:w w:val="99"/>
        </w:rPr>
        <w:t xml:space="preserve"> </w:t>
      </w:r>
      <w:r w:rsidRPr="00EA7ED8">
        <w:rPr>
          <w:w w:val="99"/>
        </w:rPr>
        <w:t>the</w:t>
      </w:r>
      <w:r w:rsidRPr="00F01AE2">
        <w:rPr>
          <w:w w:val="99"/>
        </w:rPr>
        <w:t xml:space="preserve"> </w:t>
      </w:r>
      <w:r w:rsidRPr="00EA7ED8">
        <w:rPr>
          <w:w w:val="99"/>
        </w:rPr>
        <w:t>service</w:t>
      </w:r>
      <w:r w:rsidRPr="00F01AE2">
        <w:rPr>
          <w:w w:val="99"/>
        </w:rPr>
        <w:t xml:space="preserve"> </w:t>
      </w:r>
      <w:r w:rsidRPr="00EA7ED8">
        <w:rPr>
          <w:w w:val="99"/>
        </w:rPr>
        <w:t>or</w:t>
      </w:r>
      <w:r w:rsidRPr="00F01AE2">
        <w:rPr>
          <w:w w:val="99"/>
        </w:rPr>
        <w:t xml:space="preserve"> </w:t>
      </w:r>
      <w:r w:rsidRPr="00EA7ED8">
        <w:rPr>
          <w:w w:val="99"/>
        </w:rPr>
        <w:t>not</w:t>
      </w:r>
      <w:r w:rsidR="00A65379">
        <w:rPr>
          <w:w w:val="99"/>
        </w:rPr>
        <w:t>.</w:t>
      </w:r>
    </w:p>
    <w:p w14:paraId="0A20A2E6" w14:textId="77777777" w:rsidR="00A37BC7" w:rsidRPr="00EA7ED8" w:rsidRDefault="00A37BC7">
      <w:pPr>
        <w:spacing w:before="1" w:line="220" w:lineRule="exact"/>
        <w:rPr>
          <w:sz w:val="22"/>
          <w:szCs w:val="22"/>
        </w:rPr>
      </w:pPr>
    </w:p>
    <w:p w14:paraId="21160F26" w14:textId="77777777" w:rsidR="00A37BC7" w:rsidRPr="00EA7ED8" w:rsidRDefault="00A65379">
      <w:pPr>
        <w:ind w:left="148"/>
      </w:pPr>
      <w:r>
        <w:rPr>
          <w:noProof/>
        </w:rPr>
        <w:drawing>
          <wp:inline distT="0" distB="0" distL="0" distR="0" wp14:anchorId="1D98D5FF" wp14:editId="0B56542F">
            <wp:extent cx="5588635" cy="4196080"/>
            <wp:effectExtent l="0" t="0" r="0" b="0"/>
            <wp:docPr id="3" name="Picture 3" descr="../../../var/folders/rd/c3pd3y711tsfg7p_8gjvvmf00000gn/T/ro.nextwave.Snappy/ro.nextwave.Snappy/467F37B0-6175-4E11-8B23-C28E91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ar/folders/rd/c3pd3y711tsfg7p_8gjvvmf00000gn/T/ro.nextwave.Snappy/ro.nextwave.Snappy/467F37B0-6175-4E11-8B23-C28E91A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635" cy="4196080"/>
                    </a:xfrm>
                    <a:prstGeom prst="rect">
                      <a:avLst/>
                    </a:prstGeom>
                    <a:noFill/>
                    <a:ln>
                      <a:noFill/>
                    </a:ln>
                  </pic:spPr>
                </pic:pic>
              </a:graphicData>
            </a:graphic>
          </wp:inline>
        </w:drawing>
      </w:r>
    </w:p>
    <w:p w14:paraId="664FE41E" w14:textId="77777777" w:rsidR="00A37BC7" w:rsidRPr="00EA7ED8" w:rsidRDefault="00A37BC7">
      <w:pPr>
        <w:spacing w:before="9" w:line="220" w:lineRule="exact"/>
        <w:rPr>
          <w:sz w:val="22"/>
          <w:szCs w:val="22"/>
        </w:rPr>
      </w:pPr>
    </w:p>
    <w:p w14:paraId="21EF3F66" w14:textId="77777777" w:rsidR="00A37BC7" w:rsidRDefault="00EA7ED8" w:rsidP="00EA7ED8">
      <w:pPr>
        <w:spacing w:before="22"/>
        <w:ind w:left="3231" w:right="3231"/>
        <w:jc w:val="center"/>
        <w:outlineLvl w:val="0"/>
        <w:rPr>
          <w:w w:val="99"/>
        </w:rPr>
      </w:pPr>
      <w:r w:rsidRPr="00EA7ED8">
        <w:rPr>
          <w:w w:val="99"/>
        </w:rPr>
        <w:t>Figure</w:t>
      </w:r>
      <w:r w:rsidRPr="00EA7ED8">
        <w:t xml:space="preserve"> </w:t>
      </w:r>
      <w:r w:rsidRPr="00EA7ED8">
        <w:rPr>
          <w:w w:val="99"/>
        </w:rPr>
        <w:t>5:</w:t>
      </w:r>
      <w:r w:rsidRPr="00EA7ED8">
        <w:t xml:space="preserve">  </w:t>
      </w:r>
      <w:r w:rsidRPr="00EA7ED8">
        <w:rPr>
          <w:w w:val="99"/>
        </w:rPr>
        <w:t>Correlation</w:t>
      </w:r>
      <w:r w:rsidRPr="00EA7ED8">
        <w:t xml:space="preserve"> </w:t>
      </w:r>
      <w:r w:rsidRPr="00EA7ED8">
        <w:rPr>
          <w:w w:val="99"/>
        </w:rPr>
        <w:t>plot</w:t>
      </w:r>
    </w:p>
    <w:p w14:paraId="725FE021" w14:textId="77777777" w:rsidR="00A65379" w:rsidRPr="00EA7ED8" w:rsidRDefault="00A65379" w:rsidP="00EA7ED8">
      <w:pPr>
        <w:spacing w:before="22"/>
        <w:ind w:left="3231" w:right="3231"/>
        <w:jc w:val="center"/>
        <w:outlineLvl w:val="0"/>
      </w:pPr>
    </w:p>
    <w:p w14:paraId="6326350B" w14:textId="77777777" w:rsidR="00A37BC7" w:rsidRDefault="00A37BC7">
      <w:pPr>
        <w:spacing w:before="9" w:line="120" w:lineRule="exact"/>
        <w:rPr>
          <w:sz w:val="12"/>
          <w:szCs w:val="12"/>
        </w:rPr>
      </w:pPr>
    </w:p>
    <w:p w14:paraId="4BCDC5EE" w14:textId="77777777" w:rsidR="00A65379" w:rsidRPr="00A65379" w:rsidRDefault="00A65379">
      <w:pPr>
        <w:spacing w:before="9" w:line="120" w:lineRule="exact"/>
        <w:rPr>
          <w:w w:val="99"/>
        </w:rPr>
      </w:pPr>
    </w:p>
    <w:p w14:paraId="302F1A9F" w14:textId="77777777" w:rsidR="00A65379" w:rsidRPr="00A65379" w:rsidRDefault="00A65379">
      <w:pPr>
        <w:spacing w:before="9" w:line="120" w:lineRule="exact"/>
        <w:rPr>
          <w:color w:val="000000" w:themeColor="text1"/>
          <w:w w:val="99"/>
        </w:rPr>
      </w:pPr>
    </w:p>
    <w:p w14:paraId="1A1D1377" w14:textId="77777777" w:rsidR="00A65379" w:rsidRDefault="00A65379" w:rsidP="00F01AE2">
      <w:pPr>
        <w:spacing w:line="249" w:lineRule="auto"/>
        <w:ind w:left="116" w:right="82"/>
        <w:jc w:val="both"/>
        <w:rPr>
          <w:w w:val="99"/>
        </w:rPr>
      </w:pPr>
      <w:r w:rsidRPr="00A65379">
        <w:rPr>
          <w:w w:val="99"/>
        </w:rPr>
        <w:t>2.1.3</w:t>
      </w:r>
      <w:r w:rsidRPr="00A65379">
        <w:rPr>
          <w:w w:val="99"/>
        </w:rPr>
        <w:tab/>
        <w:t>Feature Scaling</w:t>
      </w:r>
    </w:p>
    <w:p w14:paraId="68807D91" w14:textId="77777777" w:rsidR="00A65379" w:rsidRDefault="00A65379" w:rsidP="00F01AE2">
      <w:pPr>
        <w:spacing w:line="249" w:lineRule="auto"/>
        <w:ind w:left="116" w:right="82"/>
        <w:jc w:val="both"/>
        <w:rPr>
          <w:w w:val="99"/>
        </w:rPr>
      </w:pPr>
    </w:p>
    <w:p w14:paraId="245E0C81" w14:textId="77777777" w:rsidR="00A65379" w:rsidRDefault="00A65379" w:rsidP="00F01AE2">
      <w:pPr>
        <w:spacing w:line="249" w:lineRule="auto"/>
        <w:ind w:left="116" w:right="82"/>
        <w:jc w:val="both"/>
        <w:rPr>
          <w:w w:val="99"/>
        </w:rPr>
      </w:pPr>
      <w:r>
        <w:rPr>
          <w:w w:val="99"/>
        </w:rPr>
        <w:t xml:space="preserve">Feature scaling is also called as variable </w:t>
      </w:r>
      <w:r w:rsidR="00EA6EAE">
        <w:rPr>
          <w:w w:val="99"/>
        </w:rPr>
        <w:t>scaling;</w:t>
      </w:r>
      <w:r>
        <w:rPr>
          <w:w w:val="99"/>
        </w:rPr>
        <w:t xml:space="preserve"> it is one of the most important steps when we deal with </w:t>
      </w:r>
      <w:r w:rsidR="00EA6EAE">
        <w:rPr>
          <w:w w:val="99"/>
        </w:rPr>
        <w:t xml:space="preserve">continuous </w:t>
      </w:r>
      <w:r>
        <w:rPr>
          <w:w w:val="99"/>
        </w:rPr>
        <w:t>variables of different scales</w:t>
      </w:r>
      <w:r w:rsidR="00EA6EAE">
        <w:rPr>
          <w:w w:val="99"/>
        </w:rPr>
        <w:t>. As we can see, the variables like “</w:t>
      </w:r>
      <w:r w:rsidR="00EA6EAE" w:rsidRPr="008D5BF2">
        <w:rPr>
          <w:w w:val="99"/>
        </w:rPr>
        <w:t>total day minutes</w:t>
      </w:r>
      <w:r w:rsidR="00EA6EAE">
        <w:rPr>
          <w:w w:val="99"/>
        </w:rPr>
        <w:t xml:space="preserve">”, “total day calls”, “total voicemail messages”, “international plan” all are of different scales. For analyses, the variable should be scaled unitarily. For this purpose we used Normalization and </w:t>
      </w:r>
      <w:proofErr w:type="gramStart"/>
      <w:r w:rsidR="00EA6EAE">
        <w:rPr>
          <w:w w:val="99"/>
        </w:rPr>
        <w:t>Standardization  of</w:t>
      </w:r>
      <w:proofErr w:type="gramEnd"/>
      <w:r w:rsidR="00EA6EAE">
        <w:rPr>
          <w:w w:val="99"/>
        </w:rPr>
        <w:t xml:space="preserve"> variables.</w:t>
      </w:r>
    </w:p>
    <w:p w14:paraId="471268C2" w14:textId="77777777" w:rsidR="00EA6EAE" w:rsidRDefault="00EA6EAE" w:rsidP="00F01AE2">
      <w:pPr>
        <w:spacing w:line="249" w:lineRule="auto"/>
        <w:ind w:left="116" w:right="82"/>
        <w:jc w:val="both"/>
        <w:rPr>
          <w:w w:val="99"/>
        </w:rPr>
      </w:pPr>
      <w:r>
        <w:rPr>
          <w:w w:val="99"/>
        </w:rPr>
        <w:t>Normalization is the process of reducing unwanted variation within or between variables. It is a process to bring all the variables in proportion with one another.</w:t>
      </w:r>
    </w:p>
    <w:p w14:paraId="2849C7A6" w14:textId="77777777" w:rsidR="00EA6EAE" w:rsidRPr="00A65379" w:rsidRDefault="00EA6EAE" w:rsidP="00F01AE2">
      <w:pPr>
        <w:spacing w:line="249" w:lineRule="auto"/>
        <w:ind w:left="116" w:right="82"/>
        <w:jc w:val="both"/>
        <w:rPr>
          <w:w w:val="99"/>
        </w:rPr>
      </w:pPr>
      <w:r>
        <w:rPr>
          <w:w w:val="99"/>
        </w:rPr>
        <w:t xml:space="preserve">Whereas, standardization is the process of converting each data point of a variable to a unit of standard deviation. We perform standardization on the variables which are uniformly distributed, for the rest continuous variables we perform normalization. From the </w:t>
      </w:r>
      <w:r>
        <w:rPr>
          <w:w w:val="99"/>
        </w:rPr>
        <w:lastRenderedPageBreak/>
        <w:t>distributi</w:t>
      </w:r>
      <w:r w:rsidR="00E71534">
        <w:rPr>
          <w:w w:val="99"/>
        </w:rPr>
        <w:t xml:space="preserve">on plots shown in fig 1, we can see variables "number of </w:t>
      </w:r>
      <w:r w:rsidR="00E71534" w:rsidRPr="00E71534">
        <w:rPr>
          <w:w w:val="99"/>
        </w:rPr>
        <w:t>v</w:t>
      </w:r>
      <w:r w:rsidR="00E71534">
        <w:rPr>
          <w:w w:val="99"/>
        </w:rPr>
        <w:t xml:space="preserve">oicemail messages" and "number of customer service </w:t>
      </w:r>
      <w:r w:rsidR="00E71534" w:rsidRPr="00E71534">
        <w:rPr>
          <w:w w:val="99"/>
        </w:rPr>
        <w:t>calls"</w:t>
      </w:r>
      <w:r w:rsidR="00E71534">
        <w:rPr>
          <w:w w:val="99"/>
        </w:rPr>
        <w:t xml:space="preserve"> are not normally distributed. Whereas, variables like "account length", "total day minutes", "total day calls", "total evening minutes", "total evening </w:t>
      </w:r>
      <w:r w:rsidR="00E71534" w:rsidRPr="00E71534">
        <w:rPr>
          <w:w w:val="99"/>
        </w:rPr>
        <w:t>calls",</w:t>
      </w:r>
      <w:r w:rsidR="00E71534">
        <w:rPr>
          <w:w w:val="99"/>
        </w:rPr>
        <w:t xml:space="preserve"> "total night </w:t>
      </w:r>
      <w:r w:rsidR="00E71534" w:rsidRPr="00E71534">
        <w:rPr>
          <w:w w:val="99"/>
        </w:rPr>
        <w:t>minutes",</w:t>
      </w:r>
      <w:r w:rsidR="00E71534">
        <w:rPr>
          <w:w w:val="99"/>
        </w:rPr>
        <w:t xml:space="preserve"> "total night </w:t>
      </w:r>
      <w:r w:rsidR="00E71534" w:rsidRPr="00E71534">
        <w:rPr>
          <w:w w:val="99"/>
        </w:rPr>
        <w:t>cal</w:t>
      </w:r>
      <w:r w:rsidR="00E71534">
        <w:rPr>
          <w:w w:val="99"/>
        </w:rPr>
        <w:t xml:space="preserve">ls" and "total </w:t>
      </w:r>
      <w:r w:rsidR="00E71534" w:rsidRPr="00E71534">
        <w:rPr>
          <w:w w:val="99"/>
        </w:rPr>
        <w:t>int</w:t>
      </w:r>
      <w:r w:rsidR="00E71534">
        <w:rPr>
          <w:w w:val="99"/>
        </w:rPr>
        <w:t xml:space="preserve">ernational </w:t>
      </w:r>
      <w:r w:rsidR="00E71534" w:rsidRPr="00E71534">
        <w:rPr>
          <w:w w:val="99"/>
        </w:rPr>
        <w:t>minutes"</w:t>
      </w:r>
      <w:r w:rsidR="00E71534">
        <w:rPr>
          <w:w w:val="99"/>
        </w:rPr>
        <w:t xml:space="preserve"> are normally distributed. Thus, normalization and standardization are performed on respective variables. It is also important to note that the variables are considered after dropping the variables which are either not significant or have multicollinearity with other variables; in other </w:t>
      </w:r>
      <w:proofErr w:type="gramStart"/>
      <w:r w:rsidR="00E71534">
        <w:rPr>
          <w:w w:val="99"/>
        </w:rPr>
        <w:t>words</w:t>
      </w:r>
      <w:proofErr w:type="gramEnd"/>
      <w:r w:rsidR="00E71534">
        <w:rPr>
          <w:w w:val="99"/>
        </w:rPr>
        <w:t xml:space="preserve"> after feature selection the feature scaling is performed on the selected variables.</w:t>
      </w:r>
    </w:p>
    <w:p w14:paraId="317CF7BC" w14:textId="77777777" w:rsidR="00A37BC7" w:rsidRPr="00F01AE2" w:rsidRDefault="00A37BC7" w:rsidP="00F01AE2">
      <w:pPr>
        <w:spacing w:line="249" w:lineRule="auto"/>
        <w:ind w:left="116" w:right="82"/>
        <w:jc w:val="both"/>
        <w:rPr>
          <w:w w:val="99"/>
        </w:rPr>
      </w:pPr>
    </w:p>
    <w:p w14:paraId="2238A544" w14:textId="77777777" w:rsidR="00C07E8D" w:rsidRDefault="00C07E8D" w:rsidP="00EA7ED8">
      <w:pPr>
        <w:ind w:left="116" w:right="6859"/>
        <w:jc w:val="both"/>
        <w:outlineLvl w:val="0"/>
        <w:rPr>
          <w:w w:val="99"/>
        </w:rPr>
      </w:pPr>
    </w:p>
    <w:p w14:paraId="7228DD7E" w14:textId="77777777" w:rsidR="00C07E8D" w:rsidRDefault="00C07E8D" w:rsidP="00EA7ED8">
      <w:pPr>
        <w:ind w:left="116" w:right="6859"/>
        <w:jc w:val="both"/>
        <w:outlineLvl w:val="0"/>
        <w:rPr>
          <w:w w:val="99"/>
        </w:rPr>
      </w:pPr>
    </w:p>
    <w:p w14:paraId="24C62908" w14:textId="77777777" w:rsidR="00C07E8D" w:rsidRDefault="00C07E8D" w:rsidP="00EA7ED8">
      <w:pPr>
        <w:ind w:left="116" w:right="6859"/>
        <w:jc w:val="both"/>
        <w:outlineLvl w:val="0"/>
        <w:rPr>
          <w:w w:val="99"/>
        </w:rPr>
      </w:pPr>
    </w:p>
    <w:p w14:paraId="6120CDEE" w14:textId="77777777" w:rsidR="00C07E8D" w:rsidRDefault="00C07E8D" w:rsidP="00EA7ED8">
      <w:pPr>
        <w:ind w:left="116" w:right="6859"/>
        <w:jc w:val="both"/>
        <w:outlineLvl w:val="0"/>
        <w:rPr>
          <w:w w:val="99"/>
        </w:rPr>
      </w:pPr>
    </w:p>
    <w:p w14:paraId="4288FBE0" w14:textId="77777777" w:rsidR="00A37BC7" w:rsidRPr="00F01AE2" w:rsidRDefault="00EA7ED8" w:rsidP="00F01AE2">
      <w:pPr>
        <w:spacing w:line="249" w:lineRule="auto"/>
        <w:ind w:left="116" w:right="82"/>
        <w:jc w:val="both"/>
        <w:rPr>
          <w:w w:val="99"/>
        </w:rPr>
      </w:pPr>
      <w:r w:rsidRPr="00EA7ED8">
        <w:rPr>
          <w:w w:val="99"/>
        </w:rPr>
        <w:t>2.2</w:t>
      </w:r>
      <w:r w:rsidRPr="00F01AE2">
        <w:rPr>
          <w:w w:val="99"/>
        </w:rPr>
        <w:t xml:space="preserve">    </w:t>
      </w:r>
      <w:r w:rsidRPr="00EA7ED8">
        <w:rPr>
          <w:w w:val="99"/>
        </w:rPr>
        <w:t>Modelling</w:t>
      </w:r>
    </w:p>
    <w:p w14:paraId="1C33A71B" w14:textId="77777777" w:rsidR="00A37BC7" w:rsidRPr="00F01AE2" w:rsidRDefault="00A37BC7" w:rsidP="00F01AE2">
      <w:pPr>
        <w:spacing w:line="249" w:lineRule="auto"/>
        <w:ind w:left="116" w:right="82"/>
        <w:jc w:val="both"/>
        <w:rPr>
          <w:w w:val="99"/>
        </w:rPr>
      </w:pPr>
    </w:p>
    <w:p w14:paraId="049E6B6A" w14:textId="77777777" w:rsidR="00A37BC7" w:rsidRPr="00F01AE2" w:rsidRDefault="00EA7ED8" w:rsidP="00F01AE2">
      <w:pPr>
        <w:spacing w:line="249" w:lineRule="auto"/>
        <w:ind w:left="116" w:right="82"/>
        <w:jc w:val="both"/>
        <w:rPr>
          <w:w w:val="99"/>
        </w:rPr>
      </w:pPr>
      <w:r w:rsidRPr="00EA7ED8">
        <w:rPr>
          <w:w w:val="99"/>
        </w:rPr>
        <w:t>2.2.1</w:t>
      </w:r>
      <w:r w:rsidRPr="00F01AE2">
        <w:rPr>
          <w:w w:val="99"/>
        </w:rPr>
        <w:t xml:space="preserve">     </w:t>
      </w:r>
      <w:r w:rsidRPr="00EA7ED8">
        <w:rPr>
          <w:w w:val="99"/>
        </w:rPr>
        <w:t>Preparing</w:t>
      </w:r>
      <w:r w:rsidR="00A3596E" w:rsidRPr="00F01AE2">
        <w:rPr>
          <w:w w:val="99"/>
        </w:rPr>
        <w:t xml:space="preserve"> </w:t>
      </w:r>
      <w:proofErr w:type="gramStart"/>
      <w:r w:rsidRPr="00EA7ED8">
        <w:rPr>
          <w:w w:val="99"/>
        </w:rPr>
        <w:t>Data</w:t>
      </w:r>
      <w:r w:rsidRPr="00F01AE2">
        <w:rPr>
          <w:w w:val="99"/>
        </w:rPr>
        <w:t xml:space="preserve">  </w:t>
      </w:r>
      <w:r w:rsidRPr="00EA7ED8">
        <w:rPr>
          <w:w w:val="99"/>
        </w:rPr>
        <w:t>for</w:t>
      </w:r>
      <w:proofErr w:type="gramEnd"/>
      <w:r w:rsidRPr="00F01AE2">
        <w:rPr>
          <w:w w:val="99"/>
        </w:rPr>
        <w:t xml:space="preserve">  </w:t>
      </w:r>
      <w:r w:rsidRPr="00EA7ED8">
        <w:rPr>
          <w:w w:val="99"/>
        </w:rPr>
        <w:t>Models</w:t>
      </w:r>
    </w:p>
    <w:p w14:paraId="4C8B6240" w14:textId="77777777" w:rsidR="00A37BC7" w:rsidRPr="00F01AE2" w:rsidRDefault="00A37BC7" w:rsidP="00F01AE2">
      <w:pPr>
        <w:spacing w:line="249" w:lineRule="auto"/>
        <w:ind w:left="116" w:right="82"/>
        <w:jc w:val="both"/>
        <w:rPr>
          <w:w w:val="99"/>
        </w:rPr>
      </w:pPr>
    </w:p>
    <w:p w14:paraId="1A45198E" w14:textId="43030DB6" w:rsidR="00A37BC7" w:rsidRPr="00E71534" w:rsidRDefault="00EA7ED8" w:rsidP="00F01AE2">
      <w:pPr>
        <w:spacing w:line="249" w:lineRule="auto"/>
        <w:ind w:left="116" w:right="82"/>
        <w:jc w:val="both"/>
        <w:rPr>
          <w:w w:val="99"/>
        </w:rPr>
        <w:sectPr w:rsidR="00A37BC7" w:rsidRPr="00E71534">
          <w:pgSz w:w="12240" w:h="15840"/>
          <w:pgMar w:top="1480" w:right="1720" w:bottom="280" w:left="1720" w:header="0" w:footer="2203" w:gutter="0"/>
          <w:cols w:space="720"/>
        </w:sectPr>
      </w:pPr>
      <w:r w:rsidRPr="00EA7ED8">
        <w:rPr>
          <w:w w:val="99"/>
        </w:rPr>
        <w:t>Now</w:t>
      </w:r>
      <w:r w:rsidRPr="00E71534">
        <w:rPr>
          <w:w w:val="99"/>
        </w:rPr>
        <w:t xml:space="preserve"> </w:t>
      </w:r>
      <w:r w:rsidRPr="00EA7ED8">
        <w:rPr>
          <w:w w:val="99"/>
        </w:rPr>
        <w:t>we</w:t>
      </w:r>
      <w:r w:rsidRPr="00E71534">
        <w:rPr>
          <w:w w:val="99"/>
        </w:rPr>
        <w:t xml:space="preserve"> </w:t>
      </w:r>
      <w:r w:rsidRPr="00EA7ED8">
        <w:rPr>
          <w:w w:val="99"/>
        </w:rPr>
        <w:t>have</w:t>
      </w:r>
      <w:r w:rsidRPr="00E71534">
        <w:rPr>
          <w:w w:val="99"/>
        </w:rPr>
        <w:t xml:space="preserve"> </w:t>
      </w:r>
      <w:r w:rsidRPr="00EA7ED8">
        <w:rPr>
          <w:w w:val="99"/>
        </w:rPr>
        <w:t>to</w:t>
      </w:r>
      <w:r w:rsidRPr="00E71534">
        <w:rPr>
          <w:w w:val="99"/>
        </w:rPr>
        <w:t xml:space="preserve"> </w:t>
      </w:r>
      <w:r w:rsidR="00E71534">
        <w:rPr>
          <w:w w:val="99"/>
        </w:rPr>
        <w:t>prepare</w:t>
      </w:r>
      <w:r w:rsidRPr="00E71534">
        <w:rPr>
          <w:w w:val="99"/>
        </w:rPr>
        <w:t xml:space="preserve"> </w:t>
      </w:r>
      <w:r w:rsidRPr="00EA7ED8">
        <w:rPr>
          <w:w w:val="99"/>
        </w:rPr>
        <w:t>the</w:t>
      </w:r>
      <w:r w:rsidRPr="00E71534">
        <w:rPr>
          <w:w w:val="99"/>
        </w:rPr>
        <w:t xml:space="preserve"> </w:t>
      </w:r>
      <w:r w:rsidRPr="00EA7ED8">
        <w:rPr>
          <w:w w:val="99"/>
        </w:rPr>
        <w:t>data</w:t>
      </w:r>
      <w:r w:rsidR="00E71534" w:rsidRPr="00E71534">
        <w:rPr>
          <w:w w:val="99"/>
        </w:rPr>
        <w:t xml:space="preserve"> for</w:t>
      </w:r>
      <w:r w:rsidRPr="00E71534">
        <w:rPr>
          <w:w w:val="99"/>
        </w:rPr>
        <w:t xml:space="preserve"> </w:t>
      </w:r>
      <w:r w:rsidRPr="00EA7ED8">
        <w:rPr>
          <w:w w:val="99"/>
        </w:rPr>
        <w:t>the</w:t>
      </w:r>
      <w:r w:rsidRPr="00E71534">
        <w:rPr>
          <w:w w:val="99"/>
        </w:rPr>
        <w:t xml:space="preserve"> </w:t>
      </w:r>
      <w:r w:rsidRPr="00EA7ED8">
        <w:rPr>
          <w:w w:val="99"/>
        </w:rPr>
        <w:t>model</w:t>
      </w:r>
      <w:r w:rsidRPr="00E71534">
        <w:rPr>
          <w:w w:val="99"/>
        </w:rPr>
        <w:t xml:space="preserve"> </w:t>
      </w:r>
      <w:r w:rsidR="00E71534">
        <w:rPr>
          <w:w w:val="99"/>
        </w:rPr>
        <w:t>to</w:t>
      </w:r>
      <w:r w:rsidRPr="00E71534">
        <w:rPr>
          <w:w w:val="99"/>
        </w:rPr>
        <w:t xml:space="preserve"> </w:t>
      </w:r>
      <w:r w:rsidRPr="00EA7ED8">
        <w:rPr>
          <w:w w:val="99"/>
        </w:rPr>
        <w:t>understand.</w:t>
      </w:r>
      <w:r w:rsidR="00E71534" w:rsidRPr="00E71534">
        <w:rPr>
          <w:w w:val="99"/>
        </w:rPr>
        <w:t xml:space="preserve"> D</w:t>
      </w:r>
      <w:r w:rsidRPr="00EA7ED8">
        <w:rPr>
          <w:w w:val="99"/>
        </w:rPr>
        <w:t>ummy</w:t>
      </w:r>
      <w:r w:rsidRPr="00E71534">
        <w:rPr>
          <w:w w:val="99"/>
        </w:rPr>
        <w:t xml:space="preserve"> </w:t>
      </w:r>
      <w:r w:rsidRPr="00EA7ED8">
        <w:rPr>
          <w:w w:val="99"/>
        </w:rPr>
        <w:t xml:space="preserve">variables </w:t>
      </w:r>
      <w:r w:rsidR="00E71534">
        <w:rPr>
          <w:w w:val="99"/>
        </w:rPr>
        <w:t xml:space="preserve">could have been created for </w:t>
      </w:r>
      <w:r w:rsidR="00065654" w:rsidRPr="00EA7ED8">
        <w:rPr>
          <w:w w:val="99"/>
        </w:rPr>
        <w:t>the</w:t>
      </w:r>
      <w:r w:rsidR="00065654" w:rsidRPr="00E71534">
        <w:rPr>
          <w:w w:val="99"/>
        </w:rPr>
        <w:t xml:space="preserve"> categorical variables </w:t>
      </w:r>
      <w:r w:rsidR="00065654">
        <w:rPr>
          <w:w w:val="99"/>
        </w:rPr>
        <w:t>but as all other variables apart from</w:t>
      </w:r>
      <w:r w:rsidRPr="00E71534">
        <w:rPr>
          <w:w w:val="99"/>
        </w:rPr>
        <w:t xml:space="preserve"> </w:t>
      </w:r>
      <w:r w:rsidR="00E71534">
        <w:rPr>
          <w:w w:val="99"/>
        </w:rPr>
        <w:t>“</w:t>
      </w:r>
      <w:r w:rsidRPr="00EA7ED8">
        <w:rPr>
          <w:w w:val="99"/>
        </w:rPr>
        <w:t>state</w:t>
      </w:r>
      <w:r w:rsidR="00E71534">
        <w:rPr>
          <w:w w:val="99"/>
        </w:rPr>
        <w:t>”</w:t>
      </w:r>
      <w:r w:rsidRPr="00E71534">
        <w:rPr>
          <w:w w:val="99"/>
        </w:rPr>
        <w:t xml:space="preserve"> </w:t>
      </w:r>
      <w:r w:rsidRPr="00EA7ED8">
        <w:rPr>
          <w:w w:val="99"/>
        </w:rPr>
        <w:t>variable</w:t>
      </w:r>
      <w:r w:rsidR="00065654">
        <w:rPr>
          <w:w w:val="99"/>
        </w:rPr>
        <w:t xml:space="preserve"> </w:t>
      </w:r>
      <w:r w:rsidRPr="00EA7ED8">
        <w:rPr>
          <w:w w:val="99"/>
        </w:rPr>
        <w:t>all</w:t>
      </w:r>
      <w:r w:rsidRPr="00E71534">
        <w:rPr>
          <w:w w:val="99"/>
        </w:rPr>
        <w:t xml:space="preserve"> </w:t>
      </w:r>
      <w:r w:rsidRPr="00EA7ED8">
        <w:rPr>
          <w:w w:val="99"/>
        </w:rPr>
        <w:t>the</w:t>
      </w:r>
      <w:r w:rsidRPr="00E71534">
        <w:rPr>
          <w:w w:val="99"/>
        </w:rPr>
        <w:t xml:space="preserve"> </w:t>
      </w:r>
      <w:r w:rsidRPr="00EA7ED8">
        <w:rPr>
          <w:w w:val="99"/>
        </w:rPr>
        <w:t>categorical variables</w:t>
      </w:r>
      <w:r w:rsidRPr="00E71534">
        <w:rPr>
          <w:w w:val="99"/>
        </w:rPr>
        <w:t xml:space="preserve"> </w:t>
      </w:r>
      <w:r w:rsidRPr="00EA7ED8">
        <w:rPr>
          <w:w w:val="99"/>
        </w:rPr>
        <w:t>are</w:t>
      </w:r>
      <w:r w:rsidR="00065654">
        <w:rPr>
          <w:w w:val="99"/>
        </w:rPr>
        <w:t xml:space="preserve"> </w:t>
      </w:r>
      <w:r w:rsidRPr="00EA7ED8">
        <w:rPr>
          <w:w w:val="99"/>
        </w:rPr>
        <w:t>binary</w:t>
      </w:r>
      <w:r w:rsidR="00E71534">
        <w:rPr>
          <w:w w:val="99"/>
        </w:rPr>
        <w:t>.</w:t>
      </w:r>
      <w:r w:rsidRPr="00E71534">
        <w:rPr>
          <w:w w:val="99"/>
        </w:rPr>
        <w:t xml:space="preserve">  </w:t>
      </w:r>
      <w:r w:rsidR="00E71534">
        <w:rPr>
          <w:w w:val="99"/>
        </w:rPr>
        <w:t>T</w:t>
      </w:r>
      <w:r w:rsidRPr="00EA7ED8">
        <w:rPr>
          <w:w w:val="99"/>
        </w:rPr>
        <w:t>he</w:t>
      </w:r>
      <w:r w:rsidRPr="00E71534">
        <w:rPr>
          <w:w w:val="99"/>
        </w:rPr>
        <w:t xml:space="preserve"> </w:t>
      </w:r>
      <w:r w:rsidRPr="00EA7ED8">
        <w:rPr>
          <w:w w:val="99"/>
        </w:rPr>
        <w:t>target</w:t>
      </w:r>
      <w:r w:rsidR="00065654">
        <w:rPr>
          <w:w w:val="99"/>
        </w:rPr>
        <w:t xml:space="preserve"> </w:t>
      </w:r>
      <w:r w:rsidRPr="00EA7ED8">
        <w:rPr>
          <w:w w:val="99"/>
        </w:rPr>
        <w:t>variable</w:t>
      </w:r>
      <w:r w:rsidR="00065654">
        <w:rPr>
          <w:w w:val="99"/>
        </w:rPr>
        <w:t xml:space="preserve"> can be</w:t>
      </w:r>
      <w:r w:rsidRPr="00E71534">
        <w:rPr>
          <w:w w:val="99"/>
        </w:rPr>
        <w:t xml:space="preserve"> </w:t>
      </w:r>
      <w:r w:rsidR="00A3596E" w:rsidRPr="00EA7ED8">
        <w:rPr>
          <w:w w:val="99"/>
        </w:rPr>
        <w:t>substitute</w:t>
      </w:r>
      <w:r w:rsidR="00065654">
        <w:rPr>
          <w:w w:val="99"/>
        </w:rPr>
        <w:t>d with</w:t>
      </w:r>
      <w:r w:rsidRPr="00E71534">
        <w:rPr>
          <w:w w:val="99"/>
        </w:rPr>
        <w:t xml:space="preserve"> </w:t>
      </w:r>
      <w:r w:rsidRPr="00EA7ED8">
        <w:rPr>
          <w:w w:val="99"/>
        </w:rPr>
        <w:t>values</w:t>
      </w:r>
      <w:r w:rsidRPr="00E71534">
        <w:rPr>
          <w:w w:val="99"/>
        </w:rPr>
        <w:t xml:space="preserve"> </w:t>
      </w:r>
      <w:r w:rsidRPr="00EA7ED8">
        <w:rPr>
          <w:w w:val="99"/>
        </w:rPr>
        <w:t>with</w:t>
      </w:r>
      <w:r w:rsidR="00065654">
        <w:rPr>
          <w:w w:val="99"/>
        </w:rPr>
        <w:t xml:space="preserve"> </w:t>
      </w:r>
      <w:r w:rsidRPr="00EA7ED8">
        <w:rPr>
          <w:w w:val="99"/>
        </w:rPr>
        <w:t>0</w:t>
      </w:r>
      <w:r w:rsidRPr="00E71534">
        <w:rPr>
          <w:w w:val="99"/>
        </w:rPr>
        <w:t xml:space="preserve"> </w:t>
      </w:r>
      <w:r w:rsidR="00065654">
        <w:rPr>
          <w:w w:val="99"/>
        </w:rPr>
        <w:t xml:space="preserve">and </w:t>
      </w:r>
      <w:r w:rsidRPr="00EA7ED8">
        <w:rPr>
          <w:w w:val="99"/>
        </w:rPr>
        <w:t>1</w:t>
      </w:r>
      <w:r w:rsidR="00065654">
        <w:rPr>
          <w:w w:val="99"/>
        </w:rPr>
        <w:t xml:space="preserve"> </w:t>
      </w:r>
      <w:r w:rsidRPr="00EA7ED8">
        <w:rPr>
          <w:w w:val="99"/>
        </w:rPr>
        <w:t>for</w:t>
      </w:r>
      <w:r w:rsidRPr="00E71534">
        <w:rPr>
          <w:w w:val="99"/>
        </w:rPr>
        <w:t xml:space="preserve"> </w:t>
      </w:r>
      <w:r w:rsidR="00F01AE2" w:rsidRPr="00EA7ED8">
        <w:rPr>
          <w:w w:val="99"/>
        </w:rPr>
        <w:t>No</w:t>
      </w:r>
      <w:r w:rsidR="00F01AE2" w:rsidRPr="00E71534">
        <w:rPr>
          <w:w w:val="99"/>
        </w:rPr>
        <w:t xml:space="preserve"> or Yes</w:t>
      </w:r>
      <w:r w:rsidR="00F01AE2">
        <w:rPr>
          <w:w w:val="99"/>
        </w:rPr>
        <w:t xml:space="preserve"> </w:t>
      </w:r>
      <w:r w:rsidRPr="00EA7ED8">
        <w:rPr>
          <w:w w:val="99"/>
        </w:rPr>
        <w:t>or</w:t>
      </w:r>
      <w:r w:rsidRPr="00E71534">
        <w:rPr>
          <w:w w:val="99"/>
        </w:rPr>
        <w:t xml:space="preserve"> </w:t>
      </w:r>
      <w:r w:rsidR="00065654">
        <w:rPr>
          <w:w w:val="99"/>
        </w:rPr>
        <w:t>Fal</w:t>
      </w:r>
      <w:r w:rsidRPr="00EA7ED8">
        <w:rPr>
          <w:w w:val="99"/>
        </w:rPr>
        <w:t>s</w:t>
      </w:r>
      <w:r w:rsidR="00065654">
        <w:rPr>
          <w:w w:val="99"/>
        </w:rPr>
        <w:t>e</w:t>
      </w:r>
      <w:r w:rsidRPr="00E71534">
        <w:rPr>
          <w:w w:val="99"/>
        </w:rPr>
        <w:t xml:space="preserve"> </w:t>
      </w:r>
      <w:r w:rsidRPr="00EA7ED8">
        <w:rPr>
          <w:w w:val="99"/>
        </w:rPr>
        <w:t>or</w:t>
      </w:r>
      <w:r w:rsidRPr="00E71534">
        <w:rPr>
          <w:w w:val="99"/>
        </w:rPr>
        <w:t xml:space="preserve"> </w:t>
      </w:r>
      <w:r w:rsidR="00F01AE2" w:rsidRPr="00EA7ED8">
        <w:rPr>
          <w:w w:val="99"/>
        </w:rPr>
        <w:t>True</w:t>
      </w:r>
      <w:r w:rsidR="00F01AE2" w:rsidRPr="00E71534">
        <w:rPr>
          <w:w w:val="99"/>
        </w:rPr>
        <w:t xml:space="preserve"> respectively</w:t>
      </w:r>
      <w:r w:rsidRPr="00E71534">
        <w:rPr>
          <w:w w:val="99"/>
        </w:rPr>
        <w:t xml:space="preserve"> </w:t>
      </w:r>
      <w:r w:rsidRPr="00EA7ED8">
        <w:rPr>
          <w:w w:val="99"/>
        </w:rPr>
        <w:t>as</w:t>
      </w:r>
      <w:r w:rsidRPr="00E71534">
        <w:rPr>
          <w:w w:val="99"/>
        </w:rPr>
        <w:t xml:space="preserve"> </w:t>
      </w:r>
      <w:r w:rsidRPr="00EA7ED8">
        <w:rPr>
          <w:w w:val="99"/>
        </w:rPr>
        <w:t>to</w:t>
      </w:r>
      <w:r w:rsidRPr="00E71534">
        <w:rPr>
          <w:w w:val="99"/>
        </w:rPr>
        <w:t xml:space="preserve"> </w:t>
      </w:r>
      <w:r w:rsidRPr="00EA7ED8">
        <w:rPr>
          <w:w w:val="99"/>
        </w:rPr>
        <w:t>avoid</w:t>
      </w:r>
      <w:r w:rsidRPr="00E71534">
        <w:rPr>
          <w:w w:val="99"/>
        </w:rPr>
        <w:t xml:space="preserve"> </w:t>
      </w:r>
      <w:r w:rsidRPr="00EA7ED8">
        <w:rPr>
          <w:w w:val="99"/>
        </w:rPr>
        <w:t>increasing</w:t>
      </w:r>
      <w:r w:rsidRPr="00E71534">
        <w:rPr>
          <w:w w:val="99"/>
        </w:rPr>
        <w:t xml:space="preserve"> </w:t>
      </w:r>
      <w:r w:rsidRPr="00EA7ED8">
        <w:rPr>
          <w:w w:val="99"/>
        </w:rPr>
        <w:t>the</w:t>
      </w:r>
      <w:r w:rsidRPr="00E71534">
        <w:rPr>
          <w:w w:val="99"/>
        </w:rPr>
        <w:t xml:space="preserve"> </w:t>
      </w:r>
      <w:r w:rsidRPr="00EA7ED8">
        <w:rPr>
          <w:w w:val="99"/>
        </w:rPr>
        <w:t>dimensionality</w:t>
      </w:r>
      <w:r w:rsidRPr="00E71534">
        <w:rPr>
          <w:w w:val="99"/>
        </w:rPr>
        <w:t xml:space="preserve"> </w:t>
      </w:r>
      <w:r w:rsidRPr="00EA7ED8">
        <w:rPr>
          <w:w w:val="99"/>
        </w:rPr>
        <w:t>of</w:t>
      </w:r>
      <w:r w:rsidRPr="00E71534">
        <w:rPr>
          <w:w w:val="99"/>
        </w:rPr>
        <w:t xml:space="preserve"> </w:t>
      </w:r>
      <w:r w:rsidR="00F01AE2">
        <w:rPr>
          <w:w w:val="99"/>
        </w:rPr>
        <w:t xml:space="preserve">the </w:t>
      </w:r>
      <w:r w:rsidR="00F01AE2" w:rsidRPr="00EA7ED8">
        <w:rPr>
          <w:w w:val="99"/>
        </w:rPr>
        <w:t>data.</w:t>
      </w:r>
      <w:r w:rsidR="00F01AE2" w:rsidRPr="00F01AE2">
        <w:rPr>
          <w:w w:val="99"/>
        </w:rPr>
        <w:t xml:space="preserve"> We </w:t>
      </w:r>
      <w:r w:rsidR="00F01AE2" w:rsidRPr="00EA7ED8">
        <w:rPr>
          <w:w w:val="99"/>
        </w:rPr>
        <w:t>can</w:t>
      </w:r>
      <w:r w:rsidR="00F01AE2" w:rsidRPr="00F01AE2">
        <w:rPr>
          <w:w w:val="99"/>
        </w:rPr>
        <w:t xml:space="preserve"> also </w:t>
      </w:r>
      <w:r w:rsidR="00F01AE2">
        <w:rPr>
          <w:w w:val="99"/>
        </w:rPr>
        <w:t>observe from</w:t>
      </w:r>
      <w:r w:rsidR="00F01AE2" w:rsidRPr="00F01AE2">
        <w:rPr>
          <w:w w:val="99"/>
        </w:rPr>
        <w:t xml:space="preserve"> </w:t>
      </w:r>
      <w:r w:rsidR="00F01AE2" w:rsidRPr="00EA7ED8">
        <w:rPr>
          <w:w w:val="99"/>
        </w:rPr>
        <w:t>Fig.6</w:t>
      </w:r>
      <w:r w:rsidR="00F01AE2" w:rsidRPr="00F01AE2">
        <w:rPr>
          <w:w w:val="99"/>
        </w:rPr>
        <w:t xml:space="preserve"> </w:t>
      </w:r>
      <w:r w:rsidR="00F01AE2" w:rsidRPr="00EA7ED8">
        <w:rPr>
          <w:w w:val="99"/>
        </w:rPr>
        <w:t>that</w:t>
      </w:r>
      <w:r w:rsidR="00F01AE2" w:rsidRPr="00F01AE2">
        <w:rPr>
          <w:w w:val="99"/>
        </w:rPr>
        <w:t xml:space="preserve"> </w:t>
      </w:r>
      <w:r w:rsidR="00F01AE2" w:rsidRPr="00EA7ED8">
        <w:rPr>
          <w:w w:val="99"/>
        </w:rPr>
        <w:t>the</w:t>
      </w:r>
      <w:r w:rsidR="00F01AE2" w:rsidRPr="00F01AE2">
        <w:rPr>
          <w:w w:val="99"/>
        </w:rPr>
        <w:t xml:space="preserve"> </w:t>
      </w:r>
      <w:r w:rsidR="00F01AE2" w:rsidRPr="00EA7ED8">
        <w:rPr>
          <w:w w:val="99"/>
        </w:rPr>
        <w:t>state</w:t>
      </w:r>
      <w:r w:rsidR="00F01AE2" w:rsidRPr="00F01AE2">
        <w:rPr>
          <w:w w:val="99"/>
        </w:rPr>
        <w:t xml:space="preserve"> </w:t>
      </w:r>
      <w:r w:rsidR="00F01AE2" w:rsidRPr="00EA7ED8">
        <w:rPr>
          <w:w w:val="99"/>
        </w:rPr>
        <w:t>variable</w:t>
      </w:r>
      <w:r w:rsidR="00F01AE2" w:rsidRPr="00F01AE2">
        <w:rPr>
          <w:w w:val="99"/>
        </w:rPr>
        <w:t xml:space="preserve"> </w:t>
      </w:r>
      <w:r w:rsidR="00F01AE2" w:rsidRPr="00EA7ED8">
        <w:rPr>
          <w:w w:val="99"/>
        </w:rPr>
        <w:t>is</w:t>
      </w:r>
      <w:r w:rsidR="00F01AE2" w:rsidRPr="00F01AE2">
        <w:rPr>
          <w:w w:val="99"/>
        </w:rPr>
        <w:t xml:space="preserve"> </w:t>
      </w:r>
      <w:r w:rsidR="00F01AE2" w:rsidRPr="00EA7ED8">
        <w:rPr>
          <w:w w:val="99"/>
        </w:rPr>
        <w:t>also</w:t>
      </w:r>
      <w:r w:rsidR="00F01AE2" w:rsidRPr="00F01AE2">
        <w:rPr>
          <w:w w:val="99"/>
        </w:rPr>
        <w:t xml:space="preserve"> </w:t>
      </w:r>
      <w:r w:rsidR="00F01AE2" w:rsidRPr="00EA7ED8">
        <w:rPr>
          <w:w w:val="99"/>
        </w:rPr>
        <w:t>uniformly</w:t>
      </w:r>
      <w:r w:rsidR="00F01AE2" w:rsidRPr="00F01AE2">
        <w:rPr>
          <w:w w:val="99"/>
        </w:rPr>
        <w:t xml:space="preserve"> </w:t>
      </w:r>
      <w:r w:rsidR="00F01AE2" w:rsidRPr="00EA7ED8">
        <w:rPr>
          <w:w w:val="99"/>
        </w:rPr>
        <w:t>distributed</w:t>
      </w:r>
      <w:r w:rsidR="00F01AE2" w:rsidRPr="00F01AE2">
        <w:rPr>
          <w:w w:val="99"/>
        </w:rPr>
        <w:t xml:space="preserve"> </w:t>
      </w:r>
      <w:r w:rsidR="00F01AE2" w:rsidRPr="00EA7ED8">
        <w:rPr>
          <w:w w:val="99"/>
        </w:rPr>
        <w:t>so</w:t>
      </w:r>
      <w:r w:rsidR="00F01AE2" w:rsidRPr="00F01AE2">
        <w:rPr>
          <w:w w:val="99"/>
        </w:rPr>
        <w:t xml:space="preserve"> </w:t>
      </w:r>
      <w:r w:rsidR="00F01AE2" w:rsidRPr="00EA7ED8">
        <w:rPr>
          <w:w w:val="99"/>
        </w:rPr>
        <w:t>we can</w:t>
      </w:r>
      <w:r w:rsidR="00F01AE2" w:rsidRPr="00F01AE2">
        <w:rPr>
          <w:w w:val="99"/>
        </w:rPr>
        <w:t xml:space="preserve"> either </w:t>
      </w:r>
      <w:r w:rsidR="00F01AE2" w:rsidRPr="00EA7ED8">
        <w:rPr>
          <w:w w:val="99"/>
        </w:rPr>
        <w:t>create</w:t>
      </w:r>
      <w:r w:rsidR="00F01AE2" w:rsidRPr="00F01AE2">
        <w:rPr>
          <w:w w:val="99"/>
        </w:rPr>
        <w:t xml:space="preserve"> </w:t>
      </w:r>
      <w:r w:rsidR="00F01AE2" w:rsidRPr="00EA7ED8">
        <w:rPr>
          <w:w w:val="99"/>
        </w:rPr>
        <w:t>dummy</w:t>
      </w:r>
      <w:r w:rsidR="00F01AE2" w:rsidRPr="00F01AE2">
        <w:rPr>
          <w:w w:val="99"/>
        </w:rPr>
        <w:t xml:space="preserve"> </w:t>
      </w:r>
      <w:r w:rsidR="00F01AE2" w:rsidRPr="00EA7ED8">
        <w:rPr>
          <w:w w:val="99"/>
        </w:rPr>
        <w:t>variables</w:t>
      </w:r>
      <w:r w:rsidR="00F01AE2" w:rsidRPr="00F01AE2">
        <w:rPr>
          <w:w w:val="99"/>
        </w:rPr>
        <w:t xml:space="preserve"> </w:t>
      </w:r>
      <w:r w:rsidR="00F01AE2" w:rsidRPr="00EA7ED8">
        <w:rPr>
          <w:w w:val="99"/>
        </w:rPr>
        <w:t>for</w:t>
      </w:r>
      <w:r w:rsidR="00F01AE2" w:rsidRPr="00F01AE2">
        <w:rPr>
          <w:w w:val="99"/>
        </w:rPr>
        <w:t xml:space="preserve"> </w:t>
      </w:r>
      <w:r w:rsidR="00F01AE2" w:rsidRPr="00EA7ED8">
        <w:rPr>
          <w:w w:val="99"/>
        </w:rPr>
        <w:t>each</w:t>
      </w:r>
      <w:r w:rsidR="00F01AE2" w:rsidRPr="00F01AE2">
        <w:rPr>
          <w:w w:val="99"/>
        </w:rPr>
        <w:t xml:space="preserve"> </w:t>
      </w:r>
      <w:r w:rsidR="00F01AE2" w:rsidRPr="00EA7ED8">
        <w:rPr>
          <w:w w:val="99"/>
        </w:rPr>
        <w:t>state</w:t>
      </w:r>
      <w:r w:rsidR="00F01AE2" w:rsidRPr="00F01AE2">
        <w:rPr>
          <w:w w:val="99"/>
        </w:rPr>
        <w:t xml:space="preserve"> </w:t>
      </w:r>
      <w:r w:rsidR="00F01AE2" w:rsidRPr="00EA7ED8">
        <w:rPr>
          <w:w w:val="99"/>
        </w:rPr>
        <w:t>or</w:t>
      </w:r>
      <w:r w:rsidR="00F01AE2" w:rsidRPr="00F01AE2">
        <w:rPr>
          <w:w w:val="99"/>
        </w:rPr>
        <w:t xml:space="preserve"> </w:t>
      </w:r>
      <w:r w:rsidR="00F01AE2" w:rsidRPr="00EA7ED8">
        <w:rPr>
          <w:w w:val="99"/>
        </w:rPr>
        <w:t>we</w:t>
      </w:r>
      <w:r w:rsidR="00F01AE2" w:rsidRPr="00F01AE2">
        <w:rPr>
          <w:w w:val="99"/>
        </w:rPr>
        <w:t xml:space="preserve"> </w:t>
      </w:r>
      <w:r w:rsidR="00F01AE2" w:rsidRPr="00EA7ED8">
        <w:rPr>
          <w:w w:val="99"/>
        </w:rPr>
        <w:t>could</w:t>
      </w:r>
      <w:r w:rsidR="00F01AE2" w:rsidRPr="00F01AE2">
        <w:rPr>
          <w:w w:val="99"/>
        </w:rPr>
        <w:t xml:space="preserve"> </w:t>
      </w:r>
      <w:r w:rsidR="00F01AE2" w:rsidRPr="00EA7ED8">
        <w:rPr>
          <w:w w:val="99"/>
        </w:rPr>
        <w:t>assign</w:t>
      </w:r>
      <w:r w:rsidR="00F01AE2" w:rsidRPr="00F01AE2">
        <w:rPr>
          <w:w w:val="99"/>
        </w:rPr>
        <w:t xml:space="preserve"> </w:t>
      </w:r>
      <w:r w:rsidR="00F01AE2" w:rsidRPr="00EA7ED8">
        <w:rPr>
          <w:w w:val="99"/>
        </w:rPr>
        <w:t>a</w:t>
      </w:r>
      <w:r w:rsidR="00F01AE2" w:rsidRPr="00F01AE2">
        <w:rPr>
          <w:w w:val="99"/>
        </w:rPr>
        <w:t xml:space="preserve"> </w:t>
      </w:r>
      <w:r w:rsidR="00F01AE2" w:rsidRPr="00EA7ED8">
        <w:rPr>
          <w:w w:val="99"/>
        </w:rPr>
        <w:t>code</w:t>
      </w:r>
      <w:r w:rsidR="00F01AE2" w:rsidRPr="00F01AE2">
        <w:rPr>
          <w:w w:val="99"/>
        </w:rPr>
        <w:t xml:space="preserve"> </w:t>
      </w:r>
      <w:r w:rsidR="00F01AE2" w:rsidRPr="00EA7ED8">
        <w:rPr>
          <w:w w:val="99"/>
        </w:rPr>
        <w:t>value</w:t>
      </w:r>
      <w:r w:rsidR="00F01AE2" w:rsidRPr="00F01AE2">
        <w:rPr>
          <w:w w:val="99"/>
        </w:rPr>
        <w:t xml:space="preserve"> </w:t>
      </w:r>
      <w:r w:rsidR="00F01AE2" w:rsidRPr="00EA7ED8">
        <w:rPr>
          <w:w w:val="99"/>
        </w:rPr>
        <w:t>to</w:t>
      </w:r>
      <w:r w:rsidR="00F01AE2" w:rsidRPr="00F01AE2">
        <w:rPr>
          <w:w w:val="99"/>
        </w:rPr>
        <w:t xml:space="preserve"> </w:t>
      </w:r>
      <w:r w:rsidR="00F01AE2" w:rsidRPr="00EA7ED8">
        <w:rPr>
          <w:w w:val="99"/>
        </w:rPr>
        <w:t>each</w:t>
      </w:r>
      <w:r w:rsidR="00F01AE2" w:rsidRPr="00F01AE2">
        <w:rPr>
          <w:w w:val="99"/>
        </w:rPr>
        <w:t xml:space="preserve"> </w:t>
      </w:r>
      <w:r w:rsidR="00F01AE2" w:rsidRPr="00EA7ED8">
        <w:rPr>
          <w:w w:val="99"/>
        </w:rPr>
        <w:t>state</w:t>
      </w:r>
      <w:r w:rsidR="00F01AE2">
        <w:rPr>
          <w:w w:val="99"/>
        </w:rPr>
        <w:t>. W</w:t>
      </w:r>
      <w:r w:rsidR="00F01AE2" w:rsidRPr="00EA7ED8">
        <w:rPr>
          <w:w w:val="99"/>
        </w:rPr>
        <w:t>e</w:t>
      </w:r>
      <w:r w:rsidR="00F01AE2" w:rsidRPr="00F01AE2">
        <w:rPr>
          <w:w w:val="99"/>
        </w:rPr>
        <w:t xml:space="preserve"> </w:t>
      </w:r>
      <w:r w:rsidR="00F01AE2" w:rsidRPr="00EA7ED8">
        <w:rPr>
          <w:w w:val="99"/>
        </w:rPr>
        <w:t>have assigned</w:t>
      </w:r>
      <w:r w:rsidR="00F01AE2" w:rsidRPr="00F01AE2">
        <w:rPr>
          <w:w w:val="99"/>
        </w:rPr>
        <w:t xml:space="preserve"> </w:t>
      </w:r>
      <w:r w:rsidR="00F01AE2" w:rsidRPr="00EA7ED8">
        <w:rPr>
          <w:w w:val="99"/>
        </w:rPr>
        <w:t>code</w:t>
      </w:r>
      <w:r w:rsidR="00F01AE2" w:rsidRPr="00F01AE2">
        <w:rPr>
          <w:w w:val="99"/>
        </w:rPr>
        <w:t xml:space="preserve"> </w:t>
      </w:r>
      <w:r w:rsidR="00F01AE2" w:rsidRPr="00EA7ED8">
        <w:rPr>
          <w:w w:val="99"/>
        </w:rPr>
        <w:t>values</w:t>
      </w:r>
      <w:r w:rsidR="00F01AE2" w:rsidRPr="00F01AE2">
        <w:rPr>
          <w:w w:val="99"/>
        </w:rPr>
        <w:t xml:space="preserve"> </w:t>
      </w:r>
      <w:r w:rsidR="00F01AE2">
        <w:rPr>
          <w:w w:val="99"/>
        </w:rPr>
        <w:t>since the</w:t>
      </w:r>
      <w:r w:rsidR="00F01AE2" w:rsidRPr="00F01AE2">
        <w:rPr>
          <w:w w:val="99"/>
        </w:rPr>
        <w:t xml:space="preserve"> </w:t>
      </w:r>
      <w:r w:rsidR="00F01AE2" w:rsidRPr="00EA7ED8">
        <w:rPr>
          <w:w w:val="99"/>
        </w:rPr>
        <w:t>model</w:t>
      </w:r>
      <w:r w:rsidR="00F01AE2" w:rsidRPr="00F01AE2">
        <w:rPr>
          <w:w w:val="99"/>
        </w:rPr>
        <w:t xml:space="preserve"> </w:t>
      </w:r>
      <w:r w:rsidR="00F01AE2" w:rsidRPr="00EA7ED8">
        <w:rPr>
          <w:w w:val="99"/>
        </w:rPr>
        <w:t>work</w:t>
      </w:r>
      <w:r w:rsidR="00F01AE2">
        <w:rPr>
          <w:w w:val="99"/>
        </w:rPr>
        <w:t>s</w:t>
      </w:r>
      <w:r w:rsidR="00F01AE2" w:rsidRPr="00F01AE2">
        <w:rPr>
          <w:w w:val="99"/>
        </w:rPr>
        <w:t xml:space="preserve"> </w:t>
      </w:r>
      <w:r w:rsidR="00F01AE2" w:rsidRPr="00EA7ED8">
        <w:rPr>
          <w:w w:val="99"/>
        </w:rPr>
        <w:t>better</w:t>
      </w:r>
      <w:r w:rsidR="00F01AE2" w:rsidRPr="00F01AE2">
        <w:rPr>
          <w:w w:val="99"/>
        </w:rPr>
        <w:t xml:space="preserve"> </w:t>
      </w:r>
      <w:r w:rsidR="00F01AE2">
        <w:rPr>
          <w:w w:val="99"/>
        </w:rPr>
        <w:t>on</w:t>
      </w:r>
      <w:r w:rsidR="00F01AE2" w:rsidRPr="00F01AE2">
        <w:rPr>
          <w:w w:val="99"/>
        </w:rPr>
        <w:t xml:space="preserve"> </w:t>
      </w:r>
      <w:r w:rsidR="00F01AE2" w:rsidRPr="00EA7ED8">
        <w:rPr>
          <w:w w:val="99"/>
        </w:rPr>
        <w:t>the</w:t>
      </w:r>
      <w:r w:rsidR="00F01AE2" w:rsidRPr="00F01AE2">
        <w:rPr>
          <w:w w:val="99"/>
        </w:rPr>
        <w:t xml:space="preserve"> </w:t>
      </w:r>
      <w:r w:rsidR="00F01AE2">
        <w:rPr>
          <w:w w:val="99"/>
        </w:rPr>
        <w:t>lat</w:t>
      </w:r>
      <w:r w:rsidR="00F01AE2" w:rsidRPr="00EA7ED8">
        <w:rPr>
          <w:w w:val="99"/>
        </w:rPr>
        <w:t>er.</w:t>
      </w:r>
      <w:r w:rsidR="00F01AE2">
        <w:rPr>
          <w:w w:val="99"/>
        </w:rPr>
        <w:t xml:space="preserve"> </w:t>
      </w:r>
    </w:p>
    <w:p w14:paraId="4B7911D4" w14:textId="77777777" w:rsidR="00065654" w:rsidRPr="00EA7ED8" w:rsidRDefault="00065654">
      <w:pPr>
        <w:spacing w:before="6" w:line="240" w:lineRule="exact"/>
      </w:pPr>
    </w:p>
    <w:p w14:paraId="7EADE22E" w14:textId="77777777" w:rsidR="00A37BC7" w:rsidRPr="00EA7ED8" w:rsidRDefault="002771C2">
      <w:pPr>
        <w:ind w:left="116"/>
      </w:pPr>
      <w:r>
        <w:pict w14:anchorId="09E83990">
          <v:shape id="_x0000_i1029" type="#_x0000_t75" style="width:427.7pt;height:285.85pt">
            <v:imagedata r:id="rId14" o:title=""/>
          </v:shape>
        </w:pict>
      </w:r>
    </w:p>
    <w:p w14:paraId="6FCAFBB0" w14:textId="77777777" w:rsidR="00A37BC7" w:rsidRPr="00EA7ED8" w:rsidRDefault="00A37BC7">
      <w:pPr>
        <w:spacing w:before="12" w:line="240" w:lineRule="exact"/>
      </w:pPr>
    </w:p>
    <w:p w14:paraId="59268E3D" w14:textId="77777777" w:rsidR="00A37BC7" w:rsidRPr="00EA7ED8" w:rsidRDefault="00EA7ED8" w:rsidP="00EA7ED8">
      <w:pPr>
        <w:ind w:left="2915" w:right="2915"/>
        <w:jc w:val="center"/>
        <w:outlineLvl w:val="0"/>
      </w:pPr>
      <w:r w:rsidRPr="00EA7ED8">
        <w:rPr>
          <w:w w:val="99"/>
        </w:rPr>
        <w:t>Figure</w:t>
      </w:r>
      <w:r w:rsidRPr="00EA7ED8">
        <w:t xml:space="preserve"> </w:t>
      </w:r>
      <w:r w:rsidRPr="00EA7ED8">
        <w:rPr>
          <w:w w:val="99"/>
        </w:rPr>
        <w:t>6:</w:t>
      </w:r>
      <w:r w:rsidRPr="00EA7ED8">
        <w:t xml:space="preserve">  </w:t>
      </w:r>
      <w:r w:rsidRPr="00EA7ED8">
        <w:rPr>
          <w:w w:val="99"/>
        </w:rPr>
        <w:t>States</w:t>
      </w:r>
      <w:r w:rsidRPr="00EA7ED8">
        <w:t xml:space="preserve"> </w:t>
      </w:r>
      <w:r w:rsidRPr="00EA7ED8">
        <w:rPr>
          <w:w w:val="99"/>
        </w:rPr>
        <w:t>distribution</w:t>
      </w:r>
      <w:r w:rsidRPr="00EA7ED8">
        <w:t xml:space="preserve"> </w:t>
      </w:r>
      <w:r w:rsidRPr="00EA7ED8">
        <w:rPr>
          <w:w w:val="99"/>
        </w:rPr>
        <w:t>plot</w:t>
      </w:r>
    </w:p>
    <w:p w14:paraId="372BAB61" w14:textId="77777777" w:rsidR="00A37BC7" w:rsidRPr="00EA7ED8" w:rsidRDefault="00A37BC7">
      <w:pPr>
        <w:spacing w:before="7" w:line="280" w:lineRule="exact"/>
        <w:rPr>
          <w:sz w:val="28"/>
          <w:szCs w:val="28"/>
        </w:rPr>
      </w:pPr>
    </w:p>
    <w:p w14:paraId="215A6D53" w14:textId="2F109EBE" w:rsidR="00A37BC7" w:rsidRPr="00F01AE2" w:rsidRDefault="00A3596E" w:rsidP="00F01AE2">
      <w:pPr>
        <w:spacing w:line="249" w:lineRule="auto"/>
        <w:ind w:left="116" w:right="82"/>
        <w:jc w:val="both"/>
        <w:rPr>
          <w:w w:val="99"/>
        </w:rPr>
      </w:pPr>
      <w:r w:rsidRPr="00EA7ED8">
        <w:rPr>
          <w:w w:val="99"/>
        </w:rPr>
        <w:t>Also</w:t>
      </w:r>
      <w:r w:rsidRPr="00F01AE2">
        <w:rPr>
          <w:w w:val="99"/>
        </w:rPr>
        <w:t xml:space="preserve"> </w:t>
      </w:r>
      <w:r w:rsidR="00065654" w:rsidRPr="00F01AE2">
        <w:rPr>
          <w:w w:val="99"/>
        </w:rPr>
        <w:t xml:space="preserve">we can also </w:t>
      </w:r>
      <w:r w:rsidR="00EA7ED8" w:rsidRPr="00EA7ED8">
        <w:rPr>
          <w:w w:val="99"/>
        </w:rPr>
        <w:t>see</w:t>
      </w:r>
      <w:r w:rsidR="00065654" w:rsidRPr="00F01AE2">
        <w:rPr>
          <w:w w:val="99"/>
        </w:rPr>
        <w:t xml:space="preserve"> </w:t>
      </w:r>
      <w:r w:rsidR="00EA7ED8" w:rsidRPr="00EA7ED8">
        <w:rPr>
          <w:w w:val="99"/>
        </w:rPr>
        <w:t>in</w:t>
      </w:r>
      <w:r w:rsidR="00065654" w:rsidRPr="00F01AE2">
        <w:rPr>
          <w:w w:val="99"/>
        </w:rPr>
        <w:t xml:space="preserve"> </w:t>
      </w:r>
      <w:r w:rsidR="00EA7ED8" w:rsidRPr="00EA7ED8">
        <w:rPr>
          <w:w w:val="99"/>
        </w:rPr>
        <w:t>Fig.2</w:t>
      </w:r>
      <w:r w:rsidR="00065654" w:rsidRPr="00F01AE2">
        <w:rPr>
          <w:w w:val="99"/>
        </w:rPr>
        <w:t xml:space="preserve"> </w:t>
      </w:r>
      <w:r w:rsidR="00EA7ED8" w:rsidRPr="00EA7ED8">
        <w:rPr>
          <w:w w:val="99"/>
        </w:rPr>
        <w:t>that</w:t>
      </w:r>
      <w:r w:rsidR="00065654" w:rsidRPr="00F01AE2">
        <w:rPr>
          <w:w w:val="99"/>
        </w:rPr>
        <w:t xml:space="preserve"> </w:t>
      </w:r>
      <w:r w:rsidR="00EA7ED8" w:rsidRPr="00EA7ED8">
        <w:rPr>
          <w:w w:val="99"/>
        </w:rPr>
        <w:t>there</w:t>
      </w:r>
      <w:r w:rsidR="00EA7ED8" w:rsidRPr="00F01AE2">
        <w:rPr>
          <w:w w:val="99"/>
        </w:rPr>
        <w:t xml:space="preserve"> </w:t>
      </w:r>
      <w:r w:rsidR="00EA7ED8" w:rsidRPr="00EA7ED8">
        <w:rPr>
          <w:w w:val="99"/>
        </w:rPr>
        <w:t>is</w:t>
      </w:r>
      <w:r w:rsidR="00EA7ED8" w:rsidRPr="00F01AE2">
        <w:rPr>
          <w:w w:val="99"/>
        </w:rPr>
        <w:t xml:space="preserve"> </w:t>
      </w:r>
      <w:r w:rsidR="00EA7ED8" w:rsidRPr="00EA7ED8">
        <w:rPr>
          <w:w w:val="99"/>
        </w:rPr>
        <w:t>a</w:t>
      </w:r>
      <w:r w:rsidR="00EA7ED8" w:rsidRPr="00F01AE2">
        <w:rPr>
          <w:w w:val="99"/>
        </w:rPr>
        <w:t xml:space="preserve"> </w:t>
      </w:r>
      <w:r w:rsidR="00EA7ED8" w:rsidRPr="00EA7ED8">
        <w:rPr>
          <w:w w:val="99"/>
        </w:rPr>
        <w:t>target</w:t>
      </w:r>
      <w:r w:rsidR="00065654" w:rsidRPr="00F01AE2">
        <w:rPr>
          <w:w w:val="99"/>
        </w:rPr>
        <w:t xml:space="preserve"> </w:t>
      </w:r>
      <w:r w:rsidR="00EA7ED8" w:rsidRPr="00EA7ED8">
        <w:rPr>
          <w:w w:val="99"/>
        </w:rPr>
        <w:t>class</w:t>
      </w:r>
      <w:r w:rsidR="00EA7ED8" w:rsidRPr="00F01AE2">
        <w:rPr>
          <w:w w:val="99"/>
        </w:rPr>
        <w:t xml:space="preserve"> </w:t>
      </w:r>
      <w:r w:rsidR="00EA7ED8" w:rsidRPr="00EA7ED8">
        <w:rPr>
          <w:w w:val="99"/>
        </w:rPr>
        <w:t>imbalance,</w:t>
      </w:r>
      <w:r w:rsidR="00EA7ED8" w:rsidRPr="00F01AE2">
        <w:rPr>
          <w:w w:val="99"/>
        </w:rPr>
        <w:t xml:space="preserve"> </w:t>
      </w:r>
      <w:r w:rsidR="00EA7ED8" w:rsidRPr="00EA7ED8">
        <w:rPr>
          <w:w w:val="99"/>
        </w:rPr>
        <w:t>we</w:t>
      </w:r>
      <w:r w:rsidR="00F01AE2">
        <w:rPr>
          <w:w w:val="99"/>
        </w:rPr>
        <w:t xml:space="preserve"> </w:t>
      </w:r>
      <w:r w:rsidR="00EA7ED8" w:rsidRPr="00EA7ED8">
        <w:rPr>
          <w:w w:val="99"/>
        </w:rPr>
        <w:t>deal</w:t>
      </w:r>
      <w:r w:rsidR="00EA7ED8" w:rsidRPr="00F01AE2">
        <w:rPr>
          <w:w w:val="99"/>
        </w:rPr>
        <w:t xml:space="preserve"> </w:t>
      </w:r>
      <w:r w:rsidR="00EA7ED8" w:rsidRPr="00EA7ED8">
        <w:rPr>
          <w:w w:val="99"/>
        </w:rPr>
        <w:t>with</w:t>
      </w:r>
      <w:r w:rsidR="00065654" w:rsidRPr="00F01AE2">
        <w:rPr>
          <w:w w:val="99"/>
        </w:rPr>
        <w:t xml:space="preserve"> </w:t>
      </w:r>
      <w:r w:rsidR="00EA7ED8" w:rsidRPr="00EA7ED8">
        <w:rPr>
          <w:w w:val="99"/>
        </w:rPr>
        <w:t>it</w:t>
      </w:r>
      <w:r w:rsidR="00EA7ED8" w:rsidRPr="00F01AE2">
        <w:rPr>
          <w:w w:val="99"/>
        </w:rPr>
        <w:t xml:space="preserve"> </w:t>
      </w:r>
      <w:r w:rsidR="00EA7ED8" w:rsidRPr="00EA7ED8">
        <w:rPr>
          <w:w w:val="99"/>
        </w:rPr>
        <w:t xml:space="preserve">by </w:t>
      </w:r>
      <w:r w:rsidR="00660E64" w:rsidRPr="00EA7ED8">
        <w:rPr>
          <w:w w:val="99"/>
        </w:rPr>
        <w:t>oversampling</w:t>
      </w:r>
      <w:r w:rsidR="00660E64" w:rsidRPr="00F01AE2">
        <w:rPr>
          <w:w w:val="99"/>
        </w:rPr>
        <w:t xml:space="preserve"> the data using Informed over sampling by Synthetic minority over</w:t>
      </w:r>
      <w:r w:rsidR="00EA7ED8" w:rsidRPr="00EA7ED8">
        <w:rPr>
          <w:w w:val="99"/>
        </w:rPr>
        <w:t>-sampling Technique</w:t>
      </w:r>
      <w:r w:rsidR="00660E64">
        <w:rPr>
          <w:w w:val="99"/>
        </w:rPr>
        <w:t xml:space="preserve"> </w:t>
      </w:r>
      <w:r w:rsidR="00EA7ED8" w:rsidRPr="00EA7ED8">
        <w:rPr>
          <w:w w:val="99"/>
        </w:rPr>
        <w:t>(SMOTE)</w:t>
      </w:r>
      <w:r w:rsidR="00EA7ED8" w:rsidRPr="00F01AE2">
        <w:rPr>
          <w:w w:val="99"/>
        </w:rPr>
        <w:t xml:space="preserve"> </w:t>
      </w:r>
      <w:r w:rsidR="00EA7ED8" w:rsidRPr="00EA7ED8">
        <w:rPr>
          <w:w w:val="99"/>
        </w:rPr>
        <w:t>to</w:t>
      </w:r>
      <w:r w:rsidR="00EA7ED8" w:rsidRPr="00F01AE2">
        <w:rPr>
          <w:w w:val="99"/>
        </w:rPr>
        <w:t xml:space="preserve"> </w:t>
      </w:r>
      <w:r w:rsidR="00EA7ED8" w:rsidRPr="00EA7ED8">
        <w:rPr>
          <w:w w:val="99"/>
        </w:rPr>
        <w:t>balance</w:t>
      </w:r>
      <w:r w:rsidR="00EA7ED8" w:rsidRPr="00F01AE2">
        <w:rPr>
          <w:w w:val="99"/>
        </w:rPr>
        <w:t xml:space="preserve"> </w:t>
      </w:r>
      <w:r w:rsidR="00EA7ED8" w:rsidRPr="00EA7ED8">
        <w:rPr>
          <w:w w:val="99"/>
        </w:rPr>
        <w:t>the</w:t>
      </w:r>
      <w:r w:rsidR="00EA7ED8" w:rsidRPr="00F01AE2">
        <w:rPr>
          <w:w w:val="99"/>
        </w:rPr>
        <w:t xml:space="preserve"> </w:t>
      </w:r>
      <w:r w:rsidR="00EA7ED8" w:rsidRPr="00EA7ED8">
        <w:rPr>
          <w:w w:val="99"/>
        </w:rPr>
        <w:t>classes.</w:t>
      </w:r>
      <w:r w:rsidR="00D33566">
        <w:rPr>
          <w:w w:val="99"/>
        </w:rPr>
        <w:t xml:space="preserve"> Here we </w:t>
      </w:r>
      <w:r w:rsidR="00325F99">
        <w:rPr>
          <w:w w:val="99"/>
        </w:rPr>
        <w:t>created a train test split of data in the proportion of 80:20</w:t>
      </w:r>
      <w:r w:rsidR="008F0E99">
        <w:rPr>
          <w:w w:val="99"/>
        </w:rPr>
        <w:t xml:space="preserve"> and saved the independent variable in </w:t>
      </w:r>
      <w:proofErr w:type="spellStart"/>
      <w:r w:rsidR="008F0E99">
        <w:rPr>
          <w:w w:val="99"/>
        </w:rPr>
        <w:t>X_train</w:t>
      </w:r>
      <w:proofErr w:type="spellEnd"/>
      <w:r w:rsidR="008F0E99">
        <w:rPr>
          <w:w w:val="99"/>
        </w:rPr>
        <w:t xml:space="preserve"> and </w:t>
      </w:r>
      <w:proofErr w:type="spellStart"/>
      <w:r w:rsidR="008F0E99">
        <w:rPr>
          <w:w w:val="99"/>
        </w:rPr>
        <w:t>X_test</w:t>
      </w:r>
      <w:proofErr w:type="spellEnd"/>
      <w:r w:rsidR="008F0E99">
        <w:rPr>
          <w:w w:val="99"/>
        </w:rPr>
        <w:t xml:space="preserve"> and independent variables under </w:t>
      </w:r>
      <w:proofErr w:type="spellStart"/>
      <w:r w:rsidR="008F0E99">
        <w:rPr>
          <w:w w:val="99"/>
        </w:rPr>
        <w:t>Y_train</w:t>
      </w:r>
      <w:proofErr w:type="spellEnd"/>
      <w:r w:rsidR="008F0E99">
        <w:rPr>
          <w:w w:val="99"/>
        </w:rPr>
        <w:t xml:space="preserve"> and </w:t>
      </w:r>
      <w:proofErr w:type="spellStart"/>
      <w:r w:rsidR="008F0E99">
        <w:rPr>
          <w:w w:val="99"/>
        </w:rPr>
        <w:t>Y_test</w:t>
      </w:r>
      <w:proofErr w:type="spellEnd"/>
      <w:r w:rsidR="00325F99">
        <w:rPr>
          <w:w w:val="99"/>
        </w:rPr>
        <w:t xml:space="preserve">. Since the </w:t>
      </w:r>
      <w:r w:rsidR="008F0E99">
        <w:rPr>
          <w:w w:val="99"/>
        </w:rPr>
        <w:t xml:space="preserve">presence of </w:t>
      </w:r>
      <w:r w:rsidR="00325F99">
        <w:rPr>
          <w:w w:val="99"/>
        </w:rPr>
        <w:t xml:space="preserve">target class imbalance, </w:t>
      </w:r>
      <w:r w:rsidR="008F0E99">
        <w:rPr>
          <w:w w:val="99"/>
        </w:rPr>
        <w:t xml:space="preserve">after application of SMOTE we saved the independent variables in </w:t>
      </w:r>
      <w:proofErr w:type="spellStart"/>
      <w:r w:rsidR="008F0E99">
        <w:rPr>
          <w:w w:val="99"/>
        </w:rPr>
        <w:t>X_train_over</w:t>
      </w:r>
      <w:proofErr w:type="spellEnd"/>
      <w:r w:rsidR="008F0E99">
        <w:rPr>
          <w:w w:val="99"/>
        </w:rPr>
        <w:t xml:space="preserve"> and </w:t>
      </w:r>
      <w:proofErr w:type="spellStart"/>
      <w:r w:rsidR="008F0E99">
        <w:rPr>
          <w:w w:val="99"/>
        </w:rPr>
        <w:t>X_test_over</w:t>
      </w:r>
      <w:proofErr w:type="spellEnd"/>
      <w:r w:rsidR="008F0E99">
        <w:rPr>
          <w:w w:val="99"/>
        </w:rPr>
        <w:t xml:space="preserve"> variables and dependent variable in </w:t>
      </w:r>
      <w:proofErr w:type="spellStart"/>
      <w:r w:rsidR="008F0E99">
        <w:rPr>
          <w:w w:val="99"/>
        </w:rPr>
        <w:t>Y_train_over</w:t>
      </w:r>
      <w:proofErr w:type="spellEnd"/>
      <w:r w:rsidR="008F0E99">
        <w:rPr>
          <w:w w:val="99"/>
        </w:rPr>
        <w:t xml:space="preserve"> and </w:t>
      </w:r>
      <w:proofErr w:type="spellStart"/>
      <w:r w:rsidR="008F0E99">
        <w:rPr>
          <w:w w:val="99"/>
        </w:rPr>
        <w:t>Y_test_over</w:t>
      </w:r>
      <w:proofErr w:type="spellEnd"/>
      <w:r w:rsidR="008F0E99">
        <w:rPr>
          <w:w w:val="99"/>
        </w:rPr>
        <w:t xml:space="preserve"> variables.</w:t>
      </w:r>
    </w:p>
    <w:p w14:paraId="2520CEC3" w14:textId="77777777" w:rsidR="00A37BC7" w:rsidRPr="00F01AE2" w:rsidRDefault="00A37BC7" w:rsidP="00F01AE2">
      <w:pPr>
        <w:spacing w:line="249" w:lineRule="auto"/>
        <w:ind w:left="116" w:right="82"/>
        <w:jc w:val="both"/>
        <w:rPr>
          <w:w w:val="99"/>
        </w:rPr>
      </w:pPr>
    </w:p>
    <w:p w14:paraId="76A8DEDC" w14:textId="77777777" w:rsidR="00A37BC7" w:rsidRPr="00F01AE2" w:rsidRDefault="00EA7ED8" w:rsidP="00F01AE2">
      <w:pPr>
        <w:spacing w:line="249" w:lineRule="auto"/>
        <w:ind w:left="116" w:right="82"/>
        <w:jc w:val="both"/>
        <w:rPr>
          <w:w w:val="99"/>
        </w:rPr>
      </w:pPr>
      <w:r w:rsidRPr="00EA7ED8">
        <w:rPr>
          <w:w w:val="99"/>
        </w:rPr>
        <w:t>2.2.2</w:t>
      </w:r>
      <w:r w:rsidRPr="00F01AE2">
        <w:rPr>
          <w:w w:val="99"/>
        </w:rPr>
        <w:t xml:space="preserve">     </w:t>
      </w:r>
      <w:r w:rsidR="00A3596E" w:rsidRPr="00EA7ED8">
        <w:rPr>
          <w:w w:val="99"/>
        </w:rPr>
        <w:t>Model</w:t>
      </w:r>
      <w:r w:rsidR="00A3596E" w:rsidRPr="00F01AE2">
        <w:rPr>
          <w:w w:val="99"/>
        </w:rPr>
        <w:t xml:space="preserve"> Selection</w:t>
      </w:r>
    </w:p>
    <w:p w14:paraId="477A9DD3" w14:textId="77777777" w:rsidR="00A37BC7" w:rsidRPr="00F01AE2" w:rsidRDefault="00A37BC7" w:rsidP="00F01AE2">
      <w:pPr>
        <w:spacing w:line="249" w:lineRule="auto"/>
        <w:ind w:left="116" w:right="82"/>
        <w:jc w:val="both"/>
        <w:rPr>
          <w:w w:val="99"/>
        </w:rPr>
      </w:pPr>
    </w:p>
    <w:p w14:paraId="460583E4" w14:textId="77777777" w:rsidR="00A37BC7" w:rsidRPr="00F01AE2" w:rsidRDefault="00EA7ED8">
      <w:pPr>
        <w:spacing w:line="249" w:lineRule="auto"/>
        <w:ind w:left="116" w:right="82"/>
        <w:jc w:val="both"/>
        <w:rPr>
          <w:w w:val="99"/>
        </w:rPr>
      </w:pPr>
      <w:r w:rsidRPr="00EA7ED8">
        <w:rPr>
          <w:w w:val="99"/>
        </w:rPr>
        <w:t>The</w:t>
      </w:r>
      <w:r w:rsidRPr="00F01AE2">
        <w:rPr>
          <w:w w:val="99"/>
        </w:rPr>
        <w:t xml:space="preserve"> </w:t>
      </w:r>
      <w:r w:rsidRPr="00EA7ED8">
        <w:rPr>
          <w:w w:val="99"/>
        </w:rPr>
        <w:t>dependent</w:t>
      </w:r>
      <w:r w:rsidRPr="00F01AE2">
        <w:rPr>
          <w:w w:val="99"/>
        </w:rPr>
        <w:t xml:space="preserve"> </w:t>
      </w:r>
      <w:r w:rsidRPr="00EA7ED8">
        <w:rPr>
          <w:w w:val="99"/>
        </w:rPr>
        <w:t>variable</w:t>
      </w:r>
      <w:r w:rsidRPr="00F01AE2">
        <w:rPr>
          <w:w w:val="99"/>
        </w:rPr>
        <w:t xml:space="preserve"> </w:t>
      </w:r>
      <w:r w:rsidR="00065654" w:rsidRPr="00F01AE2">
        <w:rPr>
          <w:w w:val="99"/>
        </w:rPr>
        <w:t>“</w:t>
      </w:r>
      <w:r w:rsidR="00A3596E" w:rsidRPr="00EA7ED8">
        <w:rPr>
          <w:w w:val="99"/>
        </w:rPr>
        <w:t>Churn</w:t>
      </w:r>
      <w:r w:rsidR="00065654">
        <w:rPr>
          <w:w w:val="99"/>
        </w:rPr>
        <w:t>”</w:t>
      </w:r>
      <w:r w:rsidR="00A3596E" w:rsidRPr="00F01AE2">
        <w:rPr>
          <w:w w:val="99"/>
        </w:rPr>
        <w:t xml:space="preserve"> is</w:t>
      </w:r>
      <w:r w:rsidRPr="00F01AE2">
        <w:rPr>
          <w:w w:val="99"/>
        </w:rPr>
        <w:t xml:space="preserve"> </w:t>
      </w:r>
      <w:r w:rsidRPr="00EA7ED8">
        <w:rPr>
          <w:w w:val="99"/>
        </w:rPr>
        <w:t>binary</w:t>
      </w:r>
      <w:r w:rsidR="00065654">
        <w:rPr>
          <w:w w:val="99"/>
        </w:rPr>
        <w:t>,</w:t>
      </w:r>
      <w:r w:rsidRPr="00F01AE2">
        <w:rPr>
          <w:w w:val="99"/>
        </w:rPr>
        <w:t xml:space="preserve"> </w:t>
      </w:r>
      <w:r w:rsidRPr="00EA7ED8">
        <w:rPr>
          <w:w w:val="99"/>
        </w:rPr>
        <w:t>the</w:t>
      </w:r>
      <w:r w:rsidRPr="00F01AE2">
        <w:rPr>
          <w:w w:val="99"/>
        </w:rPr>
        <w:t xml:space="preserve"> </w:t>
      </w:r>
      <w:r w:rsidRPr="00EA7ED8">
        <w:rPr>
          <w:w w:val="99"/>
        </w:rPr>
        <w:t>predictive</w:t>
      </w:r>
      <w:r w:rsidRPr="00F01AE2">
        <w:rPr>
          <w:w w:val="99"/>
        </w:rPr>
        <w:t xml:space="preserve"> </w:t>
      </w:r>
      <w:r w:rsidRPr="00EA7ED8">
        <w:rPr>
          <w:w w:val="99"/>
        </w:rPr>
        <w:t>analytics</w:t>
      </w:r>
      <w:r w:rsidRPr="00F01AE2">
        <w:rPr>
          <w:w w:val="99"/>
        </w:rPr>
        <w:t xml:space="preserve"> </w:t>
      </w:r>
      <w:r w:rsidRPr="00EA7ED8">
        <w:rPr>
          <w:w w:val="99"/>
        </w:rPr>
        <w:t>we</w:t>
      </w:r>
      <w:r w:rsidRPr="00F01AE2">
        <w:rPr>
          <w:w w:val="99"/>
        </w:rPr>
        <w:t xml:space="preserve"> </w:t>
      </w:r>
      <w:r w:rsidRPr="00EA7ED8">
        <w:rPr>
          <w:w w:val="99"/>
        </w:rPr>
        <w:t xml:space="preserve">use </w:t>
      </w:r>
      <w:r w:rsidR="00A3596E" w:rsidRPr="00EA7ED8">
        <w:rPr>
          <w:w w:val="99"/>
        </w:rPr>
        <w:t>is</w:t>
      </w:r>
      <w:r w:rsidR="00A3596E" w:rsidRPr="00F01AE2">
        <w:rPr>
          <w:w w:val="99"/>
        </w:rPr>
        <w:t xml:space="preserve"> Classification</w:t>
      </w:r>
      <w:r w:rsidRPr="00EA7ED8">
        <w:rPr>
          <w:w w:val="99"/>
        </w:rPr>
        <w:t>.</w:t>
      </w:r>
      <w:r w:rsidR="00065654" w:rsidRPr="00F01AE2">
        <w:rPr>
          <w:w w:val="99"/>
        </w:rPr>
        <w:t xml:space="preserve"> So</w:t>
      </w:r>
      <w:r w:rsidR="00A3596E" w:rsidRPr="00F01AE2">
        <w:rPr>
          <w:w w:val="99"/>
        </w:rPr>
        <w:t xml:space="preserve"> </w:t>
      </w:r>
      <w:r w:rsidR="00065654" w:rsidRPr="00F01AE2">
        <w:rPr>
          <w:w w:val="99"/>
        </w:rPr>
        <w:t>we</w:t>
      </w:r>
      <w:r w:rsidR="00A3596E" w:rsidRPr="00F01AE2">
        <w:rPr>
          <w:w w:val="99"/>
        </w:rPr>
        <w:t xml:space="preserve"> </w:t>
      </w:r>
      <w:r w:rsidR="00065654" w:rsidRPr="00F01AE2">
        <w:rPr>
          <w:w w:val="99"/>
        </w:rPr>
        <w:t>build</w:t>
      </w:r>
      <w:r w:rsidR="00EE7369" w:rsidRPr="00F01AE2">
        <w:rPr>
          <w:w w:val="99"/>
        </w:rPr>
        <w:t xml:space="preserve"> various</w:t>
      </w:r>
      <w:r w:rsidR="00065654" w:rsidRPr="00F01AE2">
        <w:rPr>
          <w:w w:val="99"/>
        </w:rPr>
        <w:t xml:space="preserve"> </w:t>
      </w:r>
      <w:r w:rsidRPr="00EA7ED8">
        <w:rPr>
          <w:w w:val="99"/>
        </w:rPr>
        <w:t>classifier</w:t>
      </w:r>
      <w:r w:rsidR="00065654">
        <w:rPr>
          <w:w w:val="99"/>
        </w:rPr>
        <w:t xml:space="preserve"> machine learning algorithms</w:t>
      </w:r>
      <w:r w:rsidR="00065654" w:rsidRPr="00F01AE2">
        <w:rPr>
          <w:w w:val="99"/>
        </w:rPr>
        <w:t xml:space="preserve"> like Decision Tree, Random Forest, Logistic regression, KNN, and Naïve Bayes</w:t>
      </w:r>
      <w:r w:rsidR="00003366" w:rsidRPr="00F01AE2">
        <w:rPr>
          <w:w w:val="99"/>
        </w:rPr>
        <w:t>,</w:t>
      </w:r>
      <w:r w:rsidR="00065654" w:rsidRPr="00F01AE2">
        <w:rPr>
          <w:w w:val="99"/>
        </w:rPr>
        <w:t xml:space="preserve"> </w:t>
      </w:r>
      <w:r w:rsidRPr="00EA7ED8">
        <w:rPr>
          <w:w w:val="99"/>
        </w:rPr>
        <w:t>to</w:t>
      </w:r>
      <w:r w:rsidR="00065654" w:rsidRPr="00F01AE2">
        <w:rPr>
          <w:w w:val="99"/>
        </w:rPr>
        <w:t xml:space="preserve"> </w:t>
      </w:r>
      <w:r w:rsidRPr="00EA7ED8">
        <w:rPr>
          <w:w w:val="99"/>
        </w:rPr>
        <w:t>predict</w:t>
      </w:r>
      <w:r w:rsidR="00065654" w:rsidRPr="00F01AE2">
        <w:rPr>
          <w:w w:val="99"/>
        </w:rPr>
        <w:t xml:space="preserve"> </w:t>
      </w:r>
      <w:r w:rsidRPr="00EA7ED8">
        <w:rPr>
          <w:w w:val="99"/>
        </w:rPr>
        <w:t>our</w:t>
      </w:r>
      <w:r w:rsidRPr="00F01AE2">
        <w:rPr>
          <w:w w:val="99"/>
        </w:rPr>
        <w:t xml:space="preserve"> </w:t>
      </w:r>
      <w:r w:rsidRPr="00EA7ED8">
        <w:rPr>
          <w:w w:val="99"/>
        </w:rPr>
        <w:t>target</w:t>
      </w:r>
      <w:r w:rsidR="00065654" w:rsidRPr="00F01AE2">
        <w:rPr>
          <w:w w:val="99"/>
        </w:rPr>
        <w:t xml:space="preserve"> </w:t>
      </w:r>
      <w:r w:rsidRPr="00EA7ED8">
        <w:rPr>
          <w:w w:val="99"/>
        </w:rPr>
        <w:t>variable</w:t>
      </w:r>
      <w:r w:rsidRPr="00F01AE2">
        <w:rPr>
          <w:w w:val="99"/>
        </w:rPr>
        <w:t xml:space="preserve"> </w:t>
      </w:r>
      <w:r w:rsidRPr="00EA7ED8">
        <w:rPr>
          <w:w w:val="99"/>
        </w:rPr>
        <w:t>and then</w:t>
      </w:r>
      <w:r w:rsidRPr="00F01AE2">
        <w:rPr>
          <w:w w:val="99"/>
        </w:rPr>
        <w:t xml:space="preserve"> </w:t>
      </w:r>
      <w:r w:rsidRPr="00EA7ED8">
        <w:rPr>
          <w:w w:val="99"/>
        </w:rPr>
        <w:t>select</w:t>
      </w:r>
      <w:r w:rsidRPr="00F01AE2">
        <w:rPr>
          <w:w w:val="99"/>
        </w:rPr>
        <w:t xml:space="preserve"> </w:t>
      </w:r>
      <w:r w:rsidRPr="00EA7ED8">
        <w:rPr>
          <w:w w:val="99"/>
        </w:rPr>
        <w:t>whichever</w:t>
      </w:r>
      <w:r w:rsidRPr="00F01AE2">
        <w:rPr>
          <w:w w:val="99"/>
        </w:rPr>
        <w:t xml:space="preserve"> </w:t>
      </w:r>
      <w:r w:rsidRPr="00EA7ED8">
        <w:rPr>
          <w:w w:val="99"/>
        </w:rPr>
        <w:t>work</w:t>
      </w:r>
      <w:r w:rsidR="00065654">
        <w:rPr>
          <w:w w:val="99"/>
        </w:rPr>
        <w:t>s</w:t>
      </w:r>
      <w:r w:rsidRPr="00F01AE2">
        <w:rPr>
          <w:w w:val="99"/>
        </w:rPr>
        <w:t xml:space="preserve"> </w:t>
      </w:r>
      <w:r w:rsidR="00065654" w:rsidRPr="00F01AE2">
        <w:rPr>
          <w:w w:val="99"/>
        </w:rPr>
        <w:t xml:space="preserve">the </w:t>
      </w:r>
      <w:r w:rsidRPr="00EA7ED8">
        <w:rPr>
          <w:w w:val="99"/>
        </w:rPr>
        <w:t>best.</w:t>
      </w:r>
    </w:p>
    <w:p w14:paraId="5CA18C4E" w14:textId="77777777" w:rsidR="00A37BC7" w:rsidRPr="00EA7ED8" w:rsidRDefault="00A37BC7">
      <w:pPr>
        <w:spacing w:before="19" w:line="260" w:lineRule="exact"/>
        <w:rPr>
          <w:sz w:val="26"/>
          <w:szCs w:val="26"/>
        </w:rPr>
      </w:pPr>
    </w:p>
    <w:p w14:paraId="0111A0D2" w14:textId="77777777" w:rsidR="00F01AE2" w:rsidRDefault="00F01AE2" w:rsidP="00EA7ED8">
      <w:pPr>
        <w:ind w:left="116" w:right="5604"/>
        <w:jc w:val="both"/>
        <w:outlineLvl w:val="0"/>
        <w:rPr>
          <w:w w:val="99"/>
        </w:rPr>
      </w:pPr>
    </w:p>
    <w:p w14:paraId="3C907B4E" w14:textId="6923437A" w:rsidR="00A37BC7" w:rsidRPr="00EA7ED8" w:rsidRDefault="00EA7ED8" w:rsidP="00EA7ED8">
      <w:pPr>
        <w:ind w:left="116" w:right="5604"/>
        <w:jc w:val="both"/>
        <w:outlineLvl w:val="0"/>
      </w:pPr>
      <w:r w:rsidRPr="00EA7ED8">
        <w:rPr>
          <w:w w:val="99"/>
        </w:rPr>
        <w:lastRenderedPageBreak/>
        <w:t>2.2.3</w:t>
      </w:r>
      <w:r w:rsidR="00F01AE2">
        <w:tab/>
      </w:r>
      <w:r w:rsidR="00EE7369" w:rsidRPr="00EA7ED8">
        <w:rPr>
          <w:w w:val="99"/>
        </w:rPr>
        <w:t>Decision</w:t>
      </w:r>
      <w:r w:rsidR="00EE7369" w:rsidRPr="00EA7ED8">
        <w:t xml:space="preserve"> Tree Classifier</w:t>
      </w:r>
    </w:p>
    <w:p w14:paraId="0DD7398E" w14:textId="77777777" w:rsidR="00A37BC7" w:rsidRPr="00EA7ED8" w:rsidRDefault="00A37BC7">
      <w:pPr>
        <w:spacing w:before="8" w:line="120" w:lineRule="exact"/>
        <w:rPr>
          <w:sz w:val="13"/>
          <w:szCs w:val="13"/>
        </w:rPr>
      </w:pPr>
    </w:p>
    <w:p w14:paraId="034C1355" w14:textId="0B7C7ED2" w:rsidR="00005BC9" w:rsidRDefault="00005BC9">
      <w:pPr>
        <w:spacing w:line="249" w:lineRule="auto"/>
        <w:ind w:left="116" w:right="82"/>
        <w:jc w:val="both"/>
        <w:rPr>
          <w:w w:val="99"/>
        </w:rPr>
      </w:pPr>
      <w:r>
        <w:rPr>
          <w:w w:val="99"/>
        </w:rPr>
        <w:t>One of the basic supervised machine learning algorithm, decision tree helps us in predicting/classifying the target class variable “Churn”. We created a DT model</w:t>
      </w:r>
      <w:r w:rsidR="0050530E">
        <w:rPr>
          <w:w w:val="99"/>
        </w:rPr>
        <w:t xml:space="preserve"> named </w:t>
      </w:r>
      <w:proofErr w:type="spellStart"/>
      <w:r w:rsidR="0050530E">
        <w:rPr>
          <w:w w:val="99"/>
        </w:rPr>
        <w:t>clf</w:t>
      </w:r>
      <w:proofErr w:type="spellEnd"/>
      <w:r w:rsidR="0050530E">
        <w:rPr>
          <w:w w:val="99"/>
        </w:rPr>
        <w:t xml:space="preserve"> and ran it on the </w:t>
      </w:r>
      <w:proofErr w:type="spellStart"/>
      <w:r w:rsidR="0050530E">
        <w:rPr>
          <w:w w:val="99"/>
        </w:rPr>
        <w:t>X_test_over</w:t>
      </w:r>
      <w:proofErr w:type="spellEnd"/>
      <w:r w:rsidR="0050530E">
        <w:rPr>
          <w:w w:val="99"/>
        </w:rPr>
        <w:t xml:space="preserve"> to predict and compare it with </w:t>
      </w:r>
      <w:proofErr w:type="spellStart"/>
      <w:r w:rsidR="0050530E">
        <w:rPr>
          <w:w w:val="99"/>
        </w:rPr>
        <w:t>Y_test_over</w:t>
      </w:r>
      <w:proofErr w:type="spellEnd"/>
      <w:r w:rsidR="0050530E">
        <w:rPr>
          <w:w w:val="99"/>
        </w:rPr>
        <w:t>.</w:t>
      </w:r>
    </w:p>
    <w:p w14:paraId="389AA485" w14:textId="77777777" w:rsidR="00F01AE2" w:rsidRDefault="00F01AE2">
      <w:pPr>
        <w:spacing w:line="249" w:lineRule="auto"/>
        <w:ind w:left="116" w:right="82"/>
        <w:jc w:val="both"/>
        <w:rPr>
          <w:w w:val="99"/>
        </w:rPr>
      </w:pPr>
    </w:p>
    <w:p w14:paraId="1896E900" w14:textId="71DE18F3" w:rsidR="003557C3" w:rsidRDefault="003557C3">
      <w:pPr>
        <w:spacing w:line="249" w:lineRule="auto"/>
        <w:ind w:left="116" w:right="82"/>
        <w:jc w:val="both"/>
        <w:rPr>
          <w:w w:val="99"/>
        </w:rPr>
      </w:pPr>
      <w:proofErr w:type="gramStart"/>
      <w:r>
        <w:rPr>
          <w:w w:val="99"/>
        </w:rPr>
        <w:t>Accuracy :</w:t>
      </w:r>
      <w:proofErr w:type="gramEnd"/>
      <w:r>
        <w:rPr>
          <w:w w:val="99"/>
        </w:rPr>
        <w:t xml:space="preserve"> 88.87%</w:t>
      </w:r>
    </w:p>
    <w:p w14:paraId="62A1BD0A" w14:textId="2B5B9E25" w:rsidR="003557C3" w:rsidRDefault="003557C3">
      <w:pPr>
        <w:spacing w:line="249" w:lineRule="auto"/>
        <w:ind w:left="116" w:right="82"/>
        <w:jc w:val="both"/>
        <w:rPr>
          <w:w w:val="99"/>
        </w:rPr>
      </w:pPr>
      <w:r>
        <w:rPr>
          <w:w w:val="99"/>
        </w:rPr>
        <w:t xml:space="preserve">FNR: </w:t>
      </w:r>
      <w:r w:rsidR="00F27ED4">
        <w:rPr>
          <w:w w:val="99"/>
        </w:rPr>
        <w:t>12.52%</w:t>
      </w:r>
    </w:p>
    <w:p w14:paraId="30EDBC40" w14:textId="7689814E" w:rsidR="00F27ED4" w:rsidRDefault="00F27ED4">
      <w:pPr>
        <w:spacing w:line="249" w:lineRule="auto"/>
        <w:ind w:left="116" w:right="82"/>
        <w:jc w:val="both"/>
        <w:rPr>
          <w:w w:val="99"/>
        </w:rPr>
      </w:pPr>
      <w:r>
        <w:rPr>
          <w:w w:val="99"/>
        </w:rPr>
        <w:t>Recall: 87.4</w:t>
      </w:r>
    </w:p>
    <w:p w14:paraId="54E1BEA6" w14:textId="23656BEA" w:rsidR="000F16DA" w:rsidRDefault="000F16DA">
      <w:pPr>
        <w:spacing w:line="249" w:lineRule="auto"/>
        <w:ind w:left="116" w:right="82"/>
        <w:jc w:val="both"/>
        <w:rPr>
          <w:w w:val="99"/>
        </w:rPr>
      </w:pPr>
      <w:r>
        <w:rPr>
          <w:w w:val="99"/>
        </w:rPr>
        <w:t>Specificity: 90.28%</w:t>
      </w:r>
    </w:p>
    <w:p w14:paraId="3B062A17" w14:textId="77777777" w:rsidR="00F27ED4" w:rsidRDefault="00F27ED4">
      <w:pPr>
        <w:spacing w:line="249" w:lineRule="auto"/>
        <w:ind w:left="116" w:right="82"/>
        <w:jc w:val="both"/>
        <w:rPr>
          <w:w w:val="99"/>
        </w:rPr>
      </w:pPr>
    </w:p>
    <w:p w14:paraId="49F9BBA9" w14:textId="77777777" w:rsidR="00A37BC7" w:rsidRPr="00EA7ED8" w:rsidRDefault="00A37BC7">
      <w:pPr>
        <w:spacing w:before="9" w:line="160" w:lineRule="exact"/>
        <w:rPr>
          <w:sz w:val="17"/>
          <w:szCs w:val="17"/>
        </w:rPr>
      </w:pPr>
    </w:p>
    <w:p w14:paraId="2D6C2AA0" w14:textId="77777777" w:rsidR="00A37BC7" w:rsidRPr="00EA7ED8" w:rsidRDefault="00A37BC7">
      <w:pPr>
        <w:spacing w:before="8" w:line="280" w:lineRule="exact"/>
        <w:rPr>
          <w:sz w:val="28"/>
          <w:szCs w:val="28"/>
        </w:rPr>
      </w:pPr>
    </w:p>
    <w:p w14:paraId="29AC0AE0" w14:textId="28891511" w:rsidR="00A37BC7" w:rsidRPr="0076190C" w:rsidRDefault="00EA7ED8" w:rsidP="0076190C">
      <w:pPr>
        <w:spacing w:line="249" w:lineRule="auto"/>
        <w:ind w:left="116" w:right="82"/>
        <w:jc w:val="both"/>
        <w:rPr>
          <w:w w:val="99"/>
        </w:rPr>
      </w:pPr>
      <w:r w:rsidRPr="00EA7ED8">
        <w:rPr>
          <w:w w:val="99"/>
        </w:rPr>
        <w:t>2.2.4</w:t>
      </w:r>
      <w:r w:rsidR="00F01AE2" w:rsidRPr="0076190C">
        <w:rPr>
          <w:w w:val="99"/>
        </w:rPr>
        <w:tab/>
      </w:r>
      <w:r w:rsidR="00FF4483" w:rsidRPr="00EA7ED8">
        <w:rPr>
          <w:w w:val="99"/>
        </w:rPr>
        <w:t>Random</w:t>
      </w:r>
      <w:r w:rsidR="00FF4483" w:rsidRPr="0076190C">
        <w:rPr>
          <w:w w:val="99"/>
        </w:rPr>
        <w:t xml:space="preserve"> Forest</w:t>
      </w:r>
    </w:p>
    <w:p w14:paraId="482A098B" w14:textId="77777777" w:rsidR="00A37BC7" w:rsidRPr="0076190C" w:rsidRDefault="00A37BC7" w:rsidP="0076190C">
      <w:pPr>
        <w:spacing w:line="249" w:lineRule="auto"/>
        <w:ind w:left="116" w:right="82"/>
        <w:jc w:val="both"/>
        <w:rPr>
          <w:w w:val="99"/>
        </w:rPr>
      </w:pPr>
    </w:p>
    <w:p w14:paraId="5E29436A" w14:textId="259D956A" w:rsidR="00A37BC7" w:rsidRPr="0076190C" w:rsidRDefault="00002D41" w:rsidP="0076190C">
      <w:pPr>
        <w:spacing w:line="249" w:lineRule="auto"/>
        <w:ind w:left="116" w:right="82"/>
        <w:jc w:val="both"/>
        <w:rPr>
          <w:w w:val="99"/>
        </w:rPr>
      </w:pPr>
      <w:r w:rsidRPr="0076190C">
        <w:rPr>
          <w:w w:val="99"/>
        </w:rPr>
        <w:t xml:space="preserve">Random forest is a supervised machine learning algorithm that is an ensemble consisting of many trees. We used </w:t>
      </w:r>
      <w:proofErr w:type="spellStart"/>
      <w:r w:rsidRPr="0076190C">
        <w:rPr>
          <w:w w:val="99"/>
        </w:rPr>
        <w:t>RF_model</w:t>
      </w:r>
      <w:proofErr w:type="spellEnd"/>
      <w:r w:rsidRPr="0076190C">
        <w:rPr>
          <w:w w:val="99"/>
        </w:rPr>
        <w:t xml:space="preserve"> for classification by considering 100, 300 and 500 trees to find the best model to classify the target variable.</w:t>
      </w:r>
    </w:p>
    <w:p w14:paraId="2979C1ED" w14:textId="77777777" w:rsidR="00002D41" w:rsidRPr="00EA7ED8" w:rsidRDefault="00002D41">
      <w:pPr>
        <w:spacing w:before="6" w:line="220" w:lineRule="exact"/>
        <w:rPr>
          <w:sz w:val="22"/>
          <w:szCs w:val="22"/>
        </w:rPr>
      </w:pPr>
    </w:p>
    <w:tbl>
      <w:tblPr>
        <w:tblW w:w="52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00"/>
        <w:gridCol w:w="1300"/>
        <w:gridCol w:w="1300"/>
        <w:gridCol w:w="1300"/>
      </w:tblGrid>
      <w:tr w:rsidR="00002D41" w:rsidRPr="00002D41" w14:paraId="021D6024" w14:textId="77777777" w:rsidTr="0076190C">
        <w:trPr>
          <w:trHeight w:val="320"/>
          <w:jc w:val="center"/>
        </w:trPr>
        <w:tc>
          <w:tcPr>
            <w:tcW w:w="1300" w:type="dxa"/>
            <w:shd w:val="clear" w:color="auto" w:fill="auto"/>
            <w:noWrap/>
            <w:vAlign w:val="bottom"/>
            <w:hideMark/>
          </w:tcPr>
          <w:p w14:paraId="24CBFE8A" w14:textId="77777777" w:rsidR="00002D41" w:rsidRPr="00002D41" w:rsidRDefault="00002D41" w:rsidP="0076190C">
            <w:pPr>
              <w:rPr>
                <w:rFonts w:ascii="Calibri" w:hAnsi="Calibri"/>
                <w:color w:val="000000"/>
              </w:rPr>
            </w:pPr>
            <w:r w:rsidRPr="00002D41">
              <w:rPr>
                <w:rFonts w:ascii="Calibri" w:hAnsi="Calibri"/>
                <w:color w:val="000000"/>
              </w:rPr>
              <w:t>Trees</w:t>
            </w:r>
          </w:p>
        </w:tc>
        <w:tc>
          <w:tcPr>
            <w:tcW w:w="1300" w:type="dxa"/>
            <w:shd w:val="clear" w:color="auto" w:fill="auto"/>
            <w:noWrap/>
            <w:vAlign w:val="bottom"/>
            <w:hideMark/>
          </w:tcPr>
          <w:p w14:paraId="40F0B2D9" w14:textId="77777777" w:rsidR="00002D41" w:rsidRPr="00002D41" w:rsidRDefault="00002D41" w:rsidP="00002D41">
            <w:pPr>
              <w:jc w:val="center"/>
              <w:rPr>
                <w:rFonts w:ascii="Calibri" w:hAnsi="Calibri"/>
                <w:color w:val="000000"/>
              </w:rPr>
            </w:pPr>
            <w:r w:rsidRPr="00002D41">
              <w:rPr>
                <w:rFonts w:ascii="Calibri" w:hAnsi="Calibri"/>
                <w:color w:val="000000"/>
              </w:rPr>
              <w:t>100</w:t>
            </w:r>
          </w:p>
        </w:tc>
        <w:tc>
          <w:tcPr>
            <w:tcW w:w="1300" w:type="dxa"/>
            <w:shd w:val="clear" w:color="auto" w:fill="auto"/>
            <w:noWrap/>
            <w:vAlign w:val="bottom"/>
            <w:hideMark/>
          </w:tcPr>
          <w:p w14:paraId="6D0A09F1" w14:textId="77777777" w:rsidR="00002D41" w:rsidRPr="00002D41" w:rsidRDefault="00002D41" w:rsidP="00002D41">
            <w:pPr>
              <w:jc w:val="center"/>
              <w:rPr>
                <w:rFonts w:ascii="Calibri" w:hAnsi="Calibri"/>
                <w:color w:val="000000"/>
              </w:rPr>
            </w:pPr>
            <w:r w:rsidRPr="00002D41">
              <w:rPr>
                <w:rFonts w:ascii="Calibri" w:hAnsi="Calibri"/>
                <w:color w:val="000000"/>
              </w:rPr>
              <w:t>300</w:t>
            </w:r>
          </w:p>
        </w:tc>
        <w:tc>
          <w:tcPr>
            <w:tcW w:w="1300" w:type="dxa"/>
            <w:shd w:val="clear" w:color="auto" w:fill="auto"/>
            <w:noWrap/>
            <w:vAlign w:val="bottom"/>
            <w:hideMark/>
          </w:tcPr>
          <w:p w14:paraId="352C5DF5" w14:textId="77777777" w:rsidR="00002D41" w:rsidRPr="00002D41" w:rsidRDefault="00002D41" w:rsidP="00002D41">
            <w:pPr>
              <w:jc w:val="center"/>
              <w:rPr>
                <w:rFonts w:ascii="Calibri" w:hAnsi="Calibri"/>
                <w:color w:val="000000"/>
              </w:rPr>
            </w:pPr>
            <w:r w:rsidRPr="00002D41">
              <w:rPr>
                <w:rFonts w:ascii="Calibri" w:hAnsi="Calibri"/>
                <w:color w:val="000000"/>
              </w:rPr>
              <w:t>500</w:t>
            </w:r>
          </w:p>
        </w:tc>
      </w:tr>
      <w:tr w:rsidR="00002D41" w:rsidRPr="00002D41" w14:paraId="37DAC057" w14:textId="77777777" w:rsidTr="0076190C">
        <w:trPr>
          <w:trHeight w:val="320"/>
          <w:jc w:val="center"/>
        </w:trPr>
        <w:tc>
          <w:tcPr>
            <w:tcW w:w="1300" w:type="dxa"/>
            <w:shd w:val="clear" w:color="auto" w:fill="auto"/>
            <w:noWrap/>
            <w:vAlign w:val="bottom"/>
            <w:hideMark/>
          </w:tcPr>
          <w:p w14:paraId="5E3B8990" w14:textId="77777777" w:rsidR="00002D41" w:rsidRPr="00002D41" w:rsidRDefault="00002D41" w:rsidP="0076190C">
            <w:pPr>
              <w:rPr>
                <w:rFonts w:ascii="Calibri" w:hAnsi="Calibri"/>
                <w:color w:val="000000"/>
              </w:rPr>
            </w:pPr>
            <w:r w:rsidRPr="00002D41">
              <w:rPr>
                <w:rFonts w:ascii="Calibri" w:hAnsi="Calibri"/>
                <w:color w:val="000000"/>
              </w:rPr>
              <w:t>Accuracy</w:t>
            </w:r>
          </w:p>
        </w:tc>
        <w:tc>
          <w:tcPr>
            <w:tcW w:w="1300" w:type="dxa"/>
            <w:shd w:val="clear" w:color="auto" w:fill="auto"/>
            <w:noWrap/>
            <w:vAlign w:val="bottom"/>
            <w:hideMark/>
          </w:tcPr>
          <w:p w14:paraId="2D1937F3" w14:textId="77777777" w:rsidR="00002D41" w:rsidRPr="00002D41" w:rsidRDefault="00002D41" w:rsidP="0076190C">
            <w:pPr>
              <w:jc w:val="center"/>
              <w:rPr>
                <w:rFonts w:ascii="Calibri" w:hAnsi="Calibri"/>
                <w:color w:val="000000"/>
              </w:rPr>
            </w:pPr>
            <w:r w:rsidRPr="00002D41">
              <w:rPr>
                <w:rFonts w:ascii="Calibri" w:hAnsi="Calibri"/>
                <w:color w:val="000000"/>
              </w:rPr>
              <w:t>91.92</w:t>
            </w:r>
          </w:p>
        </w:tc>
        <w:tc>
          <w:tcPr>
            <w:tcW w:w="1300" w:type="dxa"/>
            <w:shd w:val="clear" w:color="auto" w:fill="auto"/>
            <w:noWrap/>
            <w:vAlign w:val="bottom"/>
            <w:hideMark/>
          </w:tcPr>
          <w:p w14:paraId="3B842890" w14:textId="77777777" w:rsidR="00002D41" w:rsidRPr="00002D41" w:rsidRDefault="00002D41" w:rsidP="0076190C">
            <w:pPr>
              <w:jc w:val="center"/>
              <w:rPr>
                <w:rFonts w:ascii="Calibri" w:hAnsi="Calibri"/>
                <w:color w:val="000000"/>
              </w:rPr>
            </w:pPr>
            <w:r w:rsidRPr="00002D41">
              <w:rPr>
                <w:rFonts w:ascii="Calibri" w:hAnsi="Calibri"/>
                <w:color w:val="000000"/>
              </w:rPr>
              <w:t>91.39%</w:t>
            </w:r>
          </w:p>
        </w:tc>
        <w:tc>
          <w:tcPr>
            <w:tcW w:w="1300" w:type="dxa"/>
            <w:shd w:val="clear" w:color="auto" w:fill="auto"/>
            <w:noWrap/>
            <w:vAlign w:val="bottom"/>
            <w:hideMark/>
          </w:tcPr>
          <w:p w14:paraId="5814FA7F" w14:textId="77777777" w:rsidR="00002D41" w:rsidRPr="00002D41" w:rsidRDefault="00002D41" w:rsidP="0076190C">
            <w:pPr>
              <w:jc w:val="center"/>
              <w:rPr>
                <w:rFonts w:ascii="Calibri" w:hAnsi="Calibri"/>
                <w:color w:val="000000"/>
              </w:rPr>
            </w:pPr>
            <w:r w:rsidRPr="00002D41">
              <w:rPr>
                <w:rFonts w:ascii="Calibri" w:hAnsi="Calibri"/>
                <w:color w:val="000000"/>
              </w:rPr>
              <w:t>92.03%</w:t>
            </w:r>
          </w:p>
        </w:tc>
      </w:tr>
      <w:tr w:rsidR="00002D41" w:rsidRPr="00002D41" w14:paraId="26D54B04" w14:textId="77777777" w:rsidTr="0076190C">
        <w:trPr>
          <w:trHeight w:val="320"/>
          <w:jc w:val="center"/>
        </w:trPr>
        <w:tc>
          <w:tcPr>
            <w:tcW w:w="1300" w:type="dxa"/>
            <w:shd w:val="clear" w:color="auto" w:fill="auto"/>
            <w:noWrap/>
            <w:vAlign w:val="bottom"/>
            <w:hideMark/>
          </w:tcPr>
          <w:p w14:paraId="5E119A27" w14:textId="77777777" w:rsidR="00002D41" w:rsidRPr="00002D41" w:rsidRDefault="00002D41" w:rsidP="0076190C">
            <w:pPr>
              <w:rPr>
                <w:rFonts w:ascii="Calibri" w:hAnsi="Calibri"/>
                <w:color w:val="000000"/>
              </w:rPr>
            </w:pPr>
            <w:r w:rsidRPr="00002D41">
              <w:rPr>
                <w:rFonts w:ascii="Calibri" w:hAnsi="Calibri"/>
                <w:color w:val="000000"/>
              </w:rPr>
              <w:t>FNR</w:t>
            </w:r>
          </w:p>
        </w:tc>
        <w:tc>
          <w:tcPr>
            <w:tcW w:w="1300" w:type="dxa"/>
            <w:shd w:val="clear" w:color="auto" w:fill="auto"/>
            <w:noWrap/>
            <w:vAlign w:val="bottom"/>
            <w:hideMark/>
          </w:tcPr>
          <w:p w14:paraId="6453AE1F" w14:textId="77777777" w:rsidR="00002D41" w:rsidRPr="00002D41" w:rsidRDefault="00002D41" w:rsidP="0076190C">
            <w:pPr>
              <w:jc w:val="center"/>
              <w:rPr>
                <w:rFonts w:ascii="Calibri" w:hAnsi="Calibri"/>
                <w:color w:val="000000"/>
              </w:rPr>
            </w:pPr>
            <w:r w:rsidRPr="00002D41">
              <w:rPr>
                <w:rFonts w:ascii="Calibri" w:hAnsi="Calibri"/>
                <w:color w:val="000000"/>
              </w:rPr>
              <w:t>12.64</w:t>
            </w:r>
          </w:p>
        </w:tc>
        <w:tc>
          <w:tcPr>
            <w:tcW w:w="1300" w:type="dxa"/>
            <w:shd w:val="clear" w:color="auto" w:fill="auto"/>
            <w:noWrap/>
            <w:vAlign w:val="bottom"/>
            <w:hideMark/>
          </w:tcPr>
          <w:p w14:paraId="794BC0F0" w14:textId="77777777" w:rsidR="00002D41" w:rsidRPr="00002D41" w:rsidRDefault="00002D41" w:rsidP="0076190C">
            <w:pPr>
              <w:jc w:val="center"/>
              <w:rPr>
                <w:rFonts w:ascii="Calibri" w:hAnsi="Calibri"/>
                <w:color w:val="000000"/>
              </w:rPr>
            </w:pPr>
            <w:r w:rsidRPr="00002D41">
              <w:rPr>
                <w:rFonts w:ascii="Calibri" w:hAnsi="Calibri"/>
                <w:color w:val="000000"/>
              </w:rPr>
              <w:t>13.89%</w:t>
            </w:r>
          </w:p>
        </w:tc>
        <w:tc>
          <w:tcPr>
            <w:tcW w:w="1300" w:type="dxa"/>
            <w:shd w:val="clear" w:color="auto" w:fill="auto"/>
            <w:noWrap/>
            <w:vAlign w:val="bottom"/>
            <w:hideMark/>
          </w:tcPr>
          <w:p w14:paraId="6A35A3AE" w14:textId="77777777" w:rsidR="00002D41" w:rsidRPr="00002D41" w:rsidRDefault="00002D41" w:rsidP="0076190C">
            <w:pPr>
              <w:jc w:val="center"/>
              <w:rPr>
                <w:rFonts w:ascii="Calibri" w:hAnsi="Calibri"/>
                <w:color w:val="000000"/>
              </w:rPr>
            </w:pPr>
            <w:r w:rsidRPr="00002D41">
              <w:rPr>
                <w:rFonts w:ascii="Calibri" w:hAnsi="Calibri"/>
                <w:color w:val="000000"/>
              </w:rPr>
              <w:t>12.41%</w:t>
            </w:r>
          </w:p>
        </w:tc>
      </w:tr>
      <w:tr w:rsidR="00002D41" w:rsidRPr="00002D41" w14:paraId="34B5C864" w14:textId="77777777" w:rsidTr="0076190C">
        <w:trPr>
          <w:trHeight w:val="359"/>
          <w:jc w:val="center"/>
        </w:trPr>
        <w:tc>
          <w:tcPr>
            <w:tcW w:w="1300" w:type="dxa"/>
            <w:shd w:val="clear" w:color="auto" w:fill="auto"/>
            <w:noWrap/>
            <w:vAlign w:val="bottom"/>
            <w:hideMark/>
          </w:tcPr>
          <w:p w14:paraId="5FAB9525" w14:textId="77777777" w:rsidR="00002D41" w:rsidRPr="00002D41" w:rsidRDefault="00002D41" w:rsidP="0076190C">
            <w:pPr>
              <w:rPr>
                <w:rFonts w:ascii="Calibri" w:hAnsi="Calibri"/>
                <w:color w:val="000000"/>
              </w:rPr>
            </w:pPr>
            <w:r w:rsidRPr="00002D41">
              <w:rPr>
                <w:rFonts w:ascii="Calibri" w:hAnsi="Calibri"/>
                <w:color w:val="000000"/>
              </w:rPr>
              <w:t>Recall</w:t>
            </w:r>
          </w:p>
        </w:tc>
        <w:tc>
          <w:tcPr>
            <w:tcW w:w="1300" w:type="dxa"/>
            <w:shd w:val="clear" w:color="auto" w:fill="auto"/>
            <w:noWrap/>
            <w:vAlign w:val="bottom"/>
            <w:hideMark/>
          </w:tcPr>
          <w:p w14:paraId="54858B3A" w14:textId="77777777" w:rsidR="00002D41" w:rsidRPr="00002D41" w:rsidRDefault="00002D41" w:rsidP="0076190C">
            <w:pPr>
              <w:jc w:val="center"/>
              <w:rPr>
                <w:rFonts w:ascii="Calibri" w:hAnsi="Calibri"/>
                <w:color w:val="000000"/>
              </w:rPr>
            </w:pPr>
            <w:r w:rsidRPr="00002D41">
              <w:rPr>
                <w:rFonts w:ascii="Calibri" w:hAnsi="Calibri"/>
                <w:color w:val="000000"/>
              </w:rPr>
              <w:t>87.35</w:t>
            </w:r>
          </w:p>
        </w:tc>
        <w:tc>
          <w:tcPr>
            <w:tcW w:w="1300" w:type="dxa"/>
            <w:shd w:val="clear" w:color="auto" w:fill="auto"/>
            <w:noWrap/>
            <w:vAlign w:val="bottom"/>
            <w:hideMark/>
          </w:tcPr>
          <w:p w14:paraId="223B014B" w14:textId="77777777" w:rsidR="00002D41" w:rsidRPr="00002D41" w:rsidRDefault="00002D41" w:rsidP="0076190C">
            <w:pPr>
              <w:jc w:val="center"/>
              <w:rPr>
                <w:rFonts w:ascii="Calibri" w:hAnsi="Calibri"/>
                <w:color w:val="000000"/>
              </w:rPr>
            </w:pPr>
            <w:r w:rsidRPr="00002D41">
              <w:rPr>
                <w:rFonts w:ascii="Calibri" w:hAnsi="Calibri"/>
                <w:color w:val="000000"/>
              </w:rPr>
              <w:t>86.18%</w:t>
            </w:r>
          </w:p>
        </w:tc>
        <w:tc>
          <w:tcPr>
            <w:tcW w:w="1300" w:type="dxa"/>
            <w:shd w:val="clear" w:color="auto" w:fill="auto"/>
            <w:noWrap/>
            <w:vAlign w:val="bottom"/>
            <w:hideMark/>
          </w:tcPr>
          <w:p w14:paraId="4CAD7030" w14:textId="77777777" w:rsidR="00002D41" w:rsidRPr="00002D41" w:rsidRDefault="00002D41" w:rsidP="0076190C">
            <w:pPr>
              <w:jc w:val="center"/>
              <w:rPr>
                <w:rFonts w:ascii="Calibri" w:hAnsi="Calibri"/>
                <w:color w:val="000000"/>
              </w:rPr>
            </w:pPr>
            <w:r w:rsidRPr="00002D41">
              <w:rPr>
                <w:rFonts w:ascii="Calibri" w:hAnsi="Calibri"/>
                <w:color w:val="000000"/>
              </w:rPr>
              <w:t>87.58%</w:t>
            </w:r>
          </w:p>
        </w:tc>
      </w:tr>
      <w:tr w:rsidR="00002D41" w:rsidRPr="00002D41" w14:paraId="6E4C365C" w14:textId="77777777" w:rsidTr="0076190C">
        <w:trPr>
          <w:trHeight w:val="340"/>
          <w:jc w:val="center"/>
        </w:trPr>
        <w:tc>
          <w:tcPr>
            <w:tcW w:w="1300" w:type="dxa"/>
            <w:shd w:val="clear" w:color="auto" w:fill="auto"/>
            <w:noWrap/>
            <w:vAlign w:val="bottom"/>
            <w:hideMark/>
          </w:tcPr>
          <w:p w14:paraId="3CD56DD5" w14:textId="77777777" w:rsidR="00002D41" w:rsidRPr="00002D41" w:rsidRDefault="00002D41" w:rsidP="0076190C">
            <w:pPr>
              <w:rPr>
                <w:rFonts w:ascii="Calibri" w:hAnsi="Calibri"/>
                <w:color w:val="000000"/>
              </w:rPr>
            </w:pPr>
            <w:r w:rsidRPr="00002D41">
              <w:rPr>
                <w:rFonts w:ascii="Calibri" w:hAnsi="Calibri"/>
                <w:color w:val="000000"/>
              </w:rPr>
              <w:t>Specificity</w:t>
            </w:r>
          </w:p>
        </w:tc>
        <w:tc>
          <w:tcPr>
            <w:tcW w:w="1300" w:type="dxa"/>
            <w:shd w:val="clear" w:color="auto" w:fill="auto"/>
            <w:noWrap/>
            <w:vAlign w:val="bottom"/>
            <w:hideMark/>
          </w:tcPr>
          <w:p w14:paraId="62E3657C" w14:textId="77777777" w:rsidR="00002D41" w:rsidRPr="00002D41" w:rsidRDefault="00002D41" w:rsidP="0076190C">
            <w:pPr>
              <w:jc w:val="center"/>
              <w:rPr>
                <w:rFonts w:ascii="Calibri" w:hAnsi="Calibri"/>
                <w:color w:val="000000"/>
              </w:rPr>
            </w:pPr>
            <w:r w:rsidRPr="00002D41">
              <w:rPr>
                <w:rFonts w:ascii="Calibri" w:hAnsi="Calibri"/>
                <w:color w:val="000000"/>
              </w:rPr>
              <w:t>96.48</w:t>
            </w:r>
          </w:p>
        </w:tc>
        <w:tc>
          <w:tcPr>
            <w:tcW w:w="1300" w:type="dxa"/>
            <w:shd w:val="clear" w:color="auto" w:fill="auto"/>
            <w:noWrap/>
            <w:vAlign w:val="bottom"/>
            <w:hideMark/>
          </w:tcPr>
          <w:p w14:paraId="48B92F79" w14:textId="77777777" w:rsidR="00002D41" w:rsidRPr="00002D41" w:rsidRDefault="00002D41" w:rsidP="0076190C">
            <w:pPr>
              <w:jc w:val="center"/>
              <w:rPr>
                <w:rFonts w:ascii="Calibri" w:hAnsi="Calibri"/>
                <w:color w:val="000000"/>
              </w:rPr>
            </w:pPr>
            <w:r w:rsidRPr="00002D41">
              <w:rPr>
                <w:rFonts w:ascii="Calibri" w:hAnsi="Calibri"/>
                <w:color w:val="000000"/>
              </w:rPr>
              <w:t>96.60%</w:t>
            </w:r>
          </w:p>
        </w:tc>
        <w:tc>
          <w:tcPr>
            <w:tcW w:w="1300" w:type="dxa"/>
            <w:shd w:val="clear" w:color="auto" w:fill="auto"/>
            <w:noWrap/>
            <w:vAlign w:val="bottom"/>
            <w:hideMark/>
          </w:tcPr>
          <w:p w14:paraId="035EFE3E" w14:textId="77777777" w:rsidR="00002D41" w:rsidRPr="00002D41" w:rsidRDefault="00002D41" w:rsidP="0076190C">
            <w:pPr>
              <w:jc w:val="center"/>
              <w:rPr>
                <w:rFonts w:ascii="Calibri" w:hAnsi="Calibri"/>
                <w:color w:val="000000"/>
              </w:rPr>
            </w:pPr>
            <w:r w:rsidRPr="00002D41">
              <w:rPr>
                <w:rFonts w:ascii="Calibri" w:hAnsi="Calibri"/>
                <w:color w:val="000000"/>
              </w:rPr>
              <w:t>96.48%</w:t>
            </w:r>
          </w:p>
        </w:tc>
      </w:tr>
    </w:tbl>
    <w:p w14:paraId="35B51110" w14:textId="77777777" w:rsidR="00A37BC7" w:rsidRPr="00EA7ED8" w:rsidRDefault="00A37BC7">
      <w:pPr>
        <w:spacing w:before="7" w:line="120" w:lineRule="exact"/>
        <w:rPr>
          <w:sz w:val="12"/>
          <w:szCs w:val="12"/>
        </w:rPr>
      </w:pPr>
    </w:p>
    <w:p w14:paraId="7E5C6E39" w14:textId="77777777" w:rsidR="00A37BC7" w:rsidRDefault="00A37BC7">
      <w:pPr>
        <w:spacing w:line="200" w:lineRule="exact"/>
      </w:pPr>
    </w:p>
    <w:p w14:paraId="285E349D" w14:textId="642EC304" w:rsidR="00002D41" w:rsidRPr="0076190C" w:rsidRDefault="00002D41" w:rsidP="0076190C">
      <w:pPr>
        <w:spacing w:line="249" w:lineRule="auto"/>
        <w:ind w:left="116" w:right="82"/>
        <w:jc w:val="both"/>
        <w:rPr>
          <w:w w:val="99"/>
        </w:rPr>
      </w:pPr>
      <w:r w:rsidRPr="0076190C">
        <w:rPr>
          <w:w w:val="99"/>
        </w:rPr>
        <w:t>We can see the model performs best with 500 trees.</w:t>
      </w:r>
    </w:p>
    <w:p w14:paraId="41152B66" w14:textId="77777777" w:rsidR="00002D41" w:rsidRPr="0076190C" w:rsidRDefault="00002D41" w:rsidP="0076190C">
      <w:pPr>
        <w:spacing w:line="249" w:lineRule="auto"/>
        <w:ind w:left="116" w:right="82"/>
        <w:jc w:val="both"/>
        <w:rPr>
          <w:w w:val="99"/>
        </w:rPr>
      </w:pPr>
    </w:p>
    <w:p w14:paraId="0C885D30" w14:textId="77777777" w:rsidR="00F01AE2" w:rsidRDefault="00F01AE2" w:rsidP="0076190C">
      <w:pPr>
        <w:spacing w:line="249" w:lineRule="auto"/>
        <w:ind w:left="116" w:right="82"/>
        <w:jc w:val="both"/>
        <w:rPr>
          <w:w w:val="99"/>
        </w:rPr>
      </w:pPr>
    </w:p>
    <w:p w14:paraId="3AFD71A0" w14:textId="6C1213A4" w:rsidR="00A37BC7" w:rsidRPr="0076190C" w:rsidRDefault="00EA7ED8" w:rsidP="0076190C">
      <w:pPr>
        <w:spacing w:line="249" w:lineRule="auto"/>
        <w:ind w:left="116" w:right="82"/>
        <w:jc w:val="both"/>
        <w:rPr>
          <w:w w:val="99"/>
        </w:rPr>
      </w:pPr>
      <w:r w:rsidRPr="00EA7ED8">
        <w:rPr>
          <w:w w:val="99"/>
        </w:rPr>
        <w:t>2.2.5</w:t>
      </w:r>
      <w:r w:rsidR="00F01AE2" w:rsidRPr="0076190C">
        <w:rPr>
          <w:w w:val="99"/>
        </w:rPr>
        <w:tab/>
      </w:r>
      <w:proofErr w:type="gramStart"/>
      <w:r w:rsidRPr="00EA7ED8">
        <w:rPr>
          <w:w w:val="99"/>
        </w:rPr>
        <w:t>Logistic</w:t>
      </w:r>
      <w:r w:rsidRPr="0076190C">
        <w:rPr>
          <w:w w:val="99"/>
        </w:rPr>
        <w:t xml:space="preserve">  </w:t>
      </w:r>
      <w:r w:rsidRPr="00EA7ED8">
        <w:rPr>
          <w:w w:val="99"/>
        </w:rPr>
        <w:t>regression</w:t>
      </w:r>
      <w:proofErr w:type="gramEnd"/>
    </w:p>
    <w:p w14:paraId="27FCD6C7" w14:textId="77777777" w:rsidR="00A37BC7" w:rsidRPr="0076190C" w:rsidRDefault="00A37BC7" w:rsidP="0076190C">
      <w:pPr>
        <w:spacing w:line="249" w:lineRule="auto"/>
        <w:ind w:left="116" w:right="82"/>
        <w:jc w:val="both"/>
        <w:rPr>
          <w:w w:val="99"/>
        </w:rPr>
      </w:pPr>
    </w:p>
    <w:p w14:paraId="29C846FE" w14:textId="2613A06E" w:rsidR="00A37BC7" w:rsidRPr="0076190C" w:rsidRDefault="00EA7ED8" w:rsidP="0076190C">
      <w:pPr>
        <w:spacing w:line="249" w:lineRule="auto"/>
        <w:ind w:left="116" w:right="82"/>
        <w:jc w:val="both"/>
        <w:rPr>
          <w:w w:val="99"/>
        </w:rPr>
      </w:pPr>
      <w:r w:rsidRPr="00EA7ED8">
        <w:rPr>
          <w:w w:val="99"/>
        </w:rPr>
        <w:t>Our</w:t>
      </w:r>
      <w:r w:rsidRPr="0076190C">
        <w:rPr>
          <w:w w:val="99"/>
        </w:rPr>
        <w:t xml:space="preserve"> </w:t>
      </w:r>
      <w:r w:rsidRPr="00EA7ED8">
        <w:rPr>
          <w:w w:val="99"/>
        </w:rPr>
        <w:t>main</w:t>
      </w:r>
      <w:r w:rsidRPr="0076190C">
        <w:rPr>
          <w:w w:val="99"/>
        </w:rPr>
        <w:t xml:space="preserve"> </w:t>
      </w:r>
      <w:r w:rsidRPr="00EA7ED8">
        <w:rPr>
          <w:w w:val="99"/>
        </w:rPr>
        <w:t>importance</w:t>
      </w:r>
      <w:r w:rsidRPr="0076190C">
        <w:rPr>
          <w:w w:val="99"/>
        </w:rPr>
        <w:t xml:space="preserve"> </w:t>
      </w:r>
      <w:r w:rsidRPr="00EA7ED8">
        <w:rPr>
          <w:w w:val="99"/>
        </w:rPr>
        <w:t>in</w:t>
      </w:r>
      <w:r w:rsidRPr="0076190C">
        <w:rPr>
          <w:w w:val="99"/>
        </w:rPr>
        <w:t xml:space="preserve"> </w:t>
      </w:r>
      <w:r w:rsidRPr="00EA7ED8">
        <w:rPr>
          <w:w w:val="99"/>
        </w:rPr>
        <w:t>the</w:t>
      </w:r>
      <w:r w:rsidRPr="0076190C">
        <w:rPr>
          <w:w w:val="99"/>
        </w:rPr>
        <w:t xml:space="preserve"> </w:t>
      </w:r>
      <w:r w:rsidRPr="00EA7ED8">
        <w:rPr>
          <w:w w:val="99"/>
        </w:rPr>
        <w:t>prediction</w:t>
      </w:r>
      <w:r w:rsidRPr="0076190C">
        <w:rPr>
          <w:w w:val="99"/>
        </w:rPr>
        <w:t xml:space="preserve"> </w:t>
      </w:r>
      <w:r w:rsidRPr="00EA7ED8">
        <w:rPr>
          <w:w w:val="99"/>
        </w:rPr>
        <w:t>is</w:t>
      </w:r>
      <w:r w:rsidRPr="0076190C">
        <w:rPr>
          <w:w w:val="99"/>
        </w:rPr>
        <w:t xml:space="preserve"> </w:t>
      </w:r>
      <w:r w:rsidRPr="00EA7ED8">
        <w:rPr>
          <w:w w:val="99"/>
        </w:rPr>
        <w:t>to</w:t>
      </w:r>
      <w:r w:rsidRPr="0076190C">
        <w:rPr>
          <w:w w:val="99"/>
        </w:rPr>
        <w:t xml:space="preserve"> </w:t>
      </w:r>
      <w:r w:rsidRPr="00EA7ED8">
        <w:rPr>
          <w:w w:val="99"/>
        </w:rPr>
        <w:t>keep</w:t>
      </w:r>
      <w:r w:rsidRPr="0076190C">
        <w:rPr>
          <w:w w:val="99"/>
        </w:rPr>
        <w:t xml:space="preserve"> </w:t>
      </w:r>
      <w:r w:rsidRPr="00EA7ED8">
        <w:rPr>
          <w:w w:val="99"/>
        </w:rPr>
        <w:t>the</w:t>
      </w:r>
      <w:r w:rsidRPr="0076190C">
        <w:rPr>
          <w:w w:val="99"/>
        </w:rPr>
        <w:t xml:space="preserve"> </w:t>
      </w:r>
      <w:r w:rsidRPr="00EA7ED8">
        <w:rPr>
          <w:w w:val="99"/>
        </w:rPr>
        <w:t>False</w:t>
      </w:r>
      <w:r w:rsidRPr="0076190C">
        <w:rPr>
          <w:w w:val="99"/>
        </w:rPr>
        <w:t xml:space="preserve"> </w:t>
      </w:r>
      <w:r w:rsidRPr="00EA7ED8">
        <w:rPr>
          <w:w w:val="99"/>
        </w:rPr>
        <w:t>negative</w:t>
      </w:r>
      <w:r w:rsidRPr="0076190C">
        <w:rPr>
          <w:w w:val="99"/>
        </w:rPr>
        <w:t xml:space="preserve"> </w:t>
      </w:r>
      <w:r w:rsidRPr="00EA7ED8">
        <w:rPr>
          <w:w w:val="99"/>
        </w:rPr>
        <w:t>rate</w:t>
      </w:r>
      <w:r w:rsidRPr="0076190C">
        <w:rPr>
          <w:w w:val="99"/>
        </w:rPr>
        <w:t xml:space="preserve"> </w:t>
      </w:r>
      <w:r w:rsidRPr="00EA7ED8">
        <w:rPr>
          <w:w w:val="99"/>
        </w:rPr>
        <w:t>to</w:t>
      </w:r>
      <w:r w:rsidRPr="0076190C">
        <w:rPr>
          <w:w w:val="99"/>
        </w:rPr>
        <w:t xml:space="preserve"> </w:t>
      </w:r>
      <w:r w:rsidRPr="00EA7ED8">
        <w:rPr>
          <w:w w:val="99"/>
        </w:rPr>
        <w:t>a</w:t>
      </w:r>
      <w:r w:rsidRPr="0076190C">
        <w:rPr>
          <w:w w:val="99"/>
        </w:rPr>
        <w:t xml:space="preserve"> </w:t>
      </w:r>
      <w:r w:rsidRPr="00EA7ED8">
        <w:rPr>
          <w:w w:val="99"/>
        </w:rPr>
        <w:t>minimum</w:t>
      </w:r>
      <w:r w:rsidRPr="0076190C">
        <w:rPr>
          <w:w w:val="99"/>
        </w:rPr>
        <w:t xml:space="preserve"> </w:t>
      </w:r>
      <w:r w:rsidRPr="00EA7ED8">
        <w:rPr>
          <w:w w:val="99"/>
        </w:rPr>
        <w:t>so</w:t>
      </w:r>
      <w:r w:rsidRPr="0076190C">
        <w:rPr>
          <w:w w:val="99"/>
        </w:rPr>
        <w:t xml:space="preserve"> </w:t>
      </w:r>
      <w:r w:rsidRPr="00EA7ED8">
        <w:rPr>
          <w:w w:val="99"/>
        </w:rPr>
        <w:t>we</w:t>
      </w:r>
      <w:r w:rsidRPr="0076190C">
        <w:rPr>
          <w:w w:val="99"/>
        </w:rPr>
        <w:t xml:space="preserve"> </w:t>
      </w:r>
      <w:r w:rsidRPr="00EA7ED8">
        <w:rPr>
          <w:w w:val="99"/>
        </w:rPr>
        <w:t>can select</w:t>
      </w:r>
      <w:r w:rsidRPr="0076190C">
        <w:rPr>
          <w:w w:val="99"/>
        </w:rPr>
        <w:t xml:space="preserve"> </w:t>
      </w:r>
      <w:r w:rsidRPr="00EA7ED8">
        <w:rPr>
          <w:w w:val="99"/>
        </w:rPr>
        <w:t>a</w:t>
      </w:r>
      <w:r w:rsidRPr="0076190C">
        <w:rPr>
          <w:w w:val="99"/>
        </w:rPr>
        <w:t xml:space="preserve"> </w:t>
      </w:r>
      <w:r w:rsidRPr="00EA7ED8">
        <w:rPr>
          <w:w w:val="99"/>
        </w:rPr>
        <w:t>custom</w:t>
      </w:r>
      <w:r w:rsidRPr="0076190C">
        <w:rPr>
          <w:w w:val="99"/>
        </w:rPr>
        <w:t xml:space="preserve"> </w:t>
      </w:r>
      <w:r w:rsidRPr="00EA7ED8">
        <w:rPr>
          <w:w w:val="99"/>
        </w:rPr>
        <w:t>threshold</w:t>
      </w:r>
      <w:r w:rsidRPr="0076190C">
        <w:rPr>
          <w:w w:val="99"/>
        </w:rPr>
        <w:t xml:space="preserve"> </w:t>
      </w:r>
      <w:r w:rsidRPr="00EA7ED8">
        <w:rPr>
          <w:w w:val="99"/>
        </w:rPr>
        <w:t>probability</w:t>
      </w:r>
      <w:r w:rsidRPr="0076190C">
        <w:rPr>
          <w:w w:val="99"/>
        </w:rPr>
        <w:t xml:space="preserve"> </w:t>
      </w:r>
      <w:r w:rsidRPr="00EA7ED8">
        <w:rPr>
          <w:w w:val="99"/>
        </w:rPr>
        <w:t>instead</w:t>
      </w:r>
      <w:r w:rsidRPr="0076190C">
        <w:rPr>
          <w:w w:val="99"/>
        </w:rPr>
        <w:t xml:space="preserve"> </w:t>
      </w:r>
      <w:r w:rsidRPr="00EA7ED8">
        <w:rPr>
          <w:w w:val="99"/>
        </w:rPr>
        <w:t>of</w:t>
      </w:r>
      <w:r w:rsidRPr="0076190C">
        <w:rPr>
          <w:w w:val="99"/>
        </w:rPr>
        <w:t xml:space="preserve"> </w:t>
      </w:r>
      <w:r w:rsidRPr="00EA7ED8">
        <w:rPr>
          <w:w w:val="99"/>
        </w:rPr>
        <w:t>default</w:t>
      </w:r>
      <w:r w:rsidRPr="0076190C">
        <w:rPr>
          <w:w w:val="99"/>
        </w:rPr>
        <w:t xml:space="preserve"> </w:t>
      </w:r>
      <w:r w:rsidRPr="00EA7ED8">
        <w:rPr>
          <w:w w:val="99"/>
        </w:rPr>
        <w:t>0.5.</w:t>
      </w:r>
      <w:r w:rsidR="00002D41" w:rsidRPr="0076190C">
        <w:rPr>
          <w:w w:val="99"/>
        </w:rPr>
        <w:t xml:space="preserve"> </w:t>
      </w:r>
      <w:r w:rsidR="00FB52D5" w:rsidRPr="0076190C">
        <w:rPr>
          <w:w w:val="99"/>
        </w:rPr>
        <w:t>Here our outcome is in probability that we are converting into 0 or 1. For probability &lt;</w:t>
      </w:r>
      <w:r w:rsidR="00FA176D" w:rsidRPr="0076190C">
        <w:rPr>
          <w:w w:val="99"/>
        </w:rPr>
        <w:t xml:space="preserve"> </w:t>
      </w:r>
      <w:r w:rsidR="00FB52D5" w:rsidRPr="0076190C">
        <w:rPr>
          <w:w w:val="99"/>
        </w:rPr>
        <w:t>0.5</w:t>
      </w:r>
      <w:r w:rsidR="00FA176D" w:rsidRPr="0076190C">
        <w:rPr>
          <w:w w:val="99"/>
        </w:rPr>
        <w:t>, we classify the data point as 0 whereas for a probability &gt; 0.5 it is classified as 1.</w:t>
      </w:r>
    </w:p>
    <w:p w14:paraId="035848AE" w14:textId="77777777" w:rsidR="00A37BC7" w:rsidRDefault="00A37BC7">
      <w:pPr>
        <w:spacing w:before="6" w:line="240" w:lineRule="exact"/>
      </w:pPr>
    </w:p>
    <w:tbl>
      <w:tblPr>
        <w:tblW w:w="0" w:type="auto"/>
        <w:jc w:val="center"/>
        <w:tblCellMar>
          <w:top w:w="15" w:type="dxa"/>
          <w:left w:w="15" w:type="dxa"/>
          <w:bottom w:w="15" w:type="dxa"/>
          <w:right w:w="15" w:type="dxa"/>
        </w:tblCellMar>
        <w:tblLook w:val="04A0" w:firstRow="1" w:lastRow="0" w:firstColumn="1" w:lastColumn="0" w:noHBand="0" w:noVBand="1"/>
      </w:tblPr>
      <w:tblGrid>
        <w:gridCol w:w="1433"/>
        <w:gridCol w:w="1668"/>
        <w:gridCol w:w="1824"/>
        <w:gridCol w:w="1058"/>
      </w:tblGrid>
      <w:tr w:rsidR="00E229E6" w:rsidRPr="00E229E6" w14:paraId="139B84E5" w14:textId="77777777" w:rsidTr="00E229E6">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B42B3A" w14:textId="77777777" w:rsidR="00E229E6" w:rsidRPr="00E229E6" w:rsidRDefault="00E229E6" w:rsidP="00E229E6">
            <w:pPr>
              <w:jc w:val="right"/>
              <w:rPr>
                <w:rFonts w:ascii="Helvetica Neue" w:hAnsi="Helvetica Neue"/>
                <w:b/>
                <w:bCs/>
                <w:color w:val="000000"/>
                <w:sz w:val="18"/>
                <w:szCs w:val="18"/>
              </w:rPr>
            </w:pPr>
            <w:r w:rsidRPr="00E229E6">
              <w:rPr>
                <w:rFonts w:ascii="Helvetica Neue" w:hAnsi="Helvetica Neue"/>
                <w:b/>
                <w:bCs/>
                <w:color w:val="000000"/>
                <w:sz w:val="18"/>
                <w:szCs w:val="18"/>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EB1813" w14:textId="77777777" w:rsidR="00E229E6" w:rsidRPr="00E229E6" w:rsidRDefault="00E229E6" w:rsidP="00E229E6">
            <w:pPr>
              <w:jc w:val="right"/>
              <w:rPr>
                <w:rFonts w:ascii="Helvetica Neue" w:hAnsi="Helvetica Neue"/>
                <w:color w:val="000000"/>
                <w:sz w:val="18"/>
                <w:szCs w:val="18"/>
              </w:rPr>
            </w:pPr>
            <w:r w:rsidRPr="00E229E6">
              <w:rPr>
                <w:rFonts w:ascii="Helvetica Neue" w:hAnsi="Helvetica Neue"/>
                <w:color w:val="000000"/>
                <w:sz w:val="18"/>
                <w:szCs w:val="18"/>
              </w:rPr>
              <w:t>Churn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078019" w14:textId="77777777" w:rsidR="00E229E6" w:rsidRPr="00E229E6" w:rsidRDefault="00E229E6" w:rsidP="00E229E6">
            <w:pPr>
              <w:jc w:val="right"/>
              <w:rPr>
                <w:rFonts w:ascii="Helvetica Neue" w:hAnsi="Helvetica Neue"/>
                <w:b/>
                <w:bCs/>
                <w:color w:val="000000"/>
                <w:sz w:val="18"/>
                <w:szCs w:val="18"/>
              </w:rPr>
            </w:pPr>
            <w:r w:rsidRPr="00E229E6">
              <w:rPr>
                <w:rFonts w:ascii="Helvetica Neue" w:hAnsi="Helvetica Neue"/>
                <w:b/>
                <w:bCs/>
                <w:color w:val="000000"/>
                <w:sz w:val="18"/>
                <w:szCs w:val="18"/>
              </w:rPr>
              <w:t>No. Observations: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CA07D6" w14:textId="77777777" w:rsidR="00E229E6" w:rsidRPr="00E229E6" w:rsidRDefault="00E229E6" w:rsidP="00E229E6">
            <w:pPr>
              <w:jc w:val="right"/>
              <w:rPr>
                <w:rFonts w:ascii="Helvetica Neue" w:hAnsi="Helvetica Neue"/>
                <w:color w:val="000000"/>
                <w:sz w:val="18"/>
                <w:szCs w:val="18"/>
              </w:rPr>
            </w:pPr>
            <w:r w:rsidRPr="00E229E6">
              <w:rPr>
                <w:rFonts w:ascii="Helvetica Neue" w:hAnsi="Helvetica Neue"/>
                <w:color w:val="000000"/>
                <w:sz w:val="18"/>
                <w:szCs w:val="18"/>
              </w:rPr>
              <w:t>4014</w:t>
            </w:r>
          </w:p>
        </w:tc>
      </w:tr>
      <w:tr w:rsidR="00E229E6" w:rsidRPr="00E229E6" w14:paraId="21F01414" w14:textId="77777777" w:rsidTr="00E229E6">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460B19" w14:textId="77777777" w:rsidR="00E229E6" w:rsidRPr="00E229E6" w:rsidRDefault="00E229E6" w:rsidP="00E229E6">
            <w:pPr>
              <w:jc w:val="right"/>
              <w:rPr>
                <w:rFonts w:ascii="Helvetica Neue" w:hAnsi="Helvetica Neue"/>
                <w:b/>
                <w:bCs/>
                <w:color w:val="000000"/>
                <w:sz w:val="18"/>
                <w:szCs w:val="18"/>
              </w:rPr>
            </w:pPr>
            <w:r w:rsidRPr="00E229E6">
              <w:rPr>
                <w:rFonts w:ascii="Helvetica Neue" w:hAnsi="Helvetica Neue"/>
                <w:b/>
                <w:bCs/>
                <w:color w:val="000000"/>
                <w:sz w:val="18"/>
                <w:szCs w:val="18"/>
              </w:rPr>
              <w:t>Model: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24A9FB" w14:textId="77777777" w:rsidR="00E229E6" w:rsidRPr="00E229E6" w:rsidRDefault="00E229E6" w:rsidP="00E229E6">
            <w:pPr>
              <w:jc w:val="right"/>
              <w:rPr>
                <w:rFonts w:ascii="Helvetica Neue" w:hAnsi="Helvetica Neue"/>
                <w:color w:val="000000"/>
                <w:sz w:val="18"/>
                <w:szCs w:val="18"/>
              </w:rPr>
            </w:pPr>
            <w:r w:rsidRPr="00E229E6">
              <w:rPr>
                <w:rFonts w:ascii="Helvetica Neue" w:hAnsi="Helvetica Neue"/>
                <w:color w:val="000000"/>
                <w:sz w:val="18"/>
                <w:szCs w:val="18"/>
              </w:rPr>
              <w:t>Logit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99CB3D" w14:textId="77777777" w:rsidR="00E229E6" w:rsidRPr="00E229E6" w:rsidRDefault="00E229E6" w:rsidP="00E229E6">
            <w:pPr>
              <w:jc w:val="right"/>
              <w:rPr>
                <w:rFonts w:ascii="Helvetica Neue" w:hAnsi="Helvetica Neue"/>
                <w:b/>
                <w:bCs/>
                <w:color w:val="000000"/>
                <w:sz w:val="18"/>
                <w:szCs w:val="18"/>
              </w:rPr>
            </w:pPr>
            <w:proofErr w:type="spellStart"/>
            <w:r w:rsidRPr="00E229E6">
              <w:rPr>
                <w:rFonts w:ascii="Helvetica Neue" w:hAnsi="Helvetica Neue"/>
                <w:b/>
                <w:bCs/>
                <w:color w:val="000000"/>
                <w:sz w:val="18"/>
                <w:szCs w:val="18"/>
              </w:rPr>
              <w:t>Df</w:t>
            </w:r>
            <w:proofErr w:type="spellEnd"/>
            <w:r w:rsidRPr="00E229E6">
              <w:rPr>
                <w:rFonts w:ascii="Helvetica Neue" w:hAnsi="Helvetica Neue"/>
                <w:b/>
                <w:bCs/>
                <w:color w:val="000000"/>
                <w:sz w:val="18"/>
                <w:szCs w:val="18"/>
              </w:rPr>
              <w:t xml:space="preserve"> Residuals: </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16C0D2" w14:textId="77777777" w:rsidR="00E229E6" w:rsidRPr="00E229E6" w:rsidRDefault="00E229E6" w:rsidP="00E229E6">
            <w:pPr>
              <w:jc w:val="right"/>
              <w:rPr>
                <w:rFonts w:ascii="Helvetica Neue" w:hAnsi="Helvetica Neue"/>
                <w:color w:val="000000"/>
                <w:sz w:val="18"/>
                <w:szCs w:val="18"/>
              </w:rPr>
            </w:pPr>
            <w:r w:rsidRPr="00E229E6">
              <w:rPr>
                <w:rFonts w:ascii="Helvetica Neue" w:hAnsi="Helvetica Neue"/>
                <w:color w:val="000000"/>
                <w:sz w:val="18"/>
                <w:szCs w:val="18"/>
              </w:rPr>
              <w:t>4000</w:t>
            </w:r>
          </w:p>
        </w:tc>
      </w:tr>
      <w:tr w:rsidR="00E229E6" w:rsidRPr="00E229E6" w14:paraId="23BDC520" w14:textId="77777777" w:rsidTr="00E229E6">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3F0A4D" w14:textId="77777777" w:rsidR="00E229E6" w:rsidRPr="00E229E6" w:rsidRDefault="00E229E6" w:rsidP="00E229E6">
            <w:pPr>
              <w:jc w:val="right"/>
              <w:rPr>
                <w:rFonts w:ascii="Helvetica Neue" w:hAnsi="Helvetica Neue"/>
                <w:b/>
                <w:bCs/>
                <w:color w:val="000000"/>
                <w:sz w:val="18"/>
                <w:szCs w:val="18"/>
              </w:rPr>
            </w:pPr>
            <w:r w:rsidRPr="00E229E6">
              <w:rPr>
                <w:rFonts w:ascii="Helvetica Neue" w:hAnsi="Helvetica Neue"/>
                <w:b/>
                <w:bCs/>
                <w:color w:val="000000"/>
                <w:sz w:val="18"/>
                <w:szCs w:val="18"/>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7AE6F2" w14:textId="77777777" w:rsidR="00E229E6" w:rsidRPr="00E229E6" w:rsidRDefault="00E229E6" w:rsidP="00E229E6">
            <w:pPr>
              <w:jc w:val="right"/>
              <w:rPr>
                <w:rFonts w:ascii="Helvetica Neue" w:hAnsi="Helvetica Neue"/>
                <w:color w:val="000000"/>
                <w:sz w:val="18"/>
                <w:szCs w:val="18"/>
              </w:rPr>
            </w:pPr>
            <w:r w:rsidRPr="00E229E6">
              <w:rPr>
                <w:rFonts w:ascii="Helvetica Neue" w:hAnsi="Helvetica Neue"/>
                <w:color w:val="000000"/>
                <w:sz w:val="18"/>
                <w:szCs w:val="18"/>
              </w:rPr>
              <w:t>MLE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FA8384" w14:textId="77777777" w:rsidR="00E229E6" w:rsidRPr="00E229E6" w:rsidRDefault="00E229E6" w:rsidP="00E229E6">
            <w:pPr>
              <w:jc w:val="right"/>
              <w:rPr>
                <w:rFonts w:ascii="Helvetica Neue" w:hAnsi="Helvetica Neue"/>
                <w:b/>
                <w:bCs/>
                <w:color w:val="000000"/>
                <w:sz w:val="18"/>
                <w:szCs w:val="18"/>
              </w:rPr>
            </w:pPr>
            <w:proofErr w:type="spellStart"/>
            <w:r w:rsidRPr="00E229E6">
              <w:rPr>
                <w:rFonts w:ascii="Helvetica Neue" w:hAnsi="Helvetica Neue"/>
                <w:b/>
                <w:bCs/>
                <w:color w:val="000000"/>
                <w:sz w:val="18"/>
                <w:szCs w:val="18"/>
              </w:rPr>
              <w:t>Df</w:t>
            </w:r>
            <w:proofErr w:type="spellEnd"/>
            <w:r w:rsidRPr="00E229E6">
              <w:rPr>
                <w:rFonts w:ascii="Helvetica Neue" w:hAnsi="Helvetica Neue"/>
                <w:b/>
                <w:bCs/>
                <w:color w:val="000000"/>
                <w:sz w:val="18"/>
                <w:szCs w:val="18"/>
              </w:rPr>
              <w:t xml:space="preserve"> Model: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94423D" w14:textId="77777777" w:rsidR="00E229E6" w:rsidRPr="00E229E6" w:rsidRDefault="00E229E6" w:rsidP="00E229E6">
            <w:pPr>
              <w:jc w:val="right"/>
              <w:rPr>
                <w:rFonts w:ascii="Helvetica Neue" w:hAnsi="Helvetica Neue"/>
                <w:color w:val="000000"/>
                <w:sz w:val="18"/>
                <w:szCs w:val="18"/>
              </w:rPr>
            </w:pPr>
            <w:r w:rsidRPr="00E229E6">
              <w:rPr>
                <w:rFonts w:ascii="Helvetica Neue" w:hAnsi="Helvetica Neue"/>
                <w:color w:val="000000"/>
                <w:sz w:val="18"/>
                <w:szCs w:val="18"/>
              </w:rPr>
              <w:t>13</w:t>
            </w:r>
          </w:p>
        </w:tc>
      </w:tr>
      <w:tr w:rsidR="00E229E6" w:rsidRPr="00E229E6" w14:paraId="7F1F1787" w14:textId="77777777" w:rsidTr="00E229E6">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40217C" w14:textId="77777777" w:rsidR="00E229E6" w:rsidRPr="00E229E6" w:rsidRDefault="00E229E6" w:rsidP="00E229E6">
            <w:pPr>
              <w:jc w:val="right"/>
              <w:rPr>
                <w:rFonts w:ascii="Helvetica Neue" w:hAnsi="Helvetica Neue"/>
                <w:b/>
                <w:bCs/>
                <w:color w:val="000000"/>
                <w:sz w:val="18"/>
                <w:szCs w:val="18"/>
              </w:rPr>
            </w:pPr>
            <w:r w:rsidRPr="00E229E6">
              <w:rPr>
                <w:rFonts w:ascii="Helvetica Neue" w:hAnsi="Helvetica Neue"/>
                <w:b/>
                <w:bCs/>
                <w:color w:val="000000"/>
                <w:sz w:val="18"/>
                <w:szCs w:val="18"/>
              </w:rPr>
              <w:t>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51691D" w14:textId="77777777" w:rsidR="00E229E6" w:rsidRPr="00E229E6" w:rsidRDefault="00E229E6" w:rsidP="00E229E6">
            <w:pPr>
              <w:jc w:val="right"/>
              <w:rPr>
                <w:rFonts w:ascii="Helvetica Neue" w:hAnsi="Helvetica Neue"/>
                <w:color w:val="000000"/>
                <w:sz w:val="18"/>
                <w:szCs w:val="18"/>
              </w:rPr>
            </w:pPr>
            <w:r w:rsidRPr="00E229E6">
              <w:rPr>
                <w:rFonts w:ascii="Helvetica Neue" w:hAnsi="Helvetica Neue"/>
                <w:color w:val="000000"/>
                <w:sz w:val="18"/>
                <w:szCs w:val="18"/>
              </w:rPr>
              <w:t>Thu, 29 Nov 2018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3A59ED" w14:textId="77777777" w:rsidR="00E229E6" w:rsidRPr="00E229E6" w:rsidRDefault="00E229E6" w:rsidP="00E229E6">
            <w:pPr>
              <w:jc w:val="right"/>
              <w:rPr>
                <w:rFonts w:ascii="Helvetica Neue" w:hAnsi="Helvetica Neue"/>
                <w:b/>
                <w:bCs/>
                <w:color w:val="000000"/>
                <w:sz w:val="18"/>
                <w:szCs w:val="18"/>
              </w:rPr>
            </w:pPr>
            <w:r w:rsidRPr="00E229E6">
              <w:rPr>
                <w:rFonts w:ascii="Helvetica Neue" w:hAnsi="Helvetica Neue"/>
                <w:b/>
                <w:bCs/>
                <w:color w:val="000000"/>
                <w:sz w:val="18"/>
                <w:szCs w:val="18"/>
              </w:rPr>
              <w:t>Pseudo R-</w:t>
            </w:r>
            <w:proofErr w:type="spellStart"/>
            <w:r w:rsidRPr="00E229E6">
              <w:rPr>
                <w:rFonts w:ascii="Helvetica Neue" w:hAnsi="Helvetica Neue"/>
                <w:b/>
                <w:bCs/>
                <w:color w:val="000000"/>
                <w:sz w:val="18"/>
                <w:szCs w:val="18"/>
              </w:rPr>
              <w:t>squ</w:t>
            </w:r>
            <w:proofErr w:type="spellEnd"/>
            <w:r w:rsidRPr="00E229E6">
              <w:rPr>
                <w:rFonts w:ascii="Helvetica Neue" w:hAnsi="Helvetica Neue"/>
                <w:b/>
                <w:bCs/>
                <w:color w:val="000000"/>
                <w:sz w:val="18"/>
                <w:szCs w:val="18"/>
              </w:rPr>
              <w:t>.: </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988B27" w14:textId="77777777" w:rsidR="00E229E6" w:rsidRPr="00E229E6" w:rsidRDefault="00E229E6" w:rsidP="00E229E6">
            <w:pPr>
              <w:jc w:val="right"/>
              <w:rPr>
                <w:rFonts w:ascii="Helvetica Neue" w:hAnsi="Helvetica Neue"/>
                <w:color w:val="000000"/>
                <w:sz w:val="18"/>
                <w:szCs w:val="18"/>
              </w:rPr>
            </w:pPr>
            <w:r w:rsidRPr="00E229E6">
              <w:rPr>
                <w:rFonts w:ascii="Helvetica Neue" w:hAnsi="Helvetica Neue"/>
                <w:color w:val="000000"/>
                <w:sz w:val="18"/>
                <w:szCs w:val="18"/>
              </w:rPr>
              <w:t>0.1476</w:t>
            </w:r>
          </w:p>
        </w:tc>
      </w:tr>
      <w:tr w:rsidR="00E229E6" w:rsidRPr="00E229E6" w14:paraId="255D9013" w14:textId="77777777" w:rsidTr="00E229E6">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D6975E" w14:textId="77777777" w:rsidR="00E229E6" w:rsidRPr="00E229E6" w:rsidRDefault="00E229E6" w:rsidP="00E229E6">
            <w:pPr>
              <w:jc w:val="right"/>
              <w:rPr>
                <w:rFonts w:ascii="Helvetica Neue" w:hAnsi="Helvetica Neue"/>
                <w:b/>
                <w:bCs/>
                <w:color w:val="000000"/>
                <w:sz w:val="18"/>
                <w:szCs w:val="18"/>
              </w:rPr>
            </w:pPr>
            <w:r w:rsidRPr="00E229E6">
              <w:rPr>
                <w:rFonts w:ascii="Helvetica Neue" w:hAnsi="Helvetica Neue"/>
                <w:b/>
                <w:bCs/>
                <w:color w:val="000000"/>
                <w:sz w:val="18"/>
                <w:szCs w:val="18"/>
              </w:rPr>
              <w:lastRenderedPageBreak/>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79DEC5" w14:textId="77777777" w:rsidR="00E229E6" w:rsidRPr="00E229E6" w:rsidRDefault="00E229E6" w:rsidP="00E229E6">
            <w:pPr>
              <w:jc w:val="right"/>
              <w:rPr>
                <w:rFonts w:ascii="Helvetica Neue" w:hAnsi="Helvetica Neue"/>
                <w:color w:val="000000"/>
                <w:sz w:val="18"/>
                <w:szCs w:val="18"/>
              </w:rPr>
            </w:pPr>
            <w:r w:rsidRPr="00E229E6">
              <w:rPr>
                <w:rFonts w:ascii="Helvetica Neue" w:hAnsi="Helvetica Neue"/>
                <w:color w:val="000000"/>
                <w:sz w:val="18"/>
                <w:szCs w:val="18"/>
              </w:rPr>
              <w:t>04:19:37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63FB71" w14:textId="77777777" w:rsidR="00E229E6" w:rsidRPr="00E229E6" w:rsidRDefault="00E229E6" w:rsidP="00E229E6">
            <w:pPr>
              <w:jc w:val="right"/>
              <w:rPr>
                <w:rFonts w:ascii="Helvetica Neue" w:hAnsi="Helvetica Neue"/>
                <w:b/>
                <w:bCs/>
                <w:color w:val="000000"/>
                <w:sz w:val="18"/>
                <w:szCs w:val="18"/>
              </w:rPr>
            </w:pPr>
            <w:r w:rsidRPr="00E229E6">
              <w:rPr>
                <w:rFonts w:ascii="Helvetica Neue" w:hAnsi="Helvetica Neue"/>
                <w:b/>
                <w:bCs/>
                <w:color w:val="000000"/>
                <w:sz w:val="18"/>
                <w:szCs w:val="18"/>
              </w:rPr>
              <w:t>Log-Likelihood: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B1E9A7" w14:textId="77777777" w:rsidR="00E229E6" w:rsidRPr="00E229E6" w:rsidRDefault="00E229E6" w:rsidP="00E229E6">
            <w:pPr>
              <w:jc w:val="right"/>
              <w:rPr>
                <w:rFonts w:ascii="Helvetica Neue" w:hAnsi="Helvetica Neue"/>
                <w:color w:val="000000"/>
                <w:sz w:val="18"/>
                <w:szCs w:val="18"/>
              </w:rPr>
            </w:pPr>
            <w:r w:rsidRPr="00E229E6">
              <w:rPr>
                <w:rFonts w:ascii="Helvetica Neue" w:hAnsi="Helvetica Neue"/>
                <w:color w:val="000000"/>
                <w:sz w:val="18"/>
                <w:szCs w:val="18"/>
              </w:rPr>
              <w:t>-1405.6</w:t>
            </w:r>
          </w:p>
        </w:tc>
      </w:tr>
      <w:tr w:rsidR="00E229E6" w:rsidRPr="00E229E6" w14:paraId="43AAE02A" w14:textId="77777777" w:rsidTr="00E229E6">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6CEBAB" w14:textId="77777777" w:rsidR="00E229E6" w:rsidRPr="00E229E6" w:rsidRDefault="00E229E6" w:rsidP="00E229E6">
            <w:pPr>
              <w:jc w:val="right"/>
              <w:rPr>
                <w:rFonts w:ascii="Helvetica Neue" w:hAnsi="Helvetica Neue"/>
                <w:b/>
                <w:bCs/>
                <w:color w:val="000000"/>
                <w:sz w:val="18"/>
                <w:szCs w:val="18"/>
              </w:rPr>
            </w:pPr>
            <w:r w:rsidRPr="00E229E6">
              <w:rPr>
                <w:rFonts w:ascii="Helvetica Neue" w:hAnsi="Helvetica Neue"/>
                <w:b/>
                <w:bCs/>
                <w:color w:val="000000"/>
                <w:sz w:val="18"/>
                <w:szCs w:val="18"/>
              </w:rPr>
              <w:t>converged: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99AC88" w14:textId="77777777" w:rsidR="00E229E6" w:rsidRPr="00E229E6" w:rsidRDefault="00E229E6" w:rsidP="00E229E6">
            <w:pPr>
              <w:jc w:val="right"/>
              <w:rPr>
                <w:rFonts w:ascii="Helvetica Neue" w:hAnsi="Helvetica Neue"/>
                <w:color w:val="000000"/>
                <w:sz w:val="18"/>
                <w:szCs w:val="18"/>
              </w:rPr>
            </w:pPr>
            <w:r w:rsidRPr="00E229E6">
              <w:rPr>
                <w:rFonts w:ascii="Helvetica Neue" w:hAnsi="Helvetica Neue"/>
                <w:color w:val="000000"/>
                <w:sz w:val="18"/>
                <w:szCs w:val="18"/>
              </w:rPr>
              <w:t>True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7C93BB" w14:textId="77777777" w:rsidR="00E229E6" w:rsidRPr="00E229E6" w:rsidRDefault="00E229E6" w:rsidP="00E229E6">
            <w:pPr>
              <w:jc w:val="right"/>
              <w:rPr>
                <w:rFonts w:ascii="Helvetica Neue" w:hAnsi="Helvetica Neue"/>
                <w:b/>
                <w:bCs/>
                <w:color w:val="000000"/>
                <w:sz w:val="18"/>
                <w:szCs w:val="18"/>
              </w:rPr>
            </w:pPr>
            <w:r w:rsidRPr="00E229E6">
              <w:rPr>
                <w:rFonts w:ascii="Helvetica Neue" w:hAnsi="Helvetica Neue"/>
                <w:b/>
                <w:bCs/>
                <w:color w:val="000000"/>
                <w:sz w:val="18"/>
                <w:szCs w:val="18"/>
              </w:rPr>
              <w:t>LL-Null: </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3C3ADD" w14:textId="77777777" w:rsidR="00E229E6" w:rsidRPr="00E229E6" w:rsidRDefault="00E229E6" w:rsidP="00E229E6">
            <w:pPr>
              <w:jc w:val="right"/>
              <w:rPr>
                <w:rFonts w:ascii="Helvetica Neue" w:hAnsi="Helvetica Neue"/>
                <w:color w:val="000000"/>
                <w:sz w:val="18"/>
                <w:szCs w:val="18"/>
              </w:rPr>
            </w:pPr>
            <w:r w:rsidRPr="00E229E6">
              <w:rPr>
                <w:rFonts w:ascii="Helvetica Neue" w:hAnsi="Helvetica Neue"/>
                <w:color w:val="000000"/>
                <w:sz w:val="18"/>
                <w:szCs w:val="18"/>
              </w:rPr>
              <w:t>-1649.0</w:t>
            </w:r>
          </w:p>
        </w:tc>
      </w:tr>
      <w:tr w:rsidR="00E229E6" w:rsidRPr="00E229E6" w14:paraId="40317906" w14:textId="77777777" w:rsidTr="00E229E6">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6687B9" w14:textId="77777777" w:rsidR="00E229E6" w:rsidRPr="00E229E6" w:rsidRDefault="00E229E6" w:rsidP="00E229E6">
            <w:pPr>
              <w:jc w:val="right"/>
              <w:rPr>
                <w:rFonts w:ascii="Helvetica Neue" w:hAnsi="Helvetica Neue"/>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717D3B" w14:textId="77777777" w:rsidR="00E229E6" w:rsidRPr="00E229E6" w:rsidRDefault="00E229E6" w:rsidP="00E229E6">
            <w:pPr>
              <w:jc w:val="right"/>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DDFCAC" w14:textId="77777777" w:rsidR="00E229E6" w:rsidRPr="00E229E6" w:rsidRDefault="00E229E6" w:rsidP="00E229E6">
            <w:pPr>
              <w:jc w:val="right"/>
              <w:rPr>
                <w:rFonts w:ascii="Helvetica Neue" w:hAnsi="Helvetica Neue"/>
                <w:b/>
                <w:bCs/>
                <w:color w:val="000000"/>
                <w:sz w:val="18"/>
                <w:szCs w:val="18"/>
              </w:rPr>
            </w:pPr>
            <w:r w:rsidRPr="00E229E6">
              <w:rPr>
                <w:rFonts w:ascii="Helvetica Neue" w:hAnsi="Helvetica Neue"/>
                <w:b/>
                <w:bCs/>
                <w:color w:val="000000"/>
                <w:sz w:val="18"/>
                <w:szCs w:val="18"/>
              </w:rPr>
              <w:t>LLR p-value: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335430" w14:textId="77777777" w:rsidR="00E229E6" w:rsidRPr="00E229E6" w:rsidRDefault="00E229E6" w:rsidP="00E229E6">
            <w:pPr>
              <w:jc w:val="right"/>
              <w:rPr>
                <w:rFonts w:ascii="Helvetica Neue" w:hAnsi="Helvetica Neue"/>
                <w:color w:val="000000"/>
                <w:sz w:val="18"/>
                <w:szCs w:val="18"/>
              </w:rPr>
            </w:pPr>
            <w:r w:rsidRPr="00E229E6">
              <w:rPr>
                <w:rFonts w:ascii="Helvetica Neue" w:hAnsi="Helvetica Neue"/>
                <w:color w:val="000000"/>
                <w:sz w:val="18"/>
                <w:szCs w:val="18"/>
              </w:rPr>
              <w:t>9.014e-96</w:t>
            </w:r>
          </w:p>
        </w:tc>
      </w:tr>
    </w:tbl>
    <w:p w14:paraId="216A9161" w14:textId="77777777" w:rsidR="00E229E6" w:rsidRDefault="00E229E6">
      <w:pPr>
        <w:spacing w:before="6" w:line="240" w:lineRule="exact"/>
      </w:pPr>
    </w:p>
    <w:p w14:paraId="2089581C" w14:textId="77777777" w:rsidR="00E229E6" w:rsidRDefault="00E229E6">
      <w:pPr>
        <w:spacing w:before="6" w:line="240" w:lineRule="exact"/>
      </w:pPr>
    </w:p>
    <w:p w14:paraId="5005EAAF" w14:textId="77777777" w:rsidR="00E229E6" w:rsidRDefault="00E229E6">
      <w:pPr>
        <w:spacing w:before="6" w:line="240" w:lineRule="exact"/>
      </w:pPr>
    </w:p>
    <w:p w14:paraId="0E09247A" w14:textId="77777777" w:rsidR="00E229E6" w:rsidRDefault="00E229E6">
      <w:pPr>
        <w:spacing w:before="6" w:line="240" w:lineRule="exact"/>
      </w:pPr>
    </w:p>
    <w:p w14:paraId="0FC91B30" w14:textId="77777777" w:rsidR="00E229E6" w:rsidRDefault="00E229E6">
      <w:pPr>
        <w:spacing w:before="6" w:line="240" w:lineRule="exact"/>
      </w:pPr>
    </w:p>
    <w:tbl>
      <w:tblPr>
        <w:tblW w:w="0" w:type="auto"/>
        <w:tblCellMar>
          <w:top w:w="15" w:type="dxa"/>
          <w:left w:w="15" w:type="dxa"/>
          <w:bottom w:w="15" w:type="dxa"/>
          <w:right w:w="15" w:type="dxa"/>
        </w:tblCellMar>
        <w:tblLook w:val="04A0" w:firstRow="1" w:lastRow="0" w:firstColumn="1" w:lastColumn="0" w:noHBand="0" w:noVBand="1"/>
      </w:tblPr>
      <w:tblGrid>
        <w:gridCol w:w="2880"/>
        <w:gridCol w:w="861"/>
        <w:gridCol w:w="996"/>
        <w:gridCol w:w="1028"/>
        <w:gridCol w:w="751"/>
        <w:gridCol w:w="1066"/>
        <w:gridCol w:w="996"/>
      </w:tblGrid>
      <w:tr w:rsidR="00E229E6" w:rsidRPr="00E229E6" w14:paraId="4F1FD421" w14:textId="77777777" w:rsidTr="00E229E6">
        <w:trPr>
          <w:gridAfter w:val="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E1F022" w14:textId="77777777" w:rsidR="00E229E6" w:rsidRPr="00E229E6" w:rsidRDefault="00E229E6" w:rsidP="00E229E6">
            <w:pPr>
              <w:spacing w:before="240"/>
              <w:jc w:val="right"/>
              <w:rPr>
                <w:rFonts w:ascii="Helvetica Neue" w:hAnsi="Helvetica Neue"/>
                <w:b/>
                <w:bCs/>
                <w:color w:val="000000"/>
                <w:sz w:val="18"/>
                <w:szCs w:val="18"/>
              </w:rPr>
            </w:pPr>
            <w:r w:rsidRPr="00E229E6">
              <w:rPr>
                <w:rFonts w:ascii="Helvetica Neue" w:hAnsi="Helvetica Neue"/>
                <w:b/>
                <w:bCs/>
                <w:color w:val="000000"/>
                <w:sz w:val="18"/>
                <w:szCs w:val="18"/>
              </w:rPr>
              <w:br/>
            </w:r>
            <w:proofErr w:type="spellStart"/>
            <w:r w:rsidRPr="00E229E6">
              <w:rPr>
                <w:rFonts w:ascii="Helvetica Neue" w:hAnsi="Helvetica Neue"/>
                <w:b/>
                <w:bCs/>
                <w:color w:val="000000"/>
                <w:sz w:val="18"/>
                <w:szCs w:val="18"/>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C5F588" w14:textId="77777777" w:rsidR="00E229E6" w:rsidRPr="00E229E6" w:rsidRDefault="00E229E6" w:rsidP="00E229E6">
            <w:pPr>
              <w:spacing w:before="240"/>
              <w:jc w:val="right"/>
              <w:rPr>
                <w:rFonts w:ascii="Helvetica Neue" w:hAnsi="Helvetica Neue"/>
                <w:b/>
                <w:bCs/>
                <w:color w:val="000000"/>
                <w:sz w:val="18"/>
                <w:szCs w:val="18"/>
              </w:rPr>
            </w:pPr>
            <w:proofErr w:type="spellStart"/>
            <w:r w:rsidRPr="00E229E6">
              <w:rPr>
                <w:rFonts w:ascii="Helvetica Neue" w:hAnsi="Helvetica Neue"/>
                <w:b/>
                <w:bCs/>
                <w:color w:val="000000"/>
                <w:sz w:val="18"/>
                <w:szCs w:val="18"/>
              </w:rPr>
              <w:t>std</w:t>
            </w:r>
            <w:proofErr w:type="spellEnd"/>
            <w:r w:rsidRPr="00E229E6">
              <w:rPr>
                <w:rFonts w:ascii="Helvetica Neue" w:hAnsi="Helvetica Neue"/>
                <w:b/>
                <w:bCs/>
                <w:color w:val="000000"/>
                <w:sz w:val="18"/>
                <w:szCs w:val="18"/>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69508E" w14:textId="77777777" w:rsidR="00E229E6" w:rsidRPr="00E229E6" w:rsidRDefault="00E229E6" w:rsidP="00E229E6">
            <w:pPr>
              <w:spacing w:before="240"/>
              <w:jc w:val="right"/>
              <w:rPr>
                <w:rFonts w:ascii="Helvetica Neue" w:hAnsi="Helvetica Neue"/>
                <w:b/>
                <w:bCs/>
                <w:color w:val="000000"/>
                <w:sz w:val="18"/>
                <w:szCs w:val="18"/>
              </w:rPr>
            </w:pPr>
            <w:r w:rsidRPr="00E229E6">
              <w:rPr>
                <w:rFonts w:ascii="Helvetica Neue" w:hAnsi="Helvetica Neue"/>
                <w:b/>
                <w:bCs/>
                <w:color w:val="000000"/>
                <w:sz w:val="18"/>
                <w:szCs w:val="18"/>
              </w:rPr>
              <w: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440B82" w14:textId="77777777" w:rsidR="00E229E6" w:rsidRPr="00E229E6" w:rsidRDefault="00E229E6" w:rsidP="00E229E6">
            <w:pPr>
              <w:spacing w:before="240"/>
              <w:jc w:val="right"/>
              <w:rPr>
                <w:rFonts w:ascii="Helvetica Neue" w:hAnsi="Helvetica Neue"/>
                <w:b/>
                <w:bCs/>
                <w:color w:val="000000"/>
                <w:sz w:val="18"/>
                <w:szCs w:val="18"/>
              </w:rPr>
            </w:pPr>
            <w:r w:rsidRPr="00E229E6">
              <w:rPr>
                <w:rFonts w:ascii="Helvetica Neue" w:hAnsi="Helvetica Neue"/>
                <w:b/>
                <w:bCs/>
                <w:color w:val="000000"/>
                <w:sz w:val="18"/>
                <w:szCs w:val="18"/>
              </w:rPr>
              <w:t>P&gt;|z|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7A75B5" w14:textId="77777777" w:rsidR="00E229E6" w:rsidRPr="00E229E6" w:rsidRDefault="00E229E6" w:rsidP="00E229E6">
            <w:pPr>
              <w:spacing w:before="240"/>
              <w:jc w:val="right"/>
              <w:rPr>
                <w:rFonts w:ascii="Helvetica Neue" w:hAnsi="Helvetica Neue"/>
                <w:b/>
                <w:bCs/>
                <w:color w:val="000000"/>
                <w:sz w:val="18"/>
                <w:szCs w:val="18"/>
              </w:rPr>
            </w:pPr>
            <w:r w:rsidRPr="00E229E6">
              <w:rPr>
                <w:rFonts w:ascii="Helvetica Neue" w:hAnsi="Helvetica Neue"/>
                <w:b/>
                <w:bCs/>
                <w:color w:val="000000"/>
                <w:sz w:val="18"/>
                <w:szCs w:val="18"/>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0287C7" w14:textId="77777777" w:rsidR="00E229E6" w:rsidRPr="00E229E6" w:rsidRDefault="00E229E6" w:rsidP="00E229E6">
            <w:pPr>
              <w:spacing w:before="240"/>
              <w:jc w:val="right"/>
              <w:rPr>
                <w:rFonts w:ascii="Helvetica Neue" w:hAnsi="Helvetica Neue"/>
                <w:b/>
                <w:bCs/>
                <w:color w:val="000000"/>
                <w:sz w:val="18"/>
                <w:szCs w:val="18"/>
              </w:rPr>
            </w:pPr>
            <w:r w:rsidRPr="00E229E6">
              <w:rPr>
                <w:rFonts w:ascii="Helvetica Neue" w:hAnsi="Helvetica Neue"/>
                <w:b/>
                <w:bCs/>
                <w:color w:val="000000"/>
                <w:sz w:val="18"/>
                <w:szCs w:val="18"/>
              </w:rPr>
              <w:t>0.975]</w:t>
            </w:r>
          </w:p>
        </w:tc>
      </w:tr>
      <w:tr w:rsidR="00E229E6" w:rsidRPr="00E229E6" w14:paraId="26E27569" w14:textId="77777777" w:rsidTr="00E229E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19D321" w14:textId="77777777" w:rsidR="00E229E6" w:rsidRPr="00E229E6" w:rsidRDefault="00E229E6" w:rsidP="00E229E6">
            <w:pPr>
              <w:spacing w:before="240"/>
              <w:jc w:val="right"/>
              <w:rPr>
                <w:rFonts w:ascii="Helvetica Neue" w:hAnsi="Helvetica Neue"/>
                <w:b/>
                <w:bCs/>
                <w:color w:val="000000"/>
                <w:sz w:val="18"/>
                <w:szCs w:val="18"/>
              </w:rPr>
            </w:pPr>
            <w:proofErr w:type="spellStart"/>
            <w:r w:rsidRPr="00E229E6">
              <w:rPr>
                <w:rFonts w:ascii="Helvetica Neue" w:hAnsi="Helvetica Neue"/>
                <w:b/>
                <w:bCs/>
                <w:color w:val="000000"/>
                <w:sz w:val="18"/>
                <w:szCs w:val="18"/>
              </w:rPr>
              <w:t>account.length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C543FF"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0.0395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CE7185"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E5B3AA"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0.819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2A4B04"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0.413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8C8C28"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E99AC0"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0.134</w:t>
            </w:r>
          </w:p>
        </w:tc>
      </w:tr>
      <w:tr w:rsidR="00E229E6" w:rsidRPr="00E229E6" w14:paraId="5D906FD7" w14:textId="77777777" w:rsidTr="00E229E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BEF42E" w14:textId="77777777" w:rsidR="00E229E6" w:rsidRPr="00E229E6" w:rsidRDefault="00E229E6" w:rsidP="00E229E6">
            <w:pPr>
              <w:spacing w:before="240"/>
              <w:jc w:val="right"/>
              <w:rPr>
                <w:rFonts w:ascii="Helvetica Neue" w:hAnsi="Helvetica Neue"/>
                <w:b/>
                <w:bCs/>
                <w:color w:val="000000"/>
                <w:sz w:val="18"/>
                <w:szCs w:val="18"/>
              </w:rPr>
            </w:pPr>
            <w:proofErr w:type="spellStart"/>
            <w:r w:rsidRPr="00E229E6">
              <w:rPr>
                <w:rFonts w:ascii="Helvetica Neue" w:hAnsi="Helvetica Neue"/>
                <w:b/>
                <w:bCs/>
                <w:color w:val="000000"/>
                <w:sz w:val="18"/>
                <w:szCs w:val="18"/>
              </w:rPr>
              <w:t>number.vmail.messages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AA5F4B"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0.4756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16827C"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0.632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989866"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0.753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1B7A97"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0.452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3ABE28"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-0.763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DF36E"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1.714</w:t>
            </w:r>
          </w:p>
        </w:tc>
      </w:tr>
      <w:tr w:rsidR="00E229E6" w:rsidRPr="00E229E6" w14:paraId="06D4C2A8" w14:textId="77777777" w:rsidTr="00E229E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1F83BE" w14:textId="77777777" w:rsidR="00E229E6" w:rsidRPr="00E229E6" w:rsidRDefault="00E229E6" w:rsidP="00E229E6">
            <w:pPr>
              <w:spacing w:before="240"/>
              <w:jc w:val="right"/>
              <w:rPr>
                <w:rFonts w:ascii="Helvetica Neue" w:hAnsi="Helvetica Neue"/>
                <w:b/>
                <w:bCs/>
                <w:color w:val="000000"/>
                <w:sz w:val="18"/>
                <w:szCs w:val="18"/>
              </w:rPr>
            </w:pPr>
            <w:proofErr w:type="spellStart"/>
            <w:r w:rsidRPr="00E229E6">
              <w:rPr>
                <w:rFonts w:ascii="Helvetica Neue" w:hAnsi="Helvetica Neue"/>
                <w:b/>
                <w:bCs/>
                <w:color w:val="000000"/>
                <w:sz w:val="18"/>
                <w:szCs w:val="18"/>
              </w:rPr>
              <w:t>total.day.minutes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0DD470"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0.5736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9B79F2"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A207A9"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11.318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0CDAED"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378B98"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0.474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F3035B"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0.673</w:t>
            </w:r>
          </w:p>
        </w:tc>
      </w:tr>
      <w:tr w:rsidR="00E229E6" w:rsidRPr="00E229E6" w14:paraId="08FBA6EB" w14:textId="77777777" w:rsidTr="00E229E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3C5F9B" w14:textId="77777777" w:rsidR="00E229E6" w:rsidRPr="00E229E6" w:rsidRDefault="00E229E6" w:rsidP="00E229E6">
            <w:pPr>
              <w:spacing w:before="240"/>
              <w:jc w:val="right"/>
              <w:rPr>
                <w:rFonts w:ascii="Helvetica Neue" w:hAnsi="Helvetica Neue"/>
                <w:b/>
                <w:bCs/>
                <w:color w:val="000000"/>
                <w:sz w:val="18"/>
                <w:szCs w:val="18"/>
              </w:rPr>
            </w:pPr>
            <w:proofErr w:type="spellStart"/>
            <w:r w:rsidRPr="00E229E6">
              <w:rPr>
                <w:rFonts w:ascii="Helvetica Neue" w:hAnsi="Helvetica Neue"/>
                <w:b/>
                <w:bCs/>
                <w:color w:val="000000"/>
                <w:sz w:val="18"/>
                <w:szCs w:val="18"/>
              </w:rPr>
              <w:t>total.day.calls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2C761B"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0.0462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BBB783"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7BDDED"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0.952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FDB5EC"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0.341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38FCFE"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4E8972"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0.141</w:t>
            </w:r>
          </w:p>
        </w:tc>
      </w:tr>
      <w:tr w:rsidR="00E229E6" w:rsidRPr="00E229E6" w14:paraId="10BB8192" w14:textId="77777777" w:rsidTr="00E229E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3F4A4E" w14:textId="77777777" w:rsidR="00E229E6" w:rsidRPr="00E229E6" w:rsidRDefault="00E229E6" w:rsidP="00E229E6">
            <w:pPr>
              <w:spacing w:before="240"/>
              <w:jc w:val="right"/>
              <w:rPr>
                <w:rFonts w:ascii="Helvetica Neue" w:hAnsi="Helvetica Neue"/>
                <w:b/>
                <w:bCs/>
                <w:color w:val="000000"/>
                <w:sz w:val="18"/>
                <w:szCs w:val="18"/>
              </w:rPr>
            </w:pPr>
            <w:proofErr w:type="spellStart"/>
            <w:r w:rsidRPr="00E229E6">
              <w:rPr>
                <w:rFonts w:ascii="Helvetica Neue" w:hAnsi="Helvetica Neue"/>
                <w:b/>
                <w:bCs/>
                <w:color w:val="000000"/>
                <w:sz w:val="18"/>
                <w:szCs w:val="18"/>
              </w:rPr>
              <w:t>total.eve.minutes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12705F"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0.2469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6DC4C6"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22DF15"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5.012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D50BE9"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36B6F8"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163352"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0.343</w:t>
            </w:r>
          </w:p>
        </w:tc>
      </w:tr>
      <w:tr w:rsidR="00E229E6" w:rsidRPr="00E229E6" w14:paraId="76260277" w14:textId="77777777" w:rsidTr="00E229E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67B09" w14:textId="77777777" w:rsidR="00E229E6" w:rsidRPr="00E229E6" w:rsidRDefault="00E229E6" w:rsidP="00E229E6">
            <w:pPr>
              <w:spacing w:before="240"/>
              <w:jc w:val="right"/>
              <w:rPr>
                <w:rFonts w:ascii="Helvetica Neue" w:hAnsi="Helvetica Neue"/>
                <w:b/>
                <w:bCs/>
                <w:color w:val="000000"/>
                <w:sz w:val="18"/>
                <w:szCs w:val="18"/>
              </w:rPr>
            </w:pPr>
            <w:proofErr w:type="spellStart"/>
            <w:r w:rsidRPr="00E229E6">
              <w:rPr>
                <w:rFonts w:ascii="Helvetica Neue" w:hAnsi="Helvetica Neue"/>
                <w:b/>
                <w:bCs/>
                <w:color w:val="000000"/>
                <w:sz w:val="18"/>
                <w:szCs w:val="18"/>
              </w:rPr>
              <w:t>total.eve.calls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8AB633"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-0.0449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7CA9A0"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845CEE"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-0.916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EDEF54"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0.360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032D53"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EEB1C1"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0.051</w:t>
            </w:r>
          </w:p>
        </w:tc>
      </w:tr>
      <w:tr w:rsidR="00E229E6" w:rsidRPr="00E229E6" w14:paraId="052294AB" w14:textId="77777777" w:rsidTr="00E229E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3988C4" w14:textId="77777777" w:rsidR="00E229E6" w:rsidRPr="00E229E6" w:rsidRDefault="00E229E6" w:rsidP="00E229E6">
            <w:pPr>
              <w:spacing w:before="240"/>
              <w:jc w:val="right"/>
              <w:rPr>
                <w:rFonts w:ascii="Helvetica Neue" w:hAnsi="Helvetica Neue"/>
                <w:b/>
                <w:bCs/>
                <w:color w:val="000000"/>
                <w:sz w:val="18"/>
                <w:szCs w:val="18"/>
              </w:rPr>
            </w:pPr>
            <w:proofErr w:type="spellStart"/>
            <w:r w:rsidRPr="00E229E6">
              <w:rPr>
                <w:rFonts w:ascii="Helvetica Neue" w:hAnsi="Helvetica Neue"/>
                <w:b/>
                <w:bCs/>
                <w:color w:val="000000"/>
                <w:sz w:val="18"/>
                <w:szCs w:val="18"/>
              </w:rPr>
              <w:t>total.night.minutes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4092A8"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0.1983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470D80"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DDB281"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4.099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15D1E2"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21AED5"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0.104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3CF226"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0.293</w:t>
            </w:r>
          </w:p>
        </w:tc>
      </w:tr>
      <w:tr w:rsidR="00E229E6" w:rsidRPr="00E229E6" w14:paraId="03929980" w14:textId="77777777" w:rsidTr="00E229E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AE1713" w14:textId="77777777" w:rsidR="00E229E6" w:rsidRPr="00E229E6" w:rsidRDefault="00E229E6" w:rsidP="00E229E6">
            <w:pPr>
              <w:spacing w:before="240"/>
              <w:jc w:val="right"/>
              <w:rPr>
                <w:rFonts w:ascii="Helvetica Neue" w:hAnsi="Helvetica Neue"/>
                <w:b/>
                <w:bCs/>
                <w:color w:val="000000"/>
                <w:sz w:val="18"/>
                <w:szCs w:val="18"/>
              </w:rPr>
            </w:pPr>
            <w:proofErr w:type="spellStart"/>
            <w:r w:rsidRPr="00E229E6">
              <w:rPr>
                <w:rFonts w:ascii="Helvetica Neue" w:hAnsi="Helvetica Neue"/>
                <w:b/>
                <w:bCs/>
                <w:color w:val="000000"/>
                <w:sz w:val="18"/>
                <w:szCs w:val="18"/>
              </w:rPr>
              <w:t>total.night.calls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B7FB29"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-0.0314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B23C4"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08082B"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-0.643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2E3E06"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0.520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0E554E"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-0.127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B651C"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0.064</w:t>
            </w:r>
          </w:p>
        </w:tc>
      </w:tr>
      <w:tr w:rsidR="00E229E6" w:rsidRPr="00E229E6" w14:paraId="73D7AF4A" w14:textId="77777777" w:rsidTr="00E229E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176B10" w14:textId="77777777" w:rsidR="00E229E6" w:rsidRPr="00E229E6" w:rsidRDefault="00E229E6" w:rsidP="00E229E6">
            <w:pPr>
              <w:spacing w:before="240"/>
              <w:jc w:val="right"/>
              <w:rPr>
                <w:rFonts w:ascii="Helvetica Neue" w:hAnsi="Helvetica Neue"/>
                <w:b/>
                <w:bCs/>
                <w:color w:val="000000"/>
                <w:sz w:val="18"/>
                <w:szCs w:val="18"/>
              </w:rPr>
            </w:pPr>
            <w:proofErr w:type="spellStart"/>
            <w:r w:rsidRPr="00E229E6">
              <w:rPr>
                <w:rFonts w:ascii="Helvetica Neue" w:hAnsi="Helvetica Neue"/>
                <w:b/>
                <w:bCs/>
                <w:color w:val="000000"/>
                <w:sz w:val="18"/>
                <w:szCs w:val="18"/>
              </w:rPr>
              <w:t>total.intl.minutes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731B0E"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0.1610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1C48C"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3E0E3E"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3.271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B54322"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DD2453"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C76E19"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0.258</w:t>
            </w:r>
          </w:p>
        </w:tc>
      </w:tr>
      <w:tr w:rsidR="00E229E6" w:rsidRPr="00E229E6" w14:paraId="539974F5" w14:textId="77777777" w:rsidTr="00E229E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6C8D9D" w14:textId="77777777" w:rsidR="00E229E6" w:rsidRPr="00E229E6" w:rsidRDefault="00E229E6" w:rsidP="00E229E6">
            <w:pPr>
              <w:spacing w:before="240"/>
              <w:jc w:val="right"/>
              <w:rPr>
                <w:rFonts w:ascii="Helvetica Neue" w:hAnsi="Helvetica Neue"/>
                <w:b/>
                <w:bCs/>
                <w:color w:val="000000"/>
                <w:sz w:val="18"/>
                <w:szCs w:val="18"/>
              </w:rPr>
            </w:pPr>
            <w:proofErr w:type="spellStart"/>
            <w:r w:rsidRPr="00E229E6">
              <w:rPr>
                <w:rFonts w:ascii="Helvetica Neue" w:hAnsi="Helvetica Neue"/>
                <w:b/>
                <w:bCs/>
                <w:color w:val="000000"/>
                <w:sz w:val="18"/>
                <w:szCs w:val="18"/>
              </w:rPr>
              <w:t>total.intl.calls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8190E2"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-0.1111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00791"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4F1AE0"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-4.529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C6A4A5"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A71A4B"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-0.159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A8A39D"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-0.063</w:t>
            </w:r>
          </w:p>
        </w:tc>
      </w:tr>
      <w:tr w:rsidR="00E229E6" w:rsidRPr="00E229E6" w14:paraId="2D8DFAAA" w14:textId="77777777" w:rsidTr="00E229E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28BA50" w14:textId="77777777" w:rsidR="00E229E6" w:rsidRPr="00E229E6" w:rsidRDefault="00E229E6" w:rsidP="00E229E6">
            <w:pPr>
              <w:spacing w:before="240"/>
              <w:jc w:val="right"/>
              <w:rPr>
                <w:rFonts w:ascii="Helvetica Neue" w:hAnsi="Helvetica Neue"/>
                <w:b/>
                <w:bCs/>
                <w:color w:val="000000"/>
                <w:sz w:val="18"/>
                <w:szCs w:val="18"/>
              </w:rPr>
            </w:pPr>
            <w:proofErr w:type="spellStart"/>
            <w:r w:rsidRPr="00E229E6">
              <w:rPr>
                <w:rFonts w:ascii="Helvetica Neue" w:hAnsi="Helvetica Neue"/>
                <w:b/>
                <w:bCs/>
                <w:color w:val="000000"/>
                <w:sz w:val="18"/>
                <w:szCs w:val="18"/>
              </w:rPr>
              <w:t>number.customer.service.calls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806AB3"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-0.1204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8A347D"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0.153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0C62A0"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-0.789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3044FA"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0.430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D31524"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-0.419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DEFC9D"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0.179</w:t>
            </w:r>
          </w:p>
        </w:tc>
      </w:tr>
      <w:tr w:rsidR="00E229E6" w:rsidRPr="00E229E6" w14:paraId="50CEE819" w14:textId="77777777" w:rsidTr="00E229E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D60740" w14:textId="77777777" w:rsidR="00E229E6" w:rsidRPr="00E229E6" w:rsidRDefault="00E229E6" w:rsidP="00E229E6">
            <w:pPr>
              <w:spacing w:before="240"/>
              <w:jc w:val="right"/>
              <w:rPr>
                <w:rFonts w:ascii="Helvetica Neue" w:hAnsi="Helvetica Neue"/>
                <w:b/>
                <w:bCs/>
                <w:color w:val="000000"/>
                <w:sz w:val="18"/>
                <w:szCs w:val="18"/>
              </w:rPr>
            </w:pPr>
            <w:r w:rsidRPr="00E229E6">
              <w:rPr>
                <w:rFonts w:ascii="Helvetica Neue" w:hAnsi="Helvetica Neue"/>
                <w:b/>
                <w:bCs/>
                <w:color w:val="000000"/>
                <w:sz w:val="18"/>
                <w:szCs w:val="18"/>
              </w:rPr>
              <w:lastRenderedPageBreak/>
              <w:t>international.plan_0.0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E104A2"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-1.5862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7B8149"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2.22e+06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1B9D78"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-7.13e-07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74D72B"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6F468A"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-4.36e+06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F205A2"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4.36e+06</w:t>
            </w:r>
          </w:p>
        </w:tc>
      </w:tr>
      <w:tr w:rsidR="00E229E6" w:rsidRPr="00E229E6" w14:paraId="268086D3" w14:textId="77777777" w:rsidTr="00E229E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AAF587" w14:textId="77777777" w:rsidR="00E229E6" w:rsidRPr="00E229E6" w:rsidRDefault="00E229E6" w:rsidP="00E229E6">
            <w:pPr>
              <w:spacing w:before="240"/>
              <w:jc w:val="right"/>
              <w:rPr>
                <w:rFonts w:ascii="Helvetica Neue" w:hAnsi="Helvetica Neue"/>
                <w:b/>
                <w:bCs/>
                <w:color w:val="000000"/>
                <w:sz w:val="18"/>
                <w:szCs w:val="18"/>
              </w:rPr>
            </w:pPr>
            <w:r w:rsidRPr="00E229E6">
              <w:rPr>
                <w:rFonts w:ascii="Helvetica Neue" w:hAnsi="Helvetica Neue"/>
                <w:b/>
                <w:bCs/>
                <w:color w:val="000000"/>
                <w:sz w:val="18"/>
                <w:szCs w:val="18"/>
              </w:rPr>
              <w:t>international.plan_1.0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9A0BD8"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0.3289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5221A"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2.22e+06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BA27F9"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1.48e-07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9C3DEC"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1.000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003EA1"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-4.36e+06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6F93A8"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4.36e+06</w:t>
            </w:r>
          </w:p>
        </w:tc>
      </w:tr>
      <w:tr w:rsidR="00E229E6" w:rsidRPr="00E229E6" w14:paraId="54285A3D" w14:textId="77777777" w:rsidTr="00E229E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C10A9F" w14:textId="77777777" w:rsidR="00E229E6" w:rsidRPr="00E229E6" w:rsidRDefault="00E229E6" w:rsidP="00E229E6">
            <w:pPr>
              <w:spacing w:before="240"/>
              <w:jc w:val="right"/>
              <w:rPr>
                <w:rFonts w:ascii="Helvetica Neue" w:hAnsi="Helvetica Neue"/>
                <w:b/>
                <w:bCs/>
                <w:color w:val="000000"/>
                <w:sz w:val="18"/>
                <w:szCs w:val="18"/>
              </w:rPr>
            </w:pPr>
            <w:r w:rsidRPr="00E229E6">
              <w:rPr>
                <w:rFonts w:ascii="Helvetica Neue" w:hAnsi="Helvetica Neue"/>
                <w:b/>
                <w:bCs/>
                <w:color w:val="000000"/>
                <w:sz w:val="18"/>
                <w:szCs w:val="18"/>
              </w:rPr>
              <w:t>voice.mail.plan_0.0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C1318E"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0.0810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96EC7A"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2.22e+06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FAE0A1"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3.64e-08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88784C"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BE689"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-4.36e+06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47D0F6"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4.36e+06</w:t>
            </w:r>
          </w:p>
        </w:tc>
      </w:tr>
      <w:tr w:rsidR="00E229E6" w:rsidRPr="00E229E6" w14:paraId="7B1CF253" w14:textId="77777777" w:rsidTr="00E229E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1AAD27" w14:textId="77777777" w:rsidR="00E229E6" w:rsidRPr="00E229E6" w:rsidRDefault="00E229E6" w:rsidP="00E229E6">
            <w:pPr>
              <w:spacing w:before="240"/>
              <w:jc w:val="right"/>
              <w:rPr>
                <w:rFonts w:ascii="Helvetica Neue" w:hAnsi="Helvetica Neue"/>
                <w:b/>
                <w:bCs/>
                <w:color w:val="000000"/>
                <w:sz w:val="18"/>
                <w:szCs w:val="18"/>
              </w:rPr>
            </w:pPr>
            <w:r w:rsidRPr="00E229E6">
              <w:rPr>
                <w:rFonts w:ascii="Helvetica Neue" w:hAnsi="Helvetica Neue"/>
                <w:b/>
                <w:bCs/>
                <w:color w:val="000000"/>
                <w:sz w:val="18"/>
                <w:szCs w:val="18"/>
              </w:rPr>
              <w:t>voice.mail.plan_1.0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718696"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-1.3383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450507"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2.22e+06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DEC3E6"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-6.02e-07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0E06AE"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1.000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22F68F"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-4.36e+06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59B260" w14:textId="77777777" w:rsidR="00E229E6" w:rsidRPr="00E229E6" w:rsidRDefault="00E229E6" w:rsidP="00E229E6">
            <w:pPr>
              <w:spacing w:before="240"/>
              <w:jc w:val="right"/>
              <w:rPr>
                <w:rFonts w:ascii="Helvetica Neue" w:hAnsi="Helvetica Neue"/>
                <w:color w:val="000000"/>
                <w:sz w:val="18"/>
                <w:szCs w:val="18"/>
              </w:rPr>
            </w:pPr>
            <w:r w:rsidRPr="00E229E6">
              <w:rPr>
                <w:rFonts w:ascii="Helvetica Neue" w:hAnsi="Helvetica Neue"/>
                <w:color w:val="000000"/>
                <w:sz w:val="18"/>
                <w:szCs w:val="18"/>
              </w:rPr>
              <w:t>4.36e+06</w:t>
            </w:r>
          </w:p>
        </w:tc>
      </w:tr>
    </w:tbl>
    <w:p w14:paraId="05B64037" w14:textId="77777777" w:rsidR="00E229E6" w:rsidRPr="00EA7ED8" w:rsidRDefault="00E229E6">
      <w:pPr>
        <w:spacing w:before="6" w:line="240" w:lineRule="exact"/>
      </w:pPr>
    </w:p>
    <w:p w14:paraId="6CE8FCD9" w14:textId="59FE6FCE" w:rsidR="00A37BC7" w:rsidRPr="00EA7ED8" w:rsidRDefault="00A37BC7">
      <w:pPr>
        <w:ind w:left="2699"/>
      </w:pPr>
    </w:p>
    <w:p w14:paraId="4138EF2B" w14:textId="3124C320" w:rsidR="00A37BC7" w:rsidRDefault="00E229E6" w:rsidP="0076190C">
      <w:pPr>
        <w:spacing w:line="249" w:lineRule="auto"/>
        <w:ind w:left="116" w:right="82"/>
        <w:jc w:val="both"/>
        <w:rPr>
          <w:w w:val="99"/>
        </w:rPr>
      </w:pPr>
      <w:r w:rsidRPr="0076190C">
        <w:rPr>
          <w:w w:val="99"/>
        </w:rPr>
        <w:t xml:space="preserve">From the output of logistic regression </w:t>
      </w:r>
      <w:proofErr w:type="gramStart"/>
      <w:r w:rsidRPr="0076190C">
        <w:rPr>
          <w:w w:val="99"/>
        </w:rPr>
        <w:t>summary</w:t>
      </w:r>
      <w:proofErr w:type="gramEnd"/>
      <w:r w:rsidRPr="0076190C">
        <w:rPr>
          <w:w w:val="99"/>
        </w:rPr>
        <w:t xml:space="preserve"> we infer this model takes only few features like categorical variables as significant from p-value.</w:t>
      </w:r>
    </w:p>
    <w:p w14:paraId="280873AE" w14:textId="77777777" w:rsidR="0076190C" w:rsidRDefault="0076190C" w:rsidP="0076190C">
      <w:pPr>
        <w:spacing w:line="249" w:lineRule="auto"/>
        <w:ind w:left="116" w:right="82"/>
        <w:jc w:val="both"/>
        <w:rPr>
          <w:w w:val="99"/>
        </w:rPr>
      </w:pPr>
    </w:p>
    <w:p w14:paraId="34F41947" w14:textId="07F02ACF" w:rsidR="00E229E6" w:rsidRDefault="00E229E6" w:rsidP="0076190C">
      <w:pPr>
        <w:spacing w:line="249" w:lineRule="auto"/>
        <w:ind w:left="116" w:right="82"/>
        <w:jc w:val="both"/>
        <w:rPr>
          <w:w w:val="99"/>
        </w:rPr>
      </w:pPr>
      <w:r>
        <w:rPr>
          <w:w w:val="99"/>
        </w:rPr>
        <w:t>Accuracy: 86.61%</w:t>
      </w:r>
    </w:p>
    <w:p w14:paraId="1B32D3B3" w14:textId="38029FD2" w:rsidR="00E229E6" w:rsidRDefault="00E229E6" w:rsidP="0076190C">
      <w:pPr>
        <w:spacing w:line="249" w:lineRule="auto"/>
        <w:ind w:left="116" w:right="82"/>
        <w:jc w:val="both"/>
        <w:rPr>
          <w:w w:val="99"/>
        </w:rPr>
      </w:pPr>
      <w:r>
        <w:rPr>
          <w:w w:val="99"/>
        </w:rPr>
        <w:t>FNR: 87.87</w:t>
      </w:r>
    </w:p>
    <w:p w14:paraId="5958A018" w14:textId="7BBDF40D" w:rsidR="00E229E6" w:rsidRDefault="00E229E6" w:rsidP="0076190C">
      <w:pPr>
        <w:spacing w:line="249" w:lineRule="auto"/>
        <w:ind w:left="116" w:right="82"/>
        <w:jc w:val="both"/>
        <w:rPr>
          <w:w w:val="99"/>
        </w:rPr>
      </w:pPr>
      <w:r>
        <w:rPr>
          <w:w w:val="99"/>
        </w:rPr>
        <w:t xml:space="preserve">Recall: </w:t>
      </w:r>
      <w:r w:rsidR="005E705F">
        <w:rPr>
          <w:w w:val="99"/>
        </w:rPr>
        <w:t>12.12%</w:t>
      </w:r>
    </w:p>
    <w:p w14:paraId="57BA12BB" w14:textId="2B551420" w:rsidR="00E229E6" w:rsidRDefault="00E229E6" w:rsidP="0076190C">
      <w:pPr>
        <w:spacing w:line="249" w:lineRule="auto"/>
        <w:ind w:left="116" w:right="82"/>
        <w:jc w:val="both"/>
        <w:rPr>
          <w:w w:val="99"/>
        </w:rPr>
      </w:pPr>
      <w:r>
        <w:rPr>
          <w:w w:val="99"/>
        </w:rPr>
        <w:t xml:space="preserve">Specificity: </w:t>
      </w:r>
      <w:r w:rsidR="005E705F">
        <w:rPr>
          <w:w w:val="99"/>
        </w:rPr>
        <w:t>98.12</w:t>
      </w:r>
    </w:p>
    <w:p w14:paraId="41489367" w14:textId="184BB9DA" w:rsidR="005E705F" w:rsidRPr="0076190C" w:rsidRDefault="005E705F" w:rsidP="0076190C">
      <w:pPr>
        <w:spacing w:line="249" w:lineRule="auto"/>
        <w:ind w:left="116" w:right="82"/>
        <w:jc w:val="both"/>
        <w:rPr>
          <w:w w:val="99"/>
        </w:rPr>
      </w:pPr>
      <w:r>
        <w:rPr>
          <w:w w:val="99"/>
        </w:rPr>
        <w:t>The model underperforms due to high FNR.</w:t>
      </w:r>
    </w:p>
    <w:p w14:paraId="5B9D7B3B" w14:textId="77777777" w:rsidR="00A37BC7" w:rsidRPr="00EA7ED8" w:rsidRDefault="00A37BC7">
      <w:pPr>
        <w:spacing w:line="200" w:lineRule="exact"/>
      </w:pPr>
    </w:p>
    <w:p w14:paraId="438D6704" w14:textId="77777777" w:rsidR="00A37BC7" w:rsidRPr="00EA7ED8" w:rsidRDefault="00A37BC7">
      <w:pPr>
        <w:spacing w:before="11" w:line="200" w:lineRule="exact"/>
      </w:pPr>
    </w:p>
    <w:p w14:paraId="22B5E377" w14:textId="551BA25D" w:rsidR="00A37BC7" w:rsidRPr="0076190C" w:rsidRDefault="00EA7ED8" w:rsidP="0076190C">
      <w:pPr>
        <w:spacing w:line="249" w:lineRule="auto"/>
        <w:ind w:left="116" w:right="82"/>
        <w:jc w:val="both"/>
        <w:rPr>
          <w:w w:val="99"/>
        </w:rPr>
      </w:pPr>
      <w:r w:rsidRPr="00EA7ED8">
        <w:rPr>
          <w:w w:val="99"/>
        </w:rPr>
        <w:t>2.2.6</w:t>
      </w:r>
      <w:r w:rsidRPr="0076190C">
        <w:rPr>
          <w:w w:val="99"/>
        </w:rPr>
        <w:t xml:space="preserve">     </w:t>
      </w:r>
      <w:r w:rsidR="00E229E6">
        <w:rPr>
          <w:w w:val="99"/>
        </w:rPr>
        <w:t>K</w:t>
      </w:r>
      <w:r w:rsidR="002B6ADE">
        <w:rPr>
          <w:w w:val="99"/>
        </w:rPr>
        <w:t>-</w:t>
      </w:r>
      <w:r w:rsidR="00E229E6">
        <w:rPr>
          <w:w w:val="99"/>
        </w:rPr>
        <w:t>N</w:t>
      </w:r>
      <w:r w:rsidR="002B6ADE">
        <w:rPr>
          <w:w w:val="99"/>
        </w:rPr>
        <w:t xml:space="preserve">earest </w:t>
      </w:r>
      <w:proofErr w:type="spellStart"/>
      <w:r w:rsidR="00E229E6">
        <w:rPr>
          <w:w w:val="99"/>
        </w:rPr>
        <w:t>N</w:t>
      </w:r>
      <w:r w:rsidR="002B6ADE">
        <w:rPr>
          <w:w w:val="99"/>
        </w:rPr>
        <w:t>eighbor</w:t>
      </w:r>
      <w:proofErr w:type="spellEnd"/>
    </w:p>
    <w:p w14:paraId="36E40BFF" w14:textId="77777777" w:rsidR="00A37BC7" w:rsidRPr="0076190C" w:rsidRDefault="00A37BC7" w:rsidP="0076190C">
      <w:pPr>
        <w:spacing w:line="249" w:lineRule="auto"/>
        <w:ind w:left="116" w:right="82"/>
        <w:jc w:val="both"/>
        <w:rPr>
          <w:w w:val="99"/>
        </w:rPr>
      </w:pPr>
    </w:p>
    <w:p w14:paraId="65ACFF37" w14:textId="5C82A9C7" w:rsidR="00A37BC7" w:rsidRPr="0076190C" w:rsidRDefault="002B6ADE">
      <w:pPr>
        <w:spacing w:line="249" w:lineRule="auto"/>
        <w:ind w:left="116" w:right="82"/>
        <w:jc w:val="both"/>
        <w:rPr>
          <w:w w:val="99"/>
        </w:rPr>
      </w:pPr>
      <w:r>
        <w:rPr>
          <w:w w:val="99"/>
        </w:rPr>
        <w:t>KNN stores all available cases and classifies new cases based on similarity measures. This machine learning algorithm is used when data is labelled, noise-free and small. It is one of the lazy learning algorithms as it takes into account each data points and tries to classify based on similarity of features.</w:t>
      </w:r>
    </w:p>
    <w:p w14:paraId="38C7C90E" w14:textId="77777777" w:rsidR="00A37BC7" w:rsidRPr="002B6ADE" w:rsidRDefault="00A37BC7">
      <w:pPr>
        <w:spacing w:before="6" w:line="220" w:lineRule="exact"/>
        <w:rPr>
          <w:w w:val="99"/>
          <w:sz w:val="20"/>
          <w:szCs w:val="20"/>
        </w:rPr>
      </w:pPr>
    </w:p>
    <w:tbl>
      <w:tblPr>
        <w:tblW w:w="7800" w:type="dxa"/>
        <w:tblLook w:val="04A0" w:firstRow="1" w:lastRow="0" w:firstColumn="1" w:lastColumn="0" w:noHBand="0" w:noVBand="1"/>
      </w:tblPr>
      <w:tblGrid>
        <w:gridCol w:w="1300"/>
        <w:gridCol w:w="1300"/>
        <w:gridCol w:w="1300"/>
        <w:gridCol w:w="1300"/>
        <w:gridCol w:w="1300"/>
        <w:gridCol w:w="1300"/>
      </w:tblGrid>
      <w:tr w:rsidR="004A72A6" w:rsidRPr="004A72A6" w14:paraId="6988540C" w14:textId="77777777" w:rsidTr="004A72A6">
        <w:trPr>
          <w:trHeight w:val="320"/>
        </w:trPr>
        <w:tc>
          <w:tcPr>
            <w:tcW w:w="13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53EAA4B"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K</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1017C887"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3</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7B74AF3E"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5</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4673D350"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7</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647E6C37"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9</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610A771C"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11</w:t>
            </w:r>
          </w:p>
        </w:tc>
      </w:tr>
      <w:tr w:rsidR="004A72A6" w:rsidRPr="004A72A6" w14:paraId="7C5D66E0" w14:textId="77777777" w:rsidTr="004A72A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4D92622" w14:textId="77777777" w:rsidR="004A72A6" w:rsidRPr="004A72A6" w:rsidRDefault="004A72A6" w:rsidP="004A72A6">
            <w:pPr>
              <w:rPr>
                <w:w w:val="99"/>
                <w:sz w:val="20"/>
                <w:szCs w:val="20"/>
                <w:lang w:val="en-US" w:eastAsia="en-US"/>
              </w:rPr>
            </w:pPr>
            <w:r w:rsidRPr="004A72A6">
              <w:rPr>
                <w:w w:val="99"/>
                <w:sz w:val="20"/>
                <w:szCs w:val="20"/>
                <w:lang w:val="en-US" w:eastAsia="en-US"/>
              </w:rPr>
              <w:t>Accuracy</w:t>
            </w:r>
          </w:p>
        </w:tc>
        <w:tc>
          <w:tcPr>
            <w:tcW w:w="1300" w:type="dxa"/>
            <w:tcBorders>
              <w:top w:val="nil"/>
              <w:left w:val="nil"/>
              <w:bottom w:val="single" w:sz="4" w:space="0" w:color="auto"/>
              <w:right w:val="single" w:sz="4" w:space="0" w:color="auto"/>
            </w:tcBorders>
            <w:shd w:val="clear" w:color="auto" w:fill="auto"/>
            <w:noWrap/>
            <w:vAlign w:val="bottom"/>
            <w:hideMark/>
          </w:tcPr>
          <w:p w14:paraId="7998C3DC"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59.70%</w:t>
            </w:r>
          </w:p>
        </w:tc>
        <w:tc>
          <w:tcPr>
            <w:tcW w:w="1300" w:type="dxa"/>
            <w:tcBorders>
              <w:top w:val="nil"/>
              <w:left w:val="nil"/>
              <w:bottom w:val="single" w:sz="4" w:space="0" w:color="auto"/>
              <w:right w:val="single" w:sz="4" w:space="0" w:color="auto"/>
            </w:tcBorders>
            <w:shd w:val="clear" w:color="auto" w:fill="auto"/>
            <w:noWrap/>
            <w:vAlign w:val="bottom"/>
            <w:hideMark/>
          </w:tcPr>
          <w:p w14:paraId="749EC322"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60.42%</w:t>
            </w:r>
          </w:p>
        </w:tc>
        <w:tc>
          <w:tcPr>
            <w:tcW w:w="1300" w:type="dxa"/>
            <w:tcBorders>
              <w:top w:val="nil"/>
              <w:left w:val="nil"/>
              <w:bottom w:val="single" w:sz="4" w:space="0" w:color="auto"/>
              <w:right w:val="single" w:sz="4" w:space="0" w:color="auto"/>
            </w:tcBorders>
            <w:shd w:val="clear" w:color="auto" w:fill="auto"/>
            <w:noWrap/>
            <w:vAlign w:val="bottom"/>
            <w:hideMark/>
          </w:tcPr>
          <w:p w14:paraId="09B0E511"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59.19%</w:t>
            </w:r>
          </w:p>
        </w:tc>
        <w:tc>
          <w:tcPr>
            <w:tcW w:w="1300" w:type="dxa"/>
            <w:tcBorders>
              <w:top w:val="nil"/>
              <w:left w:val="nil"/>
              <w:bottom w:val="single" w:sz="4" w:space="0" w:color="auto"/>
              <w:right w:val="single" w:sz="4" w:space="0" w:color="auto"/>
            </w:tcBorders>
            <w:shd w:val="clear" w:color="auto" w:fill="auto"/>
            <w:noWrap/>
            <w:vAlign w:val="bottom"/>
            <w:hideMark/>
          </w:tcPr>
          <w:p w14:paraId="62507E70"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59.89%</w:t>
            </w:r>
          </w:p>
        </w:tc>
        <w:tc>
          <w:tcPr>
            <w:tcW w:w="1300" w:type="dxa"/>
            <w:tcBorders>
              <w:top w:val="nil"/>
              <w:left w:val="nil"/>
              <w:bottom w:val="single" w:sz="4" w:space="0" w:color="auto"/>
              <w:right w:val="single" w:sz="8" w:space="0" w:color="auto"/>
            </w:tcBorders>
            <w:shd w:val="clear" w:color="auto" w:fill="auto"/>
            <w:noWrap/>
            <w:vAlign w:val="bottom"/>
            <w:hideMark/>
          </w:tcPr>
          <w:p w14:paraId="450F708B"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60.42%</w:t>
            </w:r>
          </w:p>
        </w:tc>
      </w:tr>
      <w:tr w:rsidR="004A72A6" w:rsidRPr="004A72A6" w14:paraId="29F6DF96" w14:textId="77777777" w:rsidTr="004A72A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26408C2C" w14:textId="77777777" w:rsidR="004A72A6" w:rsidRPr="004A72A6" w:rsidRDefault="004A72A6" w:rsidP="004A72A6">
            <w:pPr>
              <w:rPr>
                <w:w w:val="99"/>
                <w:sz w:val="20"/>
                <w:szCs w:val="20"/>
                <w:lang w:val="en-US" w:eastAsia="en-US"/>
              </w:rPr>
            </w:pPr>
            <w:r w:rsidRPr="004A72A6">
              <w:rPr>
                <w:w w:val="99"/>
                <w:sz w:val="20"/>
                <w:szCs w:val="20"/>
                <w:lang w:val="en-US" w:eastAsia="en-US"/>
              </w:rPr>
              <w:t>FNR</w:t>
            </w:r>
          </w:p>
        </w:tc>
        <w:tc>
          <w:tcPr>
            <w:tcW w:w="1300" w:type="dxa"/>
            <w:tcBorders>
              <w:top w:val="nil"/>
              <w:left w:val="nil"/>
              <w:bottom w:val="single" w:sz="4" w:space="0" w:color="auto"/>
              <w:right w:val="single" w:sz="4" w:space="0" w:color="auto"/>
            </w:tcBorders>
            <w:shd w:val="clear" w:color="auto" w:fill="auto"/>
            <w:noWrap/>
            <w:vAlign w:val="bottom"/>
            <w:hideMark/>
          </w:tcPr>
          <w:p w14:paraId="154E43F0"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52.22%</w:t>
            </w:r>
          </w:p>
        </w:tc>
        <w:tc>
          <w:tcPr>
            <w:tcW w:w="1300" w:type="dxa"/>
            <w:tcBorders>
              <w:top w:val="nil"/>
              <w:left w:val="nil"/>
              <w:bottom w:val="single" w:sz="4" w:space="0" w:color="auto"/>
              <w:right w:val="single" w:sz="4" w:space="0" w:color="auto"/>
            </w:tcBorders>
            <w:shd w:val="clear" w:color="auto" w:fill="auto"/>
            <w:noWrap/>
            <w:vAlign w:val="bottom"/>
            <w:hideMark/>
          </w:tcPr>
          <w:p w14:paraId="7690FA64"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46.60%</w:t>
            </w:r>
          </w:p>
        </w:tc>
        <w:tc>
          <w:tcPr>
            <w:tcW w:w="1300" w:type="dxa"/>
            <w:tcBorders>
              <w:top w:val="nil"/>
              <w:left w:val="nil"/>
              <w:bottom w:val="single" w:sz="4" w:space="0" w:color="auto"/>
              <w:right w:val="single" w:sz="4" w:space="0" w:color="auto"/>
            </w:tcBorders>
            <w:shd w:val="clear" w:color="auto" w:fill="auto"/>
            <w:noWrap/>
            <w:vAlign w:val="bottom"/>
            <w:hideMark/>
          </w:tcPr>
          <w:p w14:paraId="32E2D4FA"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44.96%</w:t>
            </w:r>
          </w:p>
        </w:tc>
        <w:tc>
          <w:tcPr>
            <w:tcW w:w="1300" w:type="dxa"/>
            <w:tcBorders>
              <w:top w:val="nil"/>
              <w:left w:val="nil"/>
              <w:bottom w:val="single" w:sz="4" w:space="0" w:color="auto"/>
              <w:right w:val="single" w:sz="4" w:space="0" w:color="auto"/>
            </w:tcBorders>
            <w:shd w:val="clear" w:color="auto" w:fill="auto"/>
            <w:noWrap/>
            <w:vAlign w:val="bottom"/>
            <w:hideMark/>
          </w:tcPr>
          <w:p w14:paraId="43113E08"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40.74%</w:t>
            </w:r>
          </w:p>
        </w:tc>
        <w:tc>
          <w:tcPr>
            <w:tcW w:w="1300" w:type="dxa"/>
            <w:tcBorders>
              <w:top w:val="nil"/>
              <w:left w:val="nil"/>
              <w:bottom w:val="single" w:sz="4" w:space="0" w:color="auto"/>
              <w:right w:val="single" w:sz="8" w:space="0" w:color="auto"/>
            </w:tcBorders>
            <w:shd w:val="clear" w:color="auto" w:fill="auto"/>
            <w:noWrap/>
            <w:vAlign w:val="bottom"/>
            <w:hideMark/>
          </w:tcPr>
          <w:p w14:paraId="07859020"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38.64%</w:t>
            </w:r>
          </w:p>
        </w:tc>
      </w:tr>
      <w:tr w:rsidR="004A72A6" w:rsidRPr="004A72A6" w14:paraId="3431A324" w14:textId="77777777" w:rsidTr="004A72A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7EEC4DA9" w14:textId="77777777" w:rsidR="004A72A6" w:rsidRPr="004A72A6" w:rsidRDefault="004A72A6" w:rsidP="004A72A6">
            <w:pPr>
              <w:rPr>
                <w:w w:val="99"/>
                <w:sz w:val="20"/>
                <w:szCs w:val="20"/>
                <w:lang w:val="en-US" w:eastAsia="en-US"/>
              </w:rPr>
            </w:pPr>
            <w:r w:rsidRPr="004A72A6">
              <w:rPr>
                <w:w w:val="99"/>
                <w:sz w:val="20"/>
                <w:szCs w:val="20"/>
                <w:lang w:val="en-US" w:eastAsia="en-US"/>
              </w:rPr>
              <w:t>Recall</w:t>
            </w:r>
          </w:p>
        </w:tc>
        <w:tc>
          <w:tcPr>
            <w:tcW w:w="1300" w:type="dxa"/>
            <w:tcBorders>
              <w:top w:val="nil"/>
              <w:left w:val="nil"/>
              <w:bottom w:val="single" w:sz="4" w:space="0" w:color="auto"/>
              <w:right w:val="single" w:sz="4" w:space="0" w:color="auto"/>
            </w:tcBorders>
            <w:shd w:val="clear" w:color="auto" w:fill="auto"/>
            <w:noWrap/>
            <w:vAlign w:val="bottom"/>
            <w:hideMark/>
          </w:tcPr>
          <w:p w14:paraId="4A6C5A3C"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47.77%</w:t>
            </w:r>
          </w:p>
        </w:tc>
        <w:tc>
          <w:tcPr>
            <w:tcW w:w="1300" w:type="dxa"/>
            <w:tcBorders>
              <w:top w:val="nil"/>
              <w:left w:val="nil"/>
              <w:bottom w:val="single" w:sz="4" w:space="0" w:color="auto"/>
              <w:right w:val="single" w:sz="4" w:space="0" w:color="auto"/>
            </w:tcBorders>
            <w:shd w:val="clear" w:color="auto" w:fill="auto"/>
            <w:noWrap/>
            <w:vAlign w:val="bottom"/>
            <w:hideMark/>
          </w:tcPr>
          <w:p w14:paraId="39CE83CB"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53.33%</w:t>
            </w:r>
          </w:p>
        </w:tc>
        <w:tc>
          <w:tcPr>
            <w:tcW w:w="1300" w:type="dxa"/>
            <w:tcBorders>
              <w:top w:val="nil"/>
              <w:left w:val="nil"/>
              <w:bottom w:val="single" w:sz="4" w:space="0" w:color="auto"/>
              <w:right w:val="single" w:sz="4" w:space="0" w:color="auto"/>
            </w:tcBorders>
            <w:shd w:val="clear" w:color="auto" w:fill="auto"/>
            <w:noWrap/>
            <w:vAlign w:val="bottom"/>
            <w:hideMark/>
          </w:tcPr>
          <w:p w14:paraId="42A2CDF9"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55.03%</w:t>
            </w:r>
          </w:p>
        </w:tc>
        <w:tc>
          <w:tcPr>
            <w:tcW w:w="1300" w:type="dxa"/>
            <w:tcBorders>
              <w:top w:val="nil"/>
              <w:left w:val="nil"/>
              <w:bottom w:val="single" w:sz="4" w:space="0" w:color="auto"/>
              <w:right w:val="single" w:sz="4" w:space="0" w:color="auto"/>
            </w:tcBorders>
            <w:shd w:val="clear" w:color="auto" w:fill="auto"/>
            <w:noWrap/>
            <w:vAlign w:val="bottom"/>
            <w:hideMark/>
          </w:tcPr>
          <w:p w14:paraId="7AC4B161"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59.25%</w:t>
            </w:r>
          </w:p>
        </w:tc>
        <w:tc>
          <w:tcPr>
            <w:tcW w:w="1300" w:type="dxa"/>
            <w:tcBorders>
              <w:top w:val="nil"/>
              <w:left w:val="nil"/>
              <w:bottom w:val="single" w:sz="4" w:space="0" w:color="auto"/>
              <w:right w:val="single" w:sz="8" w:space="0" w:color="auto"/>
            </w:tcBorders>
            <w:shd w:val="clear" w:color="auto" w:fill="auto"/>
            <w:noWrap/>
            <w:vAlign w:val="bottom"/>
            <w:hideMark/>
          </w:tcPr>
          <w:p w14:paraId="66D5D3F7"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61.35%</w:t>
            </w:r>
          </w:p>
        </w:tc>
      </w:tr>
      <w:tr w:rsidR="004A72A6" w:rsidRPr="004A72A6" w14:paraId="3C858B61" w14:textId="77777777" w:rsidTr="004A72A6">
        <w:trPr>
          <w:trHeight w:val="340"/>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6F4C71F2" w14:textId="77777777" w:rsidR="004A72A6" w:rsidRPr="004A72A6" w:rsidRDefault="004A72A6" w:rsidP="004A72A6">
            <w:pPr>
              <w:rPr>
                <w:w w:val="99"/>
                <w:sz w:val="20"/>
                <w:szCs w:val="20"/>
                <w:lang w:val="en-US" w:eastAsia="en-US"/>
              </w:rPr>
            </w:pPr>
            <w:r w:rsidRPr="004A72A6">
              <w:rPr>
                <w:w w:val="99"/>
                <w:sz w:val="20"/>
                <w:szCs w:val="20"/>
                <w:lang w:val="en-US" w:eastAsia="en-US"/>
              </w:rPr>
              <w:t>Specificity</w:t>
            </w:r>
          </w:p>
        </w:tc>
        <w:tc>
          <w:tcPr>
            <w:tcW w:w="1300" w:type="dxa"/>
            <w:tcBorders>
              <w:top w:val="nil"/>
              <w:left w:val="nil"/>
              <w:bottom w:val="single" w:sz="8" w:space="0" w:color="auto"/>
              <w:right w:val="single" w:sz="4" w:space="0" w:color="auto"/>
            </w:tcBorders>
            <w:shd w:val="clear" w:color="auto" w:fill="auto"/>
            <w:noWrap/>
            <w:vAlign w:val="bottom"/>
            <w:hideMark/>
          </w:tcPr>
          <w:p w14:paraId="62BC30E5"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71.66%</w:t>
            </w:r>
          </w:p>
        </w:tc>
        <w:tc>
          <w:tcPr>
            <w:tcW w:w="1300" w:type="dxa"/>
            <w:tcBorders>
              <w:top w:val="nil"/>
              <w:left w:val="nil"/>
              <w:bottom w:val="single" w:sz="8" w:space="0" w:color="auto"/>
              <w:right w:val="single" w:sz="4" w:space="0" w:color="auto"/>
            </w:tcBorders>
            <w:shd w:val="clear" w:color="auto" w:fill="auto"/>
            <w:noWrap/>
            <w:vAlign w:val="bottom"/>
            <w:hideMark/>
          </w:tcPr>
          <w:p w14:paraId="68ACB541"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67.44%</w:t>
            </w:r>
          </w:p>
        </w:tc>
        <w:tc>
          <w:tcPr>
            <w:tcW w:w="1300" w:type="dxa"/>
            <w:tcBorders>
              <w:top w:val="nil"/>
              <w:left w:val="nil"/>
              <w:bottom w:val="single" w:sz="8" w:space="0" w:color="auto"/>
              <w:right w:val="single" w:sz="4" w:space="0" w:color="auto"/>
            </w:tcBorders>
            <w:shd w:val="clear" w:color="auto" w:fill="auto"/>
            <w:noWrap/>
            <w:vAlign w:val="bottom"/>
            <w:hideMark/>
          </w:tcPr>
          <w:p w14:paraId="44B26650"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63.34</w:t>
            </w:r>
          </w:p>
        </w:tc>
        <w:tc>
          <w:tcPr>
            <w:tcW w:w="1300" w:type="dxa"/>
            <w:tcBorders>
              <w:top w:val="nil"/>
              <w:left w:val="nil"/>
              <w:bottom w:val="single" w:sz="8" w:space="0" w:color="auto"/>
              <w:right w:val="single" w:sz="4" w:space="0" w:color="auto"/>
            </w:tcBorders>
            <w:shd w:val="clear" w:color="auto" w:fill="auto"/>
            <w:noWrap/>
            <w:vAlign w:val="bottom"/>
            <w:hideMark/>
          </w:tcPr>
          <w:p w14:paraId="0B0BF3E4"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60.53%</w:t>
            </w:r>
          </w:p>
        </w:tc>
        <w:tc>
          <w:tcPr>
            <w:tcW w:w="1300" w:type="dxa"/>
            <w:tcBorders>
              <w:top w:val="nil"/>
              <w:left w:val="nil"/>
              <w:bottom w:val="single" w:sz="8" w:space="0" w:color="auto"/>
              <w:right w:val="single" w:sz="8" w:space="0" w:color="auto"/>
            </w:tcBorders>
            <w:shd w:val="clear" w:color="auto" w:fill="auto"/>
            <w:noWrap/>
            <w:vAlign w:val="bottom"/>
            <w:hideMark/>
          </w:tcPr>
          <w:p w14:paraId="649829B9" w14:textId="77777777" w:rsidR="004A72A6" w:rsidRPr="004A72A6" w:rsidRDefault="004A72A6" w:rsidP="004A72A6">
            <w:pPr>
              <w:jc w:val="center"/>
              <w:rPr>
                <w:w w:val="99"/>
                <w:sz w:val="20"/>
                <w:szCs w:val="20"/>
                <w:lang w:val="en-US" w:eastAsia="en-US"/>
              </w:rPr>
            </w:pPr>
            <w:r w:rsidRPr="004A72A6">
              <w:rPr>
                <w:w w:val="99"/>
                <w:sz w:val="20"/>
                <w:szCs w:val="20"/>
                <w:lang w:val="en-US" w:eastAsia="en-US"/>
              </w:rPr>
              <w:t>59.48%</w:t>
            </w:r>
          </w:p>
        </w:tc>
      </w:tr>
    </w:tbl>
    <w:p w14:paraId="659BA605" w14:textId="77777777" w:rsidR="00A37BC7" w:rsidRPr="00EA7ED8" w:rsidRDefault="00A37BC7">
      <w:pPr>
        <w:spacing w:before="9" w:line="180" w:lineRule="exact"/>
        <w:rPr>
          <w:sz w:val="19"/>
          <w:szCs w:val="19"/>
        </w:rPr>
      </w:pPr>
    </w:p>
    <w:p w14:paraId="1F3D0016" w14:textId="75C2E223" w:rsidR="00A37BC7" w:rsidRPr="00EA7ED8" w:rsidRDefault="00EA7ED8" w:rsidP="00EA7ED8">
      <w:pPr>
        <w:ind w:left="959" w:right="960"/>
        <w:jc w:val="center"/>
        <w:outlineLvl w:val="0"/>
      </w:pPr>
      <w:r w:rsidRPr="00EA7ED8">
        <w:rPr>
          <w:w w:val="99"/>
        </w:rPr>
        <w:t>Table</w:t>
      </w:r>
      <w:r w:rsidRPr="00EA7ED8">
        <w:t xml:space="preserve"> </w:t>
      </w:r>
      <w:r w:rsidRPr="00EA7ED8">
        <w:rPr>
          <w:w w:val="99"/>
        </w:rPr>
        <w:t>8:</w:t>
      </w:r>
      <w:r w:rsidRPr="00EA7ED8">
        <w:t xml:space="preserve">  </w:t>
      </w:r>
      <w:r w:rsidR="002B6ADE">
        <w:rPr>
          <w:w w:val="99"/>
        </w:rPr>
        <w:t>Values of K and the corresponding metrics</w:t>
      </w:r>
    </w:p>
    <w:p w14:paraId="0238FF8C" w14:textId="77777777" w:rsidR="00A37BC7" w:rsidRPr="00EA7ED8" w:rsidRDefault="00A37BC7">
      <w:pPr>
        <w:spacing w:before="7" w:line="120" w:lineRule="exact"/>
        <w:rPr>
          <w:sz w:val="12"/>
          <w:szCs w:val="12"/>
        </w:rPr>
      </w:pPr>
    </w:p>
    <w:p w14:paraId="5FB05022" w14:textId="77777777" w:rsidR="00A37BC7" w:rsidRPr="00EA7ED8" w:rsidRDefault="00A37BC7">
      <w:pPr>
        <w:spacing w:line="200" w:lineRule="exact"/>
      </w:pPr>
    </w:p>
    <w:p w14:paraId="09FF23FD" w14:textId="7B0844DB" w:rsidR="00A37BC7" w:rsidRPr="0076190C" w:rsidRDefault="00EA7ED8" w:rsidP="0076190C">
      <w:pPr>
        <w:spacing w:line="249" w:lineRule="auto"/>
        <w:ind w:left="116" w:right="82"/>
        <w:jc w:val="both"/>
        <w:rPr>
          <w:w w:val="99"/>
        </w:rPr>
      </w:pPr>
      <w:r w:rsidRPr="00EA7ED8">
        <w:rPr>
          <w:w w:val="99"/>
        </w:rPr>
        <w:t>2.2.7</w:t>
      </w:r>
      <w:r w:rsidRPr="0076190C">
        <w:rPr>
          <w:w w:val="99"/>
        </w:rPr>
        <w:t xml:space="preserve">     </w:t>
      </w:r>
      <w:r w:rsidR="00E229E6">
        <w:rPr>
          <w:w w:val="99"/>
        </w:rPr>
        <w:t>Naïve Bayes</w:t>
      </w:r>
    </w:p>
    <w:p w14:paraId="1C146027" w14:textId="77777777" w:rsidR="00A37BC7" w:rsidRPr="0076190C" w:rsidRDefault="00A37BC7" w:rsidP="0076190C">
      <w:pPr>
        <w:spacing w:line="249" w:lineRule="auto"/>
        <w:ind w:left="116" w:right="82"/>
        <w:jc w:val="both"/>
        <w:rPr>
          <w:w w:val="99"/>
        </w:rPr>
      </w:pPr>
    </w:p>
    <w:p w14:paraId="54B97755" w14:textId="35A60716" w:rsidR="00A37BC7" w:rsidRPr="0076190C" w:rsidRDefault="002B6ADE">
      <w:pPr>
        <w:spacing w:line="249" w:lineRule="auto"/>
        <w:ind w:left="116" w:right="82"/>
        <w:jc w:val="both"/>
        <w:rPr>
          <w:w w:val="99"/>
        </w:rPr>
      </w:pPr>
      <w:r>
        <w:rPr>
          <w:w w:val="99"/>
        </w:rPr>
        <w:t xml:space="preserve">Naïve Bayes is another supervised machine learning algorithm, which works on Bayes </w:t>
      </w:r>
      <w:r w:rsidR="008C26EF">
        <w:rPr>
          <w:w w:val="99"/>
        </w:rPr>
        <w:t>theorem of</w:t>
      </w:r>
      <w:r>
        <w:rPr>
          <w:w w:val="99"/>
        </w:rPr>
        <w:t xml:space="preserve"> probability to classify class of target variable. Here as the training data increases the performance of the model to predict the probability of target variable increases. We use </w:t>
      </w:r>
      <w:r>
        <w:rPr>
          <w:w w:val="99"/>
        </w:rPr>
        <w:lastRenderedPageBreak/>
        <w:t xml:space="preserve">Gaussian naïve </w:t>
      </w:r>
      <w:r w:rsidR="008C26EF">
        <w:rPr>
          <w:w w:val="99"/>
        </w:rPr>
        <w:t>Bayes</w:t>
      </w:r>
      <w:r>
        <w:rPr>
          <w:w w:val="99"/>
        </w:rPr>
        <w:t xml:space="preserve"> model </w:t>
      </w:r>
      <w:proofErr w:type="spellStart"/>
      <w:r>
        <w:rPr>
          <w:w w:val="99"/>
        </w:rPr>
        <w:t>NB_model</w:t>
      </w:r>
      <w:proofErr w:type="spellEnd"/>
      <w:r>
        <w:rPr>
          <w:w w:val="99"/>
        </w:rPr>
        <w:t xml:space="preserve"> which is run on </w:t>
      </w:r>
      <w:proofErr w:type="spellStart"/>
      <w:r>
        <w:rPr>
          <w:w w:val="99"/>
        </w:rPr>
        <w:t>X_train_over</w:t>
      </w:r>
      <w:proofErr w:type="spellEnd"/>
      <w:r>
        <w:rPr>
          <w:w w:val="99"/>
        </w:rPr>
        <w:t xml:space="preserve"> and </w:t>
      </w:r>
      <w:proofErr w:type="spellStart"/>
      <w:r>
        <w:rPr>
          <w:w w:val="99"/>
        </w:rPr>
        <w:t>Y_train_over</w:t>
      </w:r>
      <w:proofErr w:type="spellEnd"/>
      <w:r>
        <w:rPr>
          <w:w w:val="99"/>
        </w:rPr>
        <w:t xml:space="preserve"> oversampled data to predict on </w:t>
      </w:r>
      <w:proofErr w:type="spellStart"/>
      <w:r>
        <w:rPr>
          <w:w w:val="99"/>
        </w:rPr>
        <w:t>X_test_over</w:t>
      </w:r>
      <w:proofErr w:type="spellEnd"/>
      <w:r>
        <w:rPr>
          <w:w w:val="99"/>
        </w:rPr>
        <w:t xml:space="preserve"> data.</w:t>
      </w:r>
    </w:p>
    <w:p w14:paraId="6A23D670" w14:textId="77777777" w:rsidR="00A37BC7" w:rsidRPr="0076190C" w:rsidRDefault="00A37BC7" w:rsidP="0076190C">
      <w:pPr>
        <w:spacing w:line="249" w:lineRule="auto"/>
        <w:ind w:left="116" w:right="82"/>
        <w:jc w:val="both"/>
        <w:rPr>
          <w:w w:val="99"/>
        </w:rPr>
      </w:pPr>
    </w:p>
    <w:p w14:paraId="3CC5474C" w14:textId="774D0DD7" w:rsidR="008E43A9" w:rsidRDefault="008E43A9" w:rsidP="0076190C">
      <w:pPr>
        <w:spacing w:line="249" w:lineRule="auto"/>
        <w:ind w:left="116" w:right="82"/>
        <w:jc w:val="both"/>
        <w:rPr>
          <w:w w:val="99"/>
        </w:rPr>
      </w:pPr>
      <w:r w:rsidRPr="008E43A9">
        <w:rPr>
          <w:w w:val="99"/>
        </w:rPr>
        <w:t>Accuracy: 69.20%</w:t>
      </w:r>
    </w:p>
    <w:p w14:paraId="404FE16E" w14:textId="2C8C85B3" w:rsidR="008E43A9" w:rsidRPr="0076190C" w:rsidRDefault="008E43A9" w:rsidP="0076190C">
      <w:pPr>
        <w:spacing w:line="249" w:lineRule="auto"/>
        <w:ind w:left="116" w:right="82"/>
        <w:jc w:val="both"/>
        <w:rPr>
          <w:w w:val="99"/>
        </w:rPr>
      </w:pPr>
      <w:r w:rsidRPr="0076190C">
        <w:rPr>
          <w:w w:val="99"/>
        </w:rPr>
        <w:t>FNR:18.96</w:t>
      </w:r>
    </w:p>
    <w:p w14:paraId="1675495F" w14:textId="2A3FCA3B" w:rsidR="008E43A9" w:rsidRPr="0076190C" w:rsidRDefault="008E43A9" w:rsidP="0076190C">
      <w:pPr>
        <w:spacing w:line="249" w:lineRule="auto"/>
        <w:ind w:left="116" w:right="82"/>
        <w:jc w:val="both"/>
        <w:rPr>
          <w:w w:val="99"/>
        </w:rPr>
      </w:pPr>
      <w:r w:rsidRPr="0076190C">
        <w:rPr>
          <w:w w:val="99"/>
        </w:rPr>
        <w:t>Recall:</w:t>
      </w:r>
      <w:r>
        <w:rPr>
          <w:w w:val="99"/>
        </w:rPr>
        <w:t>81.03%</w:t>
      </w:r>
    </w:p>
    <w:p w14:paraId="25F1E2BF" w14:textId="6C3DF60C" w:rsidR="008E43A9" w:rsidRPr="0076190C" w:rsidRDefault="008E43A9" w:rsidP="0076190C">
      <w:pPr>
        <w:spacing w:line="249" w:lineRule="auto"/>
        <w:ind w:left="116" w:right="82"/>
        <w:jc w:val="both"/>
        <w:rPr>
          <w:w w:val="99"/>
        </w:rPr>
      </w:pPr>
      <w:r w:rsidRPr="0076190C">
        <w:rPr>
          <w:w w:val="99"/>
        </w:rPr>
        <w:t>Specificity</w:t>
      </w:r>
      <w:r>
        <w:rPr>
          <w:w w:val="99"/>
        </w:rPr>
        <w:t>57.37%</w:t>
      </w:r>
    </w:p>
    <w:p w14:paraId="5AC14115" w14:textId="77777777" w:rsidR="00A37BC7" w:rsidRPr="00EA7ED8" w:rsidRDefault="00A37BC7">
      <w:pPr>
        <w:spacing w:line="200" w:lineRule="exact"/>
      </w:pPr>
    </w:p>
    <w:p w14:paraId="3F1C6766" w14:textId="77777777" w:rsidR="008E43A9" w:rsidRDefault="008E43A9">
      <w:pPr>
        <w:spacing w:before="13"/>
        <w:ind w:left="116" w:right="6614"/>
        <w:jc w:val="both"/>
        <w:rPr>
          <w:w w:val="102"/>
          <w:sz w:val="29"/>
          <w:szCs w:val="29"/>
        </w:rPr>
      </w:pPr>
    </w:p>
    <w:p w14:paraId="3FB77B03" w14:textId="77777777" w:rsidR="008E43A9" w:rsidRDefault="008E43A9">
      <w:pPr>
        <w:spacing w:before="13"/>
        <w:ind w:left="116" w:right="6614"/>
        <w:jc w:val="both"/>
        <w:rPr>
          <w:w w:val="102"/>
          <w:sz w:val="29"/>
          <w:szCs w:val="29"/>
        </w:rPr>
      </w:pPr>
    </w:p>
    <w:p w14:paraId="7CF6FC73" w14:textId="77777777" w:rsidR="008E43A9" w:rsidRDefault="008E43A9">
      <w:pPr>
        <w:spacing w:before="13"/>
        <w:ind w:left="116" w:right="6614"/>
        <w:jc w:val="both"/>
        <w:rPr>
          <w:w w:val="102"/>
          <w:sz w:val="29"/>
          <w:szCs w:val="29"/>
        </w:rPr>
      </w:pPr>
    </w:p>
    <w:p w14:paraId="42EAA77C" w14:textId="77777777" w:rsidR="00A37BC7" w:rsidRPr="0076190C" w:rsidRDefault="00EA7ED8">
      <w:pPr>
        <w:spacing w:before="13"/>
        <w:ind w:left="116" w:right="6614"/>
        <w:jc w:val="both"/>
        <w:rPr>
          <w:w w:val="99"/>
        </w:rPr>
      </w:pPr>
      <w:r w:rsidRPr="0076190C">
        <w:rPr>
          <w:w w:val="99"/>
        </w:rPr>
        <w:t>3    Conclusion</w:t>
      </w:r>
    </w:p>
    <w:p w14:paraId="3F280641" w14:textId="77777777" w:rsidR="00A37BC7" w:rsidRPr="0076190C" w:rsidRDefault="00A37BC7">
      <w:pPr>
        <w:spacing w:before="2" w:line="180" w:lineRule="exact"/>
        <w:rPr>
          <w:w w:val="99"/>
        </w:rPr>
      </w:pPr>
    </w:p>
    <w:p w14:paraId="7D84CD04" w14:textId="77777777" w:rsidR="00A37BC7" w:rsidRPr="0076190C" w:rsidRDefault="00EA7ED8" w:rsidP="00EA7ED8">
      <w:pPr>
        <w:ind w:left="116" w:right="5950"/>
        <w:jc w:val="both"/>
        <w:outlineLvl w:val="0"/>
        <w:rPr>
          <w:w w:val="99"/>
        </w:rPr>
      </w:pPr>
      <w:r w:rsidRPr="00EA7ED8">
        <w:rPr>
          <w:w w:val="99"/>
        </w:rPr>
        <w:t>3.1</w:t>
      </w:r>
      <w:r w:rsidRPr="0076190C">
        <w:rPr>
          <w:w w:val="99"/>
        </w:rPr>
        <w:t xml:space="preserve">    </w:t>
      </w:r>
      <w:r w:rsidRPr="00EA7ED8">
        <w:rPr>
          <w:w w:val="99"/>
        </w:rPr>
        <w:t>Model</w:t>
      </w:r>
      <w:r w:rsidRPr="0076190C">
        <w:rPr>
          <w:w w:val="99"/>
        </w:rPr>
        <w:t xml:space="preserve"> </w:t>
      </w:r>
      <w:r w:rsidRPr="00EA7ED8">
        <w:rPr>
          <w:w w:val="99"/>
        </w:rPr>
        <w:t>Evaluation</w:t>
      </w:r>
    </w:p>
    <w:p w14:paraId="6ABA17C0" w14:textId="77777777" w:rsidR="00A37BC7" w:rsidRPr="0076190C" w:rsidRDefault="00A37BC7">
      <w:pPr>
        <w:spacing w:before="9" w:line="120" w:lineRule="exact"/>
        <w:rPr>
          <w:w w:val="99"/>
        </w:rPr>
      </w:pPr>
    </w:p>
    <w:p w14:paraId="002DFFFD" w14:textId="16984722" w:rsidR="00A37BC7" w:rsidRPr="0076190C" w:rsidRDefault="00EA7ED8">
      <w:pPr>
        <w:spacing w:line="249" w:lineRule="auto"/>
        <w:ind w:left="116" w:right="82"/>
        <w:jc w:val="both"/>
        <w:rPr>
          <w:w w:val="99"/>
        </w:rPr>
      </w:pPr>
      <w:r w:rsidRPr="00EA7ED8">
        <w:rPr>
          <w:w w:val="99"/>
        </w:rPr>
        <w:t>Now</w:t>
      </w:r>
      <w:r w:rsidRPr="0076190C">
        <w:rPr>
          <w:w w:val="99"/>
        </w:rPr>
        <w:t xml:space="preserve"> </w:t>
      </w:r>
      <w:r w:rsidRPr="00EA7ED8">
        <w:rPr>
          <w:w w:val="99"/>
        </w:rPr>
        <w:t>that</w:t>
      </w:r>
      <w:r w:rsidRPr="0076190C">
        <w:rPr>
          <w:w w:val="99"/>
        </w:rPr>
        <w:t xml:space="preserve"> </w:t>
      </w:r>
      <w:r w:rsidRPr="00EA7ED8">
        <w:rPr>
          <w:w w:val="99"/>
        </w:rPr>
        <w:t>we</w:t>
      </w:r>
      <w:r w:rsidRPr="0076190C">
        <w:rPr>
          <w:w w:val="99"/>
        </w:rPr>
        <w:t xml:space="preserve"> </w:t>
      </w:r>
      <w:r w:rsidRPr="00EA7ED8">
        <w:rPr>
          <w:w w:val="99"/>
        </w:rPr>
        <w:t>have</w:t>
      </w:r>
      <w:r w:rsidRPr="0076190C">
        <w:rPr>
          <w:w w:val="99"/>
        </w:rPr>
        <w:t xml:space="preserve"> </w:t>
      </w:r>
      <w:r w:rsidRPr="00EA7ED8">
        <w:rPr>
          <w:w w:val="99"/>
        </w:rPr>
        <w:t>a</w:t>
      </w:r>
      <w:r w:rsidRPr="0076190C">
        <w:rPr>
          <w:w w:val="99"/>
        </w:rPr>
        <w:t xml:space="preserve"> </w:t>
      </w:r>
      <w:r w:rsidRPr="00EA7ED8">
        <w:rPr>
          <w:w w:val="99"/>
        </w:rPr>
        <w:t>few</w:t>
      </w:r>
      <w:r w:rsidRPr="0076190C">
        <w:rPr>
          <w:w w:val="99"/>
        </w:rPr>
        <w:t xml:space="preserve"> </w:t>
      </w:r>
      <w:r w:rsidRPr="00EA7ED8">
        <w:rPr>
          <w:w w:val="99"/>
        </w:rPr>
        <w:t>models</w:t>
      </w:r>
      <w:r w:rsidRPr="0076190C">
        <w:rPr>
          <w:w w:val="99"/>
        </w:rPr>
        <w:t xml:space="preserve"> </w:t>
      </w:r>
      <w:r w:rsidRPr="00EA7ED8">
        <w:rPr>
          <w:w w:val="99"/>
        </w:rPr>
        <w:t>for</w:t>
      </w:r>
      <w:r w:rsidRPr="0076190C">
        <w:rPr>
          <w:w w:val="99"/>
        </w:rPr>
        <w:t xml:space="preserve"> </w:t>
      </w:r>
      <w:r w:rsidRPr="00EA7ED8">
        <w:rPr>
          <w:w w:val="99"/>
        </w:rPr>
        <w:t>predicting</w:t>
      </w:r>
      <w:r w:rsidRPr="0076190C">
        <w:rPr>
          <w:w w:val="99"/>
        </w:rPr>
        <w:t xml:space="preserve"> </w:t>
      </w:r>
      <w:r w:rsidRPr="00EA7ED8">
        <w:rPr>
          <w:w w:val="99"/>
        </w:rPr>
        <w:t>the</w:t>
      </w:r>
      <w:r w:rsidRPr="0076190C">
        <w:rPr>
          <w:w w:val="99"/>
        </w:rPr>
        <w:t xml:space="preserve"> </w:t>
      </w:r>
      <w:r w:rsidRPr="00EA7ED8">
        <w:rPr>
          <w:w w:val="99"/>
        </w:rPr>
        <w:t>target</w:t>
      </w:r>
      <w:r w:rsidRPr="0076190C">
        <w:rPr>
          <w:w w:val="99"/>
        </w:rPr>
        <w:t xml:space="preserve"> </w:t>
      </w:r>
      <w:r w:rsidRPr="00EA7ED8">
        <w:rPr>
          <w:w w:val="99"/>
        </w:rPr>
        <w:t>variable,</w:t>
      </w:r>
      <w:r w:rsidRPr="0076190C">
        <w:rPr>
          <w:w w:val="99"/>
        </w:rPr>
        <w:t xml:space="preserve"> </w:t>
      </w:r>
      <w:r w:rsidRPr="00EA7ED8">
        <w:rPr>
          <w:w w:val="99"/>
        </w:rPr>
        <w:t>we</w:t>
      </w:r>
      <w:r w:rsidRPr="0076190C">
        <w:rPr>
          <w:w w:val="99"/>
        </w:rPr>
        <w:t xml:space="preserve"> </w:t>
      </w:r>
      <w:r w:rsidR="0076190C">
        <w:rPr>
          <w:w w:val="99"/>
        </w:rPr>
        <w:t>can</w:t>
      </w:r>
      <w:r w:rsidRPr="0076190C">
        <w:rPr>
          <w:w w:val="99"/>
        </w:rPr>
        <w:t xml:space="preserve"> </w:t>
      </w:r>
      <w:r w:rsidRPr="00EA7ED8">
        <w:rPr>
          <w:w w:val="99"/>
        </w:rPr>
        <w:t>decide</w:t>
      </w:r>
      <w:r w:rsidRPr="0076190C">
        <w:rPr>
          <w:w w:val="99"/>
        </w:rPr>
        <w:t xml:space="preserve"> </w:t>
      </w:r>
      <w:r w:rsidRPr="00EA7ED8">
        <w:rPr>
          <w:w w:val="99"/>
        </w:rPr>
        <w:t>which</w:t>
      </w:r>
      <w:r w:rsidRPr="0076190C">
        <w:rPr>
          <w:w w:val="99"/>
        </w:rPr>
        <w:t xml:space="preserve"> </w:t>
      </w:r>
      <w:r w:rsidRPr="00EA7ED8">
        <w:rPr>
          <w:w w:val="99"/>
        </w:rPr>
        <w:t>one</w:t>
      </w:r>
      <w:r w:rsidRPr="0076190C">
        <w:rPr>
          <w:w w:val="99"/>
        </w:rPr>
        <w:t xml:space="preserve"> </w:t>
      </w:r>
      <w:r w:rsidRPr="00EA7ED8">
        <w:rPr>
          <w:w w:val="99"/>
        </w:rPr>
        <w:t>to choose.</w:t>
      </w:r>
      <w:r w:rsidRPr="0076190C">
        <w:rPr>
          <w:w w:val="99"/>
        </w:rPr>
        <w:t xml:space="preserve">  </w:t>
      </w:r>
      <w:r w:rsidRPr="00EA7ED8">
        <w:rPr>
          <w:w w:val="99"/>
        </w:rPr>
        <w:t>There</w:t>
      </w:r>
      <w:r w:rsidRPr="0076190C">
        <w:rPr>
          <w:w w:val="99"/>
        </w:rPr>
        <w:t xml:space="preserve"> </w:t>
      </w:r>
      <w:r w:rsidRPr="00EA7ED8">
        <w:rPr>
          <w:w w:val="99"/>
        </w:rPr>
        <w:t>are</w:t>
      </w:r>
      <w:r w:rsidRPr="0076190C">
        <w:rPr>
          <w:w w:val="99"/>
        </w:rPr>
        <w:t xml:space="preserve"> </w:t>
      </w:r>
      <w:r w:rsidRPr="00EA7ED8">
        <w:rPr>
          <w:w w:val="99"/>
        </w:rPr>
        <w:t>several</w:t>
      </w:r>
      <w:r w:rsidRPr="0076190C">
        <w:rPr>
          <w:w w:val="99"/>
        </w:rPr>
        <w:t xml:space="preserve"> </w:t>
      </w:r>
      <w:r w:rsidRPr="00EA7ED8">
        <w:rPr>
          <w:w w:val="99"/>
        </w:rPr>
        <w:t>criteria</w:t>
      </w:r>
      <w:r w:rsidRPr="0076190C">
        <w:rPr>
          <w:w w:val="99"/>
        </w:rPr>
        <w:t xml:space="preserve"> </w:t>
      </w:r>
      <w:r w:rsidRPr="00EA7ED8">
        <w:rPr>
          <w:w w:val="99"/>
        </w:rPr>
        <w:t>that</w:t>
      </w:r>
      <w:r w:rsidRPr="0076190C">
        <w:rPr>
          <w:w w:val="99"/>
        </w:rPr>
        <w:t xml:space="preserve"> </w:t>
      </w:r>
      <w:r w:rsidRPr="00EA7ED8">
        <w:rPr>
          <w:w w:val="99"/>
        </w:rPr>
        <w:t>exist</w:t>
      </w:r>
      <w:r w:rsidRPr="0076190C">
        <w:rPr>
          <w:w w:val="99"/>
        </w:rPr>
        <w:t xml:space="preserve"> </w:t>
      </w:r>
      <w:r w:rsidRPr="00EA7ED8">
        <w:rPr>
          <w:w w:val="99"/>
        </w:rPr>
        <w:t>for</w:t>
      </w:r>
      <w:r w:rsidRPr="0076190C">
        <w:rPr>
          <w:w w:val="99"/>
        </w:rPr>
        <w:t xml:space="preserve"> </w:t>
      </w:r>
      <w:r w:rsidRPr="00EA7ED8">
        <w:rPr>
          <w:w w:val="99"/>
        </w:rPr>
        <w:t>evaluating</w:t>
      </w:r>
      <w:r w:rsidRPr="0076190C">
        <w:rPr>
          <w:w w:val="99"/>
        </w:rPr>
        <w:t xml:space="preserve"> </w:t>
      </w:r>
      <w:r w:rsidRPr="00EA7ED8">
        <w:rPr>
          <w:w w:val="99"/>
        </w:rPr>
        <w:t>and</w:t>
      </w:r>
      <w:r w:rsidRPr="0076190C">
        <w:rPr>
          <w:w w:val="99"/>
        </w:rPr>
        <w:t xml:space="preserve"> </w:t>
      </w:r>
      <w:r w:rsidRPr="00EA7ED8">
        <w:rPr>
          <w:w w:val="99"/>
        </w:rPr>
        <w:t>comparing</w:t>
      </w:r>
      <w:r w:rsidRPr="0076190C">
        <w:rPr>
          <w:w w:val="99"/>
        </w:rPr>
        <w:t xml:space="preserve"> </w:t>
      </w:r>
      <w:r w:rsidRPr="00EA7ED8">
        <w:rPr>
          <w:w w:val="99"/>
        </w:rPr>
        <w:t>models.</w:t>
      </w:r>
      <w:r w:rsidRPr="0076190C">
        <w:rPr>
          <w:w w:val="99"/>
        </w:rPr>
        <w:t xml:space="preserve">  </w:t>
      </w:r>
      <w:r w:rsidRPr="00EA7ED8">
        <w:rPr>
          <w:w w:val="99"/>
        </w:rPr>
        <w:t>We</w:t>
      </w:r>
      <w:r w:rsidRPr="0076190C">
        <w:rPr>
          <w:w w:val="99"/>
        </w:rPr>
        <w:t xml:space="preserve"> </w:t>
      </w:r>
      <w:r w:rsidRPr="00EA7ED8">
        <w:rPr>
          <w:w w:val="99"/>
        </w:rPr>
        <w:t>can</w:t>
      </w:r>
      <w:r w:rsidRPr="0076190C">
        <w:rPr>
          <w:w w:val="99"/>
        </w:rPr>
        <w:t xml:space="preserve"> </w:t>
      </w:r>
      <w:r w:rsidRPr="00EA7ED8">
        <w:rPr>
          <w:w w:val="99"/>
        </w:rPr>
        <w:t>compare the</w:t>
      </w:r>
      <w:r w:rsidRPr="0076190C">
        <w:rPr>
          <w:w w:val="99"/>
        </w:rPr>
        <w:t xml:space="preserve"> </w:t>
      </w:r>
      <w:r w:rsidRPr="00EA7ED8">
        <w:rPr>
          <w:w w:val="99"/>
        </w:rPr>
        <w:t>models</w:t>
      </w:r>
      <w:r w:rsidRPr="0076190C">
        <w:rPr>
          <w:w w:val="99"/>
        </w:rPr>
        <w:t xml:space="preserve"> </w:t>
      </w:r>
      <w:r w:rsidRPr="00EA7ED8">
        <w:rPr>
          <w:w w:val="99"/>
        </w:rPr>
        <w:t>using</w:t>
      </w:r>
      <w:r w:rsidRPr="0076190C">
        <w:rPr>
          <w:w w:val="99"/>
        </w:rPr>
        <w:t xml:space="preserve"> </w:t>
      </w:r>
      <w:r w:rsidRPr="00EA7ED8">
        <w:rPr>
          <w:w w:val="99"/>
        </w:rPr>
        <w:t>any</w:t>
      </w:r>
      <w:r w:rsidRPr="0076190C">
        <w:rPr>
          <w:w w:val="99"/>
        </w:rPr>
        <w:t xml:space="preserve"> </w:t>
      </w:r>
      <w:r w:rsidRPr="00EA7ED8">
        <w:rPr>
          <w:w w:val="99"/>
        </w:rPr>
        <w:t>of</w:t>
      </w:r>
      <w:r w:rsidRPr="0076190C">
        <w:rPr>
          <w:w w:val="99"/>
        </w:rPr>
        <w:t xml:space="preserve"> </w:t>
      </w:r>
      <w:r w:rsidRPr="00EA7ED8">
        <w:rPr>
          <w:w w:val="99"/>
        </w:rPr>
        <w:t>the</w:t>
      </w:r>
      <w:r w:rsidRPr="0076190C">
        <w:rPr>
          <w:w w:val="99"/>
        </w:rPr>
        <w:t xml:space="preserve"> </w:t>
      </w:r>
      <w:r w:rsidRPr="00EA7ED8">
        <w:rPr>
          <w:w w:val="99"/>
        </w:rPr>
        <w:t>following</w:t>
      </w:r>
      <w:r w:rsidRPr="0076190C">
        <w:rPr>
          <w:w w:val="99"/>
        </w:rPr>
        <w:t xml:space="preserve"> </w:t>
      </w:r>
      <w:r w:rsidRPr="00EA7ED8">
        <w:rPr>
          <w:w w:val="99"/>
        </w:rPr>
        <w:t>criteria:</w:t>
      </w:r>
    </w:p>
    <w:p w14:paraId="7FC23B36" w14:textId="77777777" w:rsidR="00A37BC7" w:rsidRPr="0076190C" w:rsidRDefault="00A37BC7">
      <w:pPr>
        <w:spacing w:before="10" w:line="140" w:lineRule="exact"/>
        <w:rPr>
          <w:w w:val="99"/>
        </w:rPr>
      </w:pPr>
    </w:p>
    <w:p w14:paraId="5966908F" w14:textId="77777777" w:rsidR="00A37BC7" w:rsidRPr="0076190C" w:rsidRDefault="00EA7ED8">
      <w:pPr>
        <w:ind w:left="360"/>
        <w:rPr>
          <w:w w:val="99"/>
        </w:rPr>
      </w:pPr>
      <w:r w:rsidRPr="00EA7ED8">
        <w:rPr>
          <w:w w:val="99"/>
        </w:rPr>
        <w:t>1.</w:t>
      </w:r>
      <w:r w:rsidRPr="0076190C">
        <w:rPr>
          <w:w w:val="99"/>
        </w:rPr>
        <w:t xml:space="preserve">  </w:t>
      </w:r>
      <w:r w:rsidRPr="00EA7ED8">
        <w:rPr>
          <w:w w:val="99"/>
        </w:rPr>
        <w:t>Predictive</w:t>
      </w:r>
      <w:r w:rsidRPr="0076190C">
        <w:rPr>
          <w:w w:val="99"/>
        </w:rPr>
        <w:t xml:space="preserve"> </w:t>
      </w:r>
      <w:r w:rsidRPr="00EA7ED8">
        <w:rPr>
          <w:w w:val="99"/>
        </w:rPr>
        <w:t>performance</w:t>
      </w:r>
    </w:p>
    <w:p w14:paraId="4EC4B59C" w14:textId="77777777" w:rsidR="00A37BC7" w:rsidRPr="0076190C" w:rsidRDefault="00A37BC7">
      <w:pPr>
        <w:spacing w:before="9" w:line="160" w:lineRule="exact"/>
        <w:rPr>
          <w:w w:val="99"/>
        </w:rPr>
      </w:pPr>
    </w:p>
    <w:p w14:paraId="6B77FE95" w14:textId="77777777" w:rsidR="00A37BC7" w:rsidRPr="0076190C" w:rsidRDefault="00EA7ED8">
      <w:pPr>
        <w:ind w:left="360"/>
        <w:rPr>
          <w:w w:val="99"/>
        </w:rPr>
      </w:pPr>
      <w:r w:rsidRPr="00EA7ED8">
        <w:rPr>
          <w:w w:val="99"/>
        </w:rPr>
        <w:t>2.</w:t>
      </w:r>
      <w:r w:rsidRPr="0076190C">
        <w:rPr>
          <w:w w:val="99"/>
        </w:rPr>
        <w:t xml:space="preserve">  </w:t>
      </w:r>
      <w:r w:rsidRPr="00EA7ED8">
        <w:rPr>
          <w:w w:val="99"/>
        </w:rPr>
        <w:t>Interpretability</w:t>
      </w:r>
    </w:p>
    <w:p w14:paraId="756E7CF5" w14:textId="77777777" w:rsidR="00A37BC7" w:rsidRPr="0076190C" w:rsidRDefault="00A37BC7">
      <w:pPr>
        <w:spacing w:before="9" w:line="160" w:lineRule="exact"/>
        <w:rPr>
          <w:w w:val="99"/>
        </w:rPr>
      </w:pPr>
    </w:p>
    <w:p w14:paraId="2ABCB353" w14:textId="77777777" w:rsidR="00A37BC7" w:rsidRPr="0076190C" w:rsidRDefault="00EA7ED8">
      <w:pPr>
        <w:ind w:left="360"/>
        <w:rPr>
          <w:w w:val="99"/>
        </w:rPr>
      </w:pPr>
      <w:r w:rsidRPr="00EA7ED8">
        <w:rPr>
          <w:w w:val="99"/>
        </w:rPr>
        <w:t>3.</w:t>
      </w:r>
      <w:r w:rsidRPr="0076190C">
        <w:rPr>
          <w:w w:val="99"/>
        </w:rPr>
        <w:t xml:space="preserve">  </w:t>
      </w:r>
      <w:r w:rsidRPr="00EA7ED8">
        <w:rPr>
          <w:w w:val="99"/>
        </w:rPr>
        <w:t>Computational</w:t>
      </w:r>
      <w:r w:rsidRPr="0076190C">
        <w:rPr>
          <w:w w:val="99"/>
        </w:rPr>
        <w:t xml:space="preserve"> </w:t>
      </w:r>
      <w:r w:rsidRPr="00EA7ED8">
        <w:rPr>
          <w:w w:val="99"/>
        </w:rPr>
        <w:t>Efficiency</w:t>
      </w:r>
    </w:p>
    <w:p w14:paraId="2438356B" w14:textId="77777777" w:rsidR="00A37BC7" w:rsidRPr="0076190C" w:rsidRDefault="00A37BC7">
      <w:pPr>
        <w:spacing w:before="9" w:line="160" w:lineRule="exact"/>
        <w:rPr>
          <w:w w:val="99"/>
        </w:rPr>
      </w:pPr>
    </w:p>
    <w:p w14:paraId="1B66218A" w14:textId="6776560D" w:rsidR="00A37BC7" w:rsidRPr="0076190C" w:rsidRDefault="008E43A9">
      <w:pPr>
        <w:spacing w:line="249" w:lineRule="auto"/>
        <w:ind w:left="116" w:right="82"/>
        <w:jc w:val="both"/>
        <w:rPr>
          <w:w w:val="99"/>
        </w:rPr>
      </w:pPr>
      <w:r w:rsidRPr="00EA7ED8">
        <w:rPr>
          <w:w w:val="99"/>
        </w:rPr>
        <w:t>In</w:t>
      </w:r>
      <w:r w:rsidRPr="0076190C">
        <w:rPr>
          <w:w w:val="99"/>
        </w:rPr>
        <w:t xml:space="preserve"> this case</w:t>
      </w:r>
      <w:r w:rsidR="00EA7ED8" w:rsidRPr="00EA7ED8">
        <w:rPr>
          <w:w w:val="99"/>
        </w:rPr>
        <w:t>,</w:t>
      </w:r>
      <w:r w:rsidRPr="0076190C">
        <w:rPr>
          <w:w w:val="99"/>
        </w:rPr>
        <w:t xml:space="preserve"> </w:t>
      </w:r>
      <w:r w:rsidR="00EA7ED8" w:rsidRPr="00EA7ED8">
        <w:rPr>
          <w:w w:val="99"/>
        </w:rPr>
        <w:t>Interpretability</w:t>
      </w:r>
      <w:r w:rsidR="00EA7ED8" w:rsidRPr="0076190C">
        <w:rPr>
          <w:w w:val="99"/>
        </w:rPr>
        <w:t xml:space="preserve"> </w:t>
      </w:r>
      <w:r w:rsidR="00EA7ED8" w:rsidRPr="00EA7ED8">
        <w:rPr>
          <w:w w:val="99"/>
        </w:rPr>
        <w:t>and</w:t>
      </w:r>
      <w:r w:rsidRPr="0076190C">
        <w:rPr>
          <w:w w:val="99"/>
        </w:rPr>
        <w:t xml:space="preserve"> </w:t>
      </w:r>
      <w:r w:rsidR="00EA7ED8" w:rsidRPr="00EA7ED8">
        <w:rPr>
          <w:w w:val="99"/>
        </w:rPr>
        <w:t>Computation</w:t>
      </w:r>
      <w:r w:rsidR="00EA7ED8" w:rsidRPr="0076190C">
        <w:rPr>
          <w:w w:val="99"/>
        </w:rPr>
        <w:t xml:space="preserve"> </w:t>
      </w:r>
      <w:r w:rsidR="00EA7ED8" w:rsidRPr="00EA7ED8">
        <w:rPr>
          <w:w w:val="99"/>
        </w:rPr>
        <w:t>Efficiency,</w:t>
      </w:r>
      <w:r w:rsidR="00EA7ED8" w:rsidRPr="0076190C">
        <w:rPr>
          <w:w w:val="99"/>
        </w:rPr>
        <w:t xml:space="preserve"> </w:t>
      </w:r>
      <w:r w:rsidR="00EA7ED8" w:rsidRPr="00EA7ED8">
        <w:rPr>
          <w:w w:val="99"/>
        </w:rPr>
        <w:t>do</w:t>
      </w:r>
      <w:r w:rsidR="00EA7ED8" w:rsidRPr="0076190C">
        <w:rPr>
          <w:w w:val="99"/>
        </w:rPr>
        <w:t xml:space="preserve"> </w:t>
      </w:r>
      <w:r w:rsidR="00EA7ED8" w:rsidRPr="00EA7ED8">
        <w:rPr>
          <w:w w:val="99"/>
        </w:rPr>
        <w:t>no</w:t>
      </w:r>
      <w:r w:rsidR="00EA7ED8" w:rsidRPr="0076190C">
        <w:rPr>
          <w:w w:val="99"/>
        </w:rPr>
        <w:t xml:space="preserve"> </w:t>
      </w:r>
      <w:r w:rsidR="00EA7ED8" w:rsidRPr="00EA7ED8">
        <w:rPr>
          <w:w w:val="99"/>
        </w:rPr>
        <w:t>hold</w:t>
      </w:r>
      <w:r w:rsidR="00EA7ED8" w:rsidRPr="0076190C">
        <w:rPr>
          <w:w w:val="99"/>
        </w:rPr>
        <w:t xml:space="preserve"> </w:t>
      </w:r>
      <w:r w:rsidR="00EA7ED8" w:rsidRPr="00EA7ED8">
        <w:rPr>
          <w:w w:val="99"/>
        </w:rPr>
        <w:t>much</w:t>
      </w:r>
      <w:r w:rsidR="00EA7ED8" w:rsidRPr="0076190C">
        <w:rPr>
          <w:w w:val="99"/>
        </w:rPr>
        <w:t xml:space="preserve"> </w:t>
      </w:r>
      <w:r>
        <w:rPr>
          <w:w w:val="99"/>
        </w:rPr>
        <w:t>sig</w:t>
      </w:r>
      <w:r w:rsidR="00EA7ED8" w:rsidRPr="00EA7ED8">
        <w:rPr>
          <w:w w:val="99"/>
        </w:rPr>
        <w:t>nificance.</w:t>
      </w:r>
      <w:r w:rsidRPr="0076190C">
        <w:rPr>
          <w:w w:val="99"/>
        </w:rPr>
        <w:t xml:space="preserve"> </w:t>
      </w:r>
      <w:bookmarkStart w:id="0" w:name="_GoBack"/>
      <w:bookmarkEnd w:id="0"/>
      <w:r w:rsidR="00382879" w:rsidRPr="00EA7ED8">
        <w:rPr>
          <w:w w:val="99"/>
        </w:rPr>
        <w:t>Therefore,</w:t>
      </w:r>
      <w:r w:rsidRPr="0076190C">
        <w:rPr>
          <w:w w:val="99"/>
        </w:rPr>
        <w:t xml:space="preserve"> </w:t>
      </w:r>
      <w:r w:rsidR="00EA7ED8" w:rsidRPr="00EA7ED8">
        <w:rPr>
          <w:w w:val="99"/>
        </w:rPr>
        <w:t>we</w:t>
      </w:r>
      <w:r w:rsidRPr="0076190C">
        <w:rPr>
          <w:w w:val="99"/>
        </w:rPr>
        <w:t xml:space="preserve"> </w:t>
      </w:r>
      <w:r w:rsidR="00EA7ED8" w:rsidRPr="00EA7ED8">
        <w:rPr>
          <w:w w:val="99"/>
        </w:rPr>
        <w:t>use</w:t>
      </w:r>
      <w:r w:rsidRPr="0076190C">
        <w:rPr>
          <w:w w:val="99"/>
        </w:rPr>
        <w:t xml:space="preserve"> </w:t>
      </w:r>
      <w:r w:rsidR="00EA7ED8" w:rsidRPr="00EA7ED8">
        <w:rPr>
          <w:w w:val="99"/>
        </w:rPr>
        <w:t>Predictive</w:t>
      </w:r>
      <w:r w:rsidRPr="0076190C">
        <w:rPr>
          <w:w w:val="99"/>
        </w:rPr>
        <w:t xml:space="preserve"> </w:t>
      </w:r>
      <w:r w:rsidR="00EA7ED8" w:rsidRPr="00EA7ED8">
        <w:rPr>
          <w:w w:val="99"/>
        </w:rPr>
        <w:t>performance</w:t>
      </w:r>
      <w:r w:rsidR="00EA7ED8" w:rsidRPr="0076190C">
        <w:rPr>
          <w:w w:val="99"/>
        </w:rPr>
        <w:t xml:space="preserve"> </w:t>
      </w:r>
      <w:r w:rsidR="00EA7ED8" w:rsidRPr="00EA7ED8">
        <w:rPr>
          <w:w w:val="99"/>
        </w:rPr>
        <w:t>as</w:t>
      </w:r>
      <w:r w:rsidR="00EA7ED8" w:rsidRPr="0076190C">
        <w:rPr>
          <w:w w:val="99"/>
        </w:rPr>
        <w:t xml:space="preserve"> </w:t>
      </w:r>
      <w:r w:rsidR="00EA7ED8" w:rsidRPr="00EA7ED8">
        <w:rPr>
          <w:w w:val="99"/>
        </w:rPr>
        <w:t>the</w:t>
      </w:r>
      <w:r w:rsidR="00EA7ED8" w:rsidRPr="0076190C">
        <w:rPr>
          <w:w w:val="99"/>
        </w:rPr>
        <w:t xml:space="preserve"> </w:t>
      </w:r>
      <w:r w:rsidR="00EA7ED8" w:rsidRPr="00EA7ED8">
        <w:rPr>
          <w:w w:val="99"/>
        </w:rPr>
        <w:t>criteri</w:t>
      </w:r>
      <w:r>
        <w:rPr>
          <w:w w:val="99"/>
        </w:rPr>
        <w:t>on</w:t>
      </w:r>
      <w:r w:rsidRPr="0076190C">
        <w:rPr>
          <w:w w:val="99"/>
        </w:rPr>
        <w:t xml:space="preserve"> </w:t>
      </w:r>
      <w:r w:rsidR="00EA7ED8" w:rsidRPr="00EA7ED8">
        <w:rPr>
          <w:w w:val="99"/>
        </w:rPr>
        <w:t>to</w:t>
      </w:r>
      <w:r w:rsidRPr="0076190C">
        <w:rPr>
          <w:w w:val="99"/>
        </w:rPr>
        <w:t xml:space="preserve"> </w:t>
      </w:r>
      <w:r w:rsidR="00EA7ED8" w:rsidRPr="00EA7ED8">
        <w:rPr>
          <w:w w:val="99"/>
        </w:rPr>
        <w:t>compar</w:t>
      </w:r>
      <w:r>
        <w:rPr>
          <w:w w:val="99"/>
        </w:rPr>
        <w:t>e</w:t>
      </w:r>
      <w:r w:rsidR="00EA7ED8" w:rsidRPr="0076190C">
        <w:rPr>
          <w:w w:val="99"/>
        </w:rPr>
        <w:t xml:space="preserve"> </w:t>
      </w:r>
      <w:r w:rsidR="00EA7ED8" w:rsidRPr="00EA7ED8">
        <w:rPr>
          <w:w w:val="99"/>
        </w:rPr>
        <w:t>and</w:t>
      </w:r>
      <w:r w:rsidRPr="0076190C">
        <w:rPr>
          <w:w w:val="99"/>
        </w:rPr>
        <w:t xml:space="preserve"> </w:t>
      </w:r>
      <w:r w:rsidR="00EA7ED8" w:rsidRPr="00EA7ED8">
        <w:rPr>
          <w:w w:val="99"/>
        </w:rPr>
        <w:t>evaluate models.</w:t>
      </w:r>
    </w:p>
    <w:p w14:paraId="3821728A" w14:textId="079A03F2" w:rsidR="00A37BC7" w:rsidRPr="0076190C" w:rsidRDefault="00EA7ED8">
      <w:pPr>
        <w:spacing w:line="249" w:lineRule="auto"/>
        <w:ind w:left="116" w:right="82" w:firstLine="299"/>
        <w:jc w:val="both"/>
        <w:rPr>
          <w:w w:val="99"/>
        </w:rPr>
      </w:pPr>
      <w:r w:rsidRPr="00EA7ED8">
        <w:rPr>
          <w:w w:val="99"/>
        </w:rPr>
        <w:t>Predictive</w:t>
      </w:r>
      <w:r w:rsidRPr="0076190C">
        <w:rPr>
          <w:w w:val="99"/>
        </w:rPr>
        <w:t xml:space="preserve"> </w:t>
      </w:r>
      <w:r w:rsidRPr="00EA7ED8">
        <w:rPr>
          <w:w w:val="99"/>
        </w:rPr>
        <w:t>performance</w:t>
      </w:r>
      <w:r w:rsidRPr="0076190C">
        <w:rPr>
          <w:w w:val="99"/>
        </w:rPr>
        <w:t xml:space="preserve"> </w:t>
      </w:r>
      <w:r w:rsidRPr="00EA7ED8">
        <w:rPr>
          <w:w w:val="99"/>
        </w:rPr>
        <w:t>can</w:t>
      </w:r>
      <w:r w:rsidRPr="0076190C">
        <w:rPr>
          <w:w w:val="99"/>
        </w:rPr>
        <w:t xml:space="preserve"> </w:t>
      </w:r>
      <w:r w:rsidRPr="00EA7ED8">
        <w:rPr>
          <w:w w:val="99"/>
        </w:rPr>
        <w:t>be</w:t>
      </w:r>
      <w:r w:rsidRPr="0076190C">
        <w:rPr>
          <w:w w:val="99"/>
        </w:rPr>
        <w:t xml:space="preserve"> </w:t>
      </w:r>
      <w:r w:rsidRPr="00EA7ED8">
        <w:rPr>
          <w:w w:val="99"/>
        </w:rPr>
        <w:t>measured</w:t>
      </w:r>
      <w:r w:rsidRPr="0076190C">
        <w:rPr>
          <w:w w:val="99"/>
        </w:rPr>
        <w:t xml:space="preserve"> </w:t>
      </w:r>
      <w:r w:rsidRPr="00EA7ED8">
        <w:rPr>
          <w:w w:val="99"/>
        </w:rPr>
        <w:t>by</w:t>
      </w:r>
      <w:r w:rsidRPr="0076190C">
        <w:rPr>
          <w:w w:val="99"/>
        </w:rPr>
        <w:t xml:space="preserve"> </w:t>
      </w:r>
      <w:r w:rsidRPr="00EA7ED8">
        <w:rPr>
          <w:w w:val="99"/>
        </w:rPr>
        <w:t>comparing</w:t>
      </w:r>
      <w:r w:rsidRPr="0076190C">
        <w:rPr>
          <w:w w:val="99"/>
        </w:rPr>
        <w:t xml:space="preserve"> </w:t>
      </w:r>
      <w:r w:rsidRPr="00EA7ED8">
        <w:rPr>
          <w:w w:val="99"/>
        </w:rPr>
        <w:t>Predictions</w:t>
      </w:r>
      <w:r w:rsidRPr="0076190C">
        <w:rPr>
          <w:w w:val="99"/>
        </w:rPr>
        <w:t xml:space="preserve"> </w:t>
      </w:r>
      <w:r w:rsidRPr="00EA7ED8">
        <w:rPr>
          <w:w w:val="99"/>
        </w:rPr>
        <w:t>of</w:t>
      </w:r>
      <w:r w:rsidRPr="0076190C">
        <w:rPr>
          <w:w w:val="99"/>
        </w:rPr>
        <w:t xml:space="preserve"> </w:t>
      </w:r>
      <w:r w:rsidRPr="00EA7ED8">
        <w:rPr>
          <w:w w:val="99"/>
        </w:rPr>
        <w:t>the</w:t>
      </w:r>
      <w:r w:rsidRPr="0076190C">
        <w:rPr>
          <w:w w:val="99"/>
        </w:rPr>
        <w:t xml:space="preserve"> </w:t>
      </w:r>
      <w:r w:rsidRPr="00EA7ED8">
        <w:rPr>
          <w:w w:val="99"/>
        </w:rPr>
        <w:t>models</w:t>
      </w:r>
      <w:r w:rsidRPr="0076190C">
        <w:rPr>
          <w:w w:val="99"/>
        </w:rPr>
        <w:t xml:space="preserve"> </w:t>
      </w:r>
      <w:r w:rsidRPr="00EA7ED8">
        <w:rPr>
          <w:w w:val="99"/>
        </w:rPr>
        <w:t>with</w:t>
      </w:r>
      <w:r w:rsidRPr="0076190C">
        <w:rPr>
          <w:w w:val="99"/>
        </w:rPr>
        <w:t xml:space="preserve"> </w:t>
      </w:r>
      <w:r w:rsidRPr="00EA7ED8">
        <w:rPr>
          <w:w w:val="99"/>
        </w:rPr>
        <w:t>real</w:t>
      </w:r>
      <w:r w:rsidRPr="0076190C">
        <w:rPr>
          <w:w w:val="99"/>
        </w:rPr>
        <w:t xml:space="preserve"> </w:t>
      </w:r>
      <w:r w:rsidRPr="00EA7ED8">
        <w:rPr>
          <w:w w:val="99"/>
        </w:rPr>
        <w:t>values of</w:t>
      </w:r>
      <w:r w:rsidRPr="0076190C">
        <w:rPr>
          <w:w w:val="99"/>
        </w:rPr>
        <w:t xml:space="preserve"> </w:t>
      </w:r>
      <w:r w:rsidRPr="00EA7ED8">
        <w:rPr>
          <w:w w:val="99"/>
        </w:rPr>
        <w:t>the</w:t>
      </w:r>
      <w:r w:rsidRPr="0076190C">
        <w:rPr>
          <w:w w:val="99"/>
        </w:rPr>
        <w:t xml:space="preserve"> </w:t>
      </w:r>
      <w:r w:rsidRPr="00EA7ED8">
        <w:rPr>
          <w:w w:val="99"/>
        </w:rPr>
        <w:t>target</w:t>
      </w:r>
      <w:r w:rsidRPr="0076190C">
        <w:rPr>
          <w:w w:val="99"/>
        </w:rPr>
        <w:t xml:space="preserve"> </w:t>
      </w:r>
      <w:r w:rsidRPr="00EA7ED8">
        <w:rPr>
          <w:w w:val="99"/>
        </w:rPr>
        <w:t>variables,</w:t>
      </w:r>
      <w:r w:rsidRPr="0076190C">
        <w:rPr>
          <w:w w:val="99"/>
        </w:rPr>
        <w:t xml:space="preserve"> </w:t>
      </w:r>
      <w:r w:rsidRPr="00EA7ED8">
        <w:rPr>
          <w:w w:val="99"/>
        </w:rPr>
        <w:t>and</w:t>
      </w:r>
      <w:r w:rsidRPr="0076190C">
        <w:rPr>
          <w:w w:val="99"/>
        </w:rPr>
        <w:t xml:space="preserve"> </w:t>
      </w:r>
      <w:r w:rsidRPr="00EA7ED8">
        <w:rPr>
          <w:w w:val="99"/>
        </w:rPr>
        <w:t>calculating</w:t>
      </w:r>
      <w:r w:rsidRPr="0076190C">
        <w:rPr>
          <w:w w:val="99"/>
        </w:rPr>
        <w:t xml:space="preserve"> </w:t>
      </w:r>
      <w:r w:rsidRPr="00EA7ED8">
        <w:rPr>
          <w:w w:val="99"/>
        </w:rPr>
        <w:t>average</w:t>
      </w:r>
      <w:r w:rsidRPr="0076190C">
        <w:rPr>
          <w:w w:val="99"/>
        </w:rPr>
        <w:t xml:space="preserve"> </w:t>
      </w:r>
      <w:r w:rsidRPr="00EA7ED8">
        <w:rPr>
          <w:w w:val="99"/>
        </w:rPr>
        <w:t>error</w:t>
      </w:r>
      <w:r w:rsidRPr="0076190C">
        <w:rPr>
          <w:w w:val="99"/>
        </w:rPr>
        <w:t xml:space="preserve"> </w:t>
      </w:r>
      <w:r w:rsidRPr="00EA7ED8">
        <w:rPr>
          <w:w w:val="99"/>
        </w:rPr>
        <w:t>measure.</w:t>
      </w:r>
    </w:p>
    <w:p w14:paraId="7633F5F1" w14:textId="77777777" w:rsidR="00A37BC7" w:rsidRPr="0076190C" w:rsidRDefault="00A37BC7">
      <w:pPr>
        <w:spacing w:before="19" w:line="260" w:lineRule="exact"/>
        <w:rPr>
          <w:w w:val="99"/>
        </w:rPr>
      </w:pPr>
    </w:p>
    <w:p w14:paraId="426F0846" w14:textId="554F14F4" w:rsidR="00A37BC7" w:rsidRPr="0076190C" w:rsidRDefault="00EA7ED8" w:rsidP="00EA7ED8">
      <w:pPr>
        <w:ind w:left="116" w:right="5196"/>
        <w:jc w:val="both"/>
        <w:outlineLvl w:val="0"/>
        <w:rPr>
          <w:w w:val="99"/>
        </w:rPr>
      </w:pPr>
      <w:r w:rsidRPr="00EA7ED8">
        <w:rPr>
          <w:w w:val="99"/>
        </w:rPr>
        <w:t>3.1.1</w:t>
      </w:r>
      <w:r w:rsidRPr="0076190C">
        <w:rPr>
          <w:w w:val="99"/>
        </w:rPr>
        <w:t xml:space="preserve">     </w:t>
      </w:r>
      <w:r w:rsidRPr="00EA7ED8">
        <w:rPr>
          <w:w w:val="99"/>
        </w:rPr>
        <w:t>False</w:t>
      </w:r>
      <w:r w:rsidRPr="0076190C">
        <w:rPr>
          <w:w w:val="99"/>
        </w:rPr>
        <w:t xml:space="preserve"> </w:t>
      </w:r>
      <w:r w:rsidRPr="00EA7ED8">
        <w:rPr>
          <w:w w:val="99"/>
        </w:rPr>
        <w:t>Negative</w:t>
      </w:r>
      <w:r w:rsidR="008E43A9" w:rsidRPr="0076190C">
        <w:rPr>
          <w:w w:val="99"/>
        </w:rPr>
        <w:t xml:space="preserve"> </w:t>
      </w:r>
      <w:r w:rsidRPr="00EA7ED8">
        <w:rPr>
          <w:w w:val="99"/>
        </w:rPr>
        <w:t>Rate</w:t>
      </w:r>
      <w:r w:rsidRPr="0076190C">
        <w:rPr>
          <w:w w:val="99"/>
        </w:rPr>
        <w:t xml:space="preserve"> </w:t>
      </w:r>
      <w:r w:rsidRPr="00EA7ED8">
        <w:rPr>
          <w:w w:val="99"/>
        </w:rPr>
        <w:t>(FNR)</w:t>
      </w:r>
    </w:p>
    <w:p w14:paraId="389D4AA9" w14:textId="77777777" w:rsidR="00A37BC7" w:rsidRPr="0076190C" w:rsidRDefault="00A37BC7">
      <w:pPr>
        <w:spacing w:before="8" w:line="120" w:lineRule="exact"/>
        <w:rPr>
          <w:w w:val="99"/>
        </w:rPr>
      </w:pPr>
    </w:p>
    <w:p w14:paraId="0545F816" w14:textId="65A27427" w:rsidR="00A37BC7" w:rsidRPr="0076190C" w:rsidRDefault="00EA7ED8">
      <w:pPr>
        <w:spacing w:line="249" w:lineRule="auto"/>
        <w:ind w:left="116" w:right="82"/>
        <w:jc w:val="both"/>
        <w:rPr>
          <w:w w:val="99"/>
        </w:rPr>
      </w:pPr>
      <w:r w:rsidRPr="00EA7ED8">
        <w:rPr>
          <w:w w:val="99"/>
        </w:rPr>
        <w:t>False</w:t>
      </w:r>
      <w:r w:rsidR="008E43A9" w:rsidRPr="0076190C">
        <w:rPr>
          <w:w w:val="99"/>
        </w:rPr>
        <w:t xml:space="preserve"> </w:t>
      </w:r>
      <w:r w:rsidRPr="00EA7ED8">
        <w:rPr>
          <w:w w:val="99"/>
        </w:rPr>
        <w:t>negative</w:t>
      </w:r>
      <w:r w:rsidRPr="0076190C">
        <w:rPr>
          <w:w w:val="99"/>
        </w:rPr>
        <w:t xml:space="preserve"> </w:t>
      </w:r>
      <w:r w:rsidRPr="00EA7ED8">
        <w:rPr>
          <w:w w:val="99"/>
        </w:rPr>
        <w:t>rate</w:t>
      </w:r>
      <w:r w:rsidRPr="0076190C">
        <w:rPr>
          <w:w w:val="99"/>
        </w:rPr>
        <w:t xml:space="preserve"> </w:t>
      </w:r>
      <w:r w:rsidRPr="00EA7ED8">
        <w:rPr>
          <w:w w:val="99"/>
        </w:rPr>
        <w:t>is</w:t>
      </w:r>
      <w:r w:rsidRPr="0076190C">
        <w:rPr>
          <w:w w:val="99"/>
        </w:rPr>
        <w:t xml:space="preserve"> </w:t>
      </w:r>
      <w:r w:rsidRPr="00EA7ED8">
        <w:rPr>
          <w:w w:val="99"/>
        </w:rPr>
        <w:t>the</w:t>
      </w:r>
      <w:r w:rsidR="008E43A9" w:rsidRPr="0076190C">
        <w:rPr>
          <w:w w:val="99"/>
        </w:rPr>
        <w:t xml:space="preserve"> </w:t>
      </w:r>
      <w:r w:rsidRPr="00EA7ED8">
        <w:rPr>
          <w:w w:val="99"/>
        </w:rPr>
        <w:t>percentage</w:t>
      </w:r>
      <w:r w:rsidRPr="0076190C">
        <w:rPr>
          <w:w w:val="99"/>
        </w:rPr>
        <w:t xml:space="preserve"> </w:t>
      </w:r>
      <w:r w:rsidRPr="00EA7ED8">
        <w:rPr>
          <w:w w:val="99"/>
        </w:rPr>
        <w:t>of</w:t>
      </w:r>
      <w:r w:rsidR="008E43A9" w:rsidRPr="0076190C">
        <w:rPr>
          <w:w w:val="99"/>
        </w:rPr>
        <w:t xml:space="preserve"> </w:t>
      </w:r>
      <w:r w:rsidRPr="00EA7ED8">
        <w:rPr>
          <w:w w:val="99"/>
        </w:rPr>
        <w:t>misclassified</w:t>
      </w:r>
      <w:r w:rsidR="008E43A9" w:rsidRPr="0076190C">
        <w:rPr>
          <w:w w:val="99"/>
        </w:rPr>
        <w:t xml:space="preserve"> </w:t>
      </w:r>
      <w:r w:rsidRPr="00EA7ED8">
        <w:rPr>
          <w:w w:val="99"/>
        </w:rPr>
        <w:t>positives.</w:t>
      </w:r>
      <w:r w:rsidRPr="0076190C">
        <w:rPr>
          <w:w w:val="99"/>
        </w:rPr>
        <w:t xml:space="preserve"> </w:t>
      </w:r>
      <w:r w:rsidRPr="00EA7ED8">
        <w:rPr>
          <w:w w:val="99"/>
        </w:rPr>
        <w:t>It</w:t>
      </w:r>
      <w:r w:rsidRPr="0076190C">
        <w:rPr>
          <w:w w:val="99"/>
        </w:rPr>
        <w:t xml:space="preserve"> </w:t>
      </w:r>
      <w:r w:rsidRPr="00EA7ED8">
        <w:rPr>
          <w:w w:val="99"/>
        </w:rPr>
        <w:t>can</w:t>
      </w:r>
      <w:r w:rsidRPr="0076190C">
        <w:rPr>
          <w:w w:val="99"/>
        </w:rPr>
        <w:t xml:space="preserve"> </w:t>
      </w:r>
      <w:r w:rsidRPr="00EA7ED8">
        <w:rPr>
          <w:w w:val="99"/>
        </w:rPr>
        <w:t>be</w:t>
      </w:r>
      <w:r w:rsidRPr="0076190C">
        <w:rPr>
          <w:w w:val="99"/>
        </w:rPr>
        <w:t xml:space="preserve"> </w:t>
      </w:r>
      <w:r w:rsidRPr="00EA7ED8">
        <w:rPr>
          <w:w w:val="99"/>
        </w:rPr>
        <w:t>calculated</w:t>
      </w:r>
      <w:r w:rsidR="001431BB" w:rsidRPr="0076190C">
        <w:rPr>
          <w:w w:val="99"/>
        </w:rPr>
        <w:t xml:space="preserve"> </w:t>
      </w:r>
      <w:r w:rsidRPr="00EA7ED8">
        <w:rPr>
          <w:w w:val="99"/>
        </w:rPr>
        <w:t>by</w:t>
      </w:r>
      <w:r w:rsidRPr="0076190C">
        <w:rPr>
          <w:w w:val="99"/>
        </w:rPr>
        <w:t xml:space="preserve"> </w:t>
      </w:r>
      <w:r w:rsidRPr="00EA7ED8">
        <w:rPr>
          <w:w w:val="99"/>
        </w:rPr>
        <w:t>creating confusion</w:t>
      </w:r>
      <w:r w:rsidRPr="0076190C">
        <w:rPr>
          <w:w w:val="99"/>
        </w:rPr>
        <w:t xml:space="preserve"> </w:t>
      </w:r>
      <w:r w:rsidRPr="00EA7ED8">
        <w:rPr>
          <w:w w:val="99"/>
        </w:rPr>
        <w:t>matrix.</w:t>
      </w:r>
    </w:p>
    <w:p w14:paraId="65C15D76" w14:textId="77777777" w:rsidR="00A37BC7" w:rsidRPr="0076190C" w:rsidRDefault="00A37BC7">
      <w:pPr>
        <w:spacing w:before="10" w:line="280" w:lineRule="exact"/>
        <w:rPr>
          <w:w w:val="99"/>
        </w:rPr>
      </w:pPr>
    </w:p>
    <w:p w14:paraId="244EE751" w14:textId="2E96648B" w:rsidR="001431BB" w:rsidRDefault="001431BB" w:rsidP="001431BB">
      <w:pPr>
        <w:ind w:left="116" w:right="5196"/>
        <w:jc w:val="both"/>
        <w:outlineLvl w:val="0"/>
        <w:rPr>
          <w:w w:val="99"/>
        </w:rPr>
      </w:pPr>
      <w:r w:rsidRPr="0076190C">
        <w:rPr>
          <w:w w:val="99"/>
        </w:rPr>
        <w:t>3.1.2</w:t>
      </w:r>
      <w:r>
        <w:rPr>
          <w:w w:val="99"/>
        </w:rPr>
        <w:t xml:space="preserve"> Specificity</w:t>
      </w:r>
    </w:p>
    <w:p w14:paraId="692E4192" w14:textId="0CF6F85D" w:rsidR="001431BB" w:rsidRDefault="001431BB" w:rsidP="001431BB">
      <w:pPr>
        <w:ind w:left="116" w:right="11"/>
        <w:jc w:val="both"/>
        <w:outlineLvl w:val="0"/>
        <w:rPr>
          <w:w w:val="99"/>
        </w:rPr>
      </w:pPr>
      <w:r>
        <w:rPr>
          <w:w w:val="99"/>
        </w:rPr>
        <w:t>Specificity is the proportion of actual negative cases which are correctly predicted by the model.</w:t>
      </w:r>
    </w:p>
    <w:p w14:paraId="2B1B910F" w14:textId="77777777" w:rsidR="001431BB" w:rsidRDefault="001431BB" w:rsidP="001431BB">
      <w:pPr>
        <w:ind w:left="116" w:right="11"/>
        <w:jc w:val="both"/>
        <w:outlineLvl w:val="0"/>
        <w:rPr>
          <w:w w:val="99"/>
        </w:rPr>
      </w:pPr>
    </w:p>
    <w:p w14:paraId="0B3BC1C1" w14:textId="14804753" w:rsidR="001431BB" w:rsidRDefault="001431BB" w:rsidP="001431BB">
      <w:pPr>
        <w:ind w:left="116" w:right="11"/>
        <w:jc w:val="both"/>
        <w:outlineLvl w:val="0"/>
        <w:rPr>
          <w:w w:val="99"/>
        </w:rPr>
      </w:pPr>
      <w:r>
        <w:rPr>
          <w:w w:val="99"/>
        </w:rPr>
        <w:t>3.1.3 Recall</w:t>
      </w:r>
    </w:p>
    <w:p w14:paraId="0E84B77F" w14:textId="183CF9DF" w:rsidR="001431BB" w:rsidRDefault="001431BB" w:rsidP="001431BB">
      <w:pPr>
        <w:ind w:left="116" w:right="11"/>
        <w:jc w:val="both"/>
        <w:outlineLvl w:val="0"/>
        <w:rPr>
          <w:w w:val="99"/>
        </w:rPr>
      </w:pPr>
      <w:r>
        <w:rPr>
          <w:w w:val="99"/>
        </w:rPr>
        <w:t>Recall is the proportion of actual positive cases which are correctly identified by the model.</w:t>
      </w:r>
    </w:p>
    <w:p w14:paraId="79A2B9E9" w14:textId="77777777" w:rsidR="001431BB" w:rsidRDefault="001431BB" w:rsidP="001431BB">
      <w:pPr>
        <w:ind w:left="116" w:right="11"/>
        <w:jc w:val="both"/>
        <w:outlineLvl w:val="0"/>
        <w:rPr>
          <w:w w:val="99"/>
        </w:rPr>
      </w:pPr>
    </w:p>
    <w:p w14:paraId="72C30D56" w14:textId="77777777" w:rsidR="001431BB" w:rsidRPr="0076190C" w:rsidRDefault="001431BB" w:rsidP="001431BB">
      <w:pPr>
        <w:ind w:left="116" w:right="11"/>
        <w:jc w:val="both"/>
        <w:outlineLvl w:val="0"/>
        <w:rPr>
          <w:w w:val="99"/>
        </w:rPr>
      </w:pPr>
    </w:p>
    <w:p w14:paraId="6AEDA7C2" w14:textId="77777777" w:rsidR="0076190C" w:rsidRDefault="0076190C" w:rsidP="00EA7ED8">
      <w:pPr>
        <w:ind w:left="116" w:right="6150"/>
        <w:jc w:val="both"/>
        <w:outlineLvl w:val="0"/>
        <w:rPr>
          <w:w w:val="99"/>
        </w:rPr>
      </w:pPr>
    </w:p>
    <w:p w14:paraId="3A49B776" w14:textId="77777777" w:rsidR="0076190C" w:rsidRDefault="0076190C" w:rsidP="00EA7ED8">
      <w:pPr>
        <w:ind w:left="116" w:right="6150"/>
        <w:jc w:val="both"/>
        <w:outlineLvl w:val="0"/>
        <w:rPr>
          <w:w w:val="99"/>
        </w:rPr>
      </w:pPr>
    </w:p>
    <w:p w14:paraId="462B5561" w14:textId="77777777" w:rsidR="00A37BC7" w:rsidRPr="0076190C" w:rsidRDefault="00EA7ED8" w:rsidP="00EA7ED8">
      <w:pPr>
        <w:ind w:left="116" w:right="6150"/>
        <w:jc w:val="both"/>
        <w:outlineLvl w:val="0"/>
        <w:rPr>
          <w:w w:val="99"/>
        </w:rPr>
      </w:pPr>
      <w:r w:rsidRPr="00EA7ED8">
        <w:rPr>
          <w:w w:val="99"/>
        </w:rPr>
        <w:lastRenderedPageBreak/>
        <w:t>3.2</w:t>
      </w:r>
      <w:r w:rsidRPr="0076190C">
        <w:rPr>
          <w:w w:val="99"/>
        </w:rPr>
        <w:t xml:space="preserve">    </w:t>
      </w:r>
      <w:r w:rsidRPr="00EA7ED8">
        <w:rPr>
          <w:w w:val="99"/>
        </w:rPr>
        <w:t>Model</w:t>
      </w:r>
      <w:r w:rsidRPr="0076190C">
        <w:rPr>
          <w:w w:val="99"/>
        </w:rPr>
        <w:t xml:space="preserve"> </w:t>
      </w:r>
      <w:r w:rsidRPr="00EA7ED8">
        <w:rPr>
          <w:w w:val="99"/>
        </w:rPr>
        <w:t>Selection</w:t>
      </w:r>
    </w:p>
    <w:p w14:paraId="07773818" w14:textId="77777777" w:rsidR="00A37BC7" w:rsidRPr="0076190C" w:rsidRDefault="00A37BC7">
      <w:pPr>
        <w:spacing w:before="9" w:line="120" w:lineRule="exact"/>
        <w:rPr>
          <w:w w:val="99"/>
        </w:rPr>
      </w:pPr>
    </w:p>
    <w:p w14:paraId="03AF99A2" w14:textId="0279DF2C" w:rsidR="00A37BC7" w:rsidRPr="0076190C" w:rsidRDefault="00842C0B">
      <w:pPr>
        <w:spacing w:line="249" w:lineRule="auto"/>
        <w:ind w:left="116" w:right="82"/>
        <w:jc w:val="both"/>
        <w:rPr>
          <w:w w:val="99"/>
        </w:rPr>
      </w:pPr>
      <w:r>
        <w:rPr>
          <w:w w:val="99"/>
        </w:rPr>
        <w:t>Empowered by many models to classify the target variable</w:t>
      </w:r>
      <w:r w:rsidR="00EA7ED8" w:rsidRPr="00EA7ED8">
        <w:rPr>
          <w:w w:val="99"/>
        </w:rPr>
        <w:t>,</w:t>
      </w:r>
      <w:r w:rsidR="00EA7ED8" w:rsidRPr="0076190C">
        <w:rPr>
          <w:w w:val="99"/>
        </w:rPr>
        <w:t xml:space="preserve"> </w:t>
      </w:r>
      <w:r w:rsidR="00EA7ED8" w:rsidRPr="00EA7ED8">
        <w:rPr>
          <w:w w:val="99"/>
        </w:rPr>
        <w:t>we</w:t>
      </w:r>
      <w:r w:rsidR="00EA7ED8" w:rsidRPr="0076190C">
        <w:rPr>
          <w:w w:val="99"/>
        </w:rPr>
        <w:t xml:space="preserve"> </w:t>
      </w:r>
      <w:r w:rsidRPr="0076190C">
        <w:rPr>
          <w:w w:val="99"/>
        </w:rPr>
        <w:t xml:space="preserve">thus </w:t>
      </w:r>
      <w:r w:rsidR="00EA7ED8" w:rsidRPr="00EA7ED8">
        <w:rPr>
          <w:w w:val="99"/>
        </w:rPr>
        <w:t>select</w:t>
      </w:r>
      <w:r w:rsidRPr="0076190C">
        <w:rPr>
          <w:w w:val="99"/>
        </w:rPr>
        <w:t xml:space="preserve"> </w:t>
      </w:r>
      <w:r w:rsidR="00EA7ED8" w:rsidRPr="00EA7ED8">
        <w:rPr>
          <w:w w:val="99"/>
        </w:rPr>
        <w:t>the</w:t>
      </w:r>
      <w:r w:rsidR="00EA7ED8" w:rsidRPr="0076190C">
        <w:rPr>
          <w:w w:val="99"/>
        </w:rPr>
        <w:t xml:space="preserve"> </w:t>
      </w:r>
      <w:r w:rsidR="00EA7ED8" w:rsidRPr="00EA7ED8">
        <w:rPr>
          <w:w w:val="99"/>
        </w:rPr>
        <w:t>one</w:t>
      </w:r>
      <w:r w:rsidR="00EA7ED8" w:rsidRPr="0076190C">
        <w:rPr>
          <w:w w:val="99"/>
        </w:rPr>
        <w:t xml:space="preserve"> </w:t>
      </w:r>
      <w:r w:rsidR="00EA7ED8" w:rsidRPr="00EA7ED8">
        <w:rPr>
          <w:w w:val="99"/>
        </w:rPr>
        <w:t>which</w:t>
      </w:r>
      <w:r w:rsidR="00EA7ED8" w:rsidRPr="0076190C">
        <w:rPr>
          <w:w w:val="99"/>
        </w:rPr>
        <w:t xml:space="preserve"> </w:t>
      </w:r>
      <w:r w:rsidR="00EA7ED8" w:rsidRPr="00EA7ED8">
        <w:rPr>
          <w:w w:val="99"/>
        </w:rPr>
        <w:t>will</w:t>
      </w:r>
      <w:r w:rsidR="00EA7ED8" w:rsidRPr="0076190C">
        <w:rPr>
          <w:w w:val="99"/>
        </w:rPr>
        <w:t xml:space="preserve"> </w:t>
      </w:r>
      <w:r w:rsidRPr="0076190C">
        <w:rPr>
          <w:w w:val="99"/>
        </w:rPr>
        <w:t xml:space="preserve">not only </w:t>
      </w:r>
      <w:r w:rsidR="00EA7ED8" w:rsidRPr="00EA7ED8">
        <w:rPr>
          <w:w w:val="99"/>
        </w:rPr>
        <w:t>minimise</w:t>
      </w:r>
      <w:r w:rsidR="00EA7ED8" w:rsidRPr="0076190C">
        <w:rPr>
          <w:w w:val="99"/>
        </w:rPr>
        <w:t xml:space="preserve"> </w:t>
      </w:r>
      <w:r w:rsidR="00EA7ED8" w:rsidRPr="00EA7ED8">
        <w:rPr>
          <w:w w:val="99"/>
        </w:rPr>
        <w:t>the</w:t>
      </w:r>
      <w:r w:rsidR="00EA7ED8" w:rsidRPr="0076190C">
        <w:rPr>
          <w:w w:val="99"/>
        </w:rPr>
        <w:t xml:space="preserve"> </w:t>
      </w:r>
      <w:r w:rsidRPr="0076190C">
        <w:rPr>
          <w:w w:val="99"/>
        </w:rPr>
        <w:t>“</w:t>
      </w:r>
      <w:r w:rsidR="00EA7ED8" w:rsidRPr="00EA7ED8">
        <w:rPr>
          <w:w w:val="99"/>
        </w:rPr>
        <w:t>False negative</w:t>
      </w:r>
      <w:r w:rsidR="00EA7ED8" w:rsidRPr="0076190C">
        <w:rPr>
          <w:w w:val="99"/>
        </w:rPr>
        <w:t xml:space="preserve"> </w:t>
      </w:r>
      <w:r w:rsidR="00EA7ED8" w:rsidRPr="00EA7ED8">
        <w:rPr>
          <w:w w:val="99"/>
        </w:rPr>
        <w:t>rate</w:t>
      </w:r>
      <w:r>
        <w:rPr>
          <w:w w:val="99"/>
        </w:rPr>
        <w:t>”</w:t>
      </w:r>
      <w:r w:rsidR="00EA7ED8" w:rsidRPr="0076190C">
        <w:rPr>
          <w:w w:val="99"/>
        </w:rPr>
        <w:t xml:space="preserve"> </w:t>
      </w:r>
      <w:r>
        <w:rPr>
          <w:w w:val="99"/>
        </w:rPr>
        <w:t>but also give</w:t>
      </w:r>
      <w:r w:rsidR="00EA7ED8" w:rsidRPr="0076190C">
        <w:rPr>
          <w:w w:val="99"/>
        </w:rPr>
        <w:t xml:space="preserve"> </w:t>
      </w:r>
      <w:r w:rsidR="00EA7ED8" w:rsidRPr="00EA7ED8">
        <w:rPr>
          <w:w w:val="99"/>
        </w:rPr>
        <w:t>accuracy</w:t>
      </w:r>
      <w:r w:rsidR="00EA7ED8" w:rsidRPr="0076190C">
        <w:rPr>
          <w:w w:val="99"/>
        </w:rPr>
        <w:t xml:space="preserve"> </w:t>
      </w:r>
      <w:r w:rsidR="00EA7ED8" w:rsidRPr="00EA7ED8">
        <w:rPr>
          <w:w w:val="99"/>
        </w:rPr>
        <w:t>of</w:t>
      </w:r>
      <w:r w:rsidR="00EA7ED8" w:rsidRPr="0076190C">
        <w:rPr>
          <w:w w:val="99"/>
        </w:rPr>
        <w:t xml:space="preserve"> </w:t>
      </w:r>
      <w:r w:rsidR="00EA7ED8" w:rsidRPr="00EA7ED8">
        <w:rPr>
          <w:w w:val="99"/>
        </w:rPr>
        <w:t>model</w:t>
      </w:r>
      <w:r>
        <w:rPr>
          <w:w w:val="99"/>
        </w:rPr>
        <w:t>.</w:t>
      </w:r>
      <w:r w:rsidR="00EA7ED8" w:rsidRPr="0076190C">
        <w:rPr>
          <w:w w:val="99"/>
        </w:rPr>
        <w:t xml:space="preserve"> </w:t>
      </w:r>
      <w:r w:rsidRPr="0076190C">
        <w:rPr>
          <w:w w:val="99"/>
        </w:rPr>
        <w:t xml:space="preserve">But according to the problem statement more than accuracy it is important to predict and correctly classify the </w:t>
      </w:r>
      <w:r w:rsidR="009B7719" w:rsidRPr="0076190C">
        <w:rPr>
          <w:w w:val="99"/>
        </w:rPr>
        <w:t xml:space="preserve">negative Churns, in order to retain them by providing additional incentives. </w:t>
      </w:r>
      <w:r w:rsidR="009B7719">
        <w:rPr>
          <w:w w:val="99"/>
        </w:rPr>
        <w:t>S</w:t>
      </w:r>
      <w:r w:rsidR="00EA7ED8" w:rsidRPr="00EA7ED8">
        <w:rPr>
          <w:w w:val="99"/>
        </w:rPr>
        <w:t>o</w:t>
      </w:r>
      <w:r w:rsidR="00EA7ED8" w:rsidRPr="0076190C">
        <w:rPr>
          <w:w w:val="99"/>
        </w:rPr>
        <w:t xml:space="preserve"> </w:t>
      </w:r>
      <w:r w:rsidR="00EA7ED8" w:rsidRPr="00EA7ED8">
        <w:rPr>
          <w:w w:val="99"/>
        </w:rPr>
        <w:t>we</w:t>
      </w:r>
      <w:r w:rsidR="00EA7ED8" w:rsidRPr="0076190C">
        <w:rPr>
          <w:w w:val="99"/>
        </w:rPr>
        <w:t xml:space="preserve"> </w:t>
      </w:r>
      <w:r w:rsidR="00EA7ED8" w:rsidRPr="00EA7ED8">
        <w:rPr>
          <w:w w:val="99"/>
        </w:rPr>
        <w:t>will</w:t>
      </w:r>
      <w:r w:rsidR="00EA7ED8" w:rsidRPr="0076190C">
        <w:rPr>
          <w:w w:val="99"/>
        </w:rPr>
        <w:t xml:space="preserve"> </w:t>
      </w:r>
      <w:r w:rsidR="00EA7ED8" w:rsidRPr="00EA7ED8">
        <w:rPr>
          <w:w w:val="99"/>
        </w:rPr>
        <w:t>select</w:t>
      </w:r>
      <w:r w:rsidR="00EA7ED8" w:rsidRPr="0076190C">
        <w:rPr>
          <w:w w:val="99"/>
        </w:rPr>
        <w:t xml:space="preserve"> </w:t>
      </w:r>
      <w:r w:rsidR="00EA7ED8" w:rsidRPr="00EA7ED8">
        <w:rPr>
          <w:w w:val="99"/>
        </w:rPr>
        <w:t>the</w:t>
      </w:r>
      <w:r w:rsidR="00EA7ED8" w:rsidRPr="0076190C">
        <w:rPr>
          <w:w w:val="99"/>
        </w:rPr>
        <w:t xml:space="preserve"> </w:t>
      </w:r>
      <w:r w:rsidR="00EA7ED8" w:rsidRPr="00EA7ED8">
        <w:rPr>
          <w:w w:val="99"/>
        </w:rPr>
        <w:t>model</w:t>
      </w:r>
      <w:r w:rsidR="00EA7ED8" w:rsidRPr="0076190C">
        <w:rPr>
          <w:w w:val="99"/>
        </w:rPr>
        <w:t xml:space="preserve"> </w:t>
      </w:r>
      <w:r w:rsidR="00EA7ED8" w:rsidRPr="00EA7ED8">
        <w:rPr>
          <w:w w:val="99"/>
        </w:rPr>
        <w:t>which</w:t>
      </w:r>
      <w:r w:rsidR="00EA7ED8" w:rsidRPr="0076190C">
        <w:rPr>
          <w:w w:val="99"/>
        </w:rPr>
        <w:t xml:space="preserve"> </w:t>
      </w:r>
      <w:r w:rsidR="00EA7ED8" w:rsidRPr="00EA7ED8">
        <w:rPr>
          <w:w w:val="99"/>
        </w:rPr>
        <w:t>gives</w:t>
      </w:r>
      <w:r w:rsidR="00EA7ED8" w:rsidRPr="0076190C">
        <w:rPr>
          <w:w w:val="99"/>
        </w:rPr>
        <w:t xml:space="preserve"> </w:t>
      </w:r>
      <w:r w:rsidR="00EA7ED8" w:rsidRPr="00EA7ED8">
        <w:rPr>
          <w:w w:val="99"/>
        </w:rPr>
        <w:t>us</w:t>
      </w:r>
      <w:r w:rsidR="00EA7ED8" w:rsidRPr="0076190C">
        <w:rPr>
          <w:w w:val="99"/>
        </w:rPr>
        <w:t xml:space="preserve"> </w:t>
      </w:r>
      <w:r w:rsidR="00EA7ED8" w:rsidRPr="00EA7ED8">
        <w:rPr>
          <w:w w:val="99"/>
        </w:rPr>
        <w:t>the</w:t>
      </w:r>
      <w:r w:rsidR="00EA7ED8" w:rsidRPr="0076190C">
        <w:rPr>
          <w:w w:val="99"/>
        </w:rPr>
        <w:t xml:space="preserve"> </w:t>
      </w:r>
      <w:r w:rsidR="009B7719">
        <w:rPr>
          <w:w w:val="99"/>
        </w:rPr>
        <w:t>least</w:t>
      </w:r>
      <w:r w:rsidR="00EA7ED8" w:rsidRPr="0076190C">
        <w:rPr>
          <w:w w:val="99"/>
        </w:rPr>
        <w:t xml:space="preserve"> </w:t>
      </w:r>
      <w:r w:rsidR="00EA7ED8" w:rsidRPr="00EA7ED8">
        <w:rPr>
          <w:w w:val="99"/>
        </w:rPr>
        <w:t>False</w:t>
      </w:r>
      <w:r w:rsidR="00EA7ED8" w:rsidRPr="0076190C">
        <w:rPr>
          <w:w w:val="99"/>
        </w:rPr>
        <w:t xml:space="preserve"> </w:t>
      </w:r>
      <w:r w:rsidR="00EA7ED8" w:rsidRPr="00EA7ED8">
        <w:rPr>
          <w:w w:val="99"/>
        </w:rPr>
        <w:t>negative rate.</w:t>
      </w:r>
    </w:p>
    <w:p w14:paraId="02A59613" w14:textId="56A685C8" w:rsidR="00A37BC7" w:rsidRDefault="00EA7ED8">
      <w:pPr>
        <w:spacing w:line="249" w:lineRule="auto"/>
        <w:ind w:left="116" w:right="82" w:firstLine="299"/>
        <w:jc w:val="both"/>
        <w:rPr>
          <w:w w:val="99"/>
        </w:rPr>
      </w:pPr>
      <w:r w:rsidRPr="00EA7ED8">
        <w:rPr>
          <w:w w:val="99"/>
        </w:rPr>
        <w:t>Comparing</w:t>
      </w:r>
      <w:r w:rsidR="009B7719" w:rsidRPr="0076190C">
        <w:rPr>
          <w:w w:val="99"/>
        </w:rPr>
        <w:t xml:space="preserve"> </w:t>
      </w:r>
      <w:r w:rsidRPr="00EA7ED8">
        <w:rPr>
          <w:w w:val="99"/>
        </w:rPr>
        <w:t>the</w:t>
      </w:r>
      <w:r w:rsidR="009B7719" w:rsidRPr="0076190C">
        <w:rPr>
          <w:w w:val="99"/>
        </w:rPr>
        <w:t xml:space="preserve"> metrics </w:t>
      </w:r>
      <w:r w:rsidRPr="00EA7ED8">
        <w:rPr>
          <w:w w:val="99"/>
        </w:rPr>
        <w:t>of</w:t>
      </w:r>
      <w:r w:rsidR="009B7719" w:rsidRPr="0076190C">
        <w:rPr>
          <w:w w:val="99"/>
        </w:rPr>
        <w:t xml:space="preserve"> </w:t>
      </w:r>
      <w:r w:rsidRPr="00EA7ED8">
        <w:rPr>
          <w:w w:val="99"/>
        </w:rPr>
        <w:t>all</w:t>
      </w:r>
      <w:r w:rsidR="009B7719" w:rsidRPr="0076190C">
        <w:rPr>
          <w:w w:val="99"/>
        </w:rPr>
        <w:t xml:space="preserve"> </w:t>
      </w:r>
      <w:r w:rsidRPr="00EA7ED8">
        <w:rPr>
          <w:w w:val="99"/>
        </w:rPr>
        <w:t>the</w:t>
      </w:r>
      <w:r w:rsidR="009B7719" w:rsidRPr="0076190C">
        <w:rPr>
          <w:w w:val="99"/>
        </w:rPr>
        <w:t xml:space="preserve"> </w:t>
      </w:r>
      <w:r w:rsidRPr="00EA7ED8">
        <w:rPr>
          <w:w w:val="99"/>
        </w:rPr>
        <w:t>models</w:t>
      </w:r>
      <w:r w:rsidR="009B7719" w:rsidRPr="0076190C">
        <w:rPr>
          <w:w w:val="99"/>
        </w:rPr>
        <w:t xml:space="preserve"> </w:t>
      </w:r>
      <w:r w:rsidRPr="00EA7ED8">
        <w:rPr>
          <w:w w:val="99"/>
        </w:rPr>
        <w:t>we</w:t>
      </w:r>
      <w:r w:rsidR="009B7719" w:rsidRPr="0076190C">
        <w:rPr>
          <w:w w:val="99"/>
        </w:rPr>
        <w:t xml:space="preserve"> </w:t>
      </w:r>
      <w:r w:rsidRPr="00EA7ED8">
        <w:rPr>
          <w:w w:val="99"/>
        </w:rPr>
        <w:t>see</w:t>
      </w:r>
      <w:r w:rsidRPr="0076190C">
        <w:rPr>
          <w:w w:val="99"/>
        </w:rPr>
        <w:t xml:space="preserve"> </w:t>
      </w:r>
      <w:r w:rsidRPr="00EA7ED8">
        <w:rPr>
          <w:w w:val="99"/>
        </w:rPr>
        <w:t>that</w:t>
      </w:r>
      <w:r w:rsidR="009B7719" w:rsidRPr="0076190C">
        <w:rPr>
          <w:w w:val="99"/>
        </w:rPr>
        <w:t xml:space="preserve"> </w:t>
      </w:r>
      <w:r w:rsidRPr="00EA7ED8">
        <w:rPr>
          <w:w w:val="99"/>
        </w:rPr>
        <w:t>Random</w:t>
      </w:r>
      <w:r w:rsidR="009B7719" w:rsidRPr="0076190C">
        <w:rPr>
          <w:w w:val="99"/>
        </w:rPr>
        <w:t xml:space="preserve"> </w:t>
      </w:r>
      <w:r w:rsidRPr="00EA7ED8">
        <w:rPr>
          <w:w w:val="99"/>
        </w:rPr>
        <w:t>Forest</w:t>
      </w:r>
      <w:r w:rsidR="009B7719" w:rsidRPr="0076190C">
        <w:rPr>
          <w:w w:val="99"/>
        </w:rPr>
        <w:t xml:space="preserve"> model </w:t>
      </w:r>
      <w:r w:rsidRPr="00EA7ED8">
        <w:rPr>
          <w:w w:val="99"/>
        </w:rPr>
        <w:t>seems</w:t>
      </w:r>
      <w:r w:rsidR="009B7719" w:rsidRPr="0076190C">
        <w:rPr>
          <w:w w:val="99"/>
        </w:rPr>
        <w:t xml:space="preserve"> </w:t>
      </w:r>
      <w:r w:rsidRPr="00EA7ED8">
        <w:rPr>
          <w:w w:val="99"/>
        </w:rPr>
        <w:t>to be</w:t>
      </w:r>
      <w:r w:rsidRPr="0076190C">
        <w:rPr>
          <w:w w:val="99"/>
        </w:rPr>
        <w:t xml:space="preserve"> </w:t>
      </w:r>
      <w:r w:rsidRPr="00EA7ED8">
        <w:rPr>
          <w:w w:val="99"/>
        </w:rPr>
        <w:t>working</w:t>
      </w:r>
      <w:r w:rsidRPr="0076190C">
        <w:rPr>
          <w:w w:val="99"/>
        </w:rPr>
        <w:t xml:space="preserve"> </w:t>
      </w:r>
      <w:r w:rsidRPr="00EA7ED8">
        <w:rPr>
          <w:w w:val="99"/>
        </w:rPr>
        <w:t>best</w:t>
      </w:r>
      <w:r w:rsidR="009B7719" w:rsidRPr="0076190C">
        <w:rPr>
          <w:w w:val="99"/>
        </w:rPr>
        <w:t xml:space="preserve"> </w:t>
      </w:r>
      <w:r w:rsidRPr="00EA7ED8">
        <w:rPr>
          <w:w w:val="99"/>
        </w:rPr>
        <w:t>on</w:t>
      </w:r>
      <w:r w:rsidR="009B7719" w:rsidRPr="0076190C">
        <w:rPr>
          <w:w w:val="99"/>
        </w:rPr>
        <w:t xml:space="preserve"> </w:t>
      </w:r>
      <w:r w:rsidRPr="00EA7ED8">
        <w:rPr>
          <w:w w:val="99"/>
        </w:rPr>
        <w:t>our</w:t>
      </w:r>
      <w:r w:rsidR="009B7719" w:rsidRPr="0076190C">
        <w:rPr>
          <w:w w:val="99"/>
        </w:rPr>
        <w:t xml:space="preserve"> </w:t>
      </w:r>
      <w:r w:rsidRPr="00EA7ED8">
        <w:rPr>
          <w:w w:val="99"/>
        </w:rPr>
        <w:t>test</w:t>
      </w:r>
      <w:r w:rsidR="009B7719" w:rsidRPr="0076190C">
        <w:rPr>
          <w:w w:val="99"/>
        </w:rPr>
        <w:t xml:space="preserve"> </w:t>
      </w:r>
      <w:r w:rsidRPr="00EA7ED8">
        <w:rPr>
          <w:w w:val="99"/>
        </w:rPr>
        <w:t>data</w:t>
      </w:r>
      <w:r w:rsidR="009B7719">
        <w:rPr>
          <w:w w:val="99"/>
        </w:rPr>
        <w:t>.</w:t>
      </w:r>
      <w:r w:rsidRPr="0076190C">
        <w:rPr>
          <w:w w:val="99"/>
        </w:rPr>
        <w:t xml:space="preserve"> </w:t>
      </w:r>
      <w:r w:rsidRPr="00EA7ED8">
        <w:rPr>
          <w:w w:val="99"/>
        </w:rPr>
        <w:t>So</w:t>
      </w:r>
      <w:r w:rsidR="009B7719" w:rsidRPr="0076190C">
        <w:rPr>
          <w:w w:val="99"/>
        </w:rPr>
        <w:t xml:space="preserve"> </w:t>
      </w:r>
      <w:r w:rsidRPr="00EA7ED8">
        <w:rPr>
          <w:w w:val="99"/>
        </w:rPr>
        <w:t>we</w:t>
      </w:r>
      <w:r w:rsidR="009B7719" w:rsidRPr="0076190C">
        <w:rPr>
          <w:w w:val="99"/>
        </w:rPr>
        <w:t xml:space="preserve"> </w:t>
      </w:r>
      <w:r w:rsidRPr="00EA7ED8">
        <w:rPr>
          <w:w w:val="99"/>
        </w:rPr>
        <w:t>will</w:t>
      </w:r>
      <w:r w:rsidR="009B7719" w:rsidRPr="0076190C">
        <w:rPr>
          <w:w w:val="99"/>
        </w:rPr>
        <w:t xml:space="preserve"> </w:t>
      </w:r>
      <w:r w:rsidRPr="00EA7ED8">
        <w:rPr>
          <w:w w:val="99"/>
        </w:rPr>
        <w:t>select</w:t>
      </w:r>
      <w:r w:rsidR="009B7719" w:rsidRPr="0076190C">
        <w:rPr>
          <w:w w:val="99"/>
        </w:rPr>
        <w:t xml:space="preserve"> </w:t>
      </w:r>
      <w:r w:rsidRPr="00EA7ED8">
        <w:rPr>
          <w:w w:val="99"/>
        </w:rPr>
        <w:t>Random</w:t>
      </w:r>
      <w:r w:rsidR="009B7719" w:rsidRPr="0076190C">
        <w:rPr>
          <w:w w:val="99"/>
        </w:rPr>
        <w:t xml:space="preserve"> </w:t>
      </w:r>
      <w:r w:rsidRPr="00EA7ED8">
        <w:rPr>
          <w:w w:val="99"/>
        </w:rPr>
        <w:t>Forest</w:t>
      </w:r>
      <w:r w:rsidR="009B7719" w:rsidRPr="0076190C">
        <w:rPr>
          <w:w w:val="99"/>
        </w:rPr>
        <w:t xml:space="preserve"> </w:t>
      </w:r>
      <w:r w:rsidRPr="00EA7ED8">
        <w:rPr>
          <w:w w:val="99"/>
        </w:rPr>
        <w:t>as</w:t>
      </w:r>
      <w:r w:rsidR="009B7719" w:rsidRPr="0076190C">
        <w:rPr>
          <w:w w:val="99"/>
        </w:rPr>
        <w:t xml:space="preserve"> </w:t>
      </w:r>
      <w:r w:rsidRPr="00EA7ED8">
        <w:rPr>
          <w:w w:val="99"/>
        </w:rPr>
        <w:t>our</w:t>
      </w:r>
      <w:r w:rsidRPr="0076190C">
        <w:rPr>
          <w:w w:val="99"/>
        </w:rPr>
        <w:t xml:space="preserve"> </w:t>
      </w:r>
      <w:r w:rsidRPr="00EA7ED8">
        <w:rPr>
          <w:w w:val="99"/>
        </w:rPr>
        <w:t>predictiv</w:t>
      </w:r>
      <w:r w:rsidR="009B7719">
        <w:rPr>
          <w:w w:val="99"/>
        </w:rPr>
        <w:t>e</w:t>
      </w:r>
      <w:r w:rsidRPr="0076190C">
        <w:rPr>
          <w:w w:val="99"/>
        </w:rPr>
        <w:t xml:space="preserve"> </w:t>
      </w:r>
      <w:r w:rsidRPr="00EA7ED8">
        <w:rPr>
          <w:w w:val="99"/>
        </w:rPr>
        <w:t>model. Although</w:t>
      </w:r>
      <w:r w:rsidRPr="0076190C">
        <w:rPr>
          <w:w w:val="99"/>
        </w:rPr>
        <w:t xml:space="preserve"> </w:t>
      </w:r>
      <w:r w:rsidRPr="00EA7ED8">
        <w:rPr>
          <w:w w:val="99"/>
        </w:rPr>
        <w:t>the</w:t>
      </w:r>
      <w:r w:rsidRPr="0076190C">
        <w:rPr>
          <w:w w:val="99"/>
        </w:rPr>
        <w:t xml:space="preserve"> </w:t>
      </w:r>
      <w:r w:rsidRPr="00EA7ED8">
        <w:rPr>
          <w:w w:val="99"/>
        </w:rPr>
        <w:t>FNR</w:t>
      </w:r>
      <w:r w:rsidRPr="0076190C">
        <w:rPr>
          <w:w w:val="99"/>
        </w:rPr>
        <w:t xml:space="preserve"> </w:t>
      </w:r>
      <w:r w:rsidRPr="00EA7ED8">
        <w:rPr>
          <w:w w:val="99"/>
        </w:rPr>
        <w:t>of</w:t>
      </w:r>
      <w:r w:rsidRPr="0076190C">
        <w:rPr>
          <w:w w:val="99"/>
        </w:rPr>
        <w:t xml:space="preserve"> </w:t>
      </w:r>
      <w:r w:rsidR="005778AE">
        <w:rPr>
          <w:w w:val="99"/>
        </w:rPr>
        <w:t>Decision Tree</w:t>
      </w:r>
      <w:r w:rsidRPr="0076190C">
        <w:rPr>
          <w:w w:val="99"/>
        </w:rPr>
        <w:t xml:space="preserve"> </w:t>
      </w:r>
      <w:r w:rsidRPr="00EA7ED8">
        <w:rPr>
          <w:w w:val="99"/>
        </w:rPr>
        <w:t>is</w:t>
      </w:r>
      <w:r w:rsidRPr="0076190C">
        <w:rPr>
          <w:w w:val="99"/>
        </w:rPr>
        <w:t xml:space="preserve"> </w:t>
      </w:r>
      <w:r w:rsidRPr="00EA7ED8">
        <w:rPr>
          <w:w w:val="99"/>
        </w:rPr>
        <w:t>less</w:t>
      </w:r>
      <w:r w:rsidRPr="0076190C">
        <w:rPr>
          <w:w w:val="99"/>
        </w:rPr>
        <w:t xml:space="preserve"> </w:t>
      </w:r>
      <w:r w:rsidRPr="00EA7ED8">
        <w:rPr>
          <w:w w:val="99"/>
        </w:rPr>
        <w:t>but</w:t>
      </w:r>
      <w:r w:rsidRPr="0076190C">
        <w:rPr>
          <w:w w:val="99"/>
        </w:rPr>
        <w:t xml:space="preserve"> </w:t>
      </w:r>
      <w:r w:rsidRPr="00EA7ED8">
        <w:rPr>
          <w:w w:val="99"/>
        </w:rPr>
        <w:t>it</w:t>
      </w:r>
      <w:r w:rsidRPr="0076190C">
        <w:rPr>
          <w:w w:val="99"/>
        </w:rPr>
        <w:t xml:space="preserve"> </w:t>
      </w:r>
      <w:r w:rsidRPr="00EA7ED8">
        <w:rPr>
          <w:w w:val="99"/>
        </w:rPr>
        <w:t>also</w:t>
      </w:r>
      <w:r w:rsidRPr="0076190C">
        <w:rPr>
          <w:w w:val="99"/>
        </w:rPr>
        <w:t xml:space="preserve"> </w:t>
      </w:r>
      <w:r w:rsidR="005778AE">
        <w:rPr>
          <w:w w:val="99"/>
        </w:rPr>
        <w:t>is</w:t>
      </w:r>
      <w:r w:rsidRPr="0076190C">
        <w:rPr>
          <w:w w:val="99"/>
        </w:rPr>
        <w:t xml:space="preserve"> </w:t>
      </w:r>
      <w:r w:rsidRPr="00EA7ED8">
        <w:rPr>
          <w:w w:val="99"/>
        </w:rPr>
        <w:t>less</w:t>
      </w:r>
      <w:r w:rsidRPr="0076190C">
        <w:rPr>
          <w:w w:val="99"/>
        </w:rPr>
        <w:t xml:space="preserve"> </w:t>
      </w:r>
      <w:r w:rsidR="005778AE">
        <w:rPr>
          <w:w w:val="99"/>
        </w:rPr>
        <w:t>accurate</w:t>
      </w:r>
      <w:r w:rsidRPr="00EA7ED8">
        <w:rPr>
          <w:w w:val="99"/>
        </w:rPr>
        <w:t>,</w:t>
      </w:r>
      <w:r w:rsidRPr="0076190C">
        <w:rPr>
          <w:w w:val="99"/>
        </w:rPr>
        <w:t xml:space="preserve"> </w:t>
      </w:r>
      <w:r w:rsidRPr="00EA7ED8">
        <w:rPr>
          <w:w w:val="99"/>
        </w:rPr>
        <w:t>if</w:t>
      </w:r>
      <w:r w:rsidRPr="0076190C">
        <w:rPr>
          <w:w w:val="99"/>
        </w:rPr>
        <w:t xml:space="preserve"> </w:t>
      </w:r>
      <w:r w:rsidRPr="00EA7ED8">
        <w:rPr>
          <w:w w:val="99"/>
        </w:rPr>
        <w:t>from</w:t>
      </w:r>
      <w:r w:rsidRPr="0076190C">
        <w:rPr>
          <w:w w:val="99"/>
        </w:rPr>
        <w:t xml:space="preserve"> </w:t>
      </w:r>
      <w:r w:rsidRPr="00EA7ED8">
        <w:rPr>
          <w:w w:val="99"/>
        </w:rPr>
        <w:t>the</w:t>
      </w:r>
      <w:r w:rsidRPr="0076190C">
        <w:rPr>
          <w:w w:val="99"/>
        </w:rPr>
        <w:t xml:space="preserve"> </w:t>
      </w:r>
      <w:r w:rsidRPr="00EA7ED8">
        <w:rPr>
          <w:w w:val="99"/>
        </w:rPr>
        <w:t>business aspect</w:t>
      </w:r>
      <w:r w:rsidRPr="0076190C">
        <w:rPr>
          <w:w w:val="99"/>
        </w:rPr>
        <w:t xml:space="preserve"> </w:t>
      </w:r>
      <w:r w:rsidRPr="00EA7ED8">
        <w:rPr>
          <w:w w:val="99"/>
        </w:rPr>
        <w:t>the</w:t>
      </w:r>
      <w:r w:rsidRPr="0076190C">
        <w:rPr>
          <w:w w:val="99"/>
        </w:rPr>
        <w:t xml:space="preserve"> </w:t>
      </w:r>
      <w:r w:rsidRPr="00EA7ED8">
        <w:rPr>
          <w:w w:val="99"/>
        </w:rPr>
        <w:t>high</w:t>
      </w:r>
      <w:r w:rsidRPr="0076190C">
        <w:rPr>
          <w:w w:val="99"/>
        </w:rPr>
        <w:t xml:space="preserve"> </w:t>
      </w:r>
      <w:r w:rsidRPr="00EA7ED8">
        <w:rPr>
          <w:w w:val="99"/>
        </w:rPr>
        <w:t>false</w:t>
      </w:r>
      <w:r w:rsidRPr="0076190C">
        <w:rPr>
          <w:w w:val="99"/>
        </w:rPr>
        <w:t xml:space="preserve"> </w:t>
      </w:r>
      <w:r w:rsidRPr="00EA7ED8">
        <w:rPr>
          <w:w w:val="99"/>
        </w:rPr>
        <w:t>positive</w:t>
      </w:r>
      <w:r w:rsidRPr="0076190C">
        <w:rPr>
          <w:w w:val="99"/>
        </w:rPr>
        <w:t xml:space="preserve"> </w:t>
      </w:r>
      <w:r w:rsidRPr="00EA7ED8">
        <w:rPr>
          <w:w w:val="99"/>
        </w:rPr>
        <w:t>rate</w:t>
      </w:r>
      <w:r w:rsidRPr="0076190C">
        <w:rPr>
          <w:w w:val="99"/>
        </w:rPr>
        <w:t xml:space="preserve"> </w:t>
      </w:r>
      <w:r w:rsidRPr="00EA7ED8">
        <w:rPr>
          <w:w w:val="99"/>
        </w:rPr>
        <w:t>is</w:t>
      </w:r>
      <w:r w:rsidRPr="0076190C">
        <w:rPr>
          <w:w w:val="99"/>
        </w:rPr>
        <w:t xml:space="preserve"> </w:t>
      </w:r>
      <w:r w:rsidRPr="00EA7ED8">
        <w:rPr>
          <w:w w:val="99"/>
        </w:rPr>
        <w:t>not</w:t>
      </w:r>
      <w:r w:rsidRPr="0076190C">
        <w:rPr>
          <w:w w:val="99"/>
        </w:rPr>
        <w:t xml:space="preserve"> </w:t>
      </w:r>
      <w:r w:rsidRPr="00EA7ED8">
        <w:rPr>
          <w:w w:val="99"/>
        </w:rPr>
        <w:t>an</w:t>
      </w:r>
      <w:r w:rsidRPr="0076190C">
        <w:rPr>
          <w:w w:val="99"/>
        </w:rPr>
        <w:t xml:space="preserve"> </w:t>
      </w:r>
      <w:r w:rsidRPr="00EA7ED8">
        <w:rPr>
          <w:w w:val="99"/>
        </w:rPr>
        <w:t>issue</w:t>
      </w:r>
      <w:r w:rsidRPr="0076190C">
        <w:rPr>
          <w:w w:val="99"/>
        </w:rPr>
        <w:t xml:space="preserve"> </w:t>
      </w:r>
      <w:r w:rsidRPr="00EA7ED8">
        <w:rPr>
          <w:w w:val="99"/>
        </w:rPr>
        <w:t>we</w:t>
      </w:r>
      <w:r w:rsidRPr="0076190C">
        <w:rPr>
          <w:w w:val="99"/>
        </w:rPr>
        <w:t xml:space="preserve"> </w:t>
      </w:r>
      <w:r w:rsidRPr="00EA7ED8">
        <w:rPr>
          <w:w w:val="99"/>
        </w:rPr>
        <w:t>can</w:t>
      </w:r>
      <w:r w:rsidRPr="0076190C">
        <w:rPr>
          <w:w w:val="99"/>
        </w:rPr>
        <w:t xml:space="preserve"> </w:t>
      </w:r>
      <w:r w:rsidRPr="00EA7ED8">
        <w:rPr>
          <w:w w:val="99"/>
        </w:rPr>
        <w:t>also</w:t>
      </w:r>
      <w:r w:rsidRPr="0076190C">
        <w:rPr>
          <w:w w:val="99"/>
        </w:rPr>
        <w:t xml:space="preserve"> </w:t>
      </w:r>
      <w:r w:rsidRPr="00EA7ED8">
        <w:rPr>
          <w:w w:val="99"/>
        </w:rPr>
        <w:t>select</w:t>
      </w:r>
      <w:r w:rsidRPr="0076190C">
        <w:rPr>
          <w:w w:val="99"/>
        </w:rPr>
        <w:t xml:space="preserve"> </w:t>
      </w:r>
      <w:r w:rsidR="005778AE">
        <w:rPr>
          <w:w w:val="99"/>
        </w:rPr>
        <w:t>Decision Tree</w:t>
      </w:r>
      <w:r w:rsidRPr="0076190C">
        <w:rPr>
          <w:w w:val="99"/>
        </w:rPr>
        <w:t xml:space="preserve"> </w:t>
      </w:r>
      <w:r w:rsidRPr="00EA7ED8">
        <w:rPr>
          <w:w w:val="99"/>
        </w:rPr>
        <w:t>as</w:t>
      </w:r>
      <w:r w:rsidRPr="0076190C">
        <w:rPr>
          <w:w w:val="99"/>
        </w:rPr>
        <w:t xml:space="preserve"> </w:t>
      </w:r>
      <w:r w:rsidRPr="00EA7ED8">
        <w:rPr>
          <w:w w:val="99"/>
        </w:rPr>
        <w:t>our</w:t>
      </w:r>
      <w:r w:rsidRPr="0076190C">
        <w:rPr>
          <w:w w:val="99"/>
        </w:rPr>
        <w:t xml:space="preserve"> </w:t>
      </w:r>
      <w:r w:rsidRPr="00EA7ED8">
        <w:rPr>
          <w:w w:val="99"/>
        </w:rPr>
        <w:t>model. Here</w:t>
      </w:r>
      <w:r w:rsidRPr="0076190C">
        <w:rPr>
          <w:w w:val="99"/>
        </w:rPr>
        <w:t xml:space="preserve"> </w:t>
      </w:r>
      <w:r w:rsidRPr="00EA7ED8">
        <w:rPr>
          <w:w w:val="99"/>
        </w:rPr>
        <w:t>we</w:t>
      </w:r>
      <w:r w:rsidRPr="0076190C">
        <w:rPr>
          <w:w w:val="99"/>
        </w:rPr>
        <w:t xml:space="preserve"> </w:t>
      </w:r>
      <w:r w:rsidRPr="00EA7ED8">
        <w:rPr>
          <w:w w:val="99"/>
        </w:rPr>
        <w:t>have</w:t>
      </w:r>
      <w:r w:rsidRPr="0076190C">
        <w:rPr>
          <w:w w:val="99"/>
        </w:rPr>
        <w:t xml:space="preserve"> </w:t>
      </w:r>
      <w:r w:rsidRPr="00EA7ED8">
        <w:rPr>
          <w:w w:val="99"/>
        </w:rPr>
        <w:t>chosen</w:t>
      </w:r>
      <w:r w:rsidRPr="0076190C">
        <w:rPr>
          <w:w w:val="99"/>
        </w:rPr>
        <w:t xml:space="preserve"> </w:t>
      </w:r>
      <w:r w:rsidRPr="00EA7ED8">
        <w:rPr>
          <w:w w:val="99"/>
        </w:rPr>
        <w:t>Random</w:t>
      </w:r>
      <w:r w:rsidRPr="0076190C">
        <w:rPr>
          <w:w w:val="99"/>
        </w:rPr>
        <w:t xml:space="preserve"> </w:t>
      </w:r>
      <w:r w:rsidRPr="00EA7ED8">
        <w:rPr>
          <w:w w:val="99"/>
        </w:rPr>
        <w:t>Forest</w:t>
      </w:r>
      <w:r w:rsidRPr="0076190C">
        <w:rPr>
          <w:w w:val="99"/>
        </w:rPr>
        <w:t xml:space="preserve"> </w:t>
      </w:r>
      <w:r w:rsidRPr="00EA7ED8">
        <w:rPr>
          <w:w w:val="99"/>
        </w:rPr>
        <w:t>as</w:t>
      </w:r>
      <w:r w:rsidRPr="0076190C">
        <w:rPr>
          <w:w w:val="99"/>
        </w:rPr>
        <w:t xml:space="preserve"> </w:t>
      </w:r>
      <w:r w:rsidRPr="00EA7ED8">
        <w:rPr>
          <w:w w:val="99"/>
        </w:rPr>
        <w:t>to</w:t>
      </w:r>
      <w:r w:rsidRPr="0076190C">
        <w:rPr>
          <w:w w:val="99"/>
        </w:rPr>
        <w:t xml:space="preserve"> </w:t>
      </w:r>
      <w:r w:rsidRPr="00EA7ED8">
        <w:rPr>
          <w:w w:val="99"/>
        </w:rPr>
        <w:t>be</w:t>
      </w:r>
      <w:r w:rsidRPr="0076190C">
        <w:rPr>
          <w:w w:val="99"/>
        </w:rPr>
        <w:t xml:space="preserve"> </w:t>
      </w:r>
      <w:r w:rsidRPr="00EA7ED8">
        <w:rPr>
          <w:w w:val="99"/>
        </w:rPr>
        <w:t>our</w:t>
      </w:r>
      <w:r w:rsidRPr="0076190C">
        <w:rPr>
          <w:w w:val="99"/>
        </w:rPr>
        <w:t xml:space="preserve"> </w:t>
      </w:r>
      <w:r w:rsidRPr="00EA7ED8">
        <w:rPr>
          <w:w w:val="99"/>
        </w:rPr>
        <w:t>classifier.</w:t>
      </w:r>
    </w:p>
    <w:p w14:paraId="390FF89E" w14:textId="77777777" w:rsidR="0076190C" w:rsidRPr="0076190C" w:rsidRDefault="0076190C">
      <w:pPr>
        <w:spacing w:line="249" w:lineRule="auto"/>
        <w:ind w:left="116" w:right="82" w:firstLine="299"/>
        <w:jc w:val="both"/>
        <w:rPr>
          <w:w w:val="99"/>
        </w:rPr>
      </w:pPr>
    </w:p>
    <w:p w14:paraId="257B0F8D" w14:textId="77777777" w:rsidR="00A37BC7" w:rsidRPr="00842C0B" w:rsidRDefault="00A37BC7">
      <w:pPr>
        <w:spacing w:before="8" w:line="180" w:lineRule="exact"/>
        <w:rPr>
          <w:w w:val="99"/>
        </w:rPr>
      </w:pPr>
    </w:p>
    <w:tbl>
      <w:tblPr>
        <w:tblW w:w="7291" w:type="dxa"/>
        <w:jc w:val="center"/>
        <w:tblLook w:val="04A0" w:firstRow="1" w:lastRow="0" w:firstColumn="1" w:lastColumn="0" w:noHBand="0" w:noVBand="1"/>
      </w:tblPr>
      <w:tblGrid>
        <w:gridCol w:w="2265"/>
        <w:gridCol w:w="1126"/>
        <w:gridCol w:w="1300"/>
        <w:gridCol w:w="1300"/>
        <w:gridCol w:w="1300"/>
      </w:tblGrid>
      <w:tr w:rsidR="00842C0B" w:rsidRPr="00842C0B" w14:paraId="79B02CF8" w14:textId="77777777" w:rsidTr="00842C0B">
        <w:trPr>
          <w:trHeight w:val="320"/>
          <w:jc w:val="center"/>
        </w:trPr>
        <w:tc>
          <w:tcPr>
            <w:tcW w:w="226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9898F5C" w14:textId="77777777" w:rsidR="00842C0B" w:rsidRPr="00842C0B" w:rsidRDefault="00842C0B">
            <w:pPr>
              <w:jc w:val="center"/>
              <w:rPr>
                <w:w w:val="99"/>
              </w:rPr>
            </w:pPr>
            <w:r w:rsidRPr="00842C0B">
              <w:rPr>
                <w:w w:val="99"/>
              </w:rPr>
              <w:t>Model</w:t>
            </w:r>
          </w:p>
        </w:tc>
        <w:tc>
          <w:tcPr>
            <w:tcW w:w="1126" w:type="dxa"/>
            <w:tcBorders>
              <w:top w:val="single" w:sz="8" w:space="0" w:color="auto"/>
              <w:left w:val="nil"/>
              <w:bottom w:val="single" w:sz="4" w:space="0" w:color="auto"/>
              <w:right w:val="single" w:sz="4" w:space="0" w:color="auto"/>
            </w:tcBorders>
            <w:shd w:val="clear" w:color="auto" w:fill="auto"/>
            <w:noWrap/>
            <w:vAlign w:val="bottom"/>
            <w:hideMark/>
          </w:tcPr>
          <w:p w14:paraId="1D4D8F12" w14:textId="77777777" w:rsidR="00842C0B" w:rsidRPr="00842C0B" w:rsidRDefault="00842C0B">
            <w:pPr>
              <w:jc w:val="center"/>
              <w:rPr>
                <w:w w:val="99"/>
              </w:rPr>
            </w:pPr>
            <w:r w:rsidRPr="00842C0B">
              <w:rPr>
                <w:w w:val="99"/>
              </w:rPr>
              <w:t>Accuracy</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4376666D" w14:textId="77777777" w:rsidR="00842C0B" w:rsidRPr="00842C0B" w:rsidRDefault="00842C0B">
            <w:pPr>
              <w:jc w:val="center"/>
              <w:rPr>
                <w:w w:val="99"/>
              </w:rPr>
            </w:pPr>
            <w:r w:rsidRPr="00842C0B">
              <w:rPr>
                <w:w w:val="99"/>
              </w:rPr>
              <w:t>FNR</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304448FA" w14:textId="77777777" w:rsidR="00842C0B" w:rsidRPr="00842C0B" w:rsidRDefault="00842C0B">
            <w:pPr>
              <w:jc w:val="center"/>
              <w:rPr>
                <w:w w:val="99"/>
              </w:rPr>
            </w:pPr>
            <w:r w:rsidRPr="00842C0B">
              <w:rPr>
                <w:w w:val="99"/>
              </w:rPr>
              <w:t>Recall</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46B06F71" w14:textId="77777777" w:rsidR="00842C0B" w:rsidRPr="00842C0B" w:rsidRDefault="00842C0B">
            <w:pPr>
              <w:jc w:val="center"/>
              <w:rPr>
                <w:w w:val="99"/>
              </w:rPr>
            </w:pPr>
            <w:r w:rsidRPr="00842C0B">
              <w:rPr>
                <w:w w:val="99"/>
              </w:rPr>
              <w:t>Specificity</w:t>
            </w:r>
          </w:p>
        </w:tc>
      </w:tr>
      <w:tr w:rsidR="00842C0B" w:rsidRPr="00842C0B" w14:paraId="012C23AC" w14:textId="77777777" w:rsidTr="00842C0B">
        <w:trPr>
          <w:trHeight w:val="355"/>
          <w:jc w:val="center"/>
        </w:trPr>
        <w:tc>
          <w:tcPr>
            <w:tcW w:w="2265" w:type="dxa"/>
            <w:tcBorders>
              <w:top w:val="nil"/>
              <w:left w:val="single" w:sz="8" w:space="0" w:color="auto"/>
              <w:bottom w:val="single" w:sz="4" w:space="0" w:color="auto"/>
              <w:right w:val="single" w:sz="4" w:space="0" w:color="auto"/>
            </w:tcBorders>
            <w:shd w:val="clear" w:color="auto" w:fill="auto"/>
            <w:noWrap/>
            <w:vAlign w:val="bottom"/>
            <w:hideMark/>
          </w:tcPr>
          <w:p w14:paraId="76BA2E03" w14:textId="77777777" w:rsidR="00842C0B" w:rsidRPr="00842C0B" w:rsidRDefault="00842C0B">
            <w:pPr>
              <w:jc w:val="center"/>
              <w:rPr>
                <w:w w:val="99"/>
              </w:rPr>
            </w:pPr>
            <w:r w:rsidRPr="00842C0B">
              <w:rPr>
                <w:w w:val="99"/>
              </w:rPr>
              <w:t>Decision Tree</w:t>
            </w:r>
          </w:p>
        </w:tc>
        <w:tc>
          <w:tcPr>
            <w:tcW w:w="1126" w:type="dxa"/>
            <w:tcBorders>
              <w:top w:val="nil"/>
              <w:left w:val="nil"/>
              <w:bottom w:val="single" w:sz="4" w:space="0" w:color="auto"/>
              <w:right w:val="single" w:sz="4" w:space="0" w:color="auto"/>
            </w:tcBorders>
            <w:shd w:val="clear" w:color="auto" w:fill="auto"/>
            <w:noWrap/>
            <w:vAlign w:val="bottom"/>
            <w:hideMark/>
          </w:tcPr>
          <w:p w14:paraId="5F84161C" w14:textId="77777777" w:rsidR="00842C0B" w:rsidRPr="00842C0B" w:rsidRDefault="00842C0B">
            <w:pPr>
              <w:jc w:val="center"/>
              <w:rPr>
                <w:w w:val="99"/>
              </w:rPr>
            </w:pPr>
            <w:r w:rsidRPr="00842C0B">
              <w:rPr>
                <w:w w:val="99"/>
              </w:rPr>
              <w:t>88.87%</w:t>
            </w:r>
          </w:p>
        </w:tc>
        <w:tc>
          <w:tcPr>
            <w:tcW w:w="1300" w:type="dxa"/>
            <w:tcBorders>
              <w:top w:val="nil"/>
              <w:left w:val="nil"/>
              <w:bottom w:val="single" w:sz="4" w:space="0" w:color="auto"/>
              <w:right w:val="single" w:sz="4" w:space="0" w:color="auto"/>
            </w:tcBorders>
            <w:shd w:val="clear" w:color="auto" w:fill="auto"/>
            <w:noWrap/>
            <w:vAlign w:val="bottom"/>
            <w:hideMark/>
          </w:tcPr>
          <w:p w14:paraId="69511519" w14:textId="77777777" w:rsidR="00842C0B" w:rsidRPr="00842C0B" w:rsidRDefault="00842C0B">
            <w:pPr>
              <w:jc w:val="center"/>
              <w:rPr>
                <w:w w:val="99"/>
              </w:rPr>
            </w:pPr>
            <w:r w:rsidRPr="00842C0B">
              <w:rPr>
                <w:w w:val="99"/>
              </w:rPr>
              <w:t>12.52%</w:t>
            </w:r>
          </w:p>
        </w:tc>
        <w:tc>
          <w:tcPr>
            <w:tcW w:w="1300" w:type="dxa"/>
            <w:tcBorders>
              <w:top w:val="nil"/>
              <w:left w:val="nil"/>
              <w:bottom w:val="single" w:sz="4" w:space="0" w:color="auto"/>
              <w:right w:val="single" w:sz="4" w:space="0" w:color="auto"/>
            </w:tcBorders>
            <w:shd w:val="clear" w:color="auto" w:fill="auto"/>
            <w:noWrap/>
            <w:vAlign w:val="bottom"/>
            <w:hideMark/>
          </w:tcPr>
          <w:p w14:paraId="66A3539F" w14:textId="77777777" w:rsidR="00842C0B" w:rsidRPr="00842C0B" w:rsidRDefault="00842C0B">
            <w:pPr>
              <w:jc w:val="center"/>
              <w:rPr>
                <w:w w:val="99"/>
              </w:rPr>
            </w:pPr>
            <w:r w:rsidRPr="00842C0B">
              <w:rPr>
                <w:w w:val="99"/>
              </w:rPr>
              <w:t>87.40%</w:t>
            </w:r>
          </w:p>
        </w:tc>
        <w:tc>
          <w:tcPr>
            <w:tcW w:w="1300" w:type="dxa"/>
            <w:tcBorders>
              <w:top w:val="nil"/>
              <w:left w:val="nil"/>
              <w:bottom w:val="single" w:sz="4" w:space="0" w:color="auto"/>
              <w:right w:val="single" w:sz="8" w:space="0" w:color="auto"/>
            </w:tcBorders>
            <w:shd w:val="clear" w:color="auto" w:fill="auto"/>
            <w:noWrap/>
            <w:vAlign w:val="bottom"/>
            <w:hideMark/>
          </w:tcPr>
          <w:p w14:paraId="22CBD80D" w14:textId="77777777" w:rsidR="00842C0B" w:rsidRPr="00842C0B" w:rsidRDefault="00842C0B">
            <w:pPr>
              <w:jc w:val="center"/>
              <w:rPr>
                <w:w w:val="99"/>
              </w:rPr>
            </w:pPr>
            <w:r w:rsidRPr="00842C0B">
              <w:rPr>
                <w:w w:val="99"/>
              </w:rPr>
              <w:t>90.28%</w:t>
            </w:r>
          </w:p>
        </w:tc>
      </w:tr>
      <w:tr w:rsidR="00842C0B" w:rsidRPr="00842C0B" w14:paraId="007A8293" w14:textId="77777777" w:rsidTr="00842C0B">
        <w:trPr>
          <w:trHeight w:val="340"/>
          <w:jc w:val="center"/>
        </w:trPr>
        <w:tc>
          <w:tcPr>
            <w:tcW w:w="2265" w:type="dxa"/>
            <w:tcBorders>
              <w:top w:val="nil"/>
              <w:left w:val="single" w:sz="8" w:space="0" w:color="auto"/>
              <w:bottom w:val="single" w:sz="4" w:space="0" w:color="auto"/>
              <w:right w:val="single" w:sz="4" w:space="0" w:color="auto"/>
            </w:tcBorders>
            <w:shd w:val="clear" w:color="auto" w:fill="auto"/>
            <w:noWrap/>
            <w:vAlign w:val="bottom"/>
            <w:hideMark/>
          </w:tcPr>
          <w:p w14:paraId="156132C3" w14:textId="77777777" w:rsidR="00842C0B" w:rsidRPr="00842C0B" w:rsidRDefault="00842C0B">
            <w:pPr>
              <w:jc w:val="center"/>
              <w:rPr>
                <w:w w:val="99"/>
              </w:rPr>
            </w:pPr>
            <w:r w:rsidRPr="00842C0B">
              <w:rPr>
                <w:w w:val="99"/>
              </w:rPr>
              <w:t>Random Forest</w:t>
            </w:r>
          </w:p>
        </w:tc>
        <w:tc>
          <w:tcPr>
            <w:tcW w:w="1126" w:type="dxa"/>
            <w:tcBorders>
              <w:top w:val="nil"/>
              <w:left w:val="nil"/>
              <w:bottom w:val="single" w:sz="4" w:space="0" w:color="auto"/>
              <w:right w:val="single" w:sz="4" w:space="0" w:color="auto"/>
            </w:tcBorders>
            <w:shd w:val="clear" w:color="auto" w:fill="auto"/>
            <w:noWrap/>
            <w:vAlign w:val="center"/>
            <w:hideMark/>
          </w:tcPr>
          <w:p w14:paraId="4CE51BF0" w14:textId="77777777" w:rsidR="00842C0B" w:rsidRPr="00842C0B" w:rsidRDefault="00842C0B">
            <w:pPr>
              <w:jc w:val="center"/>
              <w:rPr>
                <w:w w:val="99"/>
              </w:rPr>
            </w:pPr>
            <w:r w:rsidRPr="00842C0B">
              <w:rPr>
                <w:w w:val="99"/>
              </w:rPr>
              <w:t>92.03%</w:t>
            </w:r>
          </w:p>
        </w:tc>
        <w:tc>
          <w:tcPr>
            <w:tcW w:w="1300" w:type="dxa"/>
            <w:tcBorders>
              <w:top w:val="nil"/>
              <w:left w:val="nil"/>
              <w:bottom w:val="single" w:sz="4" w:space="0" w:color="auto"/>
              <w:right w:val="single" w:sz="4" w:space="0" w:color="auto"/>
            </w:tcBorders>
            <w:shd w:val="clear" w:color="auto" w:fill="auto"/>
            <w:noWrap/>
            <w:vAlign w:val="center"/>
            <w:hideMark/>
          </w:tcPr>
          <w:p w14:paraId="0C6D94E7" w14:textId="77777777" w:rsidR="00842C0B" w:rsidRPr="00842C0B" w:rsidRDefault="00842C0B">
            <w:pPr>
              <w:jc w:val="center"/>
              <w:rPr>
                <w:w w:val="99"/>
              </w:rPr>
            </w:pPr>
            <w:r w:rsidRPr="00842C0B">
              <w:rPr>
                <w:w w:val="99"/>
              </w:rPr>
              <w:t>12.41%</w:t>
            </w:r>
          </w:p>
        </w:tc>
        <w:tc>
          <w:tcPr>
            <w:tcW w:w="1300" w:type="dxa"/>
            <w:tcBorders>
              <w:top w:val="nil"/>
              <w:left w:val="nil"/>
              <w:bottom w:val="single" w:sz="4" w:space="0" w:color="auto"/>
              <w:right w:val="single" w:sz="4" w:space="0" w:color="auto"/>
            </w:tcBorders>
            <w:shd w:val="clear" w:color="auto" w:fill="auto"/>
            <w:noWrap/>
            <w:vAlign w:val="center"/>
            <w:hideMark/>
          </w:tcPr>
          <w:p w14:paraId="62F62175" w14:textId="77777777" w:rsidR="00842C0B" w:rsidRPr="00842C0B" w:rsidRDefault="00842C0B">
            <w:pPr>
              <w:jc w:val="center"/>
              <w:rPr>
                <w:w w:val="99"/>
              </w:rPr>
            </w:pPr>
            <w:r w:rsidRPr="00842C0B">
              <w:rPr>
                <w:w w:val="99"/>
              </w:rPr>
              <w:t>87.58%</w:t>
            </w:r>
          </w:p>
        </w:tc>
        <w:tc>
          <w:tcPr>
            <w:tcW w:w="1300" w:type="dxa"/>
            <w:tcBorders>
              <w:top w:val="nil"/>
              <w:left w:val="nil"/>
              <w:bottom w:val="single" w:sz="4" w:space="0" w:color="auto"/>
              <w:right w:val="single" w:sz="8" w:space="0" w:color="auto"/>
            </w:tcBorders>
            <w:shd w:val="clear" w:color="auto" w:fill="auto"/>
            <w:noWrap/>
            <w:vAlign w:val="center"/>
            <w:hideMark/>
          </w:tcPr>
          <w:p w14:paraId="176E608B" w14:textId="77777777" w:rsidR="00842C0B" w:rsidRPr="00842C0B" w:rsidRDefault="00842C0B">
            <w:pPr>
              <w:jc w:val="center"/>
              <w:rPr>
                <w:w w:val="99"/>
              </w:rPr>
            </w:pPr>
            <w:r w:rsidRPr="00842C0B">
              <w:rPr>
                <w:w w:val="99"/>
              </w:rPr>
              <w:t>96.48%</w:t>
            </w:r>
          </w:p>
        </w:tc>
      </w:tr>
      <w:tr w:rsidR="00842C0B" w:rsidRPr="00842C0B" w14:paraId="34967F62" w14:textId="77777777" w:rsidTr="00842C0B">
        <w:trPr>
          <w:trHeight w:val="340"/>
          <w:jc w:val="center"/>
        </w:trPr>
        <w:tc>
          <w:tcPr>
            <w:tcW w:w="2265" w:type="dxa"/>
            <w:tcBorders>
              <w:top w:val="nil"/>
              <w:left w:val="single" w:sz="8" w:space="0" w:color="auto"/>
              <w:bottom w:val="single" w:sz="4" w:space="0" w:color="auto"/>
              <w:right w:val="single" w:sz="4" w:space="0" w:color="auto"/>
            </w:tcBorders>
            <w:shd w:val="clear" w:color="auto" w:fill="auto"/>
            <w:noWrap/>
            <w:vAlign w:val="bottom"/>
            <w:hideMark/>
          </w:tcPr>
          <w:p w14:paraId="76EFFF37" w14:textId="77777777" w:rsidR="00842C0B" w:rsidRPr="00842C0B" w:rsidRDefault="00842C0B">
            <w:pPr>
              <w:jc w:val="center"/>
              <w:rPr>
                <w:w w:val="99"/>
              </w:rPr>
            </w:pPr>
            <w:r w:rsidRPr="00842C0B">
              <w:rPr>
                <w:w w:val="99"/>
              </w:rPr>
              <w:t>Logistic Regression</w:t>
            </w:r>
          </w:p>
        </w:tc>
        <w:tc>
          <w:tcPr>
            <w:tcW w:w="1126" w:type="dxa"/>
            <w:tcBorders>
              <w:top w:val="nil"/>
              <w:left w:val="nil"/>
              <w:bottom w:val="single" w:sz="4" w:space="0" w:color="auto"/>
              <w:right w:val="single" w:sz="4" w:space="0" w:color="auto"/>
            </w:tcBorders>
            <w:shd w:val="clear" w:color="auto" w:fill="auto"/>
            <w:noWrap/>
            <w:vAlign w:val="bottom"/>
            <w:hideMark/>
          </w:tcPr>
          <w:p w14:paraId="701EDB90" w14:textId="7060528C" w:rsidR="00842C0B" w:rsidRPr="00842C0B" w:rsidRDefault="00842C0B">
            <w:pPr>
              <w:jc w:val="center"/>
              <w:rPr>
                <w:w w:val="99"/>
              </w:rPr>
            </w:pPr>
            <w:r w:rsidRPr="00842C0B">
              <w:rPr>
                <w:w w:val="99"/>
              </w:rPr>
              <w:t>86.6</w:t>
            </w:r>
            <w:r>
              <w:rPr>
                <w:w w:val="99"/>
              </w:rPr>
              <w:t>1%</w:t>
            </w:r>
          </w:p>
        </w:tc>
        <w:tc>
          <w:tcPr>
            <w:tcW w:w="1300" w:type="dxa"/>
            <w:tcBorders>
              <w:top w:val="nil"/>
              <w:left w:val="nil"/>
              <w:bottom w:val="single" w:sz="4" w:space="0" w:color="auto"/>
              <w:right w:val="single" w:sz="4" w:space="0" w:color="auto"/>
            </w:tcBorders>
            <w:shd w:val="clear" w:color="auto" w:fill="auto"/>
            <w:noWrap/>
            <w:vAlign w:val="bottom"/>
            <w:hideMark/>
          </w:tcPr>
          <w:p w14:paraId="6ADA0EFB" w14:textId="77777777" w:rsidR="00842C0B" w:rsidRPr="00842C0B" w:rsidRDefault="00842C0B">
            <w:pPr>
              <w:jc w:val="center"/>
              <w:rPr>
                <w:w w:val="99"/>
              </w:rPr>
            </w:pPr>
            <w:r w:rsidRPr="00842C0B">
              <w:rPr>
                <w:w w:val="99"/>
              </w:rPr>
              <w:t>87.87%</w:t>
            </w:r>
          </w:p>
        </w:tc>
        <w:tc>
          <w:tcPr>
            <w:tcW w:w="1300" w:type="dxa"/>
            <w:tcBorders>
              <w:top w:val="nil"/>
              <w:left w:val="nil"/>
              <w:bottom w:val="single" w:sz="4" w:space="0" w:color="auto"/>
              <w:right w:val="single" w:sz="4" w:space="0" w:color="auto"/>
            </w:tcBorders>
            <w:shd w:val="clear" w:color="auto" w:fill="auto"/>
            <w:noWrap/>
            <w:vAlign w:val="bottom"/>
            <w:hideMark/>
          </w:tcPr>
          <w:p w14:paraId="4A7DB423" w14:textId="77777777" w:rsidR="00842C0B" w:rsidRPr="00842C0B" w:rsidRDefault="00842C0B">
            <w:pPr>
              <w:jc w:val="center"/>
              <w:rPr>
                <w:w w:val="99"/>
              </w:rPr>
            </w:pPr>
            <w:r w:rsidRPr="00842C0B">
              <w:rPr>
                <w:w w:val="99"/>
              </w:rPr>
              <w:t>12.12%</w:t>
            </w:r>
          </w:p>
        </w:tc>
        <w:tc>
          <w:tcPr>
            <w:tcW w:w="1300" w:type="dxa"/>
            <w:tcBorders>
              <w:top w:val="nil"/>
              <w:left w:val="nil"/>
              <w:bottom w:val="single" w:sz="4" w:space="0" w:color="auto"/>
              <w:right w:val="single" w:sz="8" w:space="0" w:color="auto"/>
            </w:tcBorders>
            <w:shd w:val="clear" w:color="auto" w:fill="auto"/>
            <w:noWrap/>
            <w:vAlign w:val="bottom"/>
            <w:hideMark/>
          </w:tcPr>
          <w:p w14:paraId="53746D6B" w14:textId="3A4BB674" w:rsidR="00842C0B" w:rsidRPr="00842C0B" w:rsidRDefault="00842C0B">
            <w:pPr>
              <w:jc w:val="center"/>
              <w:rPr>
                <w:w w:val="99"/>
              </w:rPr>
            </w:pPr>
            <w:r w:rsidRPr="00842C0B">
              <w:rPr>
                <w:w w:val="99"/>
              </w:rPr>
              <w:t>98.12</w:t>
            </w:r>
            <w:r>
              <w:rPr>
                <w:w w:val="99"/>
              </w:rPr>
              <w:t>%</w:t>
            </w:r>
          </w:p>
        </w:tc>
      </w:tr>
      <w:tr w:rsidR="00842C0B" w:rsidRPr="00842C0B" w14:paraId="6F8FC496" w14:textId="77777777" w:rsidTr="00842C0B">
        <w:trPr>
          <w:trHeight w:val="327"/>
          <w:jc w:val="center"/>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14:paraId="0CA1A075" w14:textId="77777777" w:rsidR="00842C0B" w:rsidRPr="00842C0B" w:rsidRDefault="00842C0B">
            <w:pPr>
              <w:jc w:val="center"/>
              <w:rPr>
                <w:w w:val="99"/>
              </w:rPr>
            </w:pPr>
            <w:r w:rsidRPr="00842C0B">
              <w:rPr>
                <w:w w:val="99"/>
              </w:rPr>
              <w:t>KNN</w:t>
            </w:r>
          </w:p>
        </w:tc>
        <w:tc>
          <w:tcPr>
            <w:tcW w:w="1126" w:type="dxa"/>
            <w:tcBorders>
              <w:top w:val="nil"/>
              <w:left w:val="nil"/>
              <w:bottom w:val="single" w:sz="4" w:space="0" w:color="auto"/>
              <w:right w:val="single" w:sz="4" w:space="0" w:color="auto"/>
            </w:tcBorders>
            <w:shd w:val="clear" w:color="auto" w:fill="auto"/>
            <w:noWrap/>
            <w:vAlign w:val="bottom"/>
            <w:hideMark/>
          </w:tcPr>
          <w:p w14:paraId="2F95516B" w14:textId="77777777" w:rsidR="00842C0B" w:rsidRPr="00842C0B" w:rsidRDefault="00842C0B">
            <w:pPr>
              <w:jc w:val="center"/>
              <w:rPr>
                <w:w w:val="99"/>
              </w:rPr>
            </w:pPr>
            <w:r w:rsidRPr="00842C0B">
              <w:rPr>
                <w:w w:val="99"/>
              </w:rPr>
              <w:t>60.42%</w:t>
            </w:r>
          </w:p>
        </w:tc>
        <w:tc>
          <w:tcPr>
            <w:tcW w:w="1300" w:type="dxa"/>
            <w:tcBorders>
              <w:top w:val="nil"/>
              <w:left w:val="nil"/>
              <w:bottom w:val="single" w:sz="4" w:space="0" w:color="auto"/>
              <w:right w:val="single" w:sz="4" w:space="0" w:color="auto"/>
            </w:tcBorders>
            <w:shd w:val="clear" w:color="auto" w:fill="auto"/>
            <w:noWrap/>
            <w:vAlign w:val="bottom"/>
            <w:hideMark/>
          </w:tcPr>
          <w:p w14:paraId="0E613018" w14:textId="77777777" w:rsidR="00842C0B" w:rsidRPr="00842C0B" w:rsidRDefault="00842C0B">
            <w:pPr>
              <w:jc w:val="center"/>
              <w:rPr>
                <w:w w:val="99"/>
              </w:rPr>
            </w:pPr>
            <w:r w:rsidRPr="00842C0B">
              <w:rPr>
                <w:w w:val="99"/>
              </w:rPr>
              <w:t>38.64%</w:t>
            </w:r>
          </w:p>
        </w:tc>
        <w:tc>
          <w:tcPr>
            <w:tcW w:w="1300" w:type="dxa"/>
            <w:tcBorders>
              <w:top w:val="nil"/>
              <w:left w:val="nil"/>
              <w:bottom w:val="single" w:sz="4" w:space="0" w:color="auto"/>
              <w:right w:val="single" w:sz="4" w:space="0" w:color="auto"/>
            </w:tcBorders>
            <w:shd w:val="clear" w:color="auto" w:fill="auto"/>
            <w:noWrap/>
            <w:vAlign w:val="bottom"/>
            <w:hideMark/>
          </w:tcPr>
          <w:p w14:paraId="417EC15D" w14:textId="77777777" w:rsidR="00842C0B" w:rsidRPr="00842C0B" w:rsidRDefault="00842C0B">
            <w:pPr>
              <w:jc w:val="center"/>
              <w:rPr>
                <w:w w:val="99"/>
              </w:rPr>
            </w:pPr>
            <w:r w:rsidRPr="00842C0B">
              <w:rPr>
                <w:w w:val="99"/>
              </w:rPr>
              <w:t>61.35%</w:t>
            </w:r>
          </w:p>
        </w:tc>
        <w:tc>
          <w:tcPr>
            <w:tcW w:w="1300" w:type="dxa"/>
            <w:tcBorders>
              <w:top w:val="nil"/>
              <w:left w:val="nil"/>
              <w:bottom w:val="single" w:sz="4" w:space="0" w:color="auto"/>
              <w:right w:val="single" w:sz="4" w:space="0" w:color="auto"/>
            </w:tcBorders>
            <w:shd w:val="clear" w:color="auto" w:fill="auto"/>
            <w:noWrap/>
            <w:vAlign w:val="bottom"/>
            <w:hideMark/>
          </w:tcPr>
          <w:p w14:paraId="36CCF2EA" w14:textId="77777777" w:rsidR="00842C0B" w:rsidRPr="00842C0B" w:rsidRDefault="00842C0B">
            <w:pPr>
              <w:jc w:val="center"/>
              <w:rPr>
                <w:w w:val="99"/>
              </w:rPr>
            </w:pPr>
            <w:r w:rsidRPr="00842C0B">
              <w:rPr>
                <w:w w:val="99"/>
              </w:rPr>
              <w:t>59.48%</w:t>
            </w:r>
          </w:p>
        </w:tc>
      </w:tr>
      <w:tr w:rsidR="00842C0B" w:rsidRPr="00842C0B" w14:paraId="23E2677E" w14:textId="77777777" w:rsidTr="00842C0B">
        <w:trPr>
          <w:trHeight w:val="340"/>
          <w:jc w:val="center"/>
        </w:trPr>
        <w:tc>
          <w:tcPr>
            <w:tcW w:w="2265" w:type="dxa"/>
            <w:tcBorders>
              <w:top w:val="nil"/>
              <w:left w:val="single" w:sz="8" w:space="0" w:color="auto"/>
              <w:bottom w:val="single" w:sz="8" w:space="0" w:color="auto"/>
              <w:right w:val="single" w:sz="4" w:space="0" w:color="auto"/>
            </w:tcBorders>
            <w:shd w:val="clear" w:color="auto" w:fill="auto"/>
            <w:noWrap/>
            <w:vAlign w:val="bottom"/>
            <w:hideMark/>
          </w:tcPr>
          <w:p w14:paraId="79759690" w14:textId="77777777" w:rsidR="00842C0B" w:rsidRPr="00842C0B" w:rsidRDefault="00842C0B">
            <w:pPr>
              <w:jc w:val="center"/>
              <w:rPr>
                <w:w w:val="99"/>
              </w:rPr>
            </w:pPr>
            <w:r w:rsidRPr="00842C0B">
              <w:rPr>
                <w:w w:val="99"/>
              </w:rPr>
              <w:t>Naïve Bayes</w:t>
            </w:r>
          </w:p>
        </w:tc>
        <w:tc>
          <w:tcPr>
            <w:tcW w:w="1126" w:type="dxa"/>
            <w:tcBorders>
              <w:top w:val="nil"/>
              <w:left w:val="nil"/>
              <w:bottom w:val="single" w:sz="8" w:space="0" w:color="auto"/>
              <w:right w:val="single" w:sz="4" w:space="0" w:color="auto"/>
            </w:tcBorders>
            <w:shd w:val="clear" w:color="auto" w:fill="auto"/>
            <w:noWrap/>
            <w:vAlign w:val="bottom"/>
            <w:hideMark/>
          </w:tcPr>
          <w:p w14:paraId="2F1E1E0E" w14:textId="77777777" w:rsidR="00842C0B" w:rsidRPr="00842C0B" w:rsidRDefault="00842C0B">
            <w:pPr>
              <w:jc w:val="center"/>
              <w:rPr>
                <w:w w:val="99"/>
              </w:rPr>
            </w:pPr>
            <w:r w:rsidRPr="00842C0B">
              <w:rPr>
                <w:w w:val="99"/>
              </w:rPr>
              <w:t>69.20%</w:t>
            </w:r>
          </w:p>
        </w:tc>
        <w:tc>
          <w:tcPr>
            <w:tcW w:w="1300" w:type="dxa"/>
            <w:tcBorders>
              <w:top w:val="nil"/>
              <w:left w:val="nil"/>
              <w:bottom w:val="single" w:sz="8" w:space="0" w:color="auto"/>
              <w:right w:val="single" w:sz="4" w:space="0" w:color="auto"/>
            </w:tcBorders>
            <w:shd w:val="clear" w:color="auto" w:fill="auto"/>
            <w:noWrap/>
            <w:vAlign w:val="bottom"/>
            <w:hideMark/>
          </w:tcPr>
          <w:p w14:paraId="3173CFC9" w14:textId="77777777" w:rsidR="00842C0B" w:rsidRPr="00842C0B" w:rsidRDefault="00842C0B">
            <w:pPr>
              <w:jc w:val="center"/>
              <w:rPr>
                <w:w w:val="99"/>
              </w:rPr>
            </w:pPr>
            <w:r w:rsidRPr="00842C0B">
              <w:rPr>
                <w:w w:val="99"/>
              </w:rPr>
              <w:t>18.03%</w:t>
            </w:r>
          </w:p>
        </w:tc>
        <w:tc>
          <w:tcPr>
            <w:tcW w:w="1300" w:type="dxa"/>
            <w:tcBorders>
              <w:top w:val="nil"/>
              <w:left w:val="nil"/>
              <w:bottom w:val="single" w:sz="8" w:space="0" w:color="auto"/>
              <w:right w:val="single" w:sz="4" w:space="0" w:color="auto"/>
            </w:tcBorders>
            <w:shd w:val="clear" w:color="auto" w:fill="auto"/>
            <w:noWrap/>
            <w:vAlign w:val="bottom"/>
            <w:hideMark/>
          </w:tcPr>
          <w:p w14:paraId="42F71D8C" w14:textId="77777777" w:rsidR="00842C0B" w:rsidRPr="00842C0B" w:rsidRDefault="00842C0B">
            <w:pPr>
              <w:jc w:val="center"/>
              <w:rPr>
                <w:w w:val="99"/>
              </w:rPr>
            </w:pPr>
            <w:r w:rsidRPr="00842C0B">
              <w:rPr>
                <w:w w:val="99"/>
              </w:rPr>
              <w:t>81.03%</w:t>
            </w:r>
          </w:p>
        </w:tc>
        <w:tc>
          <w:tcPr>
            <w:tcW w:w="1300" w:type="dxa"/>
            <w:tcBorders>
              <w:top w:val="nil"/>
              <w:left w:val="nil"/>
              <w:bottom w:val="single" w:sz="8" w:space="0" w:color="auto"/>
              <w:right w:val="single" w:sz="8" w:space="0" w:color="auto"/>
            </w:tcBorders>
            <w:shd w:val="clear" w:color="auto" w:fill="auto"/>
            <w:noWrap/>
            <w:vAlign w:val="bottom"/>
            <w:hideMark/>
          </w:tcPr>
          <w:p w14:paraId="1D35614C" w14:textId="77777777" w:rsidR="00842C0B" w:rsidRPr="00842C0B" w:rsidRDefault="00842C0B">
            <w:pPr>
              <w:jc w:val="center"/>
              <w:rPr>
                <w:w w:val="99"/>
              </w:rPr>
            </w:pPr>
            <w:r w:rsidRPr="00842C0B">
              <w:rPr>
                <w:w w:val="99"/>
              </w:rPr>
              <w:t>57.37%</w:t>
            </w:r>
          </w:p>
        </w:tc>
      </w:tr>
    </w:tbl>
    <w:p w14:paraId="0EB7A6C1" w14:textId="77777777" w:rsidR="00A37BC7" w:rsidRPr="00842C0B" w:rsidRDefault="00A37BC7">
      <w:pPr>
        <w:spacing w:before="9" w:line="180" w:lineRule="exact"/>
        <w:rPr>
          <w:w w:val="99"/>
        </w:rPr>
      </w:pPr>
    </w:p>
    <w:p w14:paraId="3684F5E8" w14:textId="05A358C9" w:rsidR="00A37BC7" w:rsidRPr="00EA7ED8" w:rsidRDefault="00842C0B" w:rsidP="00842C0B">
      <w:pPr>
        <w:ind w:left="1440" w:right="3378" w:firstLine="720"/>
        <w:sectPr w:rsidR="00A37BC7" w:rsidRPr="00EA7ED8">
          <w:pgSz w:w="12240" w:h="15840"/>
          <w:pgMar w:top="1480" w:right="1720" w:bottom="280" w:left="1720" w:header="0" w:footer="2203" w:gutter="0"/>
          <w:cols w:space="720"/>
        </w:sectPr>
      </w:pPr>
      <w:r>
        <w:rPr>
          <w:w w:val="99"/>
        </w:rPr>
        <w:t xml:space="preserve">     </w:t>
      </w:r>
      <w:r w:rsidR="00EA7ED8" w:rsidRPr="00EA7ED8">
        <w:rPr>
          <w:w w:val="99"/>
        </w:rPr>
        <w:t>Table</w:t>
      </w:r>
      <w:r w:rsidR="00EA7ED8" w:rsidRPr="00EA7ED8">
        <w:t xml:space="preserve"> </w:t>
      </w:r>
      <w:r w:rsidR="00EA7ED8" w:rsidRPr="00EA7ED8">
        <w:rPr>
          <w:w w:val="99"/>
        </w:rPr>
        <w:t>10:</w:t>
      </w:r>
      <w:r w:rsidR="00EA7ED8" w:rsidRPr="00EA7ED8">
        <w:t xml:space="preserve">  </w:t>
      </w:r>
      <w:r w:rsidR="00EA7ED8" w:rsidRPr="00EA7ED8">
        <w:rPr>
          <w:w w:val="99"/>
        </w:rPr>
        <w:t>Final</w:t>
      </w:r>
      <w:r w:rsidR="00EA7ED8" w:rsidRPr="00EA7ED8">
        <w:t xml:space="preserve"> </w:t>
      </w:r>
      <w:r w:rsidR="00EA7ED8" w:rsidRPr="00EA7ED8">
        <w:rPr>
          <w:w w:val="99"/>
        </w:rPr>
        <w:t>results</w:t>
      </w:r>
    </w:p>
    <w:p w14:paraId="25DAA8AD" w14:textId="77777777" w:rsidR="00A37BC7" w:rsidRPr="00EA7ED8" w:rsidRDefault="00A37BC7">
      <w:pPr>
        <w:spacing w:before="5" w:line="140" w:lineRule="exact"/>
        <w:rPr>
          <w:sz w:val="14"/>
          <w:szCs w:val="14"/>
        </w:rPr>
      </w:pPr>
    </w:p>
    <w:p w14:paraId="5085B97B" w14:textId="77777777" w:rsidR="00A37BC7" w:rsidRPr="00EA7ED8" w:rsidRDefault="00A37BC7">
      <w:pPr>
        <w:spacing w:line="200" w:lineRule="exact"/>
      </w:pPr>
    </w:p>
    <w:p w14:paraId="35298C36" w14:textId="77777777" w:rsidR="00A37BC7" w:rsidRPr="0076190C" w:rsidRDefault="00EA7ED8">
      <w:pPr>
        <w:spacing w:before="13"/>
        <w:ind w:left="116"/>
        <w:rPr>
          <w:w w:val="99"/>
        </w:rPr>
      </w:pPr>
      <w:r w:rsidRPr="0076190C">
        <w:rPr>
          <w:w w:val="99"/>
        </w:rPr>
        <w:t>A    Extra Figures</w:t>
      </w:r>
    </w:p>
    <w:p w14:paraId="15F4B602" w14:textId="77777777" w:rsidR="00A37BC7" w:rsidRPr="0076190C" w:rsidRDefault="00A37BC7">
      <w:pPr>
        <w:spacing w:line="200" w:lineRule="exact"/>
        <w:rPr>
          <w:w w:val="99"/>
        </w:rPr>
      </w:pPr>
    </w:p>
    <w:p w14:paraId="67F71BA7" w14:textId="77777777" w:rsidR="00A37BC7" w:rsidRPr="0076190C" w:rsidRDefault="00A37BC7">
      <w:pPr>
        <w:spacing w:before="12" w:line="240" w:lineRule="exact"/>
        <w:rPr>
          <w:w w:val="99"/>
        </w:rPr>
      </w:pPr>
    </w:p>
    <w:p w14:paraId="0DECC6F7" w14:textId="77777777" w:rsidR="00A37BC7" w:rsidRPr="0076190C" w:rsidRDefault="002771C2">
      <w:pPr>
        <w:ind w:left="1514"/>
        <w:rPr>
          <w:w w:val="99"/>
        </w:rPr>
      </w:pPr>
      <w:r>
        <w:rPr>
          <w:w w:val="99"/>
        </w:rPr>
        <w:pict w14:anchorId="5E746A88">
          <v:shape id="_x0000_i1030" type="#_x0000_t75" style="width:288.7pt;height:198pt">
            <v:imagedata r:id="rId15" o:title=""/>
          </v:shape>
        </w:pict>
      </w:r>
    </w:p>
    <w:p w14:paraId="4F99976B" w14:textId="77777777" w:rsidR="00A37BC7" w:rsidRPr="0076190C" w:rsidRDefault="00A37BC7">
      <w:pPr>
        <w:spacing w:before="9" w:line="220" w:lineRule="exact"/>
        <w:rPr>
          <w:w w:val="99"/>
        </w:rPr>
      </w:pPr>
    </w:p>
    <w:p w14:paraId="5252CBB9" w14:textId="77777777" w:rsidR="00A37BC7" w:rsidRPr="0076190C" w:rsidRDefault="00EA7ED8" w:rsidP="00EA7ED8">
      <w:pPr>
        <w:spacing w:before="22"/>
        <w:ind w:left="2750"/>
        <w:outlineLvl w:val="0"/>
        <w:rPr>
          <w:w w:val="99"/>
        </w:rPr>
      </w:pPr>
      <w:r w:rsidRPr="00EA7ED8">
        <w:rPr>
          <w:w w:val="99"/>
        </w:rPr>
        <w:t>Figure</w:t>
      </w:r>
      <w:r w:rsidRPr="0076190C">
        <w:rPr>
          <w:w w:val="99"/>
        </w:rPr>
        <w:t xml:space="preserve"> </w:t>
      </w:r>
      <w:r w:rsidRPr="00EA7ED8">
        <w:rPr>
          <w:w w:val="99"/>
        </w:rPr>
        <w:t>8:</w:t>
      </w:r>
      <w:r w:rsidRPr="0076190C">
        <w:rPr>
          <w:w w:val="99"/>
        </w:rPr>
        <w:t xml:space="preserve">  </w:t>
      </w:r>
      <w:r w:rsidRPr="00EA7ED8">
        <w:rPr>
          <w:w w:val="99"/>
        </w:rPr>
        <w:t>International</w:t>
      </w:r>
      <w:r w:rsidRPr="0076190C">
        <w:rPr>
          <w:w w:val="99"/>
        </w:rPr>
        <w:t xml:space="preserve"> </w:t>
      </w:r>
      <w:r w:rsidRPr="00EA7ED8">
        <w:rPr>
          <w:w w:val="99"/>
        </w:rPr>
        <w:t>Calls</w:t>
      </w:r>
      <w:r w:rsidRPr="0076190C">
        <w:rPr>
          <w:w w:val="99"/>
        </w:rPr>
        <w:t xml:space="preserve"> </w:t>
      </w:r>
      <w:r w:rsidRPr="00EA7ED8">
        <w:rPr>
          <w:w w:val="99"/>
        </w:rPr>
        <w:t>by</w:t>
      </w:r>
      <w:r w:rsidRPr="0076190C">
        <w:rPr>
          <w:w w:val="99"/>
        </w:rPr>
        <w:t xml:space="preserve"> </w:t>
      </w:r>
      <w:r w:rsidRPr="00EA7ED8">
        <w:rPr>
          <w:w w:val="99"/>
        </w:rPr>
        <w:t>Class</w:t>
      </w:r>
    </w:p>
    <w:p w14:paraId="4D5E489B" w14:textId="77777777" w:rsidR="00A37BC7" w:rsidRPr="0076190C" w:rsidRDefault="00A37BC7">
      <w:pPr>
        <w:spacing w:line="200" w:lineRule="exact"/>
        <w:rPr>
          <w:w w:val="99"/>
        </w:rPr>
      </w:pPr>
    </w:p>
    <w:p w14:paraId="35143854" w14:textId="77777777" w:rsidR="00A37BC7" w:rsidRPr="0076190C" w:rsidRDefault="00A37BC7">
      <w:pPr>
        <w:spacing w:before="14" w:line="280" w:lineRule="exact"/>
        <w:rPr>
          <w:w w:val="99"/>
        </w:rPr>
      </w:pPr>
    </w:p>
    <w:p w14:paraId="63C1B612" w14:textId="77777777" w:rsidR="00A37BC7" w:rsidRPr="0076190C" w:rsidRDefault="002771C2">
      <w:pPr>
        <w:ind w:left="1514"/>
        <w:rPr>
          <w:w w:val="99"/>
        </w:rPr>
      </w:pPr>
      <w:r>
        <w:rPr>
          <w:w w:val="99"/>
        </w:rPr>
        <w:pict w14:anchorId="3327C0C5">
          <v:shape id="_x0000_i1031" type="#_x0000_t75" style="width:288.7pt;height:198.7pt">
            <v:imagedata r:id="rId16" o:title=""/>
          </v:shape>
        </w:pict>
      </w:r>
    </w:p>
    <w:p w14:paraId="1972BC4A" w14:textId="77777777" w:rsidR="00A37BC7" w:rsidRPr="0076190C" w:rsidRDefault="00A37BC7">
      <w:pPr>
        <w:spacing w:before="9" w:line="220" w:lineRule="exact"/>
        <w:rPr>
          <w:w w:val="99"/>
        </w:rPr>
      </w:pPr>
    </w:p>
    <w:p w14:paraId="61AE1E00" w14:textId="71EA9967" w:rsidR="00A37BC7" w:rsidRDefault="00EA7ED8">
      <w:pPr>
        <w:spacing w:before="22"/>
        <w:ind w:left="2552"/>
        <w:rPr>
          <w:w w:val="99"/>
        </w:rPr>
      </w:pPr>
      <w:r w:rsidRPr="00EA7ED8">
        <w:rPr>
          <w:w w:val="99"/>
        </w:rPr>
        <w:t>Figure</w:t>
      </w:r>
      <w:r w:rsidRPr="0076190C">
        <w:rPr>
          <w:w w:val="99"/>
        </w:rPr>
        <w:t xml:space="preserve"> </w:t>
      </w:r>
      <w:r w:rsidRPr="00EA7ED8">
        <w:rPr>
          <w:w w:val="99"/>
        </w:rPr>
        <w:t>9:</w:t>
      </w:r>
      <w:r w:rsidRPr="0076190C">
        <w:rPr>
          <w:w w:val="99"/>
        </w:rPr>
        <w:t xml:space="preserve">  </w:t>
      </w:r>
      <w:r w:rsidRPr="00EA7ED8">
        <w:rPr>
          <w:w w:val="99"/>
        </w:rPr>
        <w:t>Customer</w:t>
      </w:r>
      <w:r w:rsidRPr="0076190C">
        <w:rPr>
          <w:w w:val="99"/>
        </w:rPr>
        <w:t xml:space="preserve"> </w:t>
      </w:r>
      <w:r w:rsidRPr="00EA7ED8">
        <w:rPr>
          <w:w w:val="99"/>
        </w:rPr>
        <w:t>Service</w:t>
      </w:r>
      <w:r w:rsidRPr="0076190C">
        <w:rPr>
          <w:w w:val="99"/>
        </w:rPr>
        <w:t xml:space="preserve"> </w:t>
      </w:r>
      <w:r w:rsidRPr="00EA7ED8">
        <w:rPr>
          <w:w w:val="99"/>
        </w:rPr>
        <w:t>Calls</w:t>
      </w:r>
      <w:r w:rsidRPr="0076190C">
        <w:rPr>
          <w:w w:val="99"/>
        </w:rPr>
        <w:t xml:space="preserve"> </w:t>
      </w:r>
      <w:r w:rsidRPr="00EA7ED8">
        <w:rPr>
          <w:w w:val="99"/>
        </w:rPr>
        <w:t>by</w:t>
      </w:r>
      <w:r w:rsidRPr="0076190C">
        <w:rPr>
          <w:w w:val="99"/>
        </w:rPr>
        <w:t xml:space="preserve"> </w:t>
      </w:r>
      <w:r w:rsidRPr="00EA7ED8">
        <w:rPr>
          <w:w w:val="99"/>
        </w:rPr>
        <w:t>Clas</w:t>
      </w:r>
      <w:r w:rsidR="005778AE">
        <w:rPr>
          <w:w w:val="99"/>
        </w:rPr>
        <w:t>s</w:t>
      </w:r>
    </w:p>
    <w:p w14:paraId="3CCBCFAB" w14:textId="77777777" w:rsidR="005778AE" w:rsidRDefault="005778AE">
      <w:pPr>
        <w:spacing w:before="22"/>
        <w:ind w:left="2552"/>
        <w:rPr>
          <w:w w:val="99"/>
        </w:rPr>
      </w:pPr>
    </w:p>
    <w:p w14:paraId="500BECCB" w14:textId="77777777" w:rsidR="005778AE" w:rsidRDefault="005778AE">
      <w:pPr>
        <w:spacing w:before="22"/>
        <w:ind w:left="2552"/>
        <w:rPr>
          <w:w w:val="99"/>
        </w:rPr>
      </w:pPr>
    </w:p>
    <w:p w14:paraId="748802A2" w14:textId="77777777" w:rsidR="005778AE" w:rsidRDefault="005778AE">
      <w:pPr>
        <w:spacing w:before="22"/>
        <w:ind w:left="2552"/>
        <w:rPr>
          <w:w w:val="99"/>
        </w:rPr>
      </w:pPr>
    </w:p>
    <w:p w14:paraId="20D9E75B" w14:textId="77777777" w:rsidR="005778AE" w:rsidRDefault="005778AE">
      <w:pPr>
        <w:spacing w:before="22"/>
        <w:ind w:left="2552"/>
        <w:rPr>
          <w:w w:val="99"/>
        </w:rPr>
      </w:pPr>
    </w:p>
    <w:p w14:paraId="628D541D" w14:textId="3FFB3D90" w:rsidR="005778AE" w:rsidRDefault="005778AE" w:rsidP="005778AE">
      <w:pPr>
        <w:spacing w:before="22"/>
        <w:rPr>
          <w:w w:val="99"/>
        </w:rPr>
      </w:pPr>
      <w:r>
        <w:rPr>
          <w:w w:val="99"/>
        </w:rPr>
        <w:lastRenderedPageBreak/>
        <w:t>Python Code:</w:t>
      </w:r>
    </w:p>
    <w:p w14:paraId="668CBB53" w14:textId="77777777" w:rsidR="005778AE" w:rsidRDefault="005778AE" w:rsidP="005778AE">
      <w:pPr>
        <w:spacing w:before="22"/>
        <w:rPr>
          <w:w w:val="99"/>
        </w:rPr>
      </w:pPr>
    </w:p>
    <w:p w14:paraId="0C44F2B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Import Libraries</w:t>
      </w:r>
    </w:p>
    <w:p w14:paraId="4C1F715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eastAsiaTheme="minorEastAsia" w:hAnsi="Times New Roman" w:cs="Times New Roman"/>
          <w:b/>
          <w:bCs/>
          <w:color w:val="000000" w:themeColor="text1"/>
        </w:rPr>
        <w:t>import</w:t>
      </w:r>
      <w:r w:rsidRPr="0076190C">
        <w:rPr>
          <w:rFonts w:ascii="Times New Roman" w:hAnsi="Times New Roman" w:cs="Times New Roman"/>
          <w:color w:val="000000" w:themeColor="text1"/>
        </w:rPr>
        <w:t xml:space="preserve"> </w:t>
      </w:r>
      <w:r w:rsidRPr="0076190C">
        <w:rPr>
          <w:rStyle w:val="nn"/>
          <w:rFonts w:ascii="Times New Roman" w:eastAsiaTheme="minorEastAsia" w:hAnsi="Times New Roman" w:cs="Times New Roman"/>
          <w:b/>
          <w:bCs/>
          <w:color w:val="000000" w:themeColor="text1"/>
        </w:rPr>
        <w:t>pandas</w:t>
      </w:r>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as</w:t>
      </w:r>
      <w:r w:rsidRPr="0076190C">
        <w:rPr>
          <w:rFonts w:ascii="Times New Roman" w:hAnsi="Times New Roman" w:cs="Times New Roman"/>
          <w:color w:val="000000" w:themeColor="text1"/>
        </w:rPr>
        <w:t xml:space="preserve"> </w:t>
      </w:r>
      <w:proofErr w:type="spellStart"/>
      <w:r w:rsidRPr="0076190C">
        <w:rPr>
          <w:rStyle w:val="nn"/>
          <w:rFonts w:ascii="Times New Roman" w:eastAsiaTheme="minorEastAsia" w:hAnsi="Times New Roman" w:cs="Times New Roman"/>
          <w:b/>
          <w:bCs/>
          <w:color w:val="000000" w:themeColor="text1"/>
        </w:rPr>
        <w:t>pd</w:t>
      </w:r>
      <w:proofErr w:type="spellEnd"/>
    </w:p>
    <w:p w14:paraId="6D4B751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eastAsiaTheme="minorEastAsia"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n"/>
          <w:rFonts w:ascii="Times New Roman" w:eastAsiaTheme="minorEastAsia" w:hAnsi="Times New Roman" w:cs="Times New Roman"/>
          <w:b/>
          <w:bCs/>
          <w:color w:val="000000" w:themeColor="text1"/>
        </w:rPr>
        <w:t>numpy</w:t>
      </w:r>
      <w:proofErr w:type="spell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as</w:t>
      </w:r>
      <w:r w:rsidRPr="0076190C">
        <w:rPr>
          <w:rFonts w:ascii="Times New Roman" w:hAnsi="Times New Roman" w:cs="Times New Roman"/>
          <w:color w:val="000000" w:themeColor="text1"/>
        </w:rPr>
        <w:t xml:space="preserve"> </w:t>
      </w:r>
      <w:r w:rsidRPr="0076190C">
        <w:rPr>
          <w:rStyle w:val="nn"/>
          <w:rFonts w:ascii="Times New Roman" w:eastAsiaTheme="minorEastAsia" w:hAnsi="Times New Roman" w:cs="Times New Roman"/>
          <w:b/>
          <w:bCs/>
          <w:color w:val="000000" w:themeColor="text1"/>
        </w:rPr>
        <w:t>np</w:t>
      </w:r>
    </w:p>
    <w:p w14:paraId="02D8ABF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eastAsiaTheme="minorEastAsia"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n"/>
          <w:rFonts w:ascii="Times New Roman" w:eastAsiaTheme="minorEastAsia" w:hAnsi="Times New Roman" w:cs="Times New Roman"/>
          <w:b/>
          <w:bCs/>
          <w:color w:val="000000" w:themeColor="text1"/>
        </w:rPr>
        <w:t>matplotlib</w:t>
      </w:r>
      <w:proofErr w:type="spell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as</w:t>
      </w:r>
      <w:r w:rsidRPr="0076190C">
        <w:rPr>
          <w:rFonts w:ascii="Times New Roman" w:hAnsi="Times New Roman" w:cs="Times New Roman"/>
          <w:color w:val="000000" w:themeColor="text1"/>
        </w:rPr>
        <w:t xml:space="preserve"> </w:t>
      </w:r>
      <w:proofErr w:type="spellStart"/>
      <w:r w:rsidRPr="0076190C">
        <w:rPr>
          <w:rStyle w:val="nn"/>
          <w:rFonts w:ascii="Times New Roman" w:eastAsiaTheme="minorEastAsia" w:hAnsi="Times New Roman" w:cs="Times New Roman"/>
          <w:b/>
          <w:bCs/>
          <w:color w:val="000000" w:themeColor="text1"/>
        </w:rPr>
        <w:t>mlt</w:t>
      </w:r>
      <w:proofErr w:type="spellEnd"/>
    </w:p>
    <w:p w14:paraId="4D49A85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eastAsiaTheme="minorEastAsia"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n"/>
          <w:rFonts w:ascii="Times New Roman" w:eastAsiaTheme="minorEastAsia" w:hAnsi="Times New Roman" w:cs="Times New Roman"/>
          <w:b/>
          <w:bCs/>
          <w:color w:val="000000" w:themeColor="text1"/>
        </w:rPr>
        <w:t>seaborn</w:t>
      </w:r>
      <w:proofErr w:type="spell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as</w:t>
      </w:r>
      <w:r w:rsidRPr="0076190C">
        <w:rPr>
          <w:rFonts w:ascii="Times New Roman" w:hAnsi="Times New Roman" w:cs="Times New Roman"/>
          <w:color w:val="000000" w:themeColor="text1"/>
        </w:rPr>
        <w:t xml:space="preserve"> </w:t>
      </w:r>
      <w:proofErr w:type="spellStart"/>
      <w:r w:rsidRPr="0076190C">
        <w:rPr>
          <w:rStyle w:val="nn"/>
          <w:rFonts w:ascii="Times New Roman" w:eastAsiaTheme="minorEastAsia" w:hAnsi="Times New Roman" w:cs="Times New Roman"/>
          <w:b/>
          <w:bCs/>
          <w:color w:val="000000" w:themeColor="text1"/>
        </w:rPr>
        <w:t>sns</w:t>
      </w:r>
      <w:proofErr w:type="spellEnd"/>
    </w:p>
    <w:p w14:paraId="1DCC501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eastAsiaTheme="minorEastAsia"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n"/>
          <w:rFonts w:ascii="Times New Roman" w:eastAsiaTheme="minorEastAsia" w:hAnsi="Times New Roman" w:cs="Times New Roman"/>
          <w:b/>
          <w:bCs/>
          <w:color w:val="000000" w:themeColor="text1"/>
        </w:rPr>
        <w:t>scipy</w:t>
      </w:r>
      <w:proofErr w:type="spellEnd"/>
    </w:p>
    <w:p w14:paraId="4228CF6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eastAsiaTheme="minorEastAsia"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proofErr w:type="gramStart"/>
      <w:r w:rsidRPr="0076190C">
        <w:rPr>
          <w:rStyle w:val="nn"/>
          <w:rFonts w:ascii="Times New Roman" w:eastAsiaTheme="minorEastAsia" w:hAnsi="Times New Roman" w:cs="Times New Roman"/>
          <w:b/>
          <w:bCs/>
          <w:color w:val="000000" w:themeColor="text1"/>
        </w:rPr>
        <w:t>matplotlib.pyplot</w:t>
      </w:r>
      <w:proofErr w:type="spellEnd"/>
      <w:proofErr w:type="gram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as</w:t>
      </w:r>
      <w:r w:rsidRPr="0076190C">
        <w:rPr>
          <w:rFonts w:ascii="Times New Roman" w:hAnsi="Times New Roman" w:cs="Times New Roman"/>
          <w:color w:val="000000" w:themeColor="text1"/>
        </w:rPr>
        <w:t xml:space="preserve"> </w:t>
      </w:r>
      <w:proofErr w:type="spellStart"/>
      <w:r w:rsidRPr="0076190C">
        <w:rPr>
          <w:rStyle w:val="nn"/>
          <w:rFonts w:ascii="Times New Roman" w:eastAsiaTheme="minorEastAsia" w:hAnsi="Times New Roman" w:cs="Times New Roman"/>
          <w:b/>
          <w:bCs/>
          <w:color w:val="000000" w:themeColor="text1"/>
        </w:rPr>
        <w:t>plt</w:t>
      </w:r>
      <w:proofErr w:type="spellEnd"/>
    </w:p>
    <w:p w14:paraId="32A98ED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eastAsiaTheme="minorEastAsia"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n"/>
          <w:rFonts w:ascii="Times New Roman" w:eastAsiaTheme="minorEastAsia" w:hAnsi="Times New Roman" w:cs="Times New Roman"/>
          <w:b/>
          <w:bCs/>
          <w:color w:val="000000" w:themeColor="text1"/>
        </w:rPr>
        <w:t>os</w:t>
      </w:r>
      <w:proofErr w:type="spellEnd"/>
    </w:p>
    <w:p w14:paraId="2DD9A19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eastAsiaTheme="minorEastAsia" w:hAnsi="Times New Roman" w:cs="Times New Roman"/>
          <w:b/>
          <w:bCs/>
          <w:color w:val="000000" w:themeColor="text1"/>
        </w:rPr>
        <w:t>from</w:t>
      </w:r>
      <w:r w:rsidRPr="0076190C">
        <w:rPr>
          <w:rFonts w:ascii="Times New Roman" w:hAnsi="Times New Roman" w:cs="Times New Roman"/>
          <w:color w:val="000000" w:themeColor="text1"/>
        </w:rPr>
        <w:t xml:space="preserve"> </w:t>
      </w:r>
      <w:r w:rsidRPr="0076190C">
        <w:rPr>
          <w:rStyle w:val="nn"/>
          <w:rFonts w:ascii="Times New Roman" w:eastAsiaTheme="minorEastAsia" w:hAnsi="Times New Roman" w:cs="Times New Roman"/>
          <w:b/>
          <w:bCs/>
          <w:color w:val="000000" w:themeColor="text1"/>
        </w:rPr>
        <w:t>string</w:t>
      </w:r>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ascii_letters</w:t>
      </w:r>
      <w:proofErr w:type="spellEnd"/>
    </w:p>
    <w:p w14:paraId="11186B9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eastAsiaTheme="minorEastAsia" w:hAnsi="Times New Roman" w:cs="Times New Roman"/>
          <w:b/>
          <w:bCs/>
          <w:color w:val="000000" w:themeColor="text1"/>
        </w:rPr>
        <w:t>from</w:t>
      </w:r>
      <w:r w:rsidRPr="0076190C">
        <w:rPr>
          <w:rFonts w:ascii="Times New Roman" w:hAnsi="Times New Roman" w:cs="Times New Roman"/>
          <w:color w:val="000000" w:themeColor="text1"/>
        </w:rPr>
        <w:t xml:space="preserve"> </w:t>
      </w:r>
      <w:proofErr w:type="spellStart"/>
      <w:r w:rsidRPr="0076190C">
        <w:rPr>
          <w:rStyle w:val="nn"/>
          <w:rFonts w:ascii="Times New Roman" w:eastAsiaTheme="minorEastAsia" w:hAnsi="Times New Roman" w:cs="Times New Roman"/>
          <w:b/>
          <w:bCs/>
          <w:color w:val="000000" w:themeColor="text1"/>
        </w:rPr>
        <w:t>pylab</w:t>
      </w:r>
      <w:proofErr w:type="spell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rcParams</w:t>
      </w:r>
      <w:proofErr w:type="spellEnd"/>
    </w:p>
    <w:p w14:paraId="70E3EB2C"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72C1F21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Load Libraries</w:t>
      </w:r>
    </w:p>
    <w:p w14:paraId="157146F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eastAsiaTheme="minorEastAsia" w:hAnsi="Times New Roman" w:cs="Times New Roman"/>
          <w:b/>
          <w:bCs/>
          <w:color w:val="000000" w:themeColor="text1"/>
        </w:rPr>
        <w:t>from</w:t>
      </w:r>
      <w:r w:rsidRPr="0076190C">
        <w:rPr>
          <w:rFonts w:ascii="Times New Roman" w:hAnsi="Times New Roman" w:cs="Times New Roman"/>
          <w:color w:val="000000" w:themeColor="text1"/>
        </w:rPr>
        <w:t xml:space="preserve"> </w:t>
      </w:r>
      <w:proofErr w:type="spellStart"/>
      <w:r w:rsidRPr="0076190C">
        <w:rPr>
          <w:rStyle w:val="nn"/>
          <w:rFonts w:ascii="Times New Roman" w:eastAsiaTheme="minorEastAsia" w:hAnsi="Times New Roman" w:cs="Times New Roman"/>
          <w:b/>
          <w:bCs/>
          <w:color w:val="000000" w:themeColor="text1"/>
        </w:rPr>
        <w:t>fancyimpute</w:t>
      </w:r>
      <w:proofErr w:type="spell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import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KNN</w:t>
      </w:r>
    </w:p>
    <w:p w14:paraId="35BCD0F1"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eastAsiaTheme="minorEastAsia" w:hAnsi="Times New Roman" w:cs="Times New Roman"/>
          <w:b/>
          <w:bCs/>
          <w:color w:val="000000" w:themeColor="text1"/>
        </w:rPr>
        <w:t>from</w:t>
      </w:r>
      <w:r w:rsidRPr="0076190C">
        <w:rPr>
          <w:rFonts w:ascii="Times New Roman" w:hAnsi="Times New Roman" w:cs="Times New Roman"/>
          <w:color w:val="000000" w:themeColor="text1"/>
        </w:rPr>
        <w:t xml:space="preserve"> </w:t>
      </w:r>
      <w:proofErr w:type="spellStart"/>
      <w:proofErr w:type="gramStart"/>
      <w:r w:rsidRPr="0076190C">
        <w:rPr>
          <w:rStyle w:val="nn"/>
          <w:rFonts w:ascii="Times New Roman" w:eastAsiaTheme="minorEastAsia" w:hAnsi="Times New Roman" w:cs="Times New Roman"/>
          <w:b/>
          <w:bCs/>
          <w:color w:val="000000" w:themeColor="text1"/>
        </w:rPr>
        <w:t>scipy.stats</w:t>
      </w:r>
      <w:proofErr w:type="spellEnd"/>
      <w:proofErr w:type="gram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import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chi2_contingency</w:t>
      </w:r>
    </w:p>
    <w:p w14:paraId="27A88B8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eastAsiaTheme="minorEastAsia" w:hAnsi="Times New Roman" w:cs="Times New Roman"/>
          <w:b/>
          <w:bCs/>
          <w:color w:val="000000" w:themeColor="text1"/>
        </w:rPr>
        <w:t>from</w:t>
      </w:r>
      <w:r w:rsidRPr="0076190C">
        <w:rPr>
          <w:rFonts w:ascii="Times New Roman" w:hAnsi="Times New Roman" w:cs="Times New Roman"/>
          <w:color w:val="000000" w:themeColor="text1"/>
        </w:rPr>
        <w:t xml:space="preserve"> </w:t>
      </w:r>
      <w:r w:rsidRPr="0076190C">
        <w:rPr>
          <w:rStyle w:val="nn"/>
          <w:rFonts w:ascii="Times New Roman" w:eastAsiaTheme="minorEastAsia" w:hAnsi="Times New Roman" w:cs="Times New Roman"/>
          <w:b/>
          <w:bCs/>
          <w:color w:val="000000" w:themeColor="text1"/>
        </w:rPr>
        <w:t>random</w:t>
      </w:r>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randrange</w:t>
      </w:r>
      <w:proofErr w:type="spellEnd"/>
      <w:r w:rsidRPr="0076190C">
        <w:rPr>
          <w:rStyle w:val="p"/>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uniform</w:t>
      </w:r>
    </w:p>
    <w:p w14:paraId="07FCF1E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eastAsiaTheme="minorEastAsia" w:hAnsi="Times New Roman" w:cs="Times New Roman"/>
          <w:b/>
          <w:bCs/>
          <w:color w:val="000000" w:themeColor="text1"/>
        </w:rPr>
        <w:t>from</w:t>
      </w:r>
      <w:r w:rsidRPr="0076190C">
        <w:rPr>
          <w:rFonts w:ascii="Times New Roman" w:hAnsi="Times New Roman" w:cs="Times New Roman"/>
          <w:color w:val="000000" w:themeColor="text1"/>
        </w:rPr>
        <w:t xml:space="preserve"> </w:t>
      </w:r>
      <w:proofErr w:type="spellStart"/>
      <w:proofErr w:type="gramStart"/>
      <w:r w:rsidRPr="0076190C">
        <w:rPr>
          <w:rStyle w:val="nn"/>
          <w:rFonts w:ascii="Times New Roman" w:eastAsiaTheme="minorEastAsia" w:hAnsi="Times New Roman" w:cs="Times New Roman"/>
          <w:b/>
          <w:bCs/>
          <w:color w:val="000000" w:themeColor="text1"/>
        </w:rPr>
        <w:t>sklearn.model</w:t>
      </w:r>
      <w:proofErr w:type="gramEnd"/>
      <w:r w:rsidRPr="0076190C">
        <w:rPr>
          <w:rStyle w:val="nn"/>
          <w:rFonts w:ascii="Times New Roman" w:eastAsiaTheme="minorEastAsia" w:hAnsi="Times New Roman" w:cs="Times New Roman"/>
          <w:b/>
          <w:bCs/>
          <w:color w:val="000000" w:themeColor="text1"/>
        </w:rPr>
        <w:t>_selection</w:t>
      </w:r>
      <w:proofErr w:type="spell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train_test_split</w:t>
      </w:r>
      <w:proofErr w:type="spellEnd"/>
    </w:p>
    <w:p w14:paraId="0DD86E61"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430F3BB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Set working directory</w:t>
      </w:r>
    </w:p>
    <w:p w14:paraId="3A7258A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os</w:t>
      </w:r>
      <w:r w:rsidRPr="0076190C">
        <w:rPr>
          <w:rStyle w:val="o"/>
          <w:rFonts w:ascii="Times New Roman" w:eastAsiaTheme="maj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chdir</w:t>
      </w:r>
      <w:proofErr w:type="spellEnd"/>
      <w:proofErr w:type="gramEnd"/>
      <w:r w:rsidRPr="0076190C">
        <w:rPr>
          <w:rStyle w:val="p"/>
          <w:rFonts w:ascii="Times New Roman" w:eastAsiaTheme="minorEastAsia" w:hAnsi="Times New Roman" w:cs="Times New Roman"/>
          <w:color w:val="000000" w:themeColor="text1"/>
        </w:rPr>
        <w:t>(</w:t>
      </w:r>
      <w:r w:rsidRPr="0076190C">
        <w:rPr>
          <w:rStyle w:val="s2"/>
          <w:rFonts w:ascii="Times New Roman" w:hAnsi="Times New Roman" w:cs="Times New Roman"/>
          <w:color w:val="000000" w:themeColor="text1"/>
        </w:rPr>
        <w:t>"/Users/ad/Desktop/Project 1"</w:t>
      </w:r>
      <w:r w:rsidRPr="0076190C">
        <w:rPr>
          <w:rStyle w:val="p"/>
          <w:rFonts w:ascii="Times New Roman" w:eastAsiaTheme="minorEastAsia" w:hAnsi="Times New Roman" w:cs="Times New Roman"/>
          <w:color w:val="000000" w:themeColor="text1"/>
        </w:rPr>
        <w:t>)</w:t>
      </w:r>
    </w:p>
    <w:p w14:paraId="4FBF1C7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71B2C981"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Check working directory</w:t>
      </w:r>
    </w:p>
    <w:p w14:paraId="72E94B6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os</w:t>
      </w:r>
      <w:r w:rsidRPr="0076190C">
        <w:rPr>
          <w:rStyle w:val="o"/>
          <w:rFonts w:ascii="Times New Roman" w:eastAsiaTheme="maj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getcwd</w:t>
      </w:r>
      <w:proofErr w:type="spellEnd"/>
      <w:proofErr w:type="gramEnd"/>
      <w:r w:rsidRPr="0076190C">
        <w:rPr>
          <w:rStyle w:val="p"/>
          <w:rFonts w:ascii="Times New Roman" w:eastAsiaTheme="minorEastAsia" w:hAnsi="Times New Roman" w:cs="Times New Roman"/>
          <w:color w:val="000000" w:themeColor="text1"/>
        </w:rPr>
        <w:t>()</w:t>
      </w:r>
    </w:p>
    <w:p w14:paraId="7AFDA944"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70539E9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Load Data to python</w:t>
      </w:r>
    </w:p>
    <w:p w14:paraId="52F8280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train</w:t>
      </w:r>
      <w:r w:rsidRPr="0076190C">
        <w:rPr>
          <w:rFonts w:ascii="Times New Roman" w:hAnsi="Times New Roman" w:cs="Times New Roman"/>
          <w:color w:val="000000" w:themeColor="text1"/>
        </w:rPr>
        <w:t xml:space="preserve"> </w:t>
      </w:r>
      <w:r w:rsidRPr="0076190C">
        <w:rPr>
          <w:rStyle w:val="o"/>
          <w:rFonts w:ascii="Times New Roman" w:eastAsiaTheme="maj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pd</w:t>
      </w:r>
      <w:r w:rsidRPr="0076190C">
        <w:rPr>
          <w:rStyle w:val="o"/>
          <w:rFonts w:ascii="Times New Roman" w:eastAsiaTheme="maj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read</w:t>
      </w:r>
      <w:proofErr w:type="gramEnd"/>
      <w:r w:rsidRPr="0076190C">
        <w:rPr>
          <w:rStyle w:val="n"/>
          <w:rFonts w:ascii="Times New Roman" w:eastAsiaTheme="minorEastAsia" w:hAnsi="Times New Roman" w:cs="Times New Roman"/>
          <w:color w:val="000000" w:themeColor="text1"/>
        </w:rPr>
        <w:t>_csv</w:t>
      </w:r>
      <w:proofErr w:type="spellEnd"/>
      <w:r w:rsidRPr="0076190C">
        <w:rPr>
          <w:rStyle w:val="p"/>
          <w:rFonts w:ascii="Times New Roman" w:eastAsiaTheme="minorEastAsia" w:hAnsi="Times New Roman" w:cs="Times New Roman"/>
          <w:color w:val="000000" w:themeColor="text1"/>
        </w:rPr>
        <w:t>(</w:t>
      </w:r>
      <w:r w:rsidRPr="0076190C">
        <w:rPr>
          <w:rStyle w:val="s2"/>
          <w:rFonts w:ascii="Times New Roman" w:hAnsi="Times New Roman" w:cs="Times New Roman"/>
          <w:color w:val="000000" w:themeColor="text1"/>
        </w:rPr>
        <w:t>"Train_data.csv"</w:t>
      </w:r>
      <w:r w:rsidRPr="0076190C">
        <w:rPr>
          <w:rStyle w:val="p"/>
          <w:rFonts w:ascii="Times New Roman" w:eastAsiaTheme="minorEastAsia" w:hAnsi="Times New Roman" w:cs="Times New Roman"/>
          <w:color w:val="000000" w:themeColor="text1"/>
        </w:rPr>
        <w:t>)</w:t>
      </w:r>
    </w:p>
    <w:p w14:paraId="1524634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test</w:t>
      </w:r>
      <w:r w:rsidRPr="0076190C">
        <w:rPr>
          <w:rFonts w:ascii="Times New Roman" w:hAnsi="Times New Roman" w:cs="Times New Roman"/>
          <w:color w:val="000000" w:themeColor="text1"/>
        </w:rPr>
        <w:t xml:space="preserve"> </w:t>
      </w:r>
      <w:r w:rsidRPr="0076190C">
        <w:rPr>
          <w:rStyle w:val="o"/>
          <w:rFonts w:ascii="Times New Roman" w:eastAsiaTheme="maj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pd</w:t>
      </w:r>
      <w:r w:rsidRPr="0076190C">
        <w:rPr>
          <w:rStyle w:val="o"/>
          <w:rFonts w:ascii="Times New Roman" w:eastAsiaTheme="maj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read</w:t>
      </w:r>
      <w:proofErr w:type="gramEnd"/>
      <w:r w:rsidRPr="0076190C">
        <w:rPr>
          <w:rStyle w:val="n"/>
          <w:rFonts w:ascii="Times New Roman" w:eastAsiaTheme="minorEastAsia" w:hAnsi="Times New Roman" w:cs="Times New Roman"/>
          <w:color w:val="000000" w:themeColor="text1"/>
        </w:rPr>
        <w:t>_csv</w:t>
      </w:r>
      <w:proofErr w:type="spellEnd"/>
      <w:r w:rsidRPr="0076190C">
        <w:rPr>
          <w:rStyle w:val="p"/>
          <w:rFonts w:ascii="Times New Roman" w:eastAsiaTheme="minorEastAsia" w:hAnsi="Times New Roman" w:cs="Times New Roman"/>
          <w:color w:val="000000" w:themeColor="text1"/>
        </w:rPr>
        <w:t>(</w:t>
      </w:r>
      <w:r w:rsidRPr="0076190C">
        <w:rPr>
          <w:rStyle w:val="s2"/>
          <w:rFonts w:ascii="Times New Roman" w:hAnsi="Times New Roman" w:cs="Times New Roman"/>
          <w:color w:val="000000" w:themeColor="text1"/>
        </w:rPr>
        <w:t>"Test_data.csv"</w:t>
      </w:r>
      <w:r w:rsidRPr="0076190C">
        <w:rPr>
          <w:rStyle w:val="p"/>
          <w:rFonts w:ascii="Times New Roman" w:eastAsiaTheme="minorEastAsia" w:hAnsi="Times New Roman" w:cs="Times New Roman"/>
          <w:color w:val="000000" w:themeColor="text1"/>
        </w:rPr>
        <w:t>)</w:t>
      </w:r>
    </w:p>
    <w:p w14:paraId="30020A6A"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59565A0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data</w:t>
      </w:r>
      <w:r w:rsidRPr="0076190C">
        <w:rPr>
          <w:rFonts w:ascii="Times New Roman" w:hAnsi="Times New Roman" w:cs="Times New Roman"/>
          <w:color w:val="000000" w:themeColor="text1"/>
        </w:rPr>
        <w:t xml:space="preserve"> </w:t>
      </w:r>
      <w:r w:rsidRPr="0076190C">
        <w:rPr>
          <w:rStyle w:val="o"/>
          <w:rFonts w:ascii="Times New Roman" w:eastAsiaTheme="maj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train</w:t>
      </w:r>
      <w:r w:rsidRPr="0076190C">
        <w:rPr>
          <w:rStyle w:val="o"/>
          <w:rFonts w:ascii="Times New Roman" w:eastAsiaTheme="maj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append</w:t>
      </w:r>
      <w:proofErr w:type="spellEnd"/>
      <w:proofErr w:type="gramEnd"/>
      <w:r w:rsidRPr="0076190C">
        <w:rPr>
          <w:rStyle w:val="p"/>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test</w:t>
      </w:r>
      <w:r w:rsidRPr="0076190C">
        <w:rPr>
          <w:rStyle w:val="p"/>
          <w:rFonts w:ascii="Times New Roman" w:eastAsiaTheme="minorEastAsia" w:hAnsi="Times New Roman" w:cs="Times New Roman"/>
          <w:color w:val="000000" w:themeColor="text1"/>
        </w:rPr>
        <w:t>)</w:t>
      </w:r>
    </w:p>
    <w:p w14:paraId="60C79581" w14:textId="77777777" w:rsidR="00A34EBB" w:rsidRPr="0076190C" w:rsidRDefault="00A34EBB" w:rsidP="00A34EBB">
      <w:pPr>
        <w:pStyle w:val="Heading1"/>
        <w:shd w:val="clear" w:color="auto" w:fill="FFFFFF"/>
        <w:spacing w:before="129" w:after="0"/>
        <w:rPr>
          <w:rFonts w:ascii="Times New Roman" w:hAnsi="Times New Roman" w:cs="Times New Roman"/>
          <w:color w:val="000000" w:themeColor="text1"/>
          <w:sz w:val="39"/>
          <w:szCs w:val="39"/>
        </w:rPr>
      </w:pPr>
      <w:r w:rsidRPr="0076190C">
        <w:rPr>
          <w:rFonts w:ascii="Times New Roman" w:hAnsi="Times New Roman" w:cs="Times New Roman"/>
          <w:color w:val="000000" w:themeColor="text1"/>
          <w:sz w:val="39"/>
          <w:szCs w:val="39"/>
        </w:rPr>
        <w:t>Exploratory Data Analysis</w:t>
      </w:r>
    </w:p>
    <w:p w14:paraId="63BF5818"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3EA36F9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aj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head</w:t>
      </w:r>
      <w:proofErr w:type="spellEnd"/>
      <w:proofErr w:type="gramEnd"/>
      <w:r w:rsidRPr="0076190C">
        <w:rPr>
          <w:rStyle w:val="p"/>
          <w:rFonts w:ascii="Times New Roman" w:eastAsiaTheme="minorEastAsia" w:hAnsi="Times New Roman" w:cs="Times New Roman"/>
          <w:color w:val="000000" w:themeColor="text1"/>
        </w:rPr>
        <w:t>(</w:t>
      </w:r>
      <w:r w:rsidRPr="0076190C">
        <w:rPr>
          <w:rStyle w:val="mi"/>
          <w:rFonts w:ascii="Times New Roman" w:hAnsi="Times New Roman" w:cs="Times New Roman"/>
          <w:color w:val="000000" w:themeColor="text1"/>
        </w:rPr>
        <w:t>5</w:t>
      </w:r>
      <w:r w:rsidRPr="0076190C">
        <w:rPr>
          <w:rStyle w:val="p"/>
          <w:rFonts w:ascii="Times New Roman" w:eastAsiaTheme="minorEastAsia" w:hAnsi="Times New Roman" w:cs="Times New Roman"/>
          <w:color w:val="000000" w:themeColor="text1"/>
        </w:rPr>
        <w:t>)</w:t>
      </w:r>
    </w:p>
    <w:p w14:paraId="1EFC58F5"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51ED80D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aj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shape</w:t>
      </w:r>
      <w:proofErr w:type="spellEnd"/>
      <w:proofErr w:type="gramEnd"/>
    </w:p>
    <w:p w14:paraId="1F7405FB"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4116342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aj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dtypes</w:t>
      </w:r>
      <w:proofErr w:type="spellEnd"/>
      <w:proofErr w:type="gramEnd"/>
    </w:p>
    <w:p w14:paraId="0BDC2220"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1715EA9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aj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columns</w:t>
      </w:r>
      <w:proofErr w:type="spellEnd"/>
      <w:proofErr w:type="gramEnd"/>
    </w:p>
    <w:p w14:paraId="3ED44DFC"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71C094C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lastRenderedPageBreak/>
        <w:t>data</w:t>
      </w:r>
      <w:r w:rsidRPr="0076190C">
        <w:rPr>
          <w:rStyle w:val="o"/>
          <w:rFonts w:ascii="Times New Roman" w:eastAsiaTheme="maj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describe</w:t>
      </w:r>
      <w:proofErr w:type="spellEnd"/>
      <w:proofErr w:type="gramEnd"/>
      <w:r w:rsidRPr="0076190C">
        <w:rPr>
          <w:rStyle w:val="p"/>
          <w:rFonts w:ascii="Times New Roman" w:eastAsiaTheme="minorEastAsia" w:hAnsi="Times New Roman" w:cs="Times New Roman"/>
          <w:color w:val="000000" w:themeColor="text1"/>
        </w:rPr>
        <w:t>()</w:t>
      </w:r>
    </w:p>
    <w:p w14:paraId="0EA458B1"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Assigning codes to each state</w:t>
      </w:r>
    </w:p>
    <w:p w14:paraId="51EB2B4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45E75C3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keys</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'state'</w:t>
      </w:r>
      <w:proofErr w:type="gramStart"/>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unique</w:t>
      </w:r>
      <w:proofErr w:type="gram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tolist</w:t>
      </w:r>
      <w:proofErr w:type="spellEnd"/>
      <w:r w:rsidRPr="0076190C">
        <w:rPr>
          <w:rStyle w:val="p"/>
          <w:rFonts w:ascii="Times New Roman" w:hAnsi="Times New Roman" w:cs="Times New Roman"/>
          <w:color w:val="000000" w:themeColor="text1"/>
        </w:rPr>
        <w:t>()</w:t>
      </w:r>
    </w:p>
    <w:p w14:paraId="57C990A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values</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b"/>
          <w:rFonts w:ascii="Times New Roman" w:eastAsiaTheme="minorEastAsia" w:hAnsi="Times New Roman" w:cs="Times New Roman"/>
          <w:color w:val="000000" w:themeColor="text1"/>
        </w:rPr>
        <w:t>list</w:t>
      </w:r>
      <w:r w:rsidRPr="0076190C">
        <w:rPr>
          <w:rStyle w:val="p"/>
          <w:rFonts w:ascii="Times New Roman" w:hAnsi="Times New Roman" w:cs="Times New Roman"/>
          <w:color w:val="000000" w:themeColor="text1"/>
        </w:rPr>
        <w:t>(</w:t>
      </w:r>
      <w:r w:rsidRPr="0076190C">
        <w:rPr>
          <w:rStyle w:val="nb"/>
          <w:rFonts w:ascii="Times New Roman" w:eastAsiaTheme="minorEastAsia" w:hAnsi="Times New Roman" w:cs="Times New Roman"/>
          <w:color w:val="000000" w:themeColor="text1"/>
        </w:rPr>
        <w:t>range</w:t>
      </w:r>
      <w:r w:rsidRPr="0076190C">
        <w:rPr>
          <w:rStyle w:val="p"/>
          <w:rFonts w:ascii="Times New Roman" w:hAnsi="Times New Roman" w:cs="Times New Roman"/>
          <w:color w:val="000000" w:themeColor="text1"/>
        </w:rPr>
        <w:t>(</w:t>
      </w:r>
      <w:proofErr w:type="spellStart"/>
      <w:r w:rsidRPr="0076190C">
        <w:rPr>
          <w:rStyle w:val="nb"/>
          <w:rFonts w:ascii="Times New Roman" w:eastAsiaTheme="minorEastAsia" w:hAnsi="Times New Roman" w:cs="Times New Roman"/>
          <w:color w:val="000000" w:themeColor="text1"/>
        </w:rPr>
        <w:t>len</w:t>
      </w:r>
      <w:proofErr w:type="spellEnd"/>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keys</w:t>
      </w:r>
      <w:r w:rsidRPr="0076190C">
        <w:rPr>
          <w:rStyle w:val="p"/>
          <w:rFonts w:ascii="Times New Roman" w:hAnsi="Times New Roman" w:cs="Times New Roman"/>
          <w:color w:val="000000" w:themeColor="text1"/>
        </w:rPr>
        <w:t>)))</w:t>
      </w:r>
    </w:p>
    <w:p w14:paraId="6ABE6AD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state_codes</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b"/>
          <w:rFonts w:ascii="Times New Roman" w:eastAsiaTheme="minorEastAsia" w:hAnsi="Times New Roman" w:cs="Times New Roman"/>
          <w:color w:val="000000" w:themeColor="text1"/>
        </w:rPr>
        <w:t>dict</w:t>
      </w:r>
      <w:proofErr w:type="spellEnd"/>
      <w:r w:rsidRPr="0076190C">
        <w:rPr>
          <w:rStyle w:val="p"/>
          <w:rFonts w:ascii="Times New Roman" w:hAnsi="Times New Roman" w:cs="Times New Roman"/>
          <w:color w:val="000000" w:themeColor="text1"/>
        </w:rPr>
        <w:t>(</w:t>
      </w:r>
      <w:r w:rsidRPr="0076190C">
        <w:rPr>
          <w:rStyle w:val="nb"/>
          <w:rFonts w:ascii="Times New Roman" w:eastAsiaTheme="minorEastAsia" w:hAnsi="Times New Roman" w:cs="Times New Roman"/>
          <w:color w:val="000000" w:themeColor="text1"/>
        </w:rPr>
        <w:t>zip</w:t>
      </w:r>
      <w:r w:rsidRPr="0076190C">
        <w:rPr>
          <w:rStyle w:val="p"/>
          <w:rFonts w:ascii="Times New Roman" w:hAnsi="Times New Roman" w:cs="Times New Roman"/>
          <w:color w:val="000000" w:themeColor="text1"/>
        </w:rPr>
        <w:t>(</w:t>
      </w:r>
      <w:proofErr w:type="spellStart"/>
      <w:proofErr w:type="gramStart"/>
      <w:r w:rsidRPr="0076190C">
        <w:rPr>
          <w:rStyle w:val="n"/>
          <w:rFonts w:ascii="Times New Roman" w:eastAsiaTheme="minorEastAsia" w:hAnsi="Times New Roman" w:cs="Times New Roman"/>
          <w:color w:val="000000" w:themeColor="text1"/>
        </w:rPr>
        <w:t>keys</w:t>
      </w: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values</w:t>
      </w:r>
      <w:proofErr w:type="spellEnd"/>
      <w:proofErr w:type="gramEnd"/>
      <w:r w:rsidRPr="0076190C">
        <w:rPr>
          <w:rStyle w:val="p"/>
          <w:rFonts w:ascii="Times New Roman" w:hAnsi="Times New Roman" w:cs="Times New Roman"/>
          <w:color w:val="000000" w:themeColor="text1"/>
        </w:rPr>
        <w:t>))</w:t>
      </w:r>
    </w:p>
    <w:p w14:paraId="2615D21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'state'</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'state'</w:t>
      </w:r>
      <w:proofErr w:type="gramStart"/>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map</w:t>
      </w:r>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state_codes</w:t>
      </w:r>
      <w:proofErr w:type="spellEnd"/>
      <w:r w:rsidRPr="0076190C">
        <w:rPr>
          <w:rStyle w:val="p"/>
          <w:rFonts w:ascii="Times New Roman" w:hAnsi="Times New Roman" w:cs="Times New Roman"/>
          <w:color w:val="000000" w:themeColor="text1"/>
        </w:rPr>
        <w:t>)</w:t>
      </w:r>
    </w:p>
    <w:p w14:paraId="2E287160"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6092473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Separate Continuous and Categorical Variables</w:t>
      </w:r>
    </w:p>
    <w:p w14:paraId="66C3E76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xml:space="preserve"># Excluding </w:t>
      </w:r>
      <w:proofErr w:type="spellStart"/>
      <w:proofErr w:type="gramStart"/>
      <w:r w:rsidRPr="0076190C">
        <w:rPr>
          <w:rStyle w:val="c1"/>
          <w:rFonts w:ascii="Times New Roman" w:eastAsiaTheme="majorEastAsia" w:hAnsi="Times New Roman" w:cs="Times New Roman"/>
          <w:i/>
          <w:iCs/>
          <w:color w:val="000000" w:themeColor="text1"/>
        </w:rPr>
        <w:t>phone.number</w:t>
      </w:r>
      <w:proofErr w:type="spellEnd"/>
      <w:proofErr w:type="gramEnd"/>
      <w:r w:rsidRPr="0076190C">
        <w:rPr>
          <w:rStyle w:val="c1"/>
          <w:rFonts w:ascii="Times New Roman" w:eastAsiaTheme="majorEastAsia" w:hAnsi="Times New Roman" w:cs="Times New Roman"/>
          <w:i/>
          <w:iCs/>
          <w:color w:val="000000" w:themeColor="text1"/>
        </w:rPr>
        <w:t xml:space="preserve"> variable and dependent variable</w:t>
      </w:r>
    </w:p>
    <w:p w14:paraId="0491E22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6B9E4D7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cnames</w:t>
      </w:r>
      <w:proofErr w:type="spellEnd"/>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w:t>
      </w:r>
      <w:proofErr w:type="gramStart"/>
      <w:r w:rsidRPr="0076190C">
        <w:rPr>
          <w:rStyle w:val="s2"/>
          <w:rFonts w:ascii="Times New Roman" w:eastAsiaTheme="majorEastAsia" w:hAnsi="Times New Roman" w:cs="Times New Roman"/>
          <w:color w:val="000000" w:themeColor="text1"/>
        </w:rPr>
        <w:t>account.length</w:t>
      </w:r>
      <w:proofErr w:type="gram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w:t>
      </w:r>
      <w:proofErr w:type="spellStart"/>
      <w:r w:rsidRPr="0076190C">
        <w:rPr>
          <w:rStyle w:val="s2"/>
          <w:rFonts w:ascii="Times New Roman" w:eastAsiaTheme="majorEastAsia" w:hAnsi="Times New Roman" w:cs="Times New Roman"/>
          <w:color w:val="000000" w:themeColor="text1"/>
        </w:rPr>
        <w:t>number.vmail.messages</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"total.day.minutes"</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w:t>
      </w:r>
      <w:proofErr w:type="spellStart"/>
      <w:r w:rsidRPr="0076190C">
        <w:rPr>
          <w:rStyle w:val="s2"/>
          <w:rFonts w:ascii="Times New Roman" w:eastAsiaTheme="majorEastAsia" w:hAnsi="Times New Roman" w:cs="Times New Roman"/>
          <w:color w:val="000000" w:themeColor="text1"/>
        </w:rPr>
        <w:t>total.day.calls</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w:t>
      </w:r>
      <w:proofErr w:type="spellStart"/>
      <w:r w:rsidRPr="0076190C">
        <w:rPr>
          <w:rStyle w:val="s2"/>
          <w:rFonts w:ascii="Times New Roman" w:eastAsiaTheme="majorEastAsia" w:hAnsi="Times New Roman" w:cs="Times New Roman"/>
          <w:color w:val="000000" w:themeColor="text1"/>
        </w:rPr>
        <w:t>total.day.charge</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p>
    <w:p w14:paraId="330F5AE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w:t>
      </w:r>
      <w:proofErr w:type="gramStart"/>
      <w:r w:rsidRPr="0076190C">
        <w:rPr>
          <w:rStyle w:val="s2"/>
          <w:rFonts w:ascii="Times New Roman" w:eastAsiaTheme="majorEastAsia" w:hAnsi="Times New Roman" w:cs="Times New Roman"/>
          <w:color w:val="000000" w:themeColor="text1"/>
        </w:rPr>
        <w:t>total.eve.minutes</w:t>
      </w:r>
      <w:proofErr w:type="gram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"total.eve.calls"</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"total.eve.charge"</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"total.night.minutes"</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
    <w:p w14:paraId="6F1FF7A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w:t>
      </w:r>
      <w:proofErr w:type="gramStart"/>
      <w:r w:rsidRPr="0076190C">
        <w:rPr>
          <w:rStyle w:val="s2"/>
          <w:rFonts w:ascii="Times New Roman" w:eastAsiaTheme="majorEastAsia" w:hAnsi="Times New Roman" w:cs="Times New Roman"/>
          <w:color w:val="000000" w:themeColor="text1"/>
        </w:rPr>
        <w:t>total.night</w:t>
      </w:r>
      <w:proofErr w:type="gramEnd"/>
      <w:r w:rsidRPr="0076190C">
        <w:rPr>
          <w:rStyle w:val="s2"/>
          <w:rFonts w:ascii="Times New Roman" w:eastAsiaTheme="majorEastAsia" w:hAnsi="Times New Roman" w:cs="Times New Roman"/>
          <w:color w:val="000000" w:themeColor="text1"/>
        </w:rPr>
        <w:t>.calls"</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"total.night.charge"</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"total.intl.minutes"</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"total.intl.calls"</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w:t>
      </w:r>
      <w:proofErr w:type="spellStart"/>
      <w:r w:rsidRPr="0076190C">
        <w:rPr>
          <w:rStyle w:val="s2"/>
          <w:rFonts w:ascii="Times New Roman" w:eastAsiaTheme="majorEastAsia" w:hAnsi="Times New Roman" w:cs="Times New Roman"/>
          <w:color w:val="000000" w:themeColor="text1"/>
        </w:rPr>
        <w:t>total.intl.charge</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
    <w:p w14:paraId="386CE5C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w:t>
      </w:r>
      <w:proofErr w:type="spellStart"/>
      <w:proofErr w:type="gramStart"/>
      <w:r w:rsidRPr="0076190C">
        <w:rPr>
          <w:rStyle w:val="s2"/>
          <w:rFonts w:ascii="Times New Roman" w:eastAsiaTheme="majorEastAsia" w:hAnsi="Times New Roman" w:cs="Times New Roman"/>
          <w:color w:val="000000" w:themeColor="text1"/>
        </w:rPr>
        <w:t>number.customer</w:t>
      </w:r>
      <w:proofErr w:type="gramEnd"/>
      <w:r w:rsidRPr="0076190C">
        <w:rPr>
          <w:rStyle w:val="s2"/>
          <w:rFonts w:ascii="Times New Roman" w:eastAsiaTheme="majorEastAsia" w:hAnsi="Times New Roman" w:cs="Times New Roman"/>
          <w:color w:val="000000" w:themeColor="text1"/>
        </w:rPr>
        <w:t>.service.calls</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p>
    <w:p w14:paraId="44B73BE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4481495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cat_names</w:t>
      </w:r>
      <w:proofErr w:type="spellEnd"/>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"state"</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w:t>
      </w:r>
      <w:proofErr w:type="spellStart"/>
      <w:proofErr w:type="gramStart"/>
      <w:r w:rsidRPr="0076190C">
        <w:rPr>
          <w:rStyle w:val="s2"/>
          <w:rFonts w:ascii="Times New Roman" w:eastAsiaTheme="majorEastAsia" w:hAnsi="Times New Roman" w:cs="Times New Roman"/>
          <w:color w:val="000000" w:themeColor="text1"/>
        </w:rPr>
        <w:t>area.code</w:t>
      </w:r>
      <w:proofErr w:type="spellEnd"/>
      <w:proofErr w:type="gram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"international.plan"</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w:t>
      </w:r>
      <w:proofErr w:type="spellStart"/>
      <w:r w:rsidRPr="0076190C">
        <w:rPr>
          <w:rStyle w:val="s2"/>
          <w:rFonts w:ascii="Times New Roman" w:eastAsiaTheme="majorEastAsia" w:hAnsi="Times New Roman" w:cs="Times New Roman"/>
          <w:color w:val="000000" w:themeColor="text1"/>
        </w:rPr>
        <w:t>voice.mail.plan</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p>
    <w:p w14:paraId="2EE721DD"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740AE8E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Assigning levels to the categories</w:t>
      </w:r>
    </w:p>
    <w:p w14:paraId="6196136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lis</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p>
    <w:p w14:paraId="557236E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
          <w:rFonts w:ascii="Times New Roman" w:hAnsi="Times New Roman" w:cs="Times New Roman"/>
          <w:b/>
          <w:bCs/>
          <w:color w:val="000000" w:themeColor="text1"/>
        </w:rPr>
        <w:t>for</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i</w:t>
      </w:r>
      <w:proofErr w:type="spellEnd"/>
      <w:r w:rsidRPr="0076190C">
        <w:rPr>
          <w:rFonts w:ascii="Times New Roman" w:hAnsi="Times New Roman" w:cs="Times New Roman"/>
          <w:color w:val="000000" w:themeColor="text1"/>
        </w:rPr>
        <w:t xml:space="preserve"> </w:t>
      </w:r>
      <w:r w:rsidRPr="0076190C">
        <w:rPr>
          <w:rStyle w:val="ow"/>
          <w:rFonts w:ascii="Times New Roman" w:hAnsi="Times New Roman" w:cs="Times New Roman"/>
          <w:b/>
          <w:bCs/>
          <w:color w:val="000000" w:themeColor="text1"/>
        </w:rPr>
        <w:t>in</w:t>
      </w:r>
      <w:r w:rsidRPr="0076190C">
        <w:rPr>
          <w:rFonts w:ascii="Times New Roman" w:hAnsi="Times New Roman" w:cs="Times New Roman"/>
          <w:color w:val="000000" w:themeColor="text1"/>
        </w:rPr>
        <w:t xml:space="preserve"> </w:t>
      </w:r>
      <w:proofErr w:type="gramStart"/>
      <w:r w:rsidRPr="0076190C">
        <w:rPr>
          <w:rStyle w:val="nb"/>
          <w:rFonts w:ascii="Times New Roman" w:eastAsiaTheme="minorEastAsia" w:hAnsi="Times New Roman" w:cs="Times New Roman"/>
          <w:color w:val="000000" w:themeColor="text1"/>
        </w:rPr>
        <w:t>range</w:t>
      </w:r>
      <w:r w:rsidRPr="0076190C">
        <w:rPr>
          <w:rStyle w:val="p"/>
          <w:rFonts w:ascii="Times New Roman" w:hAnsi="Times New Roman" w:cs="Times New Roman"/>
          <w:color w:val="000000" w:themeColor="text1"/>
        </w:rPr>
        <w:t>(</w:t>
      </w:r>
      <w:proofErr w:type="gramEnd"/>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shape</w:t>
      </w:r>
      <w:proofErr w:type="spell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19B0D40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c1"/>
          <w:rFonts w:ascii="Times New Roman" w:eastAsiaTheme="majorEastAsia" w:hAnsi="Times New Roman" w:cs="Times New Roman"/>
          <w:i/>
          <w:iCs/>
          <w:color w:val="000000" w:themeColor="text1"/>
        </w:rPr>
        <w:t>#print(</w:t>
      </w:r>
      <w:proofErr w:type="spellStart"/>
      <w:r w:rsidRPr="0076190C">
        <w:rPr>
          <w:rStyle w:val="c1"/>
          <w:rFonts w:ascii="Times New Roman" w:eastAsiaTheme="majorEastAsia" w:hAnsi="Times New Roman" w:cs="Times New Roman"/>
          <w:i/>
          <w:iCs/>
          <w:color w:val="000000" w:themeColor="text1"/>
        </w:rPr>
        <w:t>i</w:t>
      </w:r>
      <w:proofErr w:type="spellEnd"/>
      <w:r w:rsidRPr="0076190C">
        <w:rPr>
          <w:rStyle w:val="c1"/>
          <w:rFonts w:ascii="Times New Roman" w:eastAsiaTheme="majorEastAsia" w:hAnsi="Times New Roman" w:cs="Times New Roman"/>
          <w:i/>
          <w:iCs/>
          <w:color w:val="000000" w:themeColor="text1"/>
        </w:rPr>
        <w:t>)</w:t>
      </w:r>
    </w:p>
    <w:p w14:paraId="2FC3969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if</w:t>
      </w:r>
      <w:r w:rsidRPr="0076190C">
        <w:rPr>
          <w:rStyle w:val="p"/>
          <w:rFonts w:ascii="Times New Roman" w:hAnsi="Times New Roman" w:cs="Times New Roman"/>
          <w:color w:val="000000" w:themeColor="text1"/>
        </w:rPr>
        <w:t>(</w:t>
      </w: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dtypes</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1"/>
          <w:rFonts w:ascii="Times New Roman" w:eastAsiaTheme="minorEastAsia" w:hAnsi="Times New Roman" w:cs="Times New Roman"/>
          <w:color w:val="000000" w:themeColor="text1"/>
        </w:rPr>
        <w:t>'object'</w:t>
      </w:r>
      <w:r w:rsidRPr="0076190C">
        <w:rPr>
          <w:rStyle w:val="p"/>
          <w:rFonts w:ascii="Times New Roman" w:hAnsi="Times New Roman" w:cs="Times New Roman"/>
          <w:color w:val="000000" w:themeColor="text1"/>
        </w:rPr>
        <w:t>):</w:t>
      </w:r>
    </w:p>
    <w:p w14:paraId="7D741A1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pd</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Categorical</w:t>
      </w:r>
      <w:proofErr w:type="spell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p>
    <w:p w14:paraId="6A19769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c1"/>
          <w:rFonts w:ascii="Times New Roman" w:eastAsiaTheme="majorEastAsia" w:hAnsi="Times New Roman" w:cs="Times New Roman"/>
          <w:i/>
          <w:iCs/>
          <w:color w:val="000000" w:themeColor="text1"/>
        </w:rPr>
        <w:t>#print(</w:t>
      </w:r>
      <w:proofErr w:type="spellStart"/>
      <w:proofErr w:type="gramStart"/>
      <w:r w:rsidRPr="0076190C">
        <w:rPr>
          <w:rStyle w:val="c1"/>
          <w:rFonts w:ascii="Times New Roman" w:eastAsiaTheme="majorEastAsia" w:hAnsi="Times New Roman" w:cs="Times New Roman"/>
          <w:i/>
          <w:iCs/>
          <w:color w:val="000000" w:themeColor="text1"/>
        </w:rPr>
        <w:t>data.iloc</w:t>
      </w:r>
      <w:proofErr w:type="spellEnd"/>
      <w:proofErr w:type="gramEnd"/>
      <w:r w:rsidRPr="0076190C">
        <w:rPr>
          <w:rStyle w:val="c1"/>
          <w:rFonts w:ascii="Times New Roman" w:eastAsiaTheme="majorEastAsia" w:hAnsi="Times New Roman" w:cs="Times New Roman"/>
          <w:i/>
          <w:iCs/>
          <w:color w:val="000000" w:themeColor="text1"/>
        </w:rPr>
        <w:t>[</w:t>
      </w:r>
      <w:proofErr w:type="spellStart"/>
      <w:r w:rsidRPr="0076190C">
        <w:rPr>
          <w:rStyle w:val="c1"/>
          <w:rFonts w:ascii="Times New Roman" w:eastAsiaTheme="majorEastAsia" w:hAnsi="Times New Roman" w:cs="Times New Roman"/>
          <w:i/>
          <w:iCs/>
          <w:color w:val="000000" w:themeColor="text1"/>
        </w:rPr>
        <w:t>i</w:t>
      </w:r>
      <w:proofErr w:type="spellEnd"/>
      <w:r w:rsidRPr="0076190C">
        <w:rPr>
          <w:rStyle w:val="c1"/>
          <w:rFonts w:ascii="Times New Roman" w:eastAsiaTheme="majorEastAsia" w:hAnsi="Times New Roman" w:cs="Times New Roman"/>
          <w:i/>
          <w:iCs/>
          <w:color w:val="000000" w:themeColor="text1"/>
        </w:rPr>
        <w:t>])</w:t>
      </w:r>
    </w:p>
    <w:p w14:paraId="6DE6518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cat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codes</w:t>
      </w:r>
      <w:proofErr w:type="spellEnd"/>
      <w:r w:rsidRPr="0076190C">
        <w:rPr>
          <w:rFonts w:ascii="Times New Roman" w:hAnsi="Times New Roman" w:cs="Times New Roman"/>
          <w:color w:val="000000" w:themeColor="text1"/>
        </w:rPr>
        <w:t xml:space="preserve"> </w:t>
      </w:r>
    </w:p>
    <w:p w14:paraId="37D33C8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astype</w:t>
      </w:r>
      <w:proofErr w:type="spellEnd"/>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'object'</w:t>
      </w:r>
      <w:r w:rsidRPr="0076190C">
        <w:rPr>
          <w:rStyle w:val="p"/>
          <w:rFonts w:ascii="Times New Roman" w:hAnsi="Times New Roman" w:cs="Times New Roman"/>
          <w:color w:val="000000" w:themeColor="text1"/>
        </w:rPr>
        <w:t>)</w:t>
      </w:r>
    </w:p>
    <w:p w14:paraId="3DC5EAC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p>
    <w:p w14:paraId="6CCC7EB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lis</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append</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columns</w:t>
      </w:r>
      <w:proofErr w:type="spell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p>
    <w:p w14:paraId="7C2591E2"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485A8AD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xml:space="preserve">## Checking correlations values of </w:t>
      </w:r>
      <w:proofErr w:type="spellStart"/>
      <w:r w:rsidRPr="0076190C">
        <w:rPr>
          <w:rStyle w:val="c1"/>
          <w:rFonts w:ascii="Times New Roman" w:eastAsiaTheme="majorEastAsia" w:hAnsi="Times New Roman" w:cs="Times New Roman"/>
          <w:i/>
          <w:iCs/>
          <w:color w:val="000000" w:themeColor="text1"/>
        </w:rPr>
        <w:t>continous</w:t>
      </w:r>
      <w:proofErr w:type="spellEnd"/>
      <w:r w:rsidRPr="0076190C">
        <w:rPr>
          <w:rStyle w:val="c1"/>
          <w:rFonts w:ascii="Times New Roman" w:eastAsiaTheme="majorEastAsia" w:hAnsi="Times New Roman" w:cs="Times New Roman"/>
          <w:i/>
          <w:iCs/>
          <w:color w:val="000000" w:themeColor="text1"/>
        </w:rPr>
        <w:t xml:space="preserve"> variables</w:t>
      </w:r>
    </w:p>
    <w:p w14:paraId="548DC1D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corr</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corr</w:t>
      </w:r>
      <w:proofErr w:type="spellEnd"/>
      <w:proofErr w:type="gramEnd"/>
      <w:r w:rsidRPr="0076190C">
        <w:rPr>
          <w:rStyle w:val="p"/>
          <w:rFonts w:ascii="Times New Roman" w:hAnsi="Times New Roman" w:cs="Times New Roman"/>
          <w:color w:val="000000" w:themeColor="text1"/>
        </w:rPr>
        <w:t>()</w:t>
      </w:r>
    </w:p>
    <w:p w14:paraId="5D52E7A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corr</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style</w:t>
      </w:r>
      <w:proofErr w:type="gramEnd"/>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background_gradient</w:t>
      </w:r>
      <w:proofErr w:type="spellEnd"/>
      <w:r w:rsidRPr="0076190C">
        <w:rPr>
          <w:rStyle w:val="p"/>
          <w:rFonts w:ascii="Times New Roman" w:hAnsi="Times New Roman" w:cs="Times New Roman"/>
          <w:color w:val="000000" w:themeColor="text1"/>
        </w:rPr>
        <w:t>()</w:t>
      </w:r>
    </w:p>
    <w:p w14:paraId="508D6CCC"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5C93AF5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xml:space="preserve">## Checking correlations of </w:t>
      </w:r>
      <w:proofErr w:type="spellStart"/>
      <w:r w:rsidRPr="0076190C">
        <w:rPr>
          <w:rStyle w:val="c1"/>
          <w:rFonts w:ascii="Times New Roman" w:eastAsiaTheme="majorEastAsia" w:hAnsi="Times New Roman" w:cs="Times New Roman"/>
          <w:i/>
          <w:iCs/>
          <w:color w:val="000000" w:themeColor="text1"/>
        </w:rPr>
        <w:t>continous</w:t>
      </w:r>
      <w:proofErr w:type="spellEnd"/>
      <w:r w:rsidRPr="0076190C">
        <w:rPr>
          <w:rStyle w:val="c1"/>
          <w:rFonts w:ascii="Times New Roman" w:eastAsiaTheme="majorEastAsia" w:hAnsi="Times New Roman" w:cs="Times New Roman"/>
          <w:i/>
          <w:iCs/>
          <w:color w:val="000000" w:themeColor="text1"/>
        </w:rPr>
        <w:t xml:space="preserve"> variables</w:t>
      </w:r>
    </w:p>
    <w:p w14:paraId="28BB7A2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Correlation Plot</w:t>
      </w:r>
    </w:p>
    <w:p w14:paraId="3B49C4D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df_corr</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loc</w:t>
      </w:r>
      <w:proofErr w:type="spellEnd"/>
      <w:proofErr w:type="gramStart"/>
      <w:r w:rsidRPr="0076190C">
        <w:rPr>
          <w:rStyle w:val="p"/>
          <w:rFonts w:ascii="Times New Roman" w:hAnsi="Times New Roman" w:cs="Times New Roman"/>
          <w:color w:val="000000" w:themeColor="text1"/>
        </w:rPr>
        <w:t>[:,</w:t>
      </w:r>
      <w:proofErr w:type="spellStart"/>
      <w:proofErr w:type="gramEnd"/>
      <w:r w:rsidRPr="0076190C">
        <w:rPr>
          <w:rStyle w:val="n"/>
          <w:rFonts w:ascii="Times New Roman" w:eastAsiaTheme="minorEastAsia" w:hAnsi="Times New Roman" w:cs="Times New Roman"/>
          <w:color w:val="000000" w:themeColor="text1"/>
        </w:rPr>
        <w:t>cnames</w:t>
      </w:r>
      <w:proofErr w:type="spellEnd"/>
      <w:r w:rsidRPr="0076190C">
        <w:rPr>
          <w:rStyle w:val="p"/>
          <w:rFonts w:ascii="Times New Roman" w:hAnsi="Times New Roman" w:cs="Times New Roman"/>
          <w:color w:val="000000" w:themeColor="text1"/>
        </w:rPr>
        <w:t>]</w:t>
      </w:r>
    </w:p>
    <w:p w14:paraId="18115F6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6D867A9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corr</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df_</w:t>
      </w:r>
      <w:proofErr w:type="gramStart"/>
      <w:r w:rsidRPr="0076190C">
        <w:rPr>
          <w:rStyle w:val="n"/>
          <w:rFonts w:ascii="Times New Roman" w:eastAsiaTheme="minorEastAsia" w:hAnsi="Times New Roman" w:cs="Times New Roman"/>
          <w:color w:val="000000" w:themeColor="text1"/>
        </w:rPr>
        <w:t>corr</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corr</w:t>
      </w:r>
      <w:proofErr w:type="spellEnd"/>
      <w:proofErr w:type="gramEnd"/>
      <w:r w:rsidRPr="0076190C">
        <w:rPr>
          <w:rStyle w:val="p"/>
          <w:rFonts w:ascii="Times New Roman" w:hAnsi="Times New Roman" w:cs="Times New Roman"/>
          <w:color w:val="000000" w:themeColor="text1"/>
        </w:rPr>
        <w:t>()</w:t>
      </w:r>
    </w:p>
    <w:p w14:paraId="5B1AC4B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sns</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heatmap</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corr</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
    <w:p w14:paraId="2CF92E5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lastRenderedPageBreak/>
        <w:t xml:space="preserve">            </w:t>
      </w:r>
      <w:proofErr w:type="spellStart"/>
      <w:r w:rsidRPr="0076190C">
        <w:rPr>
          <w:rStyle w:val="n"/>
          <w:rFonts w:ascii="Times New Roman" w:eastAsiaTheme="minorEastAsia" w:hAnsi="Times New Roman" w:cs="Times New Roman"/>
          <w:color w:val="000000" w:themeColor="text1"/>
        </w:rPr>
        <w:t>xticklabels</w:t>
      </w:r>
      <w:proofErr w:type="spellEnd"/>
      <w:r w:rsidRPr="0076190C">
        <w:rPr>
          <w:rStyle w:val="o"/>
          <w:rFonts w:ascii="Times New Roman" w:eastAsiaTheme="minorEastAsia" w:hAnsi="Times New Roman" w:cs="Times New Roman"/>
          <w:color w:val="000000" w:themeColor="text1"/>
        </w:rPr>
        <w:t>=</w:t>
      </w:r>
      <w:proofErr w:type="spellStart"/>
      <w:proofErr w:type="gramStart"/>
      <w:r w:rsidRPr="0076190C">
        <w:rPr>
          <w:rStyle w:val="n"/>
          <w:rFonts w:ascii="Times New Roman" w:eastAsiaTheme="minorEastAsia" w:hAnsi="Times New Roman" w:cs="Times New Roman"/>
          <w:color w:val="000000" w:themeColor="text1"/>
        </w:rPr>
        <w:t>corr</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columns</w:t>
      </w:r>
      <w:proofErr w:type="gramEnd"/>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values</w:t>
      </w:r>
      <w:proofErr w:type="spellEnd"/>
      <w:r w:rsidRPr="0076190C">
        <w:rPr>
          <w:rStyle w:val="p"/>
          <w:rFonts w:ascii="Times New Roman" w:hAnsi="Times New Roman" w:cs="Times New Roman"/>
          <w:color w:val="000000" w:themeColor="text1"/>
        </w:rPr>
        <w:t>,</w:t>
      </w:r>
    </w:p>
    <w:p w14:paraId="6E73B09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yticklabels</w:t>
      </w:r>
      <w:proofErr w:type="spellEnd"/>
      <w:r w:rsidRPr="0076190C">
        <w:rPr>
          <w:rStyle w:val="o"/>
          <w:rFonts w:ascii="Times New Roman" w:eastAsiaTheme="minorEastAsia" w:hAnsi="Times New Roman" w:cs="Times New Roman"/>
          <w:color w:val="000000" w:themeColor="text1"/>
        </w:rPr>
        <w:t>=</w:t>
      </w:r>
      <w:proofErr w:type="spellStart"/>
      <w:proofErr w:type="gramStart"/>
      <w:r w:rsidRPr="0076190C">
        <w:rPr>
          <w:rStyle w:val="n"/>
          <w:rFonts w:ascii="Times New Roman" w:eastAsiaTheme="minorEastAsia" w:hAnsi="Times New Roman" w:cs="Times New Roman"/>
          <w:color w:val="000000" w:themeColor="text1"/>
        </w:rPr>
        <w:t>corr</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columns</w:t>
      </w:r>
      <w:proofErr w:type="gramEnd"/>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values</w:t>
      </w:r>
      <w:proofErr w:type="spellEnd"/>
      <w:r w:rsidRPr="0076190C">
        <w:rPr>
          <w:rStyle w:val="p"/>
          <w:rFonts w:ascii="Times New Roman" w:hAnsi="Times New Roman" w:cs="Times New Roman"/>
          <w:color w:val="000000" w:themeColor="text1"/>
        </w:rPr>
        <w:t>)</w:t>
      </w:r>
    </w:p>
    <w:p w14:paraId="674AB41F"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37ED01A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Checking dependency of dependent variable on categorical variables</w:t>
      </w:r>
    </w:p>
    <w:p w14:paraId="1A65F95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Loop for chi square values</w:t>
      </w:r>
    </w:p>
    <w:p w14:paraId="551BD1A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xml:space="preserve"># Variable </w:t>
      </w:r>
      <w:proofErr w:type="spellStart"/>
      <w:proofErr w:type="gramStart"/>
      <w:r w:rsidRPr="0076190C">
        <w:rPr>
          <w:rStyle w:val="c1"/>
          <w:rFonts w:ascii="Times New Roman" w:eastAsiaTheme="majorEastAsia" w:hAnsi="Times New Roman" w:cs="Times New Roman"/>
          <w:i/>
          <w:iCs/>
          <w:color w:val="000000" w:themeColor="text1"/>
        </w:rPr>
        <w:t>area.code</w:t>
      </w:r>
      <w:proofErr w:type="spellEnd"/>
      <w:proofErr w:type="gramEnd"/>
      <w:r w:rsidRPr="0076190C">
        <w:rPr>
          <w:rStyle w:val="c1"/>
          <w:rFonts w:ascii="Times New Roman" w:eastAsiaTheme="majorEastAsia" w:hAnsi="Times New Roman" w:cs="Times New Roman"/>
          <w:i/>
          <w:iCs/>
          <w:color w:val="000000" w:themeColor="text1"/>
        </w:rPr>
        <w:t xml:space="preserve"> not significant</w:t>
      </w:r>
    </w:p>
    <w:p w14:paraId="2747CDD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08B06B7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
          <w:rFonts w:ascii="Times New Roman" w:hAnsi="Times New Roman" w:cs="Times New Roman"/>
          <w:b/>
          <w:bCs/>
          <w:color w:val="000000" w:themeColor="text1"/>
        </w:rPr>
        <w:t>for</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i</w:t>
      </w:r>
      <w:proofErr w:type="spellEnd"/>
      <w:r w:rsidRPr="0076190C">
        <w:rPr>
          <w:rFonts w:ascii="Times New Roman" w:hAnsi="Times New Roman" w:cs="Times New Roman"/>
          <w:color w:val="000000" w:themeColor="text1"/>
        </w:rPr>
        <w:t xml:space="preserve"> </w:t>
      </w:r>
      <w:r w:rsidRPr="0076190C">
        <w:rPr>
          <w:rStyle w:val="ow"/>
          <w:rFonts w:ascii="Times New Roman" w:hAnsi="Times New Roman" w:cs="Times New Roman"/>
          <w:b/>
          <w:bCs/>
          <w:color w:val="000000" w:themeColor="text1"/>
        </w:rPr>
        <w:t>in</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cat_names</w:t>
      </w:r>
      <w:proofErr w:type="spellEnd"/>
      <w:r w:rsidRPr="0076190C">
        <w:rPr>
          <w:rStyle w:val="p"/>
          <w:rFonts w:ascii="Times New Roman" w:hAnsi="Times New Roman" w:cs="Times New Roman"/>
          <w:color w:val="000000" w:themeColor="text1"/>
        </w:rPr>
        <w:t>:</w:t>
      </w:r>
    </w:p>
    <w:p w14:paraId="7317EDE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p>
    <w:p w14:paraId="780E94C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chi2</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p</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dof</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ex</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chi2_contingency</w:t>
      </w:r>
      <w:r w:rsidRPr="0076190C">
        <w:rPr>
          <w:rStyle w:val="p"/>
          <w:rFonts w:ascii="Times New Roman" w:hAnsi="Times New Roman" w:cs="Times New Roman"/>
          <w:color w:val="000000" w:themeColor="text1"/>
        </w:rPr>
        <w:t>(</w:t>
      </w:r>
      <w:proofErr w:type="spellStart"/>
      <w:proofErr w:type="gramStart"/>
      <w:r w:rsidRPr="0076190C">
        <w:rPr>
          <w:rStyle w:val="n"/>
          <w:rFonts w:ascii="Times New Roman" w:eastAsiaTheme="minorEastAsia" w:hAnsi="Times New Roman" w:cs="Times New Roman"/>
          <w:color w:val="000000" w:themeColor="text1"/>
        </w:rPr>
        <w:t>pd</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crosstab</w:t>
      </w:r>
      <w:proofErr w:type="spellEnd"/>
      <w:proofErr w:type="gramEnd"/>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'Churn'</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p>
    <w:p w14:paraId="626F6D3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p</w:t>
      </w:r>
      <w:r w:rsidRPr="0076190C">
        <w:rPr>
          <w:rStyle w:val="p"/>
          <w:rFonts w:ascii="Times New Roman" w:hAnsi="Times New Roman" w:cs="Times New Roman"/>
          <w:color w:val="000000" w:themeColor="text1"/>
        </w:rPr>
        <w:t>)</w:t>
      </w:r>
    </w:p>
    <w:p w14:paraId="67BEA53C"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17D5D41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#Checking counts of Target variable</w:t>
      </w:r>
    </w:p>
    <w:p w14:paraId="0136B31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plt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figure</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figsize</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9</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6</w:t>
      </w:r>
      <w:r w:rsidRPr="0076190C">
        <w:rPr>
          <w:rStyle w:val="p"/>
          <w:rFonts w:ascii="Times New Roman" w:hAnsi="Times New Roman" w:cs="Times New Roman"/>
          <w:color w:val="000000" w:themeColor="text1"/>
        </w:rPr>
        <w:t>)),</w:t>
      </w:r>
    </w:p>
    <w:p w14:paraId="2A81B521"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sns</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set</w:t>
      </w:r>
      <w:proofErr w:type="spellEnd"/>
      <w:r w:rsidRPr="0076190C">
        <w:rPr>
          <w:rStyle w:val="p"/>
          <w:rFonts w:ascii="Times New Roman" w:hAnsi="Times New Roman" w:cs="Times New Roman"/>
          <w:color w:val="000000" w:themeColor="text1"/>
        </w:rPr>
        <w:t>(</w:t>
      </w:r>
      <w:proofErr w:type="spellStart"/>
      <w:proofErr w:type="gramEnd"/>
      <w:r w:rsidRPr="0076190C">
        <w:rPr>
          <w:rStyle w:val="n"/>
          <w:rFonts w:ascii="Times New Roman" w:eastAsiaTheme="minorEastAsia" w:hAnsi="Times New Roman" w:cs="Times New Roman"/>
          <w:color w:val="000000" w:themeColor="text1"/>
        </w:rPr>
        <w:t>font_scale</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4D0E6DC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sns</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countplot</w:t>
      </w:r>
      <w:proofErr w:type="spellEnd"/>
      <w:proofErr w:type="gramEnd"/>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x</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1"/>
          <w:rFonts w:ascii="Times New Roman" w:eastAsiaTheme="minorEastAsia" w:hAnsi="Times New Roman" w:cs="Times New Roman"/>
          <w:color w:val="000000" w:themeColor="text1"/>
        </w:rPr>
        <w:t>'Churn'</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data</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data</w:t>
      </w:r>
      <w:proofErr w:type="spellEnd"/>
      <w:r w:rsidRPr="0076190C">
        <w:rPr>
          <w:rStyle w:val="p"/>
          <w:rFonts w:ascii="Times New Roman" w:hAnsi="Times New Roman" w:cs="Times New Roman"/>
          <w:color w:val="000000" w:themeColor="text1"/>
        </w:rPr>
        <w:t>)</w:t>
      </w:r>
    </w:p>
    <w:p w14:paraId="3D9773B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plt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xlabel</w:t>
      </w:r>
      <w:proofErr w:type="spellEnd"/>
      <w:proofErr w:type="gramEnd"/>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1"/>
          <w:rFonts w:ascii="Times New Roman" w:eastAsiaTheme="minorEastAsia" w:hAnsi="Times New Roman" w:cs="Times New Roman"/>
          <w:color w:val="000000" w:themeColor="text1"/>
        </w:rPr>
        <w:t>'Churn'</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fontsize</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20</w:t>
      </w:r>
      <w:r w:rsidRPr="0076190C">
        <w:rPr>
          <w:rStyle w:val="p"/>
          <w:rFonts w:ascii="Times New Roman" w:hAnsi="Times New Roman" w:cs="Times New Roman"/>
          <w:color w:val="000000" w:themeColor="text1"/>
        </w:rPr>
        <w:t>)</w:t>
      </w:r>
    </w:p>
    <w:p w14:paraId="763FA0B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plt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ylabel</w:t>
      </w:r>
      <w:proofErr w:type="spellEnd"/>
      <w:proofErr w:type="gramEnd"/>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1"/>
          <w:rFonts w:ascii="Times New Roman" w:eastAsiaTheme="minorEastAsia" w:hAnsi="Times New Roman" w:cs="Times New Roman"/>
          <w:color w:val="000000" w:themeColor="text1"/>
        </w:rPr>
        <w:t>'Counts'</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fontsize</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20</w:t>
      </w:r>
      <w:r w:rsidRPr="0076190C">
        <w:rPr>
          <w:rStyle w:val="p"/>
          <w:rFonts w:ascii="Times New Roman" w:hAnsi="Times New Roman" w:cs="Times New Roman"/>
          <w:color w:val="000000" w:themeColor="text1"/>
        </w:rPr>
        <w:t>)</w:t>
      </w:r>
    </w:p>
    <w:p w14:paraId="0204F615"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13612B4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Check Number of Voicemail Messages by Class</w:t>
      </w:r>
    </w:p>
    <w:p w14:paraId="11C5ACE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67877C5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plt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figure</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figsize</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10</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15</w:t>
      </w:r>
      <w:r w:rsidRPr="0076190C">
        <w:rPr>
          <w:rStyle w:val="p"/>
          <w:rFonts w:ascii="Times New Roman" w:hAnsi="Times New Roman" w:cs="Times New Roman"/>
          <w:color w:val="000000" w:themeColor="text1"/>
        </w:rPr>
        <w:t>))</w:t>
      </w:r>
    </w:p>
    <w:p w14:paraId="53BA5F6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hist</w:t>
      </w:r>
      <w:proofErr w:type="spellEnd"/>
      <w:proofErr w:type="gramEnd"/>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w:t>
      </w:r>
      <w:proofErr w:type="spellStart"/>
      <w:r w:rsidRPr="0076190C">
        <w:rPr>
          <w:rStyle w:val="s1"/>
          <w:rFonts w:ascii="Times New Roman" w:eastAsiaTheme="minorEastAsia" w:hAnsi="Times New Roman" w:cs="Times New Roman"/>
          <w:color w:val="000000" w:themeColor="text1"/>
        </w:rPr>
        <w:t>number.vmail.messages</w:t>
      </w:r>
      <w:proofErr w:type="spellEnd"/>
      <w:r w:rsidRPr="0076190C">
        <w:rPr>
          <w:rStyle w:val="s1"/>
          <w:rFonts w:ascii="Times New Roman" w:eastAsiaTheme="min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by</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1"/>
          <w:rFonts w:ascii="Times New Roman" w:eastAsiaTheme="minorEastAsia" w:hAnsi="Times New Roman" w:cs="Times New Roman"/>
          <w:color w:val="000000" w:themeColor="text1"/>
        </w:rPr>
        <w:t>'Churn'</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
    <w:p w14:paraId="2FEA38E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plt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ylabel</w:t>
      </w:r>
      <w:proofErr w:type="spellEnd"/>
      <w:proofErr w:type="gramEnd"/>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'Count'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fontsize</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20</w:t>
      </w:r>
      <w:r w:rsidRPr="0076190C">
        <w:rPr>
          <w:rStyle w:val="p"/>
          <w:rFonts w:ascii="Times New Roman" w:hAnsi="Times New Roman" w:cs="Times New Roman"/>
          <w:color w:val="000000" w:themeColor="text1"/>
        </w:rPr>
        <w:t>)</w:t>
      </w:r>
    </w:p>
    <w:p w14:paraId="4794B008"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2E3207C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xml:space="preserve"># Plot </w:t>
      </w:r>
      <w:proofErr w:type="spellStart"/>
      <w:proofErr w:type="gramStart"/>
      <w:r w:rsidRPr="0076190C">
        <w:rPr>
          <w:rStyle w:val="c1"/>
          <w:rFonts w:ascii="Times New Roman" w:eastAsiaTheme="majorEastAsia" w:hAnsi="Times New Roman" w:cs="Times New Roman"/>
          <w:i/>
          <w:iCs/>
          <w:color w:val="000000" w:themeColor="text1"/>
        </w:rPr>
        <w:t>total.intl</w:t>
      </w:r>
      <w:proofErr w:type="gramEnd"/>
      <w:r w:rsidRPr="0076190C">
        <w:rPr>
          <w:rStyle w:val="c1"/>
          <w:rFonts w:ascii="Times New Roman" w:eastAsiaTheme="majorEastAsia" w:hAnsi="Times New Roman" w:cs="Times New Roman"/>
          <w:i/>
          <w:iCs/>
          <w:color w:val="000000" w:themeColor="text1"/>
        </w:rPr>
        <w:t>.calls</w:t>
      </w:r>
      <w:proofErr w:type="spellEnd"/>
      <w:r w:rsidRPr="0076190C">
        <w:rPr>
          <w:rStyle w:val="c1"/>
          <w:rFonts w:ascii="Times New Roman" w:eastAsiaTheme="majorEastAsia" w:hAnsi="Times New Roman" w:cs="Times New Roman"/>
          <w:i/>
          <w:iCs/>
          <w:color w:val="000000" w:themeColor="text1"/>
        </w:rPr>
        <w:t xml:space="preserve"> by class</w:t>
      </w:r>
    </w:p>
    <w:p w14:paraId="50608A0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229CCFC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plt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figure</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figsize</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10</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15</w:t>
      </w:r>
      <w:r w:rsidRPr="0076190C">
        <w:rPr>
          <w:rStyle w:val="p"/>
          <w:rFonts w:ascii="Times New Roman" w:hAnsi="Times New Roman" w:cs="Times New Roman"/>
          <w:color w:val="000000" w:themeColor="text1"/>
        </w:rPr>
        <w:t>))</w:t>
      </w:r>
    </w:p>
    <w:p w14:paraId="74DB712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hist</w:t>
      </w:r>
      <w:proofErr w:type="spellEnd"/>
      <w:proofErr w:type="gramEnd"/>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w:t>
      </w:r>
      <w:proofErr w:type="spellStart"/>
      <w:r w:rsidRPr="0076190C">
        <w:rPr>
          <w:rStyle w:val="s1"/>
          <w:rFonts w:ascii="Times New Roman" w:eastAsiaTheme="minorEastAsia" w:hAnsi="Times New Roman" w:cs="Times New Roman"/>
          <w:color w:val="000000" w:themeColor="text1"/>
        </w:rPr>
        <w:t>total.intl.calls</w:t>
      </w:r>
      <w:proofErr w:type="spellEnd"/>
      <w:r w:rsidRPr="0076190C">
        <w:rPr>
          <w:rStyle w:val="s1"/>
          <w:rFonts w:ascii="Times New Roman" w:eastAsiaTheme="min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by</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1"/>
          <w:rFonts w:ascii="Times New Roman" w:eastAsiaTheme="minorEastAsia" w:hAnsi="Times New Roman" w:cs="Times New Roman"/>
          <w:color w:val="000000" w:themeColor="text1"/>
        </w:rPr>
        <w:t>'Churn'</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
    <w:p w14:paraId="21902AE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plt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ylabel</w:t>
      </w:r>
      <w:proofErr w:type="spellEnd"/>
      <w:proofErr w:type="gramEnd"/>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'Count'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fontsize</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20</w:t>
      </w:r>
      <w:r w:rsidRPr="0076190C">
        <w:rPr>
          <w:rStyle w:val="p"/>
          <w:rFonts w:ascii="Times New Roman" w:hAnsi="Times New Roman" w:cs="Times New Roman"/>
          <w:color w:val="000000" w:themeColor="text1"/>
        </w:rPr>
        <w:t>)</w:t>
      </w:r>
    </w:p>
    <w:p w14:paraId="32C9A13A"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7C3AFD5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xml:space="preserve"># Plot </w:t>
      </w:r>
      <w:proofErr w:type="spellStart"/>
      <w:proofErr w:type="gramStart"/>
      <w:r w:rsidRPr="0076190C">
        <w:rPr>
          <w:rStyle w:val="c1"/>
          <w:rFonts w:ascii="Times New Roman" w:eastAsiaTheme="majorEastAsia" w:hAnsi="Times New Roman" w:cs="Times New Roman"/>
          <w:i/>
          <w:iCs/>
          <w:color w:val="000000" w:themeColor="text1"/>
        </w:rPr>
        <w:t>number.customer</w:t>
      </w:r>
      <w:proofErr w:type="gramEnd"/>
      <w:r w:rsidRPr="0076190C">
        <w:rPr>
          <w:rStyle w:val="c1"/>
          <w:rFonts w:ascii="Times New Roman" w:eastAsiaTheme="majorEastAsia" w:hAnsi="Times New Roman" w:cs="Times New Roman"/>
          <w:i/>
          <w:iCs/>
          <w:color w:val="000000" w:themeColor="text1"/>
        </w:rPr>
        <w:t>.service.calls</w:t>
      </w:r>
      <w:proofErr w:type="spellEnd"/>
      <w:r w:rsidRPr="0076190C">
        <w:rPr>
          <w:rStyle w:val="c1"/>
          <w:rFonts w:ascii="Times New Roman" w:eastAsiaTheme="majorEastAsia" w:hAnsi="Times New Roman" w:cs="Times New Roman"/>
          <w:i/>
          <w:iCs/>
          <w:color w:val="000000" w:themeColor="text1"/>
        </w:rPr>
        <w:t xml:space="preserve"> by class</w:t>
      </w:r>
    </w:p>
    <w:p w14:paraId="7E15F98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2C13754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plt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figure</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figsize</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10</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15</w:t>
      </w:r>
      <w:r w:rsidRPr="0076190C">
        <w:rPr>
          <w:rStyle w:val="p"/>
          <w:rFonts w:ascii="Times New Roman" w:hAnsi="Times New Roman" w:cs="Times New Roman"/>
          <w:color w:val="000000" w:themeColor="text1"/>
        </w:rPr>
        <w:t>))</w:t>
      </w:r>
    </w:p>
    <w:p w14:paraId="01881E8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hist</w:t>
      </w:r>
      <w:proofErr w:type="spellEnd"/>
      <w:proofErr w:type="gramEnd"/>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w:t>
      </w:r>
      <w:proofErr w:type="spellStart"/>
      <w:r w:rsidRPr="0076190C">
        <w:rPr>
          <w:rStyle w:val="s1"/>
          <w:rFonts w:ascii="Times New Roman" w:eastAsiaTheme="minorEastAsia" w:hAnsi="Times New Roman" w:cs="Times New Roman"/>
          <w:color w:val="000000" w:themeColor="text1"/>
        </w:rPr>
        <w:t>number.customer.service.calls</w:t>
      </w:r>
      <w:proofErr w:type="spellEnd"/>
      <w:r w:rsidRPr="0076190C">
        <w:rPr>
          <w:rStyle w:val="s1"/>
          <w:rFonts w:ascii="Times New Roman" w:eastAsiaTheme="min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by</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1"/>
          <w:rFonts w:ascii="Times New Roman" w:eastAsiaTheme="minorEastAsia" w:hAnsi="Times New Roman" w:cs="Times New Roman"/>
          <w:color w:val="000000" w:themeColor="text1"/>
        </w:rPr>
        <w:t>'Churn'</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
    <w:p w14:paraId="5E072DA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plt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ylabel</w:t>
      </w:r>
      <w:proofErr w:type="spellEnd"/>
      <w:proofErr w:type="gramEnd"/>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'Count'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fontsize</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20</w:t>
      </w:r>
      <w:r w:rsidRPr="0076190C">
        <w:rPr>
          <w:rStyle w:val="p"/>
          <w:rFonts w:ascii="Times New Roman" w:hAnsi="Times New Roman" w:cs="Times New Roman"/>
          <w:color w:val="000000" w:themeColor="text1"/>
        </w:rPr>
        <w:t>)</w:t>
      </w:r>
    </w:p>
    <w:p w14:paraId="546F43FF"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4B907B4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Plot of States</w:t>
      </w:r>
    </w:p>
    <w:p w14:paraId="00D562D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plt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figure</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figsize</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15</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10</w:t>
      </w:r>
      <w:r w:rsidRPr="0076190C">
        <w:rPr>
          <w:rStyle w:val="p"/>
          <w:rFonts w:ascii="Times New Roman" w:hAnsi="Times New Roman" w:cs="Times New Roman"/>
          <w:color w:val="000000" w:themeColor="text1"/>
        </w:rPr>
        <w:t>))</w:t>
      </w:r>
    </w:p>
    <w:p w14:paraId="153E10C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sns</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countplot</w:t>
      </w:r>
      <w:proofErr w:type="spellEnd"/>
      <w:proofErr w:type="gramEnd"/>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'state'</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
    <w:p w14:paraId="0917468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plt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xlabel</w:t>
      </w:r>
      <w:proofErr w:type="spellEnd"/>
      <w:proofErr w:type="gramEnd"/>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'State'</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fontsize</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20</w:t>
      </w:r>
      <w:r w:rsidRPr="0076190C">
        <w:rPr>
          <w:rStyle w:val="p"/>
          <w:rFonts w:ascii="Times New Roman" w:hAnsi="Times New Roman" w:cs="Times New Roman"/>
          <w:color w:val="000000" w:themeColor="text1"/>
        </w:rPr>
        <w:t>)</w:t>
      </w:r>
    </w:p>
    <w:p w14:paraId="5CF9043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lastRenderedPageBreak/>
        <w:t>plt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ylabel</w:t>
      </w:r>
      <w:proofErr w:type="spellEnd"/>
      <w:proofErr w:type="gramEnd"/>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'Count'</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fontsize</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20</w:t>
      </w:r>
      <w:r w:rsidRPr="0076190C">
        <w:rPr>
          <w:rStyle w:val="p"/>
          <w:rFonts w:ascii="Times New Roman" w:hAnsi="Times New Roman" w:cs="Times New Roman"/>
          <w:color w:val="000000" w:themeColor="text1"/>
        </w:rPr>
        <w:t>)</w:t>
      </w:r>
    </w:p>
    <w:p w14:paraId="58239466" w14:textId="77777777" w:rsidR="00A34EBB" w:rsidRPr="0076190C" w:rsidRDefault="00A34EBB" w:rsidP="00A34EBB">
      <w:pPr>
        <w:pStyle w:val="Heading1"/>
        <w:shd w:val="clear" w:color="auto" w:fill="FFFFFF"/>
        <w:spacing w:before="129" w:after="0"/>
        <w:rPr>
          <w:rFonts w:ascii="Times New Roman" w:hAnsi="Times New Roman" w:cs="Times New Roman"/>
          <w:color w:val="000000" w:themeColor="text1"/>
          <w:sz w:val="39"/>
          <w:szCs w:val="39"/>
        </w:rPr>
      </w:pPr>
      <w:r w:rsidRPr="0076190C">
        <w:rPr>
          <w:rFonts w:ascii="Times New Roman" w:hAnsi="Times New Roman" w:cs="Times New Roman"/>
          <w:color w:val="000000" w:themeColor="text1"/>
          <w:sz w:val="39"/>
          <w:szCs w:val="39"/>
        </w:rPr>
        <w:t>MISSING VALUE ANALYSIS</w:t>
      </w:r>
    </w:p>
    <w:p w14:paraId="6800EA1D"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06224B4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Checking Missing Values</w:t>
      </w:r>
    </w:p>
    <w:p w14:paraId="6CAFB0F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2B251EC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missing_val</w:t>
      </w:r>
      <w:proofErr w:type="spellEnd"/>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pd</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DataFrame</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isnull</w:t>
      </w:r>
      <w:proofErr w:type="spell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sum</w:t>
      </w:r>
      <w:r w:rsidRPr="0076190C">
        <w:rPr>
          <w:rStyle w:val="p"/>
          <w:rFonts w:ascii="Times New Roman" w:hAnsi="Times New Roman" w:cs="Times New Roman"/>
          <w:color w:val="000000" w:themeColor="text1"/>
        </w:rPr>
        <w:t>())</w:t>
      </w:r>
    </w:p>
    <w:p w14:paraId="4A1B1F9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missing_val</w:t>
      </w:r>
      <w:proofErr w:type="spellEnd"/>
      <w:r w:rsidRPr="0076190C">
        <w:rPr>
          <w:rFonts w:ascii="Times New Roman" w:hAnsi="Times New Roman" w:cs="Times New Roman"/>
          <w:color w:val="000000" w:themeColor="text1"/>
        </w:rPr>
        <w:t xml:space="preserve"> </w:t>
      </w:r>
    </w:p>
    <w:p w14:paraId="0D97FFD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#No missing values</w:t>
      </w:r>
    </w:p>
    <w:p w14:paraId="1B3F5525" w14:textId="77777777" w:rsidR="00A34EBB" w:rsidRPr="0076190C" w:rsidRDefault="00A34EBB" w:rsidP="00A34EBB">
      <w:pPr>
        <w:pStyle w:val="Heading1"/>
        <w:shd w:val="clear" w:color="auto" w:fill="FFFFFF"/>
        <w:spacing w:before="129" w:after="0"/>
        <w:rPr>
          <w:rFonts w:ascii="Times New Roman" w:hAnsi="Times New Roman" w:cs="Times New Roman"/>
          <w:color w:val="000000" w:themeColor="text1"/>
          <w:sz w:val="39"/>
          <w:szCs w:val="39"/>
        </w:rPr>
      </w:pPr>
      <w:r w:rsidRPr="0076190C">
        <w:rPr>
          <w:rFonts w:ascii="Times New Roman" w:hAnsi="Times New Roman" w:cs="Times New Roman"/>
          <w:color w:val="000000" w:themeColor="text1"/>
          <w:sz w:val="39"/>
          <w:szCs w:val="39"/>
        </w:rPr>
        <w:t>Outlier Analysis</w:t>
      </w:r>
    </w:p>
    <w:p w14:paraId="67B22516"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3845A31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Boxplot to visualize outliers</w:t>
      </w:r>
    </w:p>
    <w:p w14:paraId="628FA5D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3BDA112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o"/>
          <w:rFonts w:ascii="Times New Roman" w:eastAsiaTheme="minorEastAsia" w:hAnsi="Times New Roman" w:cs="Times New Roman"/>
          <w:color w:val="000000" w:themeColor="text1"/>
        </w:rPr>
        <w:t>%</w:t>
      </w:r>
      <w:proofErr w:type="spellStart"/>
      <w:r w:rsidRPr="0076190C">
        <w:rPr>
          <w:rStyle w:val="k"/>
          <w:rFonts w:ascii="Times New Roman" w:hAnsi="Times New Roman" w:cs="Times New Roman"/>
          <w:b/>
          <w:bCs/>
          <w:color w:val="000000" w:themeColor="text1"/>
        </w:rPr>
        <w:t>matplotlib</w:t>
      </w:r>
      <w:proofErr w:type="spellEnd"/>
      <w:r w:rsidRPr="0076190C">
        <w:rPr>
          <w:rFonts w:ascii="Times New Roman" w:hAnsi="Times New Roman" w:cs="Times New Roman"/>
          <w:color w:val="000000" w:themeColor="text1"/>
        </w:rPr>
        <w:t xml:space="preserve"> inline</w:t>
      </w:r>
    </w:p>
    <w:p w14:paraId="37D1F70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0CFE1E1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plt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boxplot</w:t>
      </w:r>
      <w:proofErr w:type="spellEnd"/>
      <w:proofErr w:type="gramEnd"/>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w:t>
      </w:r>
      <w:proofErr w:type="spellStart"/>
      <w:r w:rsidRPr="0076190C">
        <w:rPr>
          <w:rStyle w:val="s1"/>
          <w:rFonts w:ascii="Times New Roman" w:eastAsiaTheme="minorEastAsia" w:hAnsi="Times New Roman" w:cs="Times New Roman"/>
          <w:color w:val="000000" w:themeColor="text1"/>
        </w:rPr>
        <w:t>total.intl.minutes</w:t>
      </w:r>
      <w:proofErr w:type="spellEnd"/>
      <w:r w:rsidRPr="0076190C">
        <w:rPr>
          <w:rStyle w:val="s1"/>
          <w:rFonts w:ascii="Times New Roman" w:eastAsiaTheme="minorEastAsia" w:hAnsi="Times New Roman" w:cs="Times New Roman"/>
          <w:color w:val="000000" w:themeColor="text1"/>
        </w:rPr>
        <w:t>'</w:t>
      </w:r>
      <w:r w:rsidRPr="0076190C">
        <w:rPr>
          <w:rStyle w:val="p"/>
          <w:rFonts w:ascii="Times New Roman" w:hAnsi="Times New Roman" w:cs="Times New Roman"/>
          <w:color w:val="000000" w:themeColor="text1"/>
        </w:rPr>
        <w:t>])</w:t>
      </w:r>
    </w:p>
    <w:p w14:paraId="0BD5E0DB"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271FEC61"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Detect and delete outliers from data</w:t>
      </w:r>
    </w:p>
    <w:p w14:paraId="0EBC0F4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
          <w:rFonts w:ascii="Times New Roman" w:hAnsi="Times New Roman" w:cs="Times New Roman"/>
          <w:b/>
          <w:bCs/>
          <w:color w:val="000000" w:themeColor="text1"/>
        </w:rPr>
        <w:t>for</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i</w:t>
      </w:r>
      <w:proofErr w:type="spellEnd"/>
      <w:r w:rsidRPr="0076190C">
        <w:rPr>
          <w:rFonts w:ascii="Times New Roman" w:hAnsi="Times New Roman" w:cs="Times New Roman"/>
          <w:color w:val="000000" w:themeColor="text1"/>
        </w:rPr>
        <w:t xml:space="preserve"> </w:t>
      </w:r>
      <w:r w:rsidRPr="0076190C">
        <w:rPr>
          <w:rStyle w:val="ow"/>
          <w:rFonts w:ascii="Times New Roman" w:hAnsi="Times New Roman" w:cs="Times New Roman"/>
          <w:b/>
          <w:bCs/>
          <w:color w:val="000000" w:themeColor="text1"/>
        </w:rPr>
        <w:t>in</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cnames</w:t>
      </w:r>
      <w:proofErr w:type="spellEnd"/>
      <w:r w:rsidRPr="0076190C">
        <w:rPr>
          <w:rStyle w:val="p"/>
          <w:rFonts w:ascii="Times New Roman" w:hAnsi="Times New Roman" w:cs="Times New Roman"/>
          <w:color w:val="000000" w:themeColor="text1"/>
        </w:rPr>
        <w:t>:</w:t>
      </w:r>
    </w:p>
    <w:p w14:paraId="5FA28F3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p>
    <w:p w14:paraId="7A5D70A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q75</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q25</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np</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percentile</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loc</w:t>
      </w:r>
      <w:proofErr w:type="spell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75</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25</w:t>
      </w:r>
      <w:r w:rsidRPr="0076190C">
        <w:rPr>
          <w:rStyle w:val="p"/>
          <w:rFonts w:ascii="Times New Roman" w:hAnsi="Times New Roman" w:cs="Times New Roman"/>
          <w:color w:val="000000" w:themeColor="text1"/>
        </w:rPr>
        <w:t>])</w:t>
      </w:r>
    </w:p>
    <w:p w14:paraId="6DB75C3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iqr</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q75</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q25</w:t>
      </w:r>
    </w:p>
    <w:p w14:paraId="2E59373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p>
    <w:p w14:paraId="2FA9253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nb"/>
          <w:rFonts w:ascii="Times New Roman" w:eastAsiaTheme="minorEastAsia" w:hAnsi="Times New Roman" w:cs="Times New Roman"/>
          <w:color w:val="000000" w:themeColor="text1"/>
        </w:rPr>
        <w:t>min</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q25</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iqr</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f"/>
          <w:rFonts w:ascii="Times New Roman" w:hAnsi="Times New Roman" w:cs="Times New Roman"/>
          <w:color w:val="000000" w:themeColor="text1"/>
        </w:rPr>
        <w:t>1.5</w:t>
      </w:r>
      <w:r w:rsidRPr="0076190C">
        <w:rPr>
          <w:rStyle w:val="p"/>
          <w:rFonts w:ascii="Times New Roman" w:hAnsi="Times New Roman" w:cs="Times New Roman"/>
          <w:color w:val="000000" w:themeColor="text1"/>
        </w:rPr>
        <w:t>)</w:t>
      </w:r>
    </w:p>
    <w:p w14:paraId="07053A6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nb"/>
          <w:rFonts w:ascii="Times New Roman" w:eastAsiaTheme="minorEastAsia" w:hAnsi="Times New Roman" w:cs="Times New Roman"/>
          <w:color w:val="000000" w:themeColor="text1"/>
        </w:rPr>
        <w:t>max</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q75</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iqr</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f"/>
          <w:rFonts w:ascii="Times New Roman" w:hAnsi="Times New Roman" w:cs="Times New Roman"/>
          <w:color w:val="000000" w:themeColor="text1"/>
        </w:rPr>
        <w:t>1.5</w:t>
      </w:r>
      <w:r w:rsidRPr="0076190C">
        <w:rPr>
          <w:rStyle w:val="p"/>
          <w:rFonts w:ascii="Times New Roman" w:hAnsi="Times New Roman" w:cs="Times New Roman"/>
          <w:color w:val="000000" w:themeColor="text1"/>
        </w:rPr>
        <w:t>)</w:t>
      </w:r>
    </w:p>
    <w:p w14:paraId="6E9D195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p>
    <w:p w14:paraId="1BE2F03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r w:rsidRPr="0076190C">
        <w:rPr>
          <w:rStyle w:val="nb"/>
          <w:rFonts w:ascii="Times New Roman" w:eastAsiaTheme="minorEastAsia" w:hAnsi="Times New Roman" w:cs="Times New Roman"/>
          <w:color w:val="000000" w:themeColor="text1"/>
        </w:rPr>
        <w:t>min</w:t>
      </w:r>
      <w:r w:rsidRPr="0076190C">
        <w:rPr>
          <w:rStyle w:val="p"/>
          <w:rFonts w:ascii="Times New Roman" w:hAnsi="Times New Roman" w:cs="Times New Roman"/>
          <w:color w:val="000000" w:themeColor="text1"/>
        </w:rPr>
        <w:t>)</w:t>
      </w:r>
    </w:p>
    <w:p w14:paraId="6C26F38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r w:rsidRPr="0076190C">
        <w:rPr>
          <w:rStyle w:val="nb"/>
          <w:rFonts w:ascii="Times New Roman" w:eastAsiaTheme="minorEastAsia" w:hAnsi="Times New Roman" w:cs="Times New Roman"/>
          <w:color w:val="000000" w:themeColor="text1"/>
        </w:rPr>
        <w:t>max</w:t>
      </w:r>
      <w:r w:rsidRPr="0076190C">
        <w:rPr>
          <w:rStyle w:val="p"/>
          <w:rFonts w:ascii="Times New Roman" w:hAnsi="Times New Roman" w:cs="Times New Roman"/>
          <w:color w:val="000000" w:themeColor="text1"/>
        </w:rPr>
        <w:t>)</w:t>
      </w:r>
    </w:p>
    <w:p w14:paraId="2D5A6C8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loc</w:t>
      </w:r>
      <w:proofErr w:type="spell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loc</w:t>
      </w:r>
      <w:proofErr w:type="spellEnd"/>
      <w:proofErr w:type="gramStart"/>
      <w:r w:rsidRPr="0076190C">
        <w:rPr>
          <w:rStyle w:val="p"/>
          <w:rFonts w:ascii="Times New Roman" w:hAnsi="Times New Roman" w:cs="Times New Roman"/>
          <w:color w:val="000000" w:themeColor="text1"/>
        </w:rPr>
        <w:t>[:,</w:t>
      </w:r>
      <w:proofErr w:type="spellStart"/>
      <w:proofErr w:type="gramEnd"/>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&lt;</w:t>
      </w:r>
      <w:r w:rsidRPr="0076190C">
        <w:rPr>
          <w:rFonts w:ascii="Times New Roman" w:hAnsi="Times New Roman" w:cs="Times New Roman"/>
          <w:color w:val="000000" w:themeColor="text1"/>
        </w:rPr>
        <w:t xml:space="preserve"> </w:t>
      </w:r>
      <w:proofErr w:type="spellStart"/>
      <w:r w:rsidRPr="0076190C">
        <w:rPr>
          <w:rStyle w:val="nb"/>
          <w:rFonts w:ascii="Times New Roman" w:eastAsiaTheme="minorEastAsia" w:hAnsi="Times New Roman" w:cs="Times New Roman"/>
          <w:color w:val="000000" w:themeColor="text1"/>
        </w:rPr>
        <w:t>min</w:t>
      </w: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np</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nan</w:t>
      </w:r>
      <w:proofErr w:type="spellEnd"/>
    </w:p>
    <w:p w14:paraId="0103085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loc</w:t>
      </w:r>
      <w:proofErr w:type="spell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loc</w:t>
      </w:r>
      <w:proofErr w:type="spellEnd"/>
      <w:proofErr w:type="gramStart"/>
      <w:r w:rsidRPr="0076190C">
        <w:rPr>
          <w:rStyle w:val="p"/>
          <w:rFonts w:ascii="Times New Roman" w:hAnsi="Times New Roman" w:cs="Times New Roman"/>
          <w:color w:val="000000" w:themeColor="text1"/>
        </w:rPr>
        <w:t>[:,</w:t>
      </w:r>
      <w:proofErr w:type="spellStart"/>
      <w:proofErr w:type="gramEnd"/>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&gt;</w:t>
      </w:r>
      <w:r w:rsidRPr="0076190C">
        <w:rPr>
          <w:rFonts w:ascii="Times New Roman" w:hAnsi="Times New Roman" w:cs="Times New Roman"/>
          <w:color w:val="000000" w:themeColor="text1"/>
        </w:rPr>
        <w:t xml:space="preserve"> </w:t>
      </w:r>
      <w:proofErr w:type="spellStart"/>
      <w:r w:rsidRPr="0076190C">
        <w:rPr>
          <w:rStyle w:val="nb"/>
          <w:rFonts w:ascii="Times New Roman" w:eastAsiaTheme="minorEastAsia" w:hAnsi="Times New Roman" w:cs="Times New Roman"/>
          <w:color w:val="000000" w:themeColor="text1"/>
        </w:rPr>
        <w:t>max</w:t>
      </w: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np</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nan</w:t>
      </w:r>
      <w:proofErr w:type="spellEnd"/>
    </w:p>
    <w:p w14:paraId="6C62832E"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1A4F7CA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Calculate the missing values</w:t>
      </w:r>
    </w:p>
    <w:p w14:paraId="766E5BF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missing_val</w:t>
      </w:r>
      <w:proofErr w:type="spellEnd"/>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pd</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DataFrame</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isnull</w:t>
      </w:r>
      <w:proofErr w:type="spell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sum</w:t>
      </w:r>
      <w:r w:rsidRPr="0076190C">
        <w:rPr>
          <w:rStyle w:val="p"/>
          <w:rFonts w:ascii="Times New Roman" w:hAnsi="Times New Roman" w:cs="Times New Roman"/>
          <w:color w:val="000000" w:themeColor="text1"/>
        </w:rPr>
        <w:t>())</w:t>
      </w:r>
    </w:p>
    <w:p w14:paraId="02CC487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isnull</w:t>
      </w:r>
      <w:proofErr w:type="spellEnd"/>
      <w:proofErr w:type="gram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any</w:t>
      </w:r>
      <w:r w:rsidRPr="0076190C">
        <w:rPr>
          <w:rStyle w:val="p"/>
          <w:rFonts w:ascii="Times New Roman" w:hAnsi="Times New Roman" w:cs="Times New Roman"/>
          <w:color w:val="000000" w:themeColor="text1"/>
        </w:rPr>
        <w:t>())</w:t>
      </w:r>
    </w:p>
    <w:p w14:paraId="7204B666"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39D6579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missing_val</w:t>
      </w:r>
      <w:proofErr w:type="spellEnd"/>
    </w:p>
    <w:p w14:paraId="6EEB72C1"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599E3EB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Impute missing values with KNN</w:t>
      </w:r>
    </w:p>
    <w:p w14:paraId="26D8BBD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data</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pd</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DataFrame</w:t>
      </w:r>
      <w:proofErr w:type="spellEnd"/>
      <w:proofErr w:type="gramEnd"/>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KNN</w:t>
      </w: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k</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3</w:t>
      </w:r>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fit_transform</w:t>
      </w:r>
      <w:proofErr w:type="spellEnd"/>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columns</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columns</w:t>
      </w:r>
      <w:proofErr w:type="spellEnd"/>
      <w:r w:rsidRPr="0076190C">
        <w:rPr>
          <w:rStyle w:val="p"/>
          <w:rFonts w:ascii="Times New Roman" w:hAnsi="Times New Roman" w:cs="Times New Roman"/>
          <w:color w:val="000000" w:themeColor="text1"/>
        </w:rPr>
        <w:t>)</w:t>
      </w:r>
    </w:p>
    <w:p w14:paraId="63AAD3E9" w14:textId="77777777" w:rsidR="00A34EBB" w:rsidRPr="0076190C" w:rsidRDefault="00A34EBB" w:rsidP="00A34EBB">
      <w:pPr>
        <w:pStyle w:val="Heading1"/>
        <w:shd w:val="clear" w:color="auto" w:fill="FFFFFF"/>
        <w:spacing w:before="129" w:after="0"/>
        <w:rPr>
          <w:rFonts w:ascii="Times New Roman" w:hAnsi="Times New Roman" w:cs="Times New Roman"/>
          <w:color w:val="000000" w:themeColor="text1"/>
          <w:sz w:val="39"/>
          <w:szCs w:val="39"/>
        </w:rPr>
      </w:pPr>
      <w:r w:rsidRPr="0076190C">
        <w:rPr>
          <w:rFonts w:ascii="Times New Roman" w:hAnsi="Times New Roman" w:cs="Times New Roman"/>
          <w:color w:val="000000" w:themeColor="text1"/>
          <w:sz w:val="39"/>
          <w:szCs w:val="39"/>
        </w:rPr>
        <w:lastRenderedPageBreak/>
        <w:t>Feature Selection</w:t>
      </w:r>
    </w:p>
    <w:p w14:paraId="2B908350"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620A5C9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data_copy</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copy</w:t>
      </w:r>
      <w:proofErr w:type="spellEnd"/>
      <w:proofErr w:type="gramEnd"/>
      <w:r w:rsidRPr="0076190C">
        <w:rPr>
          <w:rStyle w:val="p"/>
          <w:rFonts w:ascii="Times New Roman" w:hAnsi="Times New Roman" w:cs="Times New Roman"/>
          <w:color w:val="000000" w:themeColor="text1"/>
        </w:rPr>
        <w:t>()</w:t>
      </w:r>
    </w:p>
    <w:p w14:paraId="428F067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xml:space="preserve">#data = </w:t>
      </w:r>
      <w:proofErr w:type="spellStart"/>
      <w:r w:rsidRPr="0076190C">
        <w:rPr>
          <w:rStyle w:val="c1"/>
          <w:rFonts w:ascii="Times New Roman" w:eastAsiaTheme="majorEastAsia" w:hAnsi="Times New Roman" w:cs="Times New Roman"/>
          <w:i/>
          <w:iCs/>
          <w:color w:val="000000" w:themeColor="text1"/>
        </w:rPr>
        <w:t>data_copy</w:t>
      </w:r>
      <w:proofErr w:type="spellEnd"/>
    </w:p>
    <w:p w14:paraId="03F7D581"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55C67A4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Drop Variables</w:t>
      </w:r>
    </w:p>
    <w:p w14:paraId="3A4DA30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4F74F87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data</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drop</w:t>
      </w:r>
      <w:proofErr w:type="spellEnd"/>
      <w:proofErr w:type="gramEnd"/>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"phone.number"</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"area.code"</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"total.day.charge"</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"total.eve.charge"</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"total.night.charge"</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"total.intl.charge"</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axis</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556D1020"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5410711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shape</w:t>
      </w:r>
      <w:proofErr w:type="spellEnd"/>
      <w:proofErr w:type="gramEnd"/>
    </w:p>
    <w:p w14:paraId="15D06F68" w14:textId="77777777" w:rsidR="00A34EBB" w:rsidRPr="0076190C" w:rsidRDefault="00A34EBB" w:rsidP="00A34EBB">
      <w:pPr>
        <w:pStyle w:val="Heading1"/>
        <w:shd w:val="clear" w:color="auto" w:fill="FFFFFF"/>
        <w:spacing w:before="129" w:after="0"/>
        <w:rPr>
          <w:rFonts w:ascii="Times New Roman" w:hAnsi="Times New Roman" w:cs="Times New Roman"/>
          <w:color w:val="000000" w:themeColor="text1"/>
          <w:sz w:val="39"/>
          <w:szCs w:val="39"/>
        </w:rPr>
      </w:pPr>
      <w:r w:rsidRPr="0076190C">
        <w:rPr>
          <w:rFonts w:ascii="Times New Roman" w:hAnsi="Times New Roman" w:cs="Times New Roman"/>
          <w:color w:val="000000" w:themeColor="text1"/>
          <w:sz w:val="39"/>
          <w:szCs w:val="39"/>
        </w:rPr>
        <w:t>Feature Scaling</w:t>
      </w:r>
    </w:p>
    <w:p w14:paraId="784EA4A5"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7C0F532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head</w:t>
      </w:r>
      <w:proofErr w:type="spellEnd"/>
      <w:proofErr w:type="gramEnd"/>
      <w:r w:rsidRPr="0076190C">
        <w:rPr>
          <w:rStyle w:val="p"/>
          <w:rFonts w:ascii="Times New Roman" w:hAnsi="Times New Roman" w:cs="Times New Roman"/>
          <w:color w:val="000000" w:themeColor="text1"/>
        </w:rPr>
        <w:t>()</w:t>
      </w:r>
    </w:p>
    <w:p w14:paraId="72F64A98"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6D98AF6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Normality Check</w:t>
      </w:r>
    </w:p>
    <w:p w14:paraId="158E5BA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o"/>
          <w:rFonts w:ascii="Times New Roman" w:eastAsiaTheme="minorEastAsia" w:hAnsi="Times New Roman" w:cs="Times New Roman"/>
          <w:color w:val="000000" w:themeColor="text1"/>
        </w:rPr>
        <w:t>%</w:t>
      </w:r>
      <w:proofErr w:type="spellStart"/>
      <w:r w:rsidRPr="0076190C">
        <w:rPr>
          <w:rStyle w:val="k"/>
          <w:rFonts w:ascii="Times New Roman" w:hAnsi="Times New Roman" w:cs="Times New Roman"/>
          <w:b/>
          <w:bCs/>
          <w:color w:val="000000" w:themeColor="text1"/>
        </w:rPr>
        <w:t>matplotlib</w:t>
      </w:r>
      <w:proofErr w:type="spellEnd"/>
      <w:r w:rsidRPr="0076190C">
        <w:rPr>
          <w:rFonts w:ascii="Times New Roman" w:hAnsi="Times New Roman" w:cs="Times New Roman"/>
          <w:color w:val="000000" w:themeColor="text1"/>
        </w:rPr>
        <w:t xml:space="preserve"> inline</w:t>
      </w:r>
    </w:p>
    <w:p w14:paraId="115E45D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plt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hist</w:t>
      </w:r>
      <w:proofErr w:type="spellEnd"/>
      <w:proofErr w:type="gramEnd"/>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w:t>
      </w:r>
      <w:proofErr w:type="spellStart"/>
      <w:r w:rsidRPr="0076190C">
        <w:rPr>
          <w:rStyle w:val="s1"/>
          <w:rFonts w:ascii="Times New Roman" w:eastAsiaTheme="minorEastAsia" w:hAnsi="Times New Roman" w:cs="Times New Roman"/>
          <w:color w:val="000000" w:themeColor="text1"/>
        </w:rPr>
        <w:t>number.customer.service.calls</w:t>
      </w:r>
      <w:proofErr w:type="spellEnd"/>
      <w:r w:rsidRPr="0076190C">
        <w:rPr>
          <w:rStyle w:val="s1"/>
          <w:rFonts w:ascii="Times New Roman" w:eastAsiaTheme="min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bins</w:t>
      </w:r>
      <w:r w:rsidRPr="0076190C">
        <w:rPr>
          <w:rStyle w:val="o"/>
          <w:rFonts w:ascii="Times New Roman" w:eastAsiaTheme="minorEastAsia" w:hAnsi="Times New Roman" w:cs="Times New Roman"/>
          <w:color w:val="000000" w:themeColor="text1"/>
        </w:rPr>
        <w:t>=</w:t>
      </w:r>
      <w:r w:rsidRPr="0076190C">
        <w:rPr>
          <w:rStyle w:val="s1"/>
          <w:rFonts w:ascii="Times New Roman" w:eastAsiaTheme="minorEastAsia" w:hAnsi="Times New Roman" w:cs="Times New Roman"/>
          <w:color w:val="000000" w:themeColor="text1"/>
        </w:rPr>
        <w:t>'auto'</w:t>
      </w:r>
      <w:r w:rsidRPr="0076190C">
        <w:rPr>
          <w:rStyle w:val="p"/>
          <w:rFonts w:ascii="Times New Roman" w:hAnsi="Times New Roman" w:cs="Times New Roman"/>
          <w:color w:val="000000" w:themeColor="text1"/>
        </w:rPr>
        <w:t>)</w:t>
      </w:r>
    </w:p>
    <w:p w14:paraId="68AB44B1"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0D771B7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not_norm</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w:t>
      </w:r>
      <w:proofErr w:type="gramStart"/>
      <w:r w:rsidRPr="0076190C">
        <w:rPr>
          <w:rStyle w:val="s2"/>
          <w:rFonts w:ascii="Times New Roman" w:eastAsiaTheme="majorEastAsia" w:hAnsi="Times New Roman" w:cs="Times New Roman"/>
          <w:color w:val="000000" w:themeColor="text1"/>
        </w:rPr>
        <w:t>number.vmail</w:t>
      </w:r>
      <w:proofErr w:type="gramEnd"/>
      <w:r w:rsidRPr="0076190C">
        <w:rPr>
          <w:rStyle w:val="s2"/>
          <w:rFonts w:ascii="Times New Roman" w:eastAsiaTheme="majorEastAsia" w:hAnsi="Times New Roman" w:cs="Times New Roman"/>
          <w:color w:val="000000" w:themeColor="text1"/>
        </w:rPr>
        <w:t>.messages"</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w:t>
      </w:r>
      <w:proofErr w:type="spellStart"/>
      <w:r w:rsidRPr="0076190C">
        <w:rPr>
          <w:rStyle w:val="s2"/>
          <w:rFonts w:ascii="Times New Roman" w:eastAsiaTheme="majorEastAsia" w:hAnsi="Times New Roman" w:cs="Times New Roman"/>
          <w:color w:val="000000" w:themeColor="text1"/>
        </w:rPr>
        <w:t>number.customer.service.calls</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p>
    <w:p w14:paraId="2D662E14"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44027A6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Normalisation</w:t>
      </w:r>
    </w:p>
    <w:p w14:paraId="2E1F742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
          <w:rFonts w:ascii="Times New Roman" w:hAnsi="Times New Roman" w:cs="Times New Roman"/>
          <w:b/>
          <w:bCs/>
          <w:color w:val="000000" w:themeColor="text1"/>
        </w:rPr>
        <w:t>for</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i</w:t>
      </w:r>
      <w:proofErr w:type="spellEnd"/>
      <w:r w:rsidRPr="0076190C">
        <w:rPr>
          <w:rFonts w:ascii="Times New Roman" w:hAnsi="Times New Roman" w:cs="Times New Roman"/>
          <w:color w:val="000000" w:themeColor="text1"/>
        </w:rPr>
        <w:t xml:space="preserve"> </w:t>
      </w:r>
      <w:r w:rsidRPr="0076190C">
        <w:rPr>
          <w:rStyle w:val="ow"/>
          <w:rFonts w:ascii="Times New Roman" w:hAnsi="Times New Roman" w:cs="Times New Roman"/>
          <w:b/>
          <w:bCs/>
          <w:color w:val="000000" w:themeColor="text1"/>
        </w:rPr>
        <w:t>in</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not_norm</w:t>
      </w:r>
      <w:proofErr w:type="spellEnd"/>
      <w:r w:rsidRPr="0076190C">
        <w:rPr>
          <w:rStyle w:val="p"/>
          <w:rFonts w:ascii="Times New Roman" w:hAnsi="Times New Roman" w:cs="Times New Roman"/>
          <w:color w:val="000000" w:themeColor="text1"/>
        </w:rPr>
        <w:t>:</w:t>
      </w:r>
    </w:p>
    <w:p w14:paraId="07B8AE41"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p>
    <w:p w14:paraId="5301A72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proofErr w:type="gramStart"/>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min</w:t>
      </w:r>
      <w:proofErr w:type="gram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max</w:t>
      </w:r>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min</w:t>
      </w:r>
      <w:r w:rsidRPr="0076190C">
        <w:rPr>
          <w:rStyle w:val="p"/>
          <w:rFonts w:ascii="Times New Roman" w:hAnsi="Times New Roman" w:cs="Times New Roman"/>
          <w:color w:val="000000" w:themeColor="text1"/>
        </w:rPr>
        <w:t>())</w:t>
      </w:r>
    </w:p>
    <w:p w14:paraId="0176CEE7"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45EC22D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shape</w:t>
      </w:r>
      <w:proofErr w:type="spellEnd"/>
      <w:proofErr w:type="gramEnd"/>
    </w:p>
    <w:p w14:paraId="0F00C742"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2BE8DC4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var_norm</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w:t>
      </w:r>
      <w:proofErr w:type="gramStart"/>
      <w:r w:rsidRPr="0076190C">
        <w:rPr>
          <w:rStyle w:val="s2"/>
          <w:rFonts w:ascii="Times New Roman" w:eastAsiaTheme="majorEastAsia" w:hAnsi="Times New Roman" w:cs="Times New Roman"/>
          <w:color w:val="000000" w:themeColor="text1"/>
        </w:rPr>
        <w:t>account.length</w:t>
      </w:r>
      <w:proofErr w:type="gram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w:t>
      </w:r>
      <w:proofErr w:type="spellStart"/>
      <w:r w:rsidRPr="0076190C">
        <w:rPr>
          <w:rStyle w:val="s2"/>
          <w:rFonts w:ascii="Times New Roman" w:eastAsiaTheme="majorEastAsia" w:hAnsi="Times New Roman" w:cs="Times New Roman"/>
          <w:color w:val="000000" w:themeColor="text1"/>
        </w:rPr>
        <w:t>total.day.minutes</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w:t>
      </w:r>
      <w:proofErr w:type="spellStart"/>
      <w:r w:rsidRPr="0076190C">
        <w:rPr>
          <w:rStyle w:val="s2"/>
          <w:rFonts w:ascii="Times New Roman" w:eastAsiaTheme="majorEastAsia" w:hAnsi="Times New Roman" w:cs="Times New Roman"/>
          <w:color w:val="000000" w:themeColor="text1"/>
        </w:rPr>
        <w:t>total.day.calls</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w:t>
      </w:r>
      <w:proofErr w:type="spellStart"/>
      <w:r w:rsidRPr="0076190C">
        <w:rPr>
          <w:rStyle w:val="s2"/>
          <w:rFonts w:ascii="Times New Roman" w:eastAsiaTheme="majorEastAsia" w:hAnsi="Times New Roman" w:cs="Times New Roman"/>
          <w:color w:val="000000" w:themeColor="text1"/>
        </w:rPr>
        <w:t>total.eve.minutes</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"total.eve.calls"</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"total.night.minutes"</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"total.night.calls"</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"total.intl.minutes"</w:t>
      </w:r>
      <w:r w:rsidRPr="0076190C">
        <w:rPr>
          <w:rStyle w:val="p"/>
          <w:rFonts w:ascii="Times New Roman" w:hAnsi="Times New Roman" w:cs="Times New Roman"/>
          <w:color w:val="000000" w:themeColor="text1"/>
        </w:rPr>
        <w:t>]</w:t>
      </w:r>
    </w:p>
    <w:p w14:paraId="1F58986B"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24DC12E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Standardization</w:t>
      </w:r>
    </w:p>
    <w:p w14:paraId="29CE973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
          <w:rFonts w:ascii="Times New Roman" w:hAnsi="Times New Roman" w:cs="Times New Roman"/>
          <w:b/>
          <w:bCs/>
          <w:color w:val="000000" w:themeColor="text1"/>
        </w:rPr>
        <w:t>for</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i</w:t>
      </w:r>
      <w:proofErr w:type="spellEnd"/>
      <w:r w:rsidRPr="0076190C">
        <w:rPr>
          <w:rFonts w:ascii="Times New Roman" w:hAnsi="Times New Roman" w:cs="Times New Roman"/>
          <w:color w:val="000000" w:themeColor="text1"/>
        </w:rPr>
        <w:t xml:space="preserve"> </w:t>
      </w:r>
      <w:r w:rsidRPr="0076190C">
        <w:rPr>
          <w:rStyle w:val="ow"/>
          <w:rFonts w:ascii="Times New Roman" w:hAnsi="Times New Roman" w:cs="Times New Roman"/>
          <w:b/>
          <w:bCs/>
          <w:color w:val="000000" w:themeColor="text1"/>
        </w:rPr>
        <w:t>in</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var_norm</w:t>
      </w:r>
      <w:proofErr w:type="spellEnd"/>
      <w:r w:rsidRPr="0076190C">
        <w:rPr>
          <w:rStyle w:val="p"/>
          <w:rFonts w:ascii="Times New Roman" w:hAnsi="Times New Roman" w:cs="Times New Roman"/>
          <w:color w:val="000000" w:themeColor="text1"/>
        </w:rPr>
        <w:t>:</w:t>
      </w:r>
    </w:p>
    <w:p w14:paraId="758CDF2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p>
    <w:p w14:paraId="38595C11"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proofErr w:type="gramStart"/>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mean</w:t>
      </w:r>
      <w:proofErr w:type="gram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std</w:t>
      </w:r>
      <w:proofErr w:type="spellEnd"/>
      <w:r w:rsidRPr="0076190C">
        <w:rPr>
          <w:rStyle w:val="p"/>
          <w:rFonts w:ascii="Times New Roman" w:hAnsi="Times New Roman" w:cs="Times New Roman"/>
          <w:color w:val="000000" w:themeColor="text1"/>
        </w:rPr>
        <w:t>()</w:t>
      </w:r>
    </w:p>
    <w:p w14:paraId="572DD8E8"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14E7293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shape</w:t>
      </w:r>
      <w:proofErr w:type="spellEnd"/>
      <w:proofErr w:type="gramEnd"/>
    </w:p>
    <w:p w14:paraId="032573F6" w14:textId="77777777" w:rsidR="00A34EBB" w:rsidRPr="0076190C" w:rsidRDefault="00A34EBB" w:rsidP="00A34EBB">
      <w:pPr>
        <w:pStyle w:val="Heading1"/>
        <w:shd w:val="clear" w:color="auto" w:fill="FFFFFF"/>
        <w:spacing w:before="129" w:after="0"/>
        <w:rPr>
          <w:rFonts w:ascii="Times New Roman" w:hAnsi="Times New Roman" w:cs="Times New Roman"/>
          <w:color w:val="000000" w:themeColor="text1"/>
          <w:sz w:val="39"/>
          <w:szCs w:val="39"/>
        </w:rPr>
      </w:pPr>
      <w:r w:rsidRPr="0076190C">
        <w:rPr>
          <w:rFonts w:ascii="Times New Roman" w:hAnsi="Times New Roman" w:cs="Times New Roman"/>
          <w:color w:val="000000" w:themeColor="text1"/>
          <w:sz w:val="39"/>
          <w:szCs w:val="39"/>
        </w:rPr>
        <w:lastRenderedPageBreak/>
        <w:t>MODELLING</w:t>
      </w:r>
    </w:p>
    <w:p w14:paraId="4EDE4855"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4089C5E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Divide the data into train and test</w:t>
      </w:r>
    </w:p>
    <w:p w14:paraId="007A751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hAnsi="Times New Roman" w:cs="Times New Roman"/>
          <w:b/>
          <w:bCs/>
          <w:color w:val="000000" w:themeColor="text1"/>
        </w:rPr>
        <w:t>from</w:t>
      </w:r>
      <w:r w:rsidRPr="0076190C">
        <w:rPr>
          <w:rFonts w:ascii="Times New Roman" w:hAnsi="Times New Roman" w:cs="Times New Roman"/>
          <w:color w:val="000000" w:themeColor="text1"/>
        </w:rPr>
        <w:t xml:space="preserve"> </w:t>
      </w:r>
      <w:proofErr w:type="spellStart"/>
      <w:proofErr w:type="gramStart"/>
      <w:r w:rsidRPr="0076190C">
        <w:rPr>
          <w:rStyle w:val="nn"/>
          <w:rFonts w:ascii="Times New Roman" w:hAnsi="Times New Roman" w:cs="Times New Roman"/>
          <w:b/>
          <w:bCs/>
          <w:color w:val="000000" w:themeColor="text1"/>
        </w:rPr>
        <w:t>sklearn.model</w:t>
      </w:r>
      <w:proofErr w:type="gramEnd"/>
      <w:r w:rsidRPr="0076190C">
        <w:rPr>
          <w:rStyle w:val="nn"/>
          <w:rFonts w:ascii="Times New Roman" w:hAnsi="Times New Roman" w:cs="Times New Roman"/>
          <w:b/>
          <w:bCs/>
          <w:color w:val="000000" w:themeColor="text1"/>
        </w:rPr>
        <w:t>_selection</w:t>
      </w:r>
      <w:proofErr w:type="spell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train_test_split</w:t>
      </w:r>
      <w:proofErr w:type="spellEnd"/>
    </w:p>
    <w:p w14:paraId="74EB512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0294C51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X</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values</w:t>
      </w:r>
      <w:proofErr w:type="spellEnd"/>
      <w:proofErr w:type="gram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14</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c1"/>
          <w:rFonts w:ascii="Times New Roman" w:eastAsiaTheme="majorEastAsia" w:hAnsi="Times New Roman" w:cs="Times New Roman"/>
          <w:i/>
          <w:iCs/>
          <w:color w:val="000000" w:themeColor="text1"/>
        </w:rPr>
        <w:t># Independent Variable</w:t>
      </w:r>
    </w:p>
    <w:p w14:paraId="205A083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Y</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data</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values</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14</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c1"/>
          <w:rFonts w:ascii="Times New Roman" w:eastAsiaTheme="majorEastAsia" w:hAnsi="Times New Roman" w:cs="Times New Roman"/>
          <w:i/>
          <w:iCs/>
          <w:color w:val="000000" w:themeColor="text1"/>
        </w:rPr>
        <w:t># Dependent Variable</w:t>
      </w:r>
    </w:p>
    <w:p w14:paraId="38F98E9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58E0A76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X_train</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X_test</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Y_train</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Y_test</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train_test_</w:t>
      </w:r>
      <w:proofErr w:type="gramStart"/>
      <w:r w:rsidRPr="0076190C">
        <w:rPr>
          <w:rStyle w:val="n"/>
          <w:rFonts w:ascii="Times New Roman" w:eastAsiaTheme="minorEastAsia" w:hAnsi="Times New Roman" w:cs="Times New Roman"/>
          <w:color w:val="000000" w:themeColor="text1"/>
        </w:rPr>
        <w:t>split</w:t>
      </w:r>
      <w:proofErr w:type="spellEnd"/>
      <w:r w:rsidRPr="0076190C">
        <w:rPr>
          <w:rStyle w:val="p"/>
          <w:rFonts w:ascii="Times New Roman" w:hAnsi="Times New Roman" w:cs="Times New Roman"/>
          <w:color w:val="000000" w:themeColor="text1"/>
        </w:rPr>
        <w:t>(</w:t>
      </w:r>
      <w:proofErr w:type="gramEnd"/>
      <w:r w:rsidRPr="0076190C">
        <w:rPr>
          <w:rStyle w:val="n"/>
          <w:rFonts w:ascii="Times New Roman" w:eastAsiaTheme="minorEastAsia" w:hAnsi="Times New Roman" w:cs="Times New Roman"/>
          <w:color w:val="000000" w:themeColor="text1"/>
        </w:rPr>
        <w:t>X</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Y</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test_size</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f"/>
          <w:rFonts w:ascii="Times New Roman" w:hAnsi="Times New Roman" w:cs="Times New Roman"/>
          <w:color w:val="000000" w:themeColor="text1"/>
        </w:rPr>
        <w:t>0.2</w:t>
      </w:r>
      <w:r w:rsidRPr="0076190C">
        <w:rPr>
          <w:rStyle w:val="p"/>
          <w:rFonts w:ascii="Times New Roman" w:hAnsi="Times New Roman" w:cs="Times New Roman"/>
          <w:color w:val="000000" w:themeColor="text1"/>
        </w:rPr>
        <w:t>)</w:t>
      </w:r>
    </w:p>
    <w:p w14:paraId="3D81EA43"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3C04E4C1"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Oversampling of minor class target variable</w:t>
      </w:r>
    </w:p>
    <w:p w14:paraId="22C8A6D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hAnsi="Times New Roman" w:cs="Times New Roman"/>
          <w:b/>
          <w:bCs/>
          <w:color w:val="000000" w:themeColor="text1"/>
        </w:rPr>
        <w:t>from</w:t>
      </w:r>
      <w:r w:rsidRPr="0076190C">
        <w:rPr>
          <w:rFonts w:ascii="Times New Roman" w:hAnsi="Times New Roman" w:cs="Times New Roman"/>
          <w:color w:val="000000" w:themeColor="text1"/>
        </w:rPr>
        <w:t xml:space="preserve"> </w:t>
      </w:r>
      <w:proofErr w:type="spellStart"/>
      <w:proofErr w:type="gramStart"/>
      <w:r w:rsidRPr="0076190C">
        <w:rPr>
          <w:rStyle w:val="nn"/>
          <w:rFonts w:ascii="Times New Roman" w:hAnsi="Times New Roman" w:cs="Times New Roman"/>
          <w:b/>
          <w:bCs/>
          <w:color w:val="000000" w:themeColor="text1"/>
        </w:rPr>
        <w:t>imblearn.over</w:t>
      </w:r>
      <w:proofErr w:type="gramEnd"/>
      <w:r w:rsidRPr="0076190C">
        <w:rPr>
          <w:rStyle w:val="nn"/>
          <w:rFonts w:ascii="Times New Roman" w:hAnsi="Times New Roman" w:cs="Times New Roman"/>
          <w:b/>
          <w:bCs/>
          <w:color w:val="000000" w:themeColor="text1"/>
        </w:rPr>
        <w:t>_sampling</w:t>
      </w:r>
      <w:proofErr w:type="spell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import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SMOTE</w:t>
      </w:r>
    </w:p>
    <w:p w14:paraId="06B5611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smote</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SMOTE</w:t>
      </w:r>
      <w:proofErr w:type="spellEnd"/>
      <w:r w:rsidRPr="0076190C">
        <w:rPr>
          <w:rStyle w:val="p"/>
          <w:rFonts w:ascii="Times New Roman" w:hAnsi="Times New Roman" w:cs="Times New Roman"/>
          <w:color w:val="000000" w:themeColor="text1"/>
        </w:rPr>
        <w:t>(</w:t>
      </w:r>
      <w:proofErr w:type="gramEnd"/>
      <w:r w:rsidRPr="0076190C">
        <w:rPr>
          <w:rStyle w:val="p"/>
          <w:rFonts w:ascii="Times New Roman" w:hAnsi="Times New Roman" w:cs="Times New Roman"/>
          <w:color w:val="000000" w:themeColor="text1"/>
        </w:rPr>
        <w:t>)</w:t>
      </w:r>
    </w:p>
    <w:p w14:paraId="7759B6A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gramStart"/>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proofErr w:type="gramEnd"/>
      <w:r w:rsidRPr="0076190C">
        <w:rPr>
          <w:rStyle w:val="s2"/>
          <w:rFonts w:ascii="Times New Roman" w:eastAsiaTheme="majorEastAsia" w:hAnsi="Times New Roman" w:cs="Times New Roman"/>
          <w:color w:val="000000" w:themeColor="text1"/>
        </w:rPr>
        <w:t xml:space="preserve">"Before oversampling, count of class '1': </w:t>
      </w:r>
      <w:r w:rsidRPr="0076190C">
        <w:rPr>
          <w:rStyle w:val="si"/>
          <w:rFonts w:ascii="Times New Roman" w:hAnsi="Times New Roman" w:cs="Times New Roman"/>
          <w:b/>
          <w:bCs/>
          <w:color w:val="000000" w:themeColor="text1"/>
        </w:rPr>
        <w:t>{}</w:t>
      </w:r>
      <w:r w:rsidRPr="0076190C">
        <w:rPr>
          <w:rStyle w:val="s2"/>
          <w:rFonts w:ascii="Times New Roman" w:eastAsiaTheme="majorEastAsia"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format</w:t>
      </w:r>
      <w:r w:rsidRPr="0076190C">
        <w:rPr>
          <w:rStyle w:val="p"/>
          <w:rFonts w:ascii="Times New Roman" w:hAnsi="Times New Roman" w:cs="Times New Roman"/>
          <w:color w:val="000000" w:themeColor="text1"/>
        </w:rPr>
        <w:t>(</w:t>
      </w:r>
      <w:r w:rsidRPr="0076190C">
        <w:rPr>
          <w:rStyle w:val="nb"/>
          <w:rFonts w:ascii="Times New Roman" w:eastAsiaTheme="minorEastAsia" w:hAnsi="Times New Roman" w:cs="Times New Roman"/>
          <w:color w:val="000000" w:themeColor="text1"/>
        </w:rPr>
        <w:t>sum</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Y_train</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47C0C03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gramStart"/>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proofErr w:type="gramEnd"/>
      <w:r w:rsidRPr="0076190C">
        <w:rPr>
          <w:rStyle w:val="s2"/>
          <w:rFonts w:ascii="Times New Roman" w:eastAsiaTheme="majorEastAsia" w:hAnsi="Times New Roman" w:cs="Times New Roman"/>
          <w:color w:val="000000" w:themeColor="text1"/>
        </w:rPr>
        <w:t xml:space="preserve">"Before oversampling, count of class '0': </w:t>
      </w:r>
      <w:r w:rsidRPr="0076190C">
        <w:rPr>
          <w:rStyle w:val="si"/>
          <w:rFonts w:ascii="Times New Roman" w:hAnsi="Times New Roman" w:cs="Times New Roman"/>
          <w:b/>
          <w:bCs/>
          <w:color w:val="000000" w:themeColor="text1"/>
        </w:rPr>
        <w:t>{}</w:t>
      </w:r>
      <w:r w:rsidRPr="0076190C">
        <w:rPr>
          <w:rStyle w:val="s2"/>
          <w:rFonts w:ascii="Times New Roman" w:eastAsiaTheme="majorEastAsia"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format</w:t>
      </w:r>
      <w:r w:rsidRPr="0076190C">
        <w:rPr>
          <w:rStyle w:val="p"/>
          <w:rFonts w:ascii="Times New Roman" w:hAnsi="Times New Roman" w:cs="Times New Roman"/>
          <w:color w:val="000000" w:themeColor="text1"/>
        </w:rPr>
        <w:t>(</w:t>
      </w:r>
      <w:r w:rsidRPr="0076190C">
        <w:rPr>
          <w:rStyle w:val="nb"/>
          <w:rFonts w:ascii="Times New Roman" w:eastAsiaTheme="minorEastAsia" w:hAnsi="Times New Roman" w:cs="Times New Roman"/>
          <w:color w:val="000000" w:themeColor="text1"/>
        </w:rPr>
        <w:t>sum</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Y_train</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p>
    <w:p w14:paraId="489BDE5E"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1EAE9FC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X_train_over</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Y_train_over</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smote</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fit_</w:t>
      </w:r>
      <w:proofErr w:type="gramStart"/>
      <w:r w:rsidRPr="0076190C">
        <w:rPr>
          <w:rStyle w:val="n"/>
          <w:rFonts w:ascii="Times New Roman" w:eastAsiaTheme="minorEastAsia" w:hAnsi="Times New Roman" w:cs="Times New Roman"/>
          <w:color w:val="000000" w:themeColor="text1"/>
        </w:rPr>
        <w:t>sample</w:t>
      </w:r>
      <w:proofErr w:type="spellEnd"/>
      <w:r w:rsidRPr="0076190C">
        <w:rPr>
          <w:rStyle w:val="p"/>
          <w:rFonts w:ascii="Times New Roman" w:hAnsi="Times New Roman" w:cs="Times New Roman"/>
          <w:color w:val="000000" w:themeColor="text1"/>
        </w:rPr>
        <w:t>(</w:t>
      </w:r>
      <w:proofErr w:type="spellStart"/>
      <w:proofErr w:type="gramEnd"/>
      <w:r w:rsidRPr="0076190C">
        <w:rPr>
          <w:rStyle w:val="n"/>
          <w:rFonts w:ascii="Times New Roman" w:eastAsiaTheme="minorEastAsia" w:hAnsi="Times New Roman" w:cs="Times New Roman"/>
          <w:color w:val="000000" w:themeColor="text1"/>
        </w:rPr>
        <w:t>X_train</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Y_train</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ravel</w:t>
      </w:r>
      <w:proofErr w:type="spellEnd"/>
      <w:r w:rsidRPr="0076190C">
        <w:rPr>
          <w:rStyle w:val="p"/>
          <w:rFonts w:ascii="Times New Roman" w:hAnsi="Times New Roman" w:cs="Times New Roman"/>
          <w:color w:val="000000" w:themeColor="text1"/>
        </w:rPr>
        <w:t>())</w:t>
      </w:r>
    </w:p>
    <w:p w14:paraId="2C356BA4"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186F493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gramStart"/>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proofErr w:type="gramEnd"/>
      <w:r w:rsidRPr="0076190C">
        <w:rPr>
          <w:rStyle w:val="s2"/>
          <w:rFonts w:ascii="Times New Roman" w:eastAsiaTheme="majorEastAsia" w:hAnsi="Times New Roman" w:cs="Times New Roman"/>
          <w:color w:val="000000" w:themeColor="text1"/>
        </w:rPr>
        <w:t xml:space="preserve">"After oversampling, count of class '1': </w:t>
      </w:r>
      <w:r w:rsidRPr="0076190C">
        <w:rPr>
          <w:rStyle w:val="si"/>
          <w:rFonts w:ascii="Times New Roman" w:hAnsi="Times New Roman" w:cs="Times New Roman"/>
          <w:b/>
          <w:bCs/>
          <w:color w:val="000000" w:themeColor="text1"/>
        </w:rPr>
        <w:t>{}</w:t>
      </w:r>
      <w:r w:rsidRPr="0076190C">
        <w:rPr>
          <w:rStyle w:val="s2"/>
          <w:rFonts w:ascii="Times New Roman" w:eastAsiaTheme="majorEastAsia"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format</w:t>
      </w:r>
      <w:r w:rsidRPr="0076190C">
        <w:rPr>
          <w:rStyle w:val="p"/>
          <w:rFonts w:ascii="Times New Roman" w:hAnsi="Times New Roman" w:cs="Times New Roman"/>
          <w:color w:val="000000" w:themeColor="text1"/>
        </w:rPr>
        <w:t>(</w:t>
      </w:r>
      <w:r w:rsidRPr="0076190C">
        <w:rPr>
          <w:rStyle w:val="nb"/>
          <w:rFonts w:ascii="Times New Roman" w:eastAsiaTheme="minorEastAsia" w:hAnsi="Times New Roman" w:cs="Times New Roman"/>
          <w:color w:val="000000" w:themeColor="text1"/>
        </w:rPr>
        <w:t>sum</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Y_train_over</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0057DC1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gramStart"/>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proofErr w:type="gramEnd"/>
      <w:r w:rsidRPr="0076190C">
        <w:rPr>
          <w:rStyle w:val="s2"/>
          <w:rFonts w:ascii="Times New Roman" w:eastAsiaTheme="majorEastAsia" w:hAnsi="Times New Roman" w:cs="Times New Roman"/>
          <w:color w:val="000000" w:themeColor="text1"/>
        </w:rPr>
        <w:t xml:space="preserve">"After oversampling, count of class '0': </w:t>
      </w:r>
      <w:r w:rsidRPr="0076190C">
        <w:rPr>
          <w:rStyle w:val="si"/>
          <w:rFonts w:ascii="Times New Roman" w:hAnsi="Times New Roman" w:cs="Times New Roman"/>
          <w:b/>
          <w:bCs/>
          <w:color w:val="000000" w:themeColor="text1"/>
        </w:rPr>
        <w:t>{}</w:t>
      </w:r>
      <w:r w:rsidRPr="0076190C">
        <w:rPr>
          <w:rStyle w:val="s2"/>
          <w:rFonts w:ascii="Times New Roman" w:eastAsiaTheme="majorEastAsia"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format</w:t>
      </w:r>
      <w:r w:rsidRPr="0076190C">
        <w:rPr>
          <w:rStyle w:val="p"/>
          <w:rFonts w:ascii="Times New Roman" w:hAnsi="Times New Roman" w:cs="Times New Roman"/>
          <w:color w:val="000000" w:themeColor="text1"/>
        </w:rPr>
        <w:t>(</w:t>
      </w:r>
      <w:r w:rsidRPr="0076190C">
        <w:rPr>
          <w:rStyle w:val="nb"/>
          <w:rFonts w:ascii="Times New Roman" w:eastAsiaTheme="minorEastAsia" w:hAnsi="Times New Roman" w:cs="Times New Roman"/>
          <w:color w:val="000000" w:themeColor="text1"/>
        </w:rPr>
        <w:t>sum</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Y_train_over</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p>
    <w:p w14:paraId="45A3C296"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366CD8F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gramStart"/>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proofErr w:type="gramEnd"/>
      <w:r w:rsidRPr="0076190C">
        <w:rPr>
          <w:rStyle w:val="s2"/>
          <w:rFonts w:ascii="Times New Roman" w:eastAsiaTheme="majorEastAsia" w:hAnsi="Times New Roman" w:cs="Times New Roman"/>
          <w:color w:val="000000" w:themeColor="text1"/>
        </w:rPr>
        <w:t xml:space="preserve">"Before oversampling, count of class '1': </w:t>
      </w:r>
      <w:r w:rsidRPr="0076190C">
        <w:rPr>
          <w:rStyle w:val="si"/>
          <w:rFonts w:ascii="Times New Roman" w:hAnsi="Times New Roman" w:cs="Times New Roman"/>
          <w:b/>
          <w:bCs/>
          <w:color w:val="000000" w:themeColor="text1"/>
        </w:rPr>
        <w:t>{}</w:t>
      </w:r>
      <w:r w:rsidRPr="0076190C">
        <w:rPr>
          <w:rStyle w:val="s2"/>
          <w:rFonts w:ascii="Times New Roman" w:eastAsiaTheme="majorEastAsia"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format</w:t>
      </w:r>
      <w:r w:rsidRPr="0076190C">
        <w:rPr>
          <w:rStyle w:val="p"/>
          <w:rFonts w:ascii="Times New Roman" w:hAnsi="Times New Roman" w:cs="Times New Roman"/>
          <w:color w:val="000000" w:themeColor="text1"/>
        </w:rPr>
        <w:t>(</w:t>
      </w:r>
      <w:r w:rsidRPr="0076190C">
        <w:rPr>
          <w:rStyle w:val="nb"/>
          <w:rFonts w:ascii="Times New Roman" w:eastAsiaTheme="minorEastAsia" w:hAnsi="Times New Roman" w:cs="Times New Roman"/>
          <w:color w:val="000000" w:themeColor="text1"/>
        </w:rPr>
        <w:t>sum</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Y_test</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08CCA09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gramStart"/>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proofErr w:type="gramEnd"/>
      <w:r w:rsidRPr="0076190C">
        <w:rPr>
          <w:rStyle w:val="s2"/>
          <w:rFonts w:ascii="Times New Roman" w:eastAsiaTheme="majorEastAsia" w:hAnsi="Times New Roman" w:cs="Times New Roman"/>
          <w:color w:val="000000" w:themeColor="text1"/>
        </w:rPr>
        <w:t xml:space="preserve">"Before oversampling, count of class '0': </w:t>
      </w:r>
      <w:r w:rsidRPr="0076190C">
        <w:rPr>
          <w:rStyle w:val="si"/>
          <w:rFonts w:ascii="Times New Roman" w:hAnsi="Times New Roman" w:cs="Times New Roman"/>
          <w:b/>
          <w:bCs/>
          <w:color w:val="000000" w:themeColor="text1"/>
        </w:rPr>
        <w:t>{}</w:t>
      </w:r>
      <w:r w:rsidRPr="0076190C">
        <w:rPr>
          <w:rStyle w:val="s2"/>
          <w:rFonts w:ascii="Times New Roman" w:eastAsiaTheme="majorEastAsia"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format</w:t>
      </w:r>
      <w:r w:rsidRPr="0076190C">
        <w:rPr>
          <w:rStyle w:val="p"/>
          <w:rFonts w:ascii="Times New Roman" w:hAnsi="Times New Roman" w:cs="Times New Roman"/>
          <w:color w:val="000000" w:themeColor="text1"/>
        </w:rPr>
        <w:t>(</w:t>
      </w:r>
      <w:r w:rsidRPr="0076190C">
        <w:rPr>
          <w:rStyle w:val="nb"/>
          <w:rFonts w:ascii="Times New Roman" w:eastAsiaTheme="minorEastAsia" w:hAnsi="Times New Roman" w:cs="Times New Roman"/>
          <w:color w:val="000000" w:themeColor="text1"/>
        </w:rPr>
        <w:t>sum</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Y_test</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p>
    <w:p w14:paraId="2D38F242"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7CB2930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X_test_over</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Y_test_over</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smote</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fit_</w:t>
      </w:r>
      <w:proofErr w:type="gramStart"/>
      <w:r w:rsidRPr="0076190C">
        <w:rPr>
          <w:rStyle w:val="n"/>
          <w:rFonts w:ascii="Times New Roman" w:eastAsiaTheme="minorEastAsia" w:hAnsi="Times New Roman" w:cs="Times New Roman"/>
          <w:color w:val="000000" w:themeColor="text1"/>
        </w:rPr>
        <w:t>sample</w:t>
      </w:r>
      <w:proofErr w:type="spellEnd"/>
      <w:r w:rsidRPr="0076190C">
        <w:rPr>
          <w:rStyle w:val="p"/>
          <w:rFonts w:ascii="Times New Roman" w:hAnsi="Times New Roman" w:cs="Times New Roman"/>
          <w:color w:val="000000" w:themeColor="text1"/>
        </w:rPr>
        <w:t>(</w:t>
      </w:r>
      <w:proofErr w:type="spellStart"/>
      <w:proofErr w:type="gramEnd"/>
      <w:r w:rsidRPr="0076190C">
        <w:rPr>
          <w:rStyle w:val="n"/>
          <w:rFonts w:ascii="Times New Roman" w:eastAsiaTheme="minorEastAsia" w:hAnsi="Times New Roman" w:cs="Times New Roman"/>
          <w:color w:val="000000" w:themeColor="text1"/>
        </w:rPr>
        <w:t>X_test</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Y_test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ravel</w:t>
      </w:r>
      <w:proofErr w:type="spellEnd"/>
      <w:r w:rsidRPr="0076190C">
        <w:rPr>
          <w:rStyle w:val="p"/>
          <w:rFonts w:ascii="Times New Roman" w:hAnsi="Times New Roman" w:cs="Times New Roman"/>
          <w:color w:val="000000" w:themeColor="text1"/>
        </w:rPr>
        <w:t>())</w:t>
      </w:r>
    </w:p>
    <w:p w14:paraId="69C0926B"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1BBE095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gramStart"/>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proofErr w:type="gramEnd"/>
      <w:r w:rsidRPr="0076190C">
        <w:rPr>
          <w:rStyle w:val="s2"/>
          <w:rFonts w:ascii="Times New Roman" w:eastAsiaTheme="majorEastAsia" w:hAnsi="Times New Roman" w:cs="Times New Roman"/>
          <w:color w:val="000000" w:themeColor="text1"/>
        </w:rPr>
        <w:t xml:space="preserve">"After oversampling, count of class '1': </w:t>
      </w:r>
      <w:r w:rsidRPr="0076190C">
        <w:rPr>
          <w:rStyle w:val="si"/>
          <w:rFonts w:ascii="Times New Roman" w:hAnsi="Times New Roman" w:cs="Times New Roman"/>
          <w:b/>
          <w:bCs/>
          <w:color w:val="000000" w:themeColor="text1"/>
        </w:rPr>
        <w:t>{}</w:t>
      </w:r>
      <w:r w:rsidRPr="0076190C">
        <w:rPr>
          <w:rStyle w:val="s2"/>
          <w:rFonts w:ascii="Times New Roman" w:eastAsiaTheme="majorEastAsia"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format</w:t>
      </w:r>
      <w:r w:rsidRPr="0076190C">
        <w:rPr>
          <w:rStyle w:val="p"/>
          <w:rFonts w:ascii="Times New Roman" w:hAnsi="Times New Roman" w:cs="Times New Roman"/>
          <w:color w:val="000000" w:themeColor="text1"/>
        </w:rPr>
        <w:t>(</w:t>
      </w:r>
      <w:r w:rsidRPr="0076190C">
        <w:rPr>
          <w:rStyle w:val="nb"/>
          <w:rFonts w:ascii="Times New Roman" w:eastAsiaTheme="minorEastAsia" w:hAnsi="Times New Roman" w:cs="Times New Roman"/>
          <w:color w:val="000000" w:themeColor="text1"/>
        </w:rPr>
        <w:t>sum</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Y_test_over</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6478E26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gramStart"/>
      <w:r w:rsidRPr="0076190C">
        <w:rPr>
          <w:rStyle w:val="nb"/>
          <w:rFonts w:ascii="Times New Roman" w:eastAsiaTheme="minorEastAsia" w:hAnsi="Times New Roman" w:cs="Times New Roman"/>
          <w:color w:val="000000" w:themeColor="text1"/>
        </w:rPr>
        <w:t>print</w:t>
      </w:r>
      <w:r w:rsidRPr="0076190C">
        <w:rPr>
          <w:rStyle w:val="p"/>
          <w:rFonts w:ascii="Times New Roman" w:hAnsi="Times New Roman" w:cs="Times New Roman"/>
          <w:color w:val="000000" w:themeColor="text1"/>
        </w:rPr>
        <w:t>(</w:t>
      </w:r>
      <w:proofErr w:type="gramEnd"/>
      <w:r w:rsidRPr="0076190C">
        <w:rPr>
          <w:rStyle w:val="s2"/>
          <w:rFonts w:ascii="Times New Roman" w:eastAsiaTheme="majorEastAsia" w:hAnsi="Times New Roman" w:cs="Times New Roman"/>
          <w:color w:val="000000" w:themeColor="text1"/>
        </w:rPr>
        <w:t xml:space="preserve">"After oversampling, count of class '0': </w:t>
      </w:r>
      <w:r w:rsidRPr="0076190C">
        <w:rPr>
          <w:rStyle w:val="si"/>
          <w:rFonts w:ascii="Times New Roman" w:hAnsi="Times New Roman" w:cs="Times New Roman"/>
          <w:b/>
          <w:bCs/>
          <w:color w:val="000000" w:themeColor="text1"/>
        </w:rPr>
        <w:t>{}</w:t>
      </w:r>
      <w:r w:rsidRPr="0076190C">
        <w:rPr>
          <w:rStyle w:val="s2"/>
          <w:rFonts w:ascii="Times New Roman" w:eastAsiaTheme="majorEastAsia"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format</w:t>
      </w:r>
      <w:r w:rsidRPr="0076190C">
        <w:rPr>
          <w:rStyle w:val="p"/>
          <w:rFonts w:ascii="Times New Roman" w:hAnsi="Times New Roman" w:cs="Times New Roman"/>
          <w:color w:val="000000" w:themeColor="text1"/>
        </w:rPr>
        <w:t>(</w:t>
      </w:r>
      <w:r w:rsidRPr="0076190C">
        <w:rPr>
          <w:rStyle w:val="nb"/>
          <w:rFonts w:ascii="Times New Roman" w:eastAsiaTheme="minorEastAsia" w:hAnsi="Times New Roman" w:cs="Times New Roman"/>
          <w:color w:val="000000" w:themeColor="text1"/>
        </w:rPr>
        <w:t>sum</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Y_test_over</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p>
    <w:p w14:paraId="0C91C802" w14:textId="77777777" w:rsidR="00A34EBB" w:rsidRPr="0076190C" w:rsidRDefault="00A34EBB" w:rsidP="00A34EBB">
      <w:pPr>
        <w:pStyle w:val="Heading1"/>
        <w:shd w:val="clear" w:color="auto" w:fill="FFFFFF"/>
        <w:spacing w:before="129" w:after="0"/>
        <w:rPr>
          <w:rFonts w:ascii="Times New Roman" w:hAnsi="Times New Roman" w:cs="Times New Roman"/>
          <w:color w:val="000000" w:themeColor="text1"/>
          <w:sz w:val="39"/>
          <w:szCs w:val="39"/>
        </w:rPr>
      </w:pPr>
      <w:r w:rsidRPr="0076190C">
        <w:rPr>
          <w:rFonts w:ascii="Times New Roman" w:hAnsi="Times New Roman" w:cs="Times New Roman"/>
          <w:color w:val="000000" w:themeColor="text1"/>
          <w:sz w:val="39"/>
          <w:szCs w:val="39"/>
        </w:rPr>
        <w:t>Decision Tree</w:t>
      </w:r>
    </w:p>
    <w:p w14:paraId="4FB2B89C"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1661283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#Import Libraries</w:t>
      </w:r>
    </w:p>
    <w:p w14:paraId="285197C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hAnsi="Times New Roman" w:cs="Times New Roman"/>
          <w:b/>
          <w:bCs/>
          <w:color w:val="000000" w:themeColor="text1"/>
        </w:rPr>
        <w:t>from</w:t>
      </w:r>
      <w:r w:rsidRPr="0076190C">
        <w:rPr>
          <w:rFonts w:ascii="Times New Roman" w:hAnsi="Times New Roman" w:cs="Times New Roman"/>
          <w:color w:val="000000" w:themeColor="text1"/>
        </w:rPr>
        <w:t xml:space="preserve"> </w:t>
      </w:r>
      <w:proofErr w:type="spellStart"/>
      <w:r w:rsidRPr="0076190C">
        <w:rPr>
          <w:rStyle w:val="nn"/>
          <w:rFonts w:ascii="Times New Roman" w:hAnsi="Times New Roman" w:cs="Times New Roman"/>
          <w:b/>
          <w:bCs/>
          <w:color w:val="000000" w:themeColor="text1"/>
        </w:rPr>
        <w:t>sklearn</w:t>
      </w:r>
      <w:proofErr w:type="spell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import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tree</w:t>
      </w:r>
    </w:p>
    <w:p w14:paraId="5D37C10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hAnsi="Times New Roman" w:cs="Times New Roman"/>
          <w:b/>
          <w:bCs/>
          <w:color w:val="000000" w:themeColor="text1"/>
        </w:rPr>
        <w:t>from</w:t>
      </w:r>
      <w:r w:rsidRPr="0076190C">
        <w:rPr>
          <w:rFonts w:ascii="Times New Roman" w:hAnsi="Times New Roman" w:cs="Times New Roman"/>
          <w:color w:val="000000" w:themeColor="text1"/>
        </w:rPr>
        <w:t xml:space="preserve"> </w:t>
      </w:r>
      <w:proofErr w:type="spellStart"/>
      <w:proofErr w:type="gramStart"/>
      <w:r w:rsidRPr="0076190C">
        <w:rPr>
          <w:rStyle w:val="nn"/>
          <w:rFonts w:ascii="Times New Roman" w:hAnsi="Times New Roman" w:cs="Times New Roman"/>
          <w:b/>
          <w:bCs/>
          <w:color w:val="000000" w:themeColor="text1"/>
        </w:rPr>
        <w:t>sklearn.metrics</w:t>
      </w:r>
      <w:proofErr w:type="spellEnd"/>
      <w:proofErr w:type="gram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accuracy_score</w:t>
      </w:r>
      <w:proofErr w:type="spellEnd"/>
    </w:p>
    <w:p w14:paraId="3EF4CAF6"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501B19A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clf</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tree</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DecisionTreeClassifier</w:t>
      </w:r>
      <w:proofErr w:type="spellEnd"/>
      <w:proofErr w:type="gramEnd"/>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criterion</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1"/>
          <w:rFonts w:ascii="Times New Roman" w:eastAsiaTheme="minorEastAsia" w:hAnsi="Times New Roman" w:cs="Times New Roman"/>
          <w:color w:val="000000" w:themeColor="text1"/>
        </w:rPr>
        <w:t>'entropy'</w:t>
      </w:r>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fit</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X_train_over</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Y_train_over</w:t>
      </w:r>
      <w:proofErr w:type="spellEnd"/>
      <w:r w:rsidRPr="0076190C">
        <w:rPr>
          <w:rStyle w:val="p"/>
          <w:rFonts w:ascii="Times New Roman" w:hAnsi="Times New Roman" w:cs="Times New Roman"/>
          <w:color w:val="000000" w:themeColor="text1"/>
        </w:rPr>
        <w:t>)</w:t>
      </w:r>
    </w:p>
    <w:p w14:paraId="3AB41727"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29E8F3D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Predict new test cases</w:t>
      </w:r>
    </w:p>
    <w:p w14:paraId="68DF02D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y_pred</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clf</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predict</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X_test_over</w:t>
      </w:r>
      <w:proofErr w:type="spellEnd"/>
      <w:r w:rsidRPr="0076190C">
        <w:rPr>
          <w:rStyle w:val="p"/>
          <w:rFonts w:ascii="Times New Roman" w:hAnsi="Times New Roman" w:cs="Times New Roman"/>
          <w:color w:val="000000" w:themeColor="text1"/>
        </w:rPr>
        <w:t>)</w:t>
      </w:r>
    </w:p>
    <w:p w14:paraId="4E7D422E"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3660C88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lastRenderedPageBreak/>
        <w:t xml:space="preserve"># Create dot file to visualize tree </w:t>
      </w:r>
      <w:proofErr w:type="gramStart"/>
      <w:r w:rsidRPr="0076190C">
        <w:rPr>
          <w:rStyle w:val="c1"/>
          <w:rFonts w:ascii="Times New Roman" w:eastAsiaTheme="majorEastAsia" w:hAnsi="Times New Roman" w:cs="Times New Roman"/>
          <w:i/>
          <w:iCs/>
          <w:color w:val="000000" w:themeColor="text1"/>
        </w:rPr>
        <w:t>( http://webgraphviz.com/</w:t>
      </w:r>
      <w:proofErr w:type="gramEnd"/>
      <w:r w:rsidRPr="0076190C">
        <w:rPr>
          <w:rStyle w:val="c1"/>
          <w:rFonts w:ascii="Times New Roman" w:eastAsiaTheme="majorEastAsia" w:hAnsi="Times New Roman" w:cs="Times New Roman"/>
          <w:i/>
          <w:iCs/>
          <w:color w:val="000000" w:themeColor="text1"/>
        </w:rPr>
        <w:t>)</w:t>
      </w:r>
    </w:p>
    <w:p w14:paraId="39F90F5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w:t>
      </w:r>
      <w:proofErr w:type="spellStart"/>
      <w:r w:rsidRPr="0076190C">
        <w:rPr>
          <w:rStyle w:val="c1"/>
          <w:rFonts w:ascii="Times New Roman" w:eastAsiaTheme="majorEastAsia" w:hAnsi="Times New Roman" w:cs="Times New Roman"/>
          <w:i/>
          <w:iCs/>
          <w:color w:val="000000" w:themeColor="text1"/>
        </w:rPr>
        <w:t>dotfile</w:t>
      </w:r>
      <w:proofErr w:type="spellEnd"/>
      <w:r w:rsidRPr="0076190C">
        <w:rPr>
          <w:rStyle w:val="c1"/>
          <w:rFonts w:ascii="Times New Roman" w:eastAsiaTheme="majorEastAsia" w:hAnsi="Times New Roman" w:cs="Times New Roman"/>
          <w:i/>
          <w:iCs/>
          <w:color w:val="000000" w:themeColor="text1"/>
        </w:rPr>
        <w:t xml:space="preserve">= </w:t>
      </w:r>
      <w:proofErr w:type="gramStart"/>
      <w:r w:rsidRPr="0076190C">
        <w:rPr>
          <w:rStyle w:val="c1"/>
          <w:rFonts w:ascii="Times New Roman" w:eastAsiaTheme="majorEastAsia" w:hAnsi="Times New Roman" w:cs="Times New Roman"/>
          <w:i/>
          <w:iCs/>
          <w:color w:val="000000" w:themeColor="text1"/>
        </w:rPr>
        <w:t>open(</w:t>
      </w:r>
      <w:proofErr w:type="gramEnd"/>
      <w:r w:rsidRPr="0076190C">
        <w:rPr>
          <w:rStyle w:val="c1"/>
          <w:rFonts w:ascii="Times New Roman" w:eastAsiaTheme="majorEastAsia" w:hAnsi="Times New Roman" w:cs="Times New Roman"/>
          <w:i/>
          <w:iCs/>
          <w:color w:val="000000" w:themeColor="text1"/>
        </w:rPr>
        <w:t>"pt.dot", 'w')</w:t>
      </w:r>
    </w:p>
    <w:p w14:paraId="22CEA74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w:t>
      </w:r>
      <w:proofErr w:type="spellStart"/>
      <w:r w:rsidRPr="0076190C">
        <w:rPr>
          <w:rStyle w:val="c1"/>
          <w:rFonts w:ascii="Times New Roman" w:eastAsiaTheme="majorEastAsia" w:hAnsi="Times New Roman" w:cs="Times New Roman"/>
          <w:i/>
          <w:iCs/>
          <w:color w:val="000000" w:themeColor="text1"/>
        </w:rPr>
        <w:t>df</w:t>
      </w:r>
      <w:proofErr w:type="spellEnd"/>
      <w:r w:rsidRPr="0076190C">
        <w:rPr>
          <w:rStyle w:val="c1"/>
          <w:rFonts w:ascii="Times New Roman" w:eastAsiaTheme="majorEastAsia" w:hAnsi="Times New Roman" w:cs="Times New Roman"/>
          <w:i/>
          <w:iCs/>
          <w:color w:val="000000" w:themeColor="text1"/>
        </w:rPr>
        <w:t xml:space="preserve"> = </w:t>
      </w:r>
      <w:proofErr w:type="spellStart"/>
      <w:proofErr w:type="gramStart"/>
      <w:r w:rsidRPr="0076190C">
        <w:rPr>
          <w:rStyle w:val="c1"/>
          <w:rFonts w:ascii="Times New Roman" w:eastAsiaTheme="majorEastAsia" w:hAnsi="Times New Roman" w:cs="Times New Roman"/>
          <w:i/>
          <w:iCs/>
          <w:color w:val="000000" w:themeColor="text1"/>
        </w:rPr>
        <w:t>tree.export</w:t>
      </w:r>
      <w:proofErr w:type="gramEnd"/>
      <w:r w:rsidRPr="0076190C">
        <w:rPr>
          <w:rStyle w:val="c1"/>
          <w:rFonts w:ascii="Times New Roman" w:eastAsiaTheme="majorEastAsia" w:hAnsi="Times New Roman" w:cs="Times New Roman"/>
          <w:i/>
          <w:iCs/>
          <w:color w:val="000000" w:themeColor="text1"/>
        </w:rPr>
        <w:t>_graphviz</w:t>
      </w:r>
      <w:proofErr w:type="spellEnd"/>
      <w:r w:rsidRPr="0076190C">
        <w:rPr>
          <w:rStyle w:val="c1"/>
          <w:rFonts w:ascii="Times New Roman" w:eastAsiaTheme="majorEastAsia" w:hAnsi="Times New Roman" w:cs="Times New Roman"/>
          <w:i/>
          <w:iCs/>
          <w:color w:val="000000" w:themeColor="text1"/>
        </w:rPr>
        <w:t>(</w:t>
      </w:r>
      <w:proofErr w:type="spellStart"/>
      <w:r w:rsidRPr="0076190C">
        <w:rPr>
          <w:rStyle w:val="c1"/>
          <w:rFonts w:ascii="Times New Roman" w:eastAsiaTheme="majorEastAsia" w:hAnsi="Times New Roman" w:cs="Times New Roman"/>
          <w:i/>
          <w:iCs/>
          <w:color w:val="000000" w:themeColor="text1"/>
        </w:rPr>
        <w:t>clf</w:t>
      </w:r>
      <w:proofErr w:type="spellEnd"/>
      <w:r w:rsidRPr="0076190C">
        <w:rPr>
          <w:rStyle w:val="c1"/>
          <w:rFonts w:ascii="Times New Roman" w:eastAsiaTheme="majorEastAsia" w:hAnsi="Times New Roman" w:cs="Times New Roman"/>
          <w:i/>
          <w:iCs/>
          <w:color w:val="000000" w:themeColor="text1"/>
        </w:rPr>
        <w:t xml:space="preserve">, </w:t>
      </w:r>
      <w:proofErr w:type="spellStart"/>
      <w:r w:rsidRPr="0076190C">
        <w:rPr>
          <w:rStyle w:val="c1"/>
          <w:rFonts w:ascii="Times New Roman" w:eastAsiaTheme="majorEastAsia" w:hAnsi="Times New Roman" w:cs="Times New Roman"/>
          <w:i/>
          <w:iCs/>
          <w:color w:val="000000" w:themeColor="text1"/>
        </w:rPr>
        <w:t>out_file</w:t>
      </w:r>
      <w:proofErr w:type="spellEnd"/>
      <w:r w:rsidRPr="0076190C">
        <w:rPr>
          <w:rStyle w:val="c1"/>
          <w:rFonts w:ascii="Times New Roman" w:eastAsiaTheme="majorEastAsia" w:hAnsi="Times New Roman" w:cs="Times New Roman"/>
          <w:i/>
          <w:iCs/>
          <w:color w:val="000000" w:themeColor="text1"/>
        </w:rPr>
        <w:t xml:space="preserve">= </w:t>
      </w:r>
      <w:proofErr w:type="spellStart"/>
      <w:r w:rsidRPr="0076190C">
        <w:rPr>
          <w:rStyle w:val="c1"/>
          <w:rFonts w:ascii="Times New Roman" w:eastAsiaTheme="majorEastAsia" w:hAnsi="Times New Roman" w:cs="Times New Roman"/>
          <w:i/>
          <w:iCs/>
          <w:color w:val="000000" w:themeColor="text1"/>
        </w:rPr>
        <w:t>dotfile</w:t>
      </w:r>
      <w:proofErr w:type="spellEnd"/>
      <w:r w:rsidRPr="0076190C">
        <w:rPr>
          <w:rStyle w:val="c1"/>
          <w:rFonts w:ascii="Times New Roman" w:eastAsiaTheme="majorEastAsia" w:hAnsi="Times New Roman" w:cs="Times New Roman"/>
          <w:i/>
          <w:iCs/>
          <w:color w:val="000000" w:themeColor="text1"/>
        </w:rPr>
        <w:t xml:space="preserve">, </w:t>
      </w:r>
      <w:proofErr w:type="spellStart"/>
      <w:r w:rsidRPr="0076190C">
        <w:rPr>
          <w:rStyle w:val="c1"/>
          <w:rFonts w:ascii="Times New Roman" w:eastAsiaTheme="majorEastAsia" w:hAnsi="Times New Roman" w:cs="Times New Roman"/>
          <w:i/>
          <w:iCs/>
          <w:color w:val="000000" w:themeColor="text1"/>
        </w:rPr>
        <w:t>feature_names</w:t>
      </w:r>
      <w:proofErr w:type="spellEnd"/>
      <w:r w:rsidRPr="0076190C">
        <w:rPr>
          <w:rStyle w:val="c1"/>
          <w:rFonts w:ascii="Times New Roman" w:eastAsiaTheme="majorEastAsia" w:hAnsi="Times New Roman" w:cs="Times New Roman"/>
          <w:i/>
          <w:iCs/>
          <w:color w:val="000000" w:themeColor="text1"/>
        </w:rPr>
        <w:t xml:space="preserve">= </w:t>
      </w:r>
      <w:proofErr w:type="spellStart"/>
      <w:r w:rsidRPr="0076190C">
        <w:rPr>
          <w:rStyle w:val="c1"/>
          <w:rFonts w:ascii="Times New Roman" w:eastAsiaTheme="majorEastAsia" w:hAnsi="Times New Roman" w:cs="Times New Roman"/>
          <w:i/>
          <w:iCs/>
          <w:color w:val="000000" w:themeColor="text1"/>
        </w:rPr>
        <w:t>data.columns</w:t>
      </w:r>
      <w:proofErr w:type="spellEnd"/>
      <w:r w:rsidRPr="0076190C">
        <w:rPr>
          <w:rStyle w:val="c1"/>
          <w:rFonts w:ascii="Times New Roman" w:eastAsiaTheme="majorEastAsia" w:hAnsi="Times New Roman" w:cs="Times New Roman"/>
          <w:i/>
          <w:iCs/>
          <w:color w:val="000000" w:themeColor="text1"/>
        </w:rPr>
        <w:t>)</w:t>
      </w:r>
    </w:p>
    <w:p w14:paraId="6CF4B98A"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037EE66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Checking the accuracy</w:t>
      </w:r>
    </w:p>
    <w:p w14:paraId="365A069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accuracy_</w:t>
      </w:r>
      <w:proofErr w:type="gramStart"/>
      <w:r w:rsidRPr="0076190C">
        <w:rPr>
          <w:rStyle w:val="n"/>
          <w:rFonts w:ascii="Times New Roman" w:eastAsiaTheme="minorEastAsia" w:hAnsi="Times New Roman" w:cs="Times New Roman"/>
          <w:color w:val="000000" w:themeColor="text1"/>
        </w:rPr>
        <w:t>score</w:t>
      </w:r>
      <w:proofErr w:type="spellEnd"/>
      <w:r w:rsidRPr="0076190C">
        <w:rPr>
          <w:rStyle w:val="p"/>
          <w:rFonts w:ascii="Times New Roman" w:hAnsi="Times New Roman" w:cs="Times New Roman"/>
          <w:color w:val="000000" w:themeColor="text1"/>
        </w:rPr>
        <w:t>(</w:t>
      </w:r>
      <w:proofErr w:type="spellStart"/>
      <w:proofErr w:type="gramEnd"/>
      <w:r w:rsidRPr="0076190C">
        <w:rPr>
          <w:rStyle w:val="n"/>
          <w:rFonts w:ascii="Times New Roman" w:eastAsiaTheme="minorEastAsia" w:hAnsi="Times New Roman" w:cs="Times New Roman"/>
          <w:color w:val="000000" w:themeColor="text1"/>
        </w:rPr>
        <w:t>Y_test_over</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y_pred</w:t>
      </w:r>
      <w:proofErr w:type="spell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mi"/>
          <w:rFonts w:ascii="Times New Roman" w:hAnsi="Times New Roman" w:cs="Times New Roman"/>
          <w:color w:val="000000" w:themeColor="text1"/>
        </w:rPr>
        <w:t>100</w:t>
      </w:r>
    </w:p>
    <w:p w14:paraId="36BC7EEA"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785DB49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Build the Confusion Matrix</w:t>
      </w:r>
    </w:p>
    <w:p w14:paraId="3DE6000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hAnsi="Times New Roman" w:cs="Times New Roman"/>
          <w:b/>
          <w:bCs/>
          <w:color w:val="000000" w:themeColor="text1"/>
        </w:rPr>
        <w:t>from</w:t>
      </w:r>
      <w:r w:rsidRPr="0076190C">
        <w:rPr>
          <w:rFonts w:ascii="Times New Roman" w:hAnsi="Times New Roman" w:cs="Times New Roman"/>
          <w:color w:val="000000" w:themeColor="text1"/>
        </w:rPr>
        <w:t xml:space="preserve"> </w:t>
      </w:r>
      <w:proofErr w:type="spellStart"/>
      <w:proofErr w:type="gramStart"/>
      <w:r w:rsidRPr="0076190C">
        <w:rPr>
          <w:rStyle w:val="nn"/>
          <w:rFonts w:ascii="Times New Roman" w:hAnsi="Times New Roman" w:cs="Times New Roman"/>
          <w:b/>
          <w:bCs/>
          <w:color w:val="000000" w:themeColor="text1"/>
        </w:rPr>
        <w:t>sklearn.metrics</w:t>
      </w:r>
      <w:proofErr w:type="spellEnd"/>
      <w:proofErr w:type="gram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confusion_matrix</w:t>
      </w:r>
      <w:proofErr w:type="spellEnd"/>
    </w:p>
    <w:p w14:paraId="3B9C4AC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CM</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confusion_</w:t>
      </w:r>
      <w:proofErr w:type="gramStart"/>
      <w:r w:rsidRPr="0076190C">
        <w:rPr>
          <w:rStyle w:val="n"/>
          <w:rFonts w:ascii="Times New Roman" w:eastAsiaTheme="minorEastAsia" w:hAnsi="Times New Roman" w:cs="Times New Roman"/>
          <w:color w:val="000000" w:themeColor="text1"/>
        </w:rPr>
        <w:t>matrix</w:t>
      </w:r>
      <w:proofErr w:type="spellEnd"/>
      <w:r w:rsidRPr="0076190C">
        <w:rPr>
          <w:rStyle w:val="p"/>
          <w:rFonts w:ascii="Times New Roman" w:hAnsi="Times New Roman" w:cs="Times New Roman"/>
          <w:color w:val="000000" w:themeColor="text1"/>
        </w:rPr>
        <w:t>(</w:t>
      </w:r>
      <w:proofErr w:type="spellStart"/>
      <w:proofErr w:type="gramEnd"/>
      <w:r w:rsidRPr="0076190C">
        <w:rPr>
          <w:rStyle w:val="n"/>
          <w:rFonts w:ascii="Times New Roman" w:eastAsiaTheme="minorEastAsia" w:hAnsi="Times New Roman" w:cs="Times New Roman"/>
          <w:color w:val="000000" w:themeColor="text1"/>
        </w:rPr>
        <w:t>Y_test_over</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y_pred</w:t>
      </w:r>
      <w:proofErr w:type="spellEnd"/>
      <w:r w:rsidRPr="0076190C">
        <w:rPr>
          <w:rStyle w:val="p"/>
          <w:rFonts w:ascii="Times New Roman" w:hAnsi="Times New Roman" w:cs="Times New Roman"/>
          <w:color w:val="000000" w:themeColor="text1"/>
        </w:rPr>
        <w:t>)</w:t>
      </w:r>
    </w:p>
    <w:p w14:paraId="75EDE1F9"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42030F4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CM</w:t>
      </w:r>
    </w:p>
    <w:p w14:paraId="0A6F1B4D"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6377050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Build Confusion Matrix</w:t>
      </w:r>
    </w:p>
    <w:p w14:paraId="6808D64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CM</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pd</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crosstab</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Y_test_over</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y_pred</w:t>
      </w:r>
      <w:proofErr w:type="spellEnd"/>
      <w:r w:rsidRPr="0076190C">
        <w:rPr>
          <w:rStyle w:val="p"/>
          <w:rFonts w:ascii="Times New Roman" w:hAnsi="Times New Roman" w:cs="Times New Roman"/>
          <w:color w:val="000000" w:themeColor="text1"/>
        </w:rPr>
        <w:t>)</w:t>
      </w:r>
    </w:p>
    <w:p w14:paraId="361046F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29804DC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xml:space="preserve"># Store </w:t>
      </w:r>
      <w:proofErr w:type="gramStart"/>
      <w:r w:rsidRPr="0076190C">
        <w:rPr>
          <w:rStyle w:val="c1"/>
          <w:rFonts w:ascii="Times New Roman" w:eastAsiaTheme="majorEastAsia" w:hAnsi="Times New Roman" w:cs="Times New Roman"/>
          <w:i/>
          <w:iCs/>
          <w:color w:val="000000" w:themeColor="text1"/>
        </w:rPr>
        <w:t>TP,TN</w:t>
      </w:r>
      <w:proofErr w:type="gramEnd"/>
      <w:r w:rsidRPr="0076190C">
        <w:rPr>
          <w:rStyle w:val="c1"/>
          <w:rFonts w:ascii="Times New Roman" w:eastAsiaTheme="majorEastAsia" w:hAnsi="Times New Roman" w:cs="Times New Roman"/>
          <w:i/>
          <w:iCs/>
          <w:color w:val="000000" w:themeColor="text1"/>
        </w:rPr>
        <w:t>,FP,FN values</w:t>
      </w:r>
    </w:p>
    <w:p w14:paraId="3A34740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TN</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p>
    <w:p w14:paraId="09550FB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FN</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p>
    <w:p w14:paraId="1F49603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TP</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5CFBD07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FP</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4378C2C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0AD49DC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Accuracy</w:t>
      </w:r>
    </w:p>
    <w:p w14:paraId="19B5236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#(TN+TP)/(TN+TP+FN+FP)</w:t>
      </w:r>
    </w:p>
    <w:p w14:paraId="551BC69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259D593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FNR</w:t>
      </w:r>
    </w:p>
    <w:p w14:paraId="2074FAE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FN</w:t>
      </w:r>
      <w:r w:rsidRPr="0076190C">
        <w:rPr>
          <w:rStyle w:val="o"/>
          <w:rFonts w:ascii="Times New Roman" w:eastAsiaTheme="minorEastAsia" w:hAnsi="Times New Roman" w:cs="Times New Roman"/>
          <w:color w:val="000000" w:themeColor="text1"/>
        </w:rPr>
        <w:t>*</w:t>
      </w:r>
      <w:r w:rsidRPr="0076190C">
        <w:rPr>
          <w:rStyle w:val="mi"/>
          <w:rFonts w:ascii="Times New Roman" w:hAnsi="Times New Roman" w:cs="Times New Roman"/>
          <w:color w:val="000000" w:themeColor="text1"/>
        </w:rPr>
        <w:t>100</w:t>
      </w:r>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FN</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TP</w:t>
      </w:r>
      <w:r w:rsidRPr="0076190C">
        <w:rPr>
          <w:rStyle w:val="p"/>
          <w:rFonts w:ascii="Times New Roman" w:hAnsi="Times New Roman" w:cs="Times New Roman"/>
          <w:color w:val="000000" w:themeColor="text1"/>
        </w:rPr>
        <w:t>)</w:t>
      </w:r>
    </w:p>
    <w:p w14:paraId="42C990C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49C3487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Recall</w:t>
      </w:r>
    </w:p>
    <w:p w14:paraId="63BF6C2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TP</w:t>
      </w:r>
      <w:r w:rsidRPr="0076190C">
        <w:rPr>
          <w:rStyle w:val="o"/>
          <w:rFonts w:ascii="Times New Roman" w:eastAsiaTheme="minorEastAsia" w:hAnsi="Times New Roman" w:cs="Times New Roman"/>
          <w:color w:val="000000" w:themeColor="text1"/>
        </w:rPr>
        <w:t>*</w:t>
      </w:r>
      <w:r w:rsidRPr="0076190C">
        <w:rPr>
          <w:rStyle w:val="mi"/>
          <w:rFonts w:ascii="Times New Roman" w:hAnsi="Times New Roman" w:cs="Times New Roman"/>
          <w:color w:val="000000" w:themeColor="text1"/>
        </w:rPr>
        <w:t>100</w:t>
      </w:r>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TP</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FN</w:t>
      </w:r>
      <w:r w:rsidRPr="0076190C">
        <w:rPr>
          <w:rStyle w:val="p"/>
          <w:rFonts w:ascii="Times New Roman" w:hAnsi="Times New Roman" w:cs="Times New Roman"/>
          <w:color w:val="000000" w:themeColor="text1"/>
        </w:rPr>
        <w:t>)</w:t>
      </w:r>
    </w:p>
    <w:p w14:paraId="41A4B7C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672A720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Specificity</w:t>
      </w:r>
    </w:p>
    <w:p w14:paraId="62656D9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TN</w:t>
      </w:r>
      <w:r w:rsidRPr="0076190C">
        <w:rPr>
          <w:rStyle w:val="o"/>
          <w:rFonts w:ascii="Times New Roman" w:eastAsiaTheme="minorEastAsia" w:hAnsi="Times New Roman" w:cs="Times New Roman"/>
          <w:color w:val="000000" w:themeColor="text1"/>
        </w:rPr>
        <w:t>*</w:t>
      </w:r>
      <w:r w:rsidRPr="0076190C">
        <w:rPr>
          <w:rStyle w:val="mi"/>
          <w:rFonts w:ascii="Times New Roman" w:hAnsi="Times New Roman" w:cs="Times New Roman"/>
          <w:color w:val="000000" w:themeColor="text1"/>
        </w:rPr>
        <w:t>100</w:t>
      </w:r>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TN</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FP</w:t>
      </w:r>
      <w:r w:rsidRPr="0076190C">
        <w:rPr>
          <w:rStyle w:val="p"/>
          <w:rFonts w:ascii="Times New Roman" w:hAnsi="Times New Roman" w:cs="Times New Roman"/>
          <w:color w:val="000000" w:themeColor="text1"/>
        </w:rPr>
        <w:t>)</w:t>
      </w:r>
    </w:p>
    <w:p w14:paraId="682A9ED6" w14:textId="77777777" w:rsidR="00A34EBB" w:rsidRPr="0076190C" w:rsidRDefault="00A34EBB" w:rsidP="00A34EBB">
      <w:pPr>
        <w:pStyle w:val="Heading1"/>
        <w:shd w:val="clear" w:color="auto" w:fill="FFFFFF"/>
        <w:spacing w:before="129" w:after="0"/>
        <w:rPr>
          <w:rFonts w:ascii="Times New Roman" w:hAnsi="Times New Roman" w:cs="Times New Roman"/>
          <w:color w:val="000000" w:themeColor="text1"/>
          <w:sz w:val="39"/>
          <w:szCs w:val="39"/>
        </w:rPr>
      </w:pPr>
      <w:r w:rsidRPr="0076190C">
        <w:rPr>
          <w:rFonts w:ascii="Times New Roman" w:hAnsi="Times New Roman" w:cs="Times New Roman"/>
          <w:color w:val="000000" w:themeColor="text1"/>
          <w:sz w:val="39"/>
          <w:szCs w:val="39"/>
        </w:rPr>
        <w:t>Random Forest</w:t>
      </w:r>
    </w:p>
    <w:p w14:paraId="461C552D"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47FC8C9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Import Libraries</w:t>
      </w:r>
    </w:p>
    <w:p w14:paraId="3EAA769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hAnsi="Times New Roman" w:cs="Times New Roman"/>
          <w:b/>
          <w:bCs/>
          <w:color w:val="000000" w:themeColor="text1"/>
        </w:rPr>
        <w:t>from</w:t>
      </w:r>
      <w:r w:rsidRPr="0076190C">
        <w:rPr>
          <w:rFonts w:ascii="Times New Roman" w:hAnsi="Times New Roman" w:cs="Times New Roman"/>
          <w:color w:val="000000" w:themeColor="text1"/>
        </w:rPr>
        <w:t xml:space="preserve"> </w:t>
      </w:r>
      <w:proofErr w:type="spellStart"/>
      <w:proofErr w:type="gramStart"/>
      <w:r w:rsidRPr="0076190C">
        <w:rPr>
          <w:rStyle w:val="nn"/>
          <w:rFonts w:ascii="Times New Roman" w:hAnsi="Times New Roman" w:cs="Times New Roman"/>
          <w:b/>
          <w:bCs/>
          <w:color w:val="000000" w:themeColor="text1"/>
        </w:rPr>
        <w:t>sklearn.ensemble</w:t>
      </w:r>
      <w:proofErr w:type="spellEnd"/>
      <w:proofErr w:type="gram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RandomForestClassifier</w:t>
      </w:r>
      <w:proofErr w:type="spellEnd"/>
    </w:p>
    <w:p w14:paraId="2C95453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758E3E0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RF_model</w:t>
      </w:r>
      <w:proofErr w:type="spellEnd"/>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RandomForestClassifier</w:t>
      </w:r>
      <w:proofErr w:type="spellEnd"/>
      <w:r w:rsidRPr="0076190C">
        <w:rPr>
          <w:rStyle w:val="p"/>
          <w:rFonts w:ascii="Times New Roman" w:hAnsi="Times New Roman" w:cs="Times New Roman"/>
          <w:color w:val="000000" w:themeColor="text1"/>
        </w:rPr>
        <w:t>(</w:t>
      </w:r>
      <w:proofErr w:type="spellStart"/>
      <w:proofErr w:type="gramEnd"/>
      <w:r w:rsidRPr="0076190C">
        <w:rPr>
          <w:rStyle w:val="n"/>
          <w:rFonts w:ascii="Times New Roman" w:eastAsiaTheme="minorEastAsia" w:hAnsi="Times New Roman" w:cs="Times New Roman"/>
          <w:color w:val="000000" w:themeColor="text1"/>
        </w:rPr>
        <w:t>n_estimators</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500</w:t>
      </w:r>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fit</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X_train_over</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Y_train_over</w:t>
      </w:r>
      <w:proofErr w:type="spellEnd"/>
      <w:r w:rsidRPr="0076190C">
        <w:rPr>
          <w:rStyle w:val="p"/>
          <w:rFonts w:ascii="Times New Roman" w:hAnsi="Times New Roman" w:cs="Times New Roman"/>
          <w:color w:val="000000" w:themeColor="text1"/>
        </w:rPr>
        <w:t>)</w:t>
      </w:r>
    </w:p>
    <w:p w14:paraId="6CEF7374"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392D175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lastRenderedPageBreak/>
        <w:t>RF_predictions</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RF_</w:t>
      </w:r>
      <w:proofErr w:type="gramStart"/>
      <w:r w:rsidRPr="0076190C">
        <w:rPr>
          <w:rStyle w:val="n"/>
          <w:rFonts w:ascii="Times New Roman" w:eastAsiaTheme="minorEastAsia" w:hAnsi="Times New Roman" w:cs="Times New Roman"/>
          <w:color w:val="000000" w:themeColor="text1"/>
        </w:rPr>
        <w:t>model</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predict</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X_test_over</w:t>
      </w:r>
      <w:proofErr w:type="spellEnd"/>
      <w:r w:rsidRPr="0076190C">
        <w:rPr>
          <w:rStyle w:val="p"/>
          <w:rFonts w:ascii="Times New Roman" w:hAnsi="Times New Roman" w:cs="Times New Roman"/>
          <w:color w:val="000000" w:themeColor="text1"/>
        </w:rPr>
        <w:t>)</w:t>
      </w:r>
    </w:p>
    <w:p w14:paraId="11E605C2"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4077951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Build Confusion Matrix</w:t>
      </w:r>
    </w:p>
    <w:p w14:paraId="469F038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5D57DF2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CM</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pd</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crosstab</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Y_test_over</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RF_predictions</w:t>
      </w:r>
      <w:proofErr w:type="spellEnd"/>
      <w:r w:rsidRPr="0076190C">
        <w:rPr>
          <w:rStyle w:val="p"/>
          <w:rFonts w:ascii="Times New Roman" w:hAnsi="Times New Roman" w:cs="Times New Roman"/>
          <w:color w:val="000000" w:themeColor="text1"/>
        </w:rPr>
        <w:t>)</w:t>
      </w:r>
    </w:p>
    <w:p w14:paraId="0F19F94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727DAFA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xml:space="preserve"># Store </w:t>
      </w:r>
      <w:proofErr w:type="gramStart"/>
      <w:r w:rsidRPr="0076190C">
        <w:rPr>
          <w:rStyle w:val="c1"/>
          <w:rFonts w:ascii="Times New Roman" w:eastAsiaTheme="majorEastAsia" w:hAnsi="Times New Roman" w:cs="Times New Roman"/>
          <w:i/>
          <w:iCs/>
          <w:color w:val="000000" w:themeColor="text1"/>
        </w:rPr>
        <w:t>TP,TN</w:t>
      </w:r>
      <w:proofErr w:type="gramEnd"/>
      <w:r w:rsidRPr="0076190C">
        <w:rPr>
          <w:rStyle w:val="c1"/>
          <w:rFonts w:ascii="Times New Roman" w:eastAsiaTheme="majorEastAsia" w:hAnsi="Times New Roman" w:cs="Times New Roman"/>
          <w:i/>
          <w:iCs/>
          <w:color w:val="000000" w:themeColor="text1"/>
        </w:rPr>
        <w:t>,FP,FN values</w:t>
      </w:r>
    </w:p>
    <w:p w14:paraId="5AC95C3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79E4424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TN</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p>
    <w:p w14:paraId="44CFD83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FN</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p>
    <w:p w14:paraId="74A68CD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TP</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3475422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FP</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1176F74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1BF9525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Check Accuracy of the model</w:t>
      </w:r>
    </w:p>
    <w:p w14:paraId="46D8642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#((TN+</w:t>
      </w:r>
      <w:proofErr w:type="gramStart"/>
      <w:r w:rsidRPr="0076190C">
        <w:rPr>
          <w:rStyle w:val="c1"/>
          <w:rFonts w:ascii="Times New Roman" w:eastAsiaTheme="majorEastAsia" w:hAnsi="Times New Roman" w:cs="Times New Roman"/>
          <w:i/>
          <w:iCs/>
          <w:color w:val="000000" w:themeColor="text1"/>
        </w:rPr>
        <w:t>TP)*</w:t>
      </w:r>
      <w:proofErr w:type="gramEnd"/>
      <w:r w:rsidRPr="0076190C">
        <w:rPr>
          <w:rStyle w:val="c1"/>
          <w:rFonts w:ascii="Times New Roman" w:eastAsiaTheme="majorEastAsia" w:hAnsi="Times New Roman" w:cs="Times New Roman"/>
          <w:i/>
          <w:iCs/>
          <w:color w:val="000000" w:themeColor="text1"/>
        </w:rPr>
        <w:t>100)/(TN+FN+TP+FP)</w:t>
      </w:r>
    </w:p>
    <w:p w14:paraId="76877E9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470F5C5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Check FNR</w:t>
      </w:r>
    </w:p>
    <w:p w14:paraId="3355489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#(FN*100)/(FN+TP)</w:t>
      </w:r>
    </w:p>
    <w:p w14:paraId="69CEDFC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406B0EF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Recall</w:t>
      </w:r>
    </w:p>
    <w:p w14:paraId="6628D18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#(TP*100)/(TP+FN)</w:t>
      </w:r>
    </w:p>
    <w:p w14:paraId="46FACE5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1ECA65C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Specificity</w:t>
      </w:r>
    </w:p>
    <w:p w14:paraId="55AE4C8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#(TN*100)/(TN+FP)</w:t>
      </w:r>
    </w:p>
    <w:p w14:paraId="1ABB4983" w14:textId="77777777" w:rsidR="00A34EBB" w:rsidRPr="0076190C" w:rsidRDefault="00A34EBB" w:rsidP="00A34EBB">
      <w:pPr>
        <w:pStyle w:val="Heading1"/>
        <w:shd w:val="clear" w:color="auto" w:fill="FFFFFF"/>
        <w:spacing w:before="129" w:after="0"/>
        <w:rPr>
          <w:rFonts w:ascii="Times New Roman" w:hAnsi="Times New Roman" w:cs="Times New Roman"/>
          <w:color w:val="000000" w:themeColor="text1"/>
          <w:sz w:val="39"/>
          <w:szCs w:val="39"/>
        </w:rPr>
      </w:pPr>
      <w:r w:rsidRPr="0076190C">
        <w:rPr>
          <w:rFonts w:ascii="Times New Roman" w:hAnsi="Times New Roman" w:cs="Times New Roman"/>
          <w:color w:val="000000" w:themeColor="text1"/>
          <w:sz w:val="39"/>
          <w:szCs w:val="39"/>
        </w:rPr>
        <w:t>Logistic Regression</w:t>
      </w:r>
    </w:p>
    <w:p w14:paraId="1DFFF857"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7FE6DB9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Replace Target Variable with 0 and 1</w:t>
      </w:r>
    </w:p>
    <w:p w14:paraId="56836D0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'Churn</w:t>
      </w:r>
      <w:proofErr w:type="gramStart"/>
      <w:r w:rsidRPr="0076190C">
        <w:rPr>
          <w:rStyle w:val="s1"/>
          <w:rFonts w:ascii="Times New Roman" w:eastAsiaTheme="min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proofErr w:type="gramEnd"/>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'Churn'</w:t>
      </w:r>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replace</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'No'</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p>
    <w:p w14:paraId="0AFB57E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'Churn</w:t>
      </w:r>
      <w:proofErr w:type="gramStart"/>
      <w:r w:rsidRPr="0076190C">
        <w:rPr>
          <w:rStyle w:val="s1"/>
          <w:rFonts w:ascii="Times New Roman" w:eastAsiaTheme="min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proofErr w:type="gramEnd"/>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'Churn'</w:t>
      </w:r>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replace</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'Yes'</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6768EE85"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3F9352D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data_logit</w:t>
      </w:r>
      <w:proofErr w:type="spellEnd"/>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pd</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DataFrame</w:t>
      </w:r>
      <w:proofErr w:type="spellEnd"/>
      <w:proofErr w:type="gramEnd"/>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'Churn'</w:t>
      </w:r>
      <w:r w:rsidRPr="0076190C">
        <w:rPr>
          <w:rStyle w:val="p"/>
          <w:rFonts w:ascii="Times New Roman" w:hAnsi="Times New Roman" w:cs="Times New Roman"/>
          <w:color w:val="000000" w:themeColor="text1"/>
        </w:rPr>
        <w:t>])</w:t>
      </w:r>
    </w:p>
    <w:p w14:paraId="11DDB283"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01160C1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data_</w:t>
      </w:r>
      <w:proofErr w:type="gramStart"/>
      <w:r w:rsidRPr="0076190C">
        <w:rPr>
          <w:rStyle w:val="n"/>
          <w:rFonts w:ascii="Times New Roman" w:eastAsiaTheme="minorEastAsia" w:hAnsi="Times New Roman" w:cs="Times New Roman"/>
          <w:color w:val="000000" w:themeColor="text1"/>
        </w:rPr>
        <w:t>logit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shape</w:t>
      </w:r>
      <w:proofErr w:type="spellEnd"/>
      <w:proofErr w:type="gramEnd"/>
    </w:p>
    <w:p w14:paraId="45DB2A58"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03F4573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cnames</w:t>
      </w:r>
      <w:proofErr w:type="spellEnd"/>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w:t>
      </w:r>
      <w:proofErr w:type="spellStart"/>
      <w:proofErr w:type="gramStart"/>
      <w:r w:rsidRPr="0076190C">
        <w:rPr>
          <w:rStyle w:val="s2"/>
          <w:rFonts w:ascii="Times New Roman" w:eastAsiaTheme="majorEastAsia" w:hAnsi="Times New Roman" w:cs="Times New Roman"/>
          <w:color w:val="000000" w:themeColor="text1"/>
        </w:rPr>
        <w:t>account.length</w:t>
      </w:r>
      <w:proofErr w:type="spellEnd"/>
      <w:proofErr w:type="gram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w:t>
      </w:r>
      <w:proofErr w:type="spellStart"/>
      <w:r w:rsidRPr="0076190C">
        <w:rPr>
          <w:rStyle w:val="s2"/>
          <w:rFonts w:ascii="Times New Roman" w:eastAsiaTheme="majorEastAsia" w:hAnsi="Times New Roman" w:cs="Times New Roman"/>
          <w:color w:val="000000" w:themeColor="text1"/>
        </w:rPr>
        <w:t>number.vmail.messages</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"total.day.minutes"</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w:t>
      </w:r>
      <w:proofErr w:type="spellStart"/>
      <w:r w:rsidRPr="0076190C">
        <w:rPr>
          <w:rStyle w:val="s2"/>
          <w:rFonts w:ascii="Times New Roman" w:eastAsiaTheme="majorEastAsia" w:hAnsi="Times New Roman" w:cs="Times New Roman"/>
          <w:color w:val="000000" w:themeColor="text1"/>
        </w:rPr>
        <w:t>total.day.calls</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p>
    <w:p w14:paraId="4FC20DA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w:t>
      </w:r>
      <w:proofErr w:type="gramStart"/>
      <w:r w:rsidRPr="0076190C">
        <w:rPr>
          <w:rStyle w:val="s2"/>
          <w:rFonts w:ascii="Times New Roman" w:eastAsiaTheme="majorEastAsia" w:hAnsi="Times New Roman" w:cs="Times New Roman"/>
          <w:color w:val="000000" w:themeColor="text1"/>
        </w:rPr>
        <w:t>total.eve.minutes</w:t>
      </w:r>
      <w:proofErr w:type="gram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"total.eve.calls"</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w:t>
      </w:r>
      <w:proofErr w:type="spellStart"/>
      <w:r w:rsidRPr="0076190C">
        <w:rPr>
          <w:rStyle w:val="s2"/>
          <w:rFonts w:ascii="Times New Roman" w:eastAsiaTheme="majorEastAsia" w:hAnsi="Times New Roman" w:cs="Times New Roman"/>
          <w:color w:val="000000" w:themeColor="text1"/>
        </w:rPr>
        <w:t>total.night.minutes</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
    <w:p w14:paraId="629390F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w:t>
      </w:r>
      <w:proofErr w:type="gramStart"/>
      <w:r w:rsidRPr="0076190C">
        <w:rPr>
          <w:rStyle w:val="s2"/>
          <w:rFonts w:ascii="Times New Roman" w:eastAsiaTheme="majorEastAsia" w:hAnsi="Times New Roman" w:cs="Times New Roman"/>
          <w:color w:val="000000" w:themeColor="text1"/>
        </w:rPr>
        <w:t>total.night</w:t>
      </w:r>
      <w:proofErr w:type="gramEnd"/>
      <w:r w:rsidRPr="0076190C">
        <w:rPr>
          <w:rStyle w:val="s2"/>
          <w:rFonts w:ascii="Times New Roman" w:eastAsiaTheme="majorEastAsia" w:hAnsi="Times New Roman" w:cs="Times New Roman"/>
          <w:color w:val="000000" w:themeColor="text1"/>
        </w:rPr>
        <w:t>.calls"</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"total.intl.minutes"</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w:t>
      </w:r>
      <w:proofErr w:type="spellStart"/>
      <w:r w:rsidRPr="0076190C">
        <w:rPr>
          <w:rStyle w:val="s2"/>
          <w:rFonts w:ascii="Times New Roman" w:eastAsiaTheme="majorEastAsia" w:hAnsi="Times New Roman" w:cs="Times New Roman"/>
          <w:color w:val="000000" w:themeColor="text1"/>
        </w:rPr>
        <w:t>total.intl.calls</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
    <w:p w14:paraId="522E56B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s2"/>
          <w:rFonts w:ascii="Times New Roman" w:eastAsiaTheme="majorEastAsia" w:hAnsi="Times New Roman" w:cs="Times New Roman"/>
          <w:color w:val="000000" w:themeColor="text1"/>
        </w:rPr>
        <w:t>"</w:t>
      </w:r>
      <w:proofErr w:type="spellStart"/>
      <w:proofErr w:type="gramStart"/>
      <w:r w:rsidRPr="0076190C">
        <w:rPr>
          <w:rStyle w:val="s2"/>
          <w:rFonts w:ascii="Times New Roman" w:eastAsiaTheme="majorEastAsia" w:hAnsi="Times New Roman" w:cs="Times New Roman"/>
          <w:color w:val="000000" w:themeColor="text1"/>
        </w:rPr>
        <w:t>number.customer</w:t>
      </w:r>
      <w:proofErr w:type="gramEnd"/>
      <w:r w:rsidRPr="0076190C">
        <w:rPr>
          <w:rStyle w:val="s2"/>
          <w:rFonts w:ascii="Times New Roman" w:eastAsiaTheme="majorEastAsia" w:hAnsi="Times New Roman" w:cs="Times New Roman"/>
          <w:color w:val="000000" w:themeColor="text1"/>
        </w:rPr>
        <w:t>.service.calls</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p>
    <w:p w14:paraId="56C24ACE"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76BC98E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Add continuous variable</w:t>
      </w:r>
    </w:p>
    <w:p w14:paraId="3C41B3A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lastRenderedPageBreak/>
        <w:t>data_logit</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data_</w:t>
      </w:r>
      <w:proofErr w:type="gramStart"/>
      <w:r w:rsidRPr="0076190C">
        <w:rPr>
          <w:rStyle w:val="n"/>
          <w:rFonts w:ascii="Times New Roman" w:eastAsiaTheme="minorEastAsia" w:hAnsi="Times New Roman" w:cs="Times New Roman"/>
          <w:color w:val="000000" w:themeColor="text1"/>
        </w:rPr>
        <w:t>logit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join</w:t>
      </w:r>
      <w:proofErr w:type="spellEnd"/>
      <w:proofErr w:type="gramEnd"/>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cnames</w:t>
      </w:r>
      <w:proofErr w:type="spellEnd"/>
      <w:r w:rsidRPr="0076190C">
        <w:rPr>
          <w:rStyle w:val="p"/>
          <w:rFonts w:ascii="Times New Roman" w:hAnsi="Times New Roman" w:cs="Times New Roman"/>
          <w:color w:val="000000" w:themeColor="text1"/>
        </w:rPr>
        <w:t>])</w:t>
      </w:r>
    </w:p>
    <w:p w14:paraId="3F94CA7B"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4A28A3D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Create dummies for categorical variables</w:t>
      </w:r>
    </w:p>
    <w:p w14:paraId="1422D3D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cat_names</w:t>
      </w:r>
      <w:proofErr w:type="spellEnd"/>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w:t>
      </w:r>
      <w:proofErr w:type="gramStart"/>
      <w:r w:rsidRPr="0076190C">
        <w:rPr>
          <w:rStyle w:val="s2"/>
          <w:rFonts w:ascii="Times New Roman" w:eastAsiaTheme="majorEastAsia" w:hAnsi="Times New Roman" w:cs="Times New Roman"/>
          <w:color w:val="000000" w:themeColor="text1"/>
        </w:rPr>
        <w:t>international.plan</w:t>
      </w:r>
      <w:proofErr w:type="gram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Style w:val="s2"/>
          <w:rFonts w:ascii="Times New Roman" w:eastAsiaTheme="majorEastAsia" w:hAnsi="Times New Roman" w:cs="Times New Roman"/>
          <w:color w:val="000000" w:themeColor="text1"/>
        </w:rPr>
        <w:t>"</w:t>
      </w:r>
      <w:proofErr w:type="spellStart"/>
      <w:r w:rsidRPr="0076190C">
        <w:rPr>
          <w:rStyle w:val="s2"/>
          <w:rFonts w:ascii="Times New Roman" w:eastAsiaTheme="majorEastAsia" w:hAnsi="Times New Roman" w:cs="Times New Roman"/>
          <w:color w:val="000000" w:themeColor="text1"/>
        </w:rPr>
        <w:t>voice.mail.plan</w:t>
      </w:r>
      <w:proofErr w:type="spellEnd"/>
      <w:r w:rsidRPr="0076190C">
        <w:rPr>
          <w:rStyle w:val="s2"/>
          <w:rFonts w:ascii="Times New Roman" w:eastAsiaTheme="majorEastAsia" w:hAnsi="Times New Roman" w:cs="Times New Roman"/>
          <w:color w:val="000000" w:themeColor="text1"/>
        </w:rPr>
        <w:t>"</w:t>
      </w:r>
      <w:r w:rsidRPr="0076190C">
        <w:rPr>
          <w:rStyle w:val="p"/>
          <w:rFonts w:ascii="Times New Roman" w:hAnsi="Times New Roman" w:cs="Times New Roman"/>
          <w:color w:val="000000" w:themeColor="text1"/>
        </w:rPr>
        <w:t>]</w:t>
      </w:r>
    </w:p>
    <w:p w14:paraId="17268DD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3D1B5E2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
          <w:rFonts w:ascii="Times New Roman" w:hAnsi="Times New Roman" w:cs="Times New Roman"/>
          <w:b/>
          <w:bCs/>
          <w:color w:val="000000" w:themeColor="text1"/>
        </w:rPr>
        <w:t>for</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i</w:t>
      </w:r>
      <w:proofErr w:type="spellEnd"/>
      <w:r w:rsidRPr="0076190C">
        <w:rPr>
          <w:rFonts w:ascii="Times New Roman" w:hAnsi="Times New Roman" w:cs="Times New Roman"/>
          <w:color w:val="000000" w:themeColor="text1"/>
        </w:rPr>
        <w:t xml:space="preserve"> </w:t>
      </w:r>
      <w:r w:rsidRPr="0076190C">
        <w:rPr>
          <w:rStyle w:val="ow"/>
          <w:rFonts w:ascii="Times New Roman" w:hAnsi="Times New Roman" w:cs="Times New Roman"/>
          <w:b/>
          <w:bCs/>
          <w:color w:val="000000" w:themeColor="text1"/>
        </w:rPr>
        <w:t>in</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cat_names</w:t>
      </w:r>
      <w:proofErr w:type="spellEnd"/>
      <w:r w:rsidRPr="0076190C">
        <w:rPr>
          <w:rStyle w:val="p"/>
          <w:rFonts w:ascii="Times New Roman" w:hAnsi="Times New Roman" w:cs="Times New Roman"/>
          <w:color w:val="000000" w:themeColor="text1"/>
        </w:rPr>
        <w:t>:</w:t>
      </w:r>
    </w:p>
    <w:p w14:paraId="5DF89041"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temp</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pd</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get_dummies</w:t>
      </w:r>
      <w:proofErr w:type="spellEnd"/>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data</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prefix</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i</w:t>
      </w:r>
      <w:proofErr w:type="spellEnd"/>
      <w:r w:rsidRPr="0076190C">
        <w:rPr>
          <w:rStyle w:val="p"/>
          <w:rFonts w:ascii="Times New Roman" w:hAnsi="Times New Roman" w:cs="Times New Roman"/>
          <w:color w:val="000000" w:themeColor="text1"/>
        </w:rPr>
        <w:t>)</w:t>
      </w:r>
    </w:p>
    <w:p w14:paraId="23C2F86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data_logit</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data_</w:t>
      </w:r>
      <w:proofErr w:type="gramStart"/>
      <w:r w:rsidRPr="0076190C">
        <w:rPr>
          <w:rStyle w:val="n"/>
          <w:rFonts w:ascii="Times New Roman" w:eastAsiaTheme="minorEastAsia" w:hAnsi="Times New Roman" w:cs="Times New Roman"/>
          <w:color w:val="000000" w:themeColor="text1"/>
        </w:rPr>
        <w:t>logit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join</w:t>
      </w:r>
      <w:proofErr w:type="spellEnd"/>
      <w:proofErr w:type="gramEnd"/>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temp</w:t>
      </w:r>
      <w:r w:rsidRPr="0076190C">
        <w:rPr>
          <w:rStyle w:val="p"/>
          <w:rFonts w:ascii="Times New Roman" w:hAnsi="Times New Roman" w:cs="Times New Roman"/>
          <w:color w:val="000000" w:themeColor="text1"/>
        </w:rPr>
        <w:t>)</w:t>
      </w:r>
    </w:p>
    <w:p w14:paraId="09BFC197" w14:textId="68EC9BDA" w:rsidR="00A34EBB" w:rsidRPr="0076190C" w:rsidRDefault="0076190C" w:rsidP="00A34EBB">
      <w:pPr>
        <w:shd w:val="clear" w:color="auto" w:fill="FFFFFF"/>
        <w:spacing w:line="291" w:lineRule="atLeast"/>
        <w:jc w:val="right"/>
        <w:rPr>
          <w:color w:val="000000" w:themeColor="text1"/>
          <w:sz w:val="21"/>
          <w:szCs w:val="21"/>
        </w:rPr>
      </w:pPr>
      <w:r>
        <w:rPr>
          <w:color w:val="000000" w:themeColor="text1"/>
          <w:sz w:val="21"/>
          <w:szCs w:val="21"/>
        </w:rPr>
        <w:t xml:space="preserve">  </w:t>
      </w:r>
    </w:p>
    <w:p w14:paraId="1C72663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data_</w:t>
      </w:r>
      <w:proofErr w:type="gramStart"/>
      <w:r w:rsidRPr="0076190C">
        <w:rPr>
          <w:rStyle w:val="n"/>
          <w:rFonts w:ascii="Times New Roman" w:eastAsiaTheme="minorEastAsia" w:hAnsi="Times New Roman" w:cs="Times New Roman"/>
          <w:color w:val="000000" w:themeColor="text1"/>
        </w:rPr>
        <w:t>logit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shape</w:t>
      </w:r>
      <w:proofErr w:type="spellEnd"/>
      <w:proofErr w:type="gramEnd"/>
    </w:p>
    <w:p w14:paraId="6BC92EB0" w14:textId="5823F0A8" w:rsidR="00A34EBB" w:rsidRPr="0076190C" w:rsidRDefault="00A34EBB" w:rsidP="00A34EBB">
      <w:pPr>
        <w:shd w:val="clear" w:color="auto" w:fill="FFFFFF"/>
        <w:spacing w:line="291" w:lineRule="atLeast"/>
        <w:jc w:val="right"/>
        <w:rPr>
          <w:color w:val="000000" w:themeColor="text1"/>
          <w:sz w:val="21"/>
          <w:szCs w:val="21"/>
        </w:rPr>
      </w:pPr>
    </w:p>
    <w:p w14:paraId="201111C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sample_index</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np</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random</w:t>
      </w:r>
      <w:proofErr w:type="gramEnd"/>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rand</w:t>
      </w:r>
      <w:proofErr w:type="spellEnd"/>
      <w:r w:rsidRPr="0076190C">
        <w:rPr>
          <w:rStyle w:val="p"/>
          <w:rFonts w:ascii="Times New Roman" w:hAnsi="Times New Roman" w:cs="Times New Roman"/>
          <w:color w:val="000000" w:themeColor="text1"/>
        </w:rPr>
        <w:t>(</w:t>
      </w:r>
      <w:proofErr w:type="spellStart"/>
      <w:r w:rsidRPr="0076190C">
        <w:rPr>
          <w:rStyle w:val="nb"/>
          <w:rFonts w:ascii="Times New Roman" w:eastAsiaTheme="minorEastAsia" w:hAnsi="Times New Roman" w:cs="Times New Roman"/>
          <w:color w:val="000000" w:themeColor="text1"/>
        </w:rPr>
        <w:t>len</w:t>
      </w:r>
      <w:proofErr w:type="spell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data_logit</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&lt;</w:t>
      </w:r>
      <w:r w:rsidRPr="0076190C">
        <w:rPr>
          <w:rFonts w:ascii="Times New Roman" w:hAnsi="Times New Roman" w:cs="Times New Roman"/>
          <w:color w:val="000000" w:themeColor="text1"/>
        </w:rPr>
        <w:t xml:space="preserve"> </w:t>
      </w:r>
      <w:r w:rsidRPr="0076190C">
        <w:rPr>
          <w:rStyle w:val="mf"/>
          <w:rFonts w:ascii="Times New Roman" w:hAnsi="Times New Roman" w:cs="Times New Roman"/>
          <w:color w:val="000000" w:themeColor="text1"/>
        </w:rPr>
        <w:t>0.8</w:t>
      </w:r>
    </w:p>
    <w:p w14:paraId="49E47C5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5D82655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train</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data_logit</w:t>
      </w:r>
      <w:proofErr w:type="spell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sample_index</w:t>
      </w:r>
      <w:proofErr w:type="spellEnd"/>
      <w:r w:rsidRPr="0076190C">
        <w:rPr>
          <w:rStyle w:val="p"/>
          <w:rFonts w:ascii="Times New Roman" w:hAnsi="Times New Roman" w:cs="Times New Roman"/>
          <w:color w:val="000000" w:themeColor="text1"/>
        </w:rPr>
        <w:t>]</w:t>
      </w:r>
    </w:p>
    <w:p w14:paraId="6E77086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test</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data_logit</w:t>
      </w:r>
      <w:proofErr w:type="spell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sample_index</w:t>
      </w:r>
      <w:proofErr w:type="spellEnd"/>
      <w:r w:rsidRPr="0076190C">
        <w:rPr>
          <w:rStyle w:val="p"/>
          <w:rFonts w:ascii="Times New Roman" w:hAnsi="Times New Roman" w:cs="Times New Roman"/>
          <w:color w:val="000000" w:themeColor="text1"/>
        </w:rPr>
        <w:t>]</w:t>
      </w:r>
    </w:p>
    <w:p w14:paraId="678B62E3" w14:textId="75D43D89" w:rsidR="00A34EBB" w:rsidRPr="0076190C" w:rsidRDefault="00A34EBB" w:rsidP="00A34EBB">
      <w:pPr>
        <w:shd w:val="clear" w:color="auto" w:fill="FFFFFF"/>
        <w:spacing w:line="291" w:lineRule="atLeast"/>
        <w:jc w:val="right"/>
        <w:rPr>
          <w:color w:val="000000" w:themeColor="text1"/>
          <w:sz w:val="21"/>
          <w:szCs w:val="21"/>
        </w:rPr>
      </w:pPr>
    </w:p>
    <w:p w14:paraId="695D934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Select columns indexes for independent variables</w:t>
      </w:r>
    </w:p>
    <w:p w14:paraId="45E7EB7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train_cols</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train</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columns</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17</w:t>
      </w:r>
      <w:r w:rsidRPr="0076190C">
        <w:rPr>
          <w:rStyle w:val="p"/>
          <w:rFonts w:ascii="Times New Roman" w:hAnsi="Times New Roman" w:cs="Times New Roman"/>
          <w:color w:val="000000" w:themeColor="text1"/>
        </w:rPr>
        <w:t>]</w:t>
      </w:r>
    </w:p>
    <w:p w14:paraId="6D4080C1"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5E984E1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train_cols</w:t>
      </w:r>
      <w:proofErr w:type="spellEnd"/>
    </w:p>
    <w:p w14:paraId="13F9C538"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700FB38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Build logistic regression model</w:t>
      </w:r>
    </w:p>
    <w:p w14:paraId="25675F7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n"/>
          <w:rFonts w:ascii="Times New Roman" w:hAnsi="Times New Roman" w:cs="Times New Roman"/>
          <w:b/>
          <w:bCs/>
          <w:color w:val="000000" w:themeColor="text1"/>
        </w:rPr>
        <w:t>statsmodels.api</w:t>
      </w:r>
      <w:proofErr w:type="spell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as</w:t>
      </w:r>
      <w:r w:rsidRPr="0076190C">
        <w:rPr>
          <w:rFonts w:ascii="Times New Roman" w:hAnsi="Times New Roman" w:cs="Times New Roman"/>
          <w:color w:val="000000" w:themeColor="text1"/>
        </w:rPr>
        <w:t xml:space="preserve"> </w:t>
      </w:r>
      <w:proofErr w:type="spellStart"/>
      <w:r w:rsidRPr="0076190C">
        <w:rPr>
          <w:rStyle w:val="nn"/>
          <w:rFonts w:ascii="Times New Roman" w:hAnsi="Times New Roman" w:cs="Times New Roman"/>
          <w:b/>
          <w:bCs/>
          <w:color w:val="000000" w:themeColor="text1"/>
        </w:rPr>
        <w:t>sm</w:t>
      </w:r>
      <w:proofErr w:type="spellEnd"/>
    </w:p>
    <w:p w14:paraId="09C64A3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1719449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logit</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sm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Logit</w:t>
      </w:r>
      <w:proofErr w:type="spellEnd"/>
      <w:proofErr w:type="gramEnd"/>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train</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'Churn'</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train</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train_cols</w:t>
      </w:r>
      <w:proofErr w:type="spell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fit</w:t>
      </w:r>
      <w:r w:rsidRPr="0076190C">
        <w:rPr>
          <w:rStyle w:val="p"/>
          <w:rFonts w:ascii="Times New Roman" w:hAnsi="Times New Roman" w:cs="Times New Roman"/>
          <w:color w:val="000000" w:themeColor="text1"/>
        </w:rPr>
        <w:t>()</w:t>
      </w:r>
    </w:p>
    <w:p w14:paraId="3F6857CD"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20FD273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logit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summary</w:t>
      </w:r>
      <w:proofErr w:type="spellEnd"/>
      <w:proofErr w:type="gramEnd"/>
      <w:r w:rsidRPr="0076190C">
        <w:rPr>
          <w:rStyle w:val="p"/>
          <w:rFonts w:ascii="Times New Roman" w:hAnsi="Times New Roman" w:cs="Times New Roman"/>
          <w:color w:val="000000" w:themeColor="text1"/>
        </w:rPr>
        <w:t>()</w:t>
      </w:r>
    </w:p>
    <w:p w14:paraId="2AD75236"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2179AF8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Predict Test Data</w:t>
      </w:r>
    </w:p>
    <w:p w14:paraId="54503DB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test</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w:t>
      </w:r>
      <w:proofErr w:type="spellStart"/>
      <w:r w:rsidRPr="0076190C">
        <w:rPr>
          <w:rStyle w:val="s1"/>
          <w:rFonts w:ascii="Times New Roman" w:eastAsiaTheme="minorEastAsia" w:hAnsi="Times New Roman" w:cs="Times New Roman"/>
          <w:color w:val="000000" w:themeColor="text1"/>
        </w:rPr>
        <w:t>Actual_prob</w:t>
      </w:r>
      <w:proofErr w:type="spellEnd"/>
      <w:r w:rsidRPr="0076190C">
        <w:rPr>
          <w:rStyle w:val="s1"/>
          <w:rFonts w:ascii="Times New Roman" w:eastAsiaTheme="min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logit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predict</w:t>
      </w:r>
      <w:proofErr w:type="spellEnd"/>
      <w:proofErr w:type="gramEnd"/>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test</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train_cols</w:t>
      </w:r>
      <w:proofErr w:type="spellEnd"/>
      <w:r w:rsidRPr="0076190C">
        <w:rPr>
          <w:rStyle w:val="p"/>
          <w:rFonts w:ascii="Times New Roman" w:hAnsi="Times New Roman" w:cs="Times New Roman"/>
          <w:color w:val="000000" w:themeColor="text1"/>
        </w:rPr>
        <w:t>])</w:t>
      </w:r>
    </w:p>
    <w:p w14:paraId="255D5820"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090A7CA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test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head</w:t>
      </w:r>
      <w:proofErr w:type="spellEnd"/>
      <w:proofErr w:type="gramEnd"/>
      <w:r w:rsidRPr="0076190C">
        <w:rPr>
          <w:rStyle w:val="p"/>
          <w:rFonts w:ascii="Times New Roman" w:hAnsi="Times New Roman" w:cs="Times New Roman"/>
          <w:color w:val="000000" w:themeColor="text1"/>
        </w:rPr>
        <w:t>()</w:t>
      </w:r>
    </w:p>
    <w:p w14:paraId="725CA88B"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67BADE3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test</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w:t>
      </w:r>
      <w:proofErr w:type="spellStart"/>
      <w:r w:rsidRPr="0076190C">
        <w:rPr>
          <w:rStyle w:val="s1"/>
          <w:rFonts w:ascii="Times New Roman" w:eastAsiaTheme="minorEastAsia" w:hAnsi="Times New Roman" w:cs="Times New Roman"/>
          <w:color w:val="000000" w:themeColor="text1"/>
        </w:rPr>
        <w:t>Actualval</w:t>
      </w:r>
      <w:proofErr w:type="spellEnd"/>
      <w:r w:rsidRPr="0076190C">
        <w:rPr>
          <w:rStyle w:val="s1"/>
          <w:rFonts w:ascii="Times New Roman" w:eastAsiaTheme="min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1</w:t>
      </w:r>
    </w:p>
    <w:p w14:paraId="06EB0E31"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proofErr w:type="gramStart"/>
      <w:r w:rsidRPr="0076190C">
        <w:rPr>
          <w:rStyle w:val="n"/>
          <w:rFonts w:ascii="Times New Roman" w:eastAsiaTheme="minorEastAsia" w:hAnsi="Times New Roman" w:cs="Times New Roman"/>
          <w:color w:val="000000" w:themeColor="text1"/>
        </w:rPr>
        <w:t>test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loc</w:t>
      </w:r>
      <w:proofErr w:type="spellEnd"/>
      <w:r w:rsidRPr="0076190C">
        <w:rPr>
          <w:rStyle w:val="p"/>
          <w:rFonts w:ascii="Times New Roman" w:hAnsi="Times New Roman" w:cs="Times New Roman"/>
          <w:color w:val="000000" w:themeColor="text1"/>
        </w:rPr>
        <w:t>[</w:t>
      </w:r>
      <w:proofErr w:type="spellStart"/>
      <w:proofErr w:type="gramEnd"/>
      <w:r w:rsidRPr="0076190C">
        <w:rPr>
          <w:rStyle w:val="n"/>
          <w:rFonts w:ascii="Times New Roman" w:eastAsiaTheme="minorEastAsia" w:hAnsi="Times New Roman" w:cs="Times New Roman"/>
          <w:color w:val="000000" w:themeColor="text1"/>
        </w:rPr>
        <w:t>test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Actual_prob</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&lt;</w:t>
      </w:r>
      <w:r w:rsidRPr="0076190C">
        <w:rPr>
          <w:rFonts w:ascii="Times New Roman" w:hAnsi="Times New Roman" w:cs="Times New Roman"/>
          <w:color w:val="000000" w:themeColor="text1"/>
        </w:rPr>
        <w:t xml:space="preserve"> </w:t>
      </w:r>
      <w:r w:rsidRPr="0076190C">
        <w:rPr>
          <w:rStyle w:val="mf"/>
          <w:rFonts w:ascii="Times New Roman" w:hAnsi="Times New Roman" w:cs="Times New Roman"/>
          <w:color w:val="000000" w:themeColor="text1"/>
        </w:rPr>
        <w:t>0.5</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s1"/>
          <w:rFonts w:ascii="Times New Roman" w:eastAsiaTheme="minorEastAsia" w:hAnsi="Times New Roman" w:cs="Times New Roman"/>
          <w:color w:val="000000" w:themeColor="text1"/>
        </w:rPr>
        <w:t>'</w:t>
      </w:r>
      <w:proofErr w:type="spellStart"/>
      <w:r w:rsidRPr="0076190C">
        <w:rPr>
          <w:rStyle w:val="s1"/>
          <w:rFonts w:ascii="Times New Roman" w:eastAsiaTheme="minorEastAsia" w:hAnsi="Times New Roman" w:cs="Times New Roman"/>
          <w:color w:val="000000" w:themeColor="text1"/>
        </w:rPr>
        <w:t>Actualval</w:t>
      </w:r>
      <w:proofErr w:type="spellEnd"/>
      <w:r w:rsidRPr="0076190C">
        <w:rPr>
          <w:rStyle w:val="s1"/>
          <w:rFonts w:ascii="Times New Roman" w:eastAsiaTheme="min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0</w:t>
      </w:r>
    </w:p>
    <w:p w14:paraId="028C221B"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5505110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Build Confusion Matrix</w:t>
      </w:r>
    </w:p>
    <w:p w14:paraId="3E6BA56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42B5E33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CM</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pd</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crosstab</w:t>
      </w:r>
      <w:proofErr w:type="spellEnd"/>
      <w:proofErr w:type="gramEnd"/>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test</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'Churn'</w:t>
      </w:r>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n"/>
          <w:rFonts w:ascii="Times New Roman" w:eastAsiaTheme="minorEastAsia" w:hAnsi="Times New Roman" w:cs="Times New Roman"/>
          <w:color w:val="000000" w:themeColor="text1"/>
        </w:rPr>
        <w:t>test</w:t>
      </w:r>
      <w:r w:rsidRPr="0076190C">
        <w:rPr>
          <w:rStyle w:val="p"/>
          <w:rFonts w:ascii="Times New Roman" w:hAnsi="Times New Roman" w:cs="Times New Roman"/>
          <w:color w:val="000000" w:themeColor="text1"/>
        </w:rPr>
        <w:t>[</w:t>
      </w:r>
      <w:r w:rsidRPr="0076190C">
        <w:rPr>
          <w:rStyle w:val="s1"/>
          <w:rFonts w:ascii="Times New Roman" w:eastAsiaTheme="minorEastAsia" w:hAnsi="Times New Roman" w:cs="Times New Roman"/>
          <w:color w:val="000000" w:themeColor="text1"/>
        </w:rPr>
        <w:t>'</w:t>
      </w:r>
      <w:proofErr w:type="spellStart"/>
      <w:r w:rsidRPr="0076190C">
        <w:rPr>
          <w:rStyle w:val="s1"/>
          <w:rFonts w:ascii="Times New Roman" w:eastAsiaTheme="minorEastAsia" w:hAnsi="Times New Roman" w:cs="Times New Roman"/>
          <w:color w:val="000000" w:themeColor="text1"/>
        </w:rPr>
        <w:t>Actualval</w:t>
      </w:r>
      <w:proofErr w:type="spellEnd"/>
      <w:r w:rsidRPr="0076190C">
        <w:rPr>
          <w:rStyle w:val="s1"/>
          <w:rFonts w:ascii="Times New Roman" w:eastAsiaTheme="minorEastAsia" w:hAnsi="Times New Roman" w:cs="Times New Roman"/>
          <w:color w:val="000000" w:themeColor="text1"/>
        </w:rPr>
        <w:t>'</w:t>
      </w:r>
      <w:r w:rsidRPr="0076190C">
        <w:rPr>
          <w:rStyle w:val="p"/>
          <w:rFonts w:ascii="Times New Roman" w:hAnsi="Times New Roman" w:cs="Times New Roman"/>
          <w:color w:val="000000" w:themeColor="text1"/>
        </w:rPr>
        <w:t>])</w:t>
      </w:r>
    </w:p>
    <w:p w14:paraId="56DAC40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219EC42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xml:space="preserve"># Store </w:t>
      </w:r>
      <w:proofErr w:type="gramStart"/>
      <w:r w:rsidRPr="0076190C">
        <w:rPr>
          <w:rStyle w:val="c1"/>
          <w:rFonts w:ascii="Times New Roman" w:eastAsiaTheme="majorEastAsia" w:hAnsi="Times New Roman" w:cs="Times New Roman"/>
          <w:i/>
          <w:iCs/>
          <w:color w:val="000000" w:themeColor="text1"/>
        </w:rPr>
        <w:t>TP,TN</w:t>
      </w:r>
      <w:proofErr w:type="gramEnd"/>
      <w:r w:rsidRPr="0076190C">
        <w:rPr>
          <w:rStyle w:val="c1"/>
          <w:rFonts w:ascii="Times New Roman" w:eastAsiaTheme="majorEastAsia" w:hAnsi="Times New Roman" w:cs="Times New Roman"/>
          <w:i/>
          <w:iCs/>
          <w:color w:val="000000" w:themeColor="text1"/>
        </w:rPr>
        <w:t>,FP,FN values</w:t>
      </w:r>
    </w:p>
    <w:p w14:paraId="62D7682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7CC285A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TN</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p>
    <w:p w14:paraId="4D8EB621"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FN</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p>
    <w:p w14:paraId="76EDF51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TP</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21DF684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FP</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12B0B3E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1FF36B2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Check Accuracy of the model</w:t>
      </w:r>
    </w:p>
    <w:p w14:paraId="5862B22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#((TN+</w:t>
      </w:r>
      <w:proofErr w:type="gramStart"/>
      <w:r w:rsidRPr="0076190C">
        <w:rPr>
          <w:rStyle w:val="c1"/>
          <w:rFonts w:ascii="Times New Roman" w:eastAsiaTheme="majorEastAsia" w:hAnsi="Times New Roman" w:cs="Times New Roman"/>
          <w:i/>
          <w:iCs/>
          <w:color w:val="000000" w:themeColor="text1"/>
        </w:rPr>
        <w:t>TP)*</w:t>
      </w:r>
      <w:proofErr w:type="gramEnd"/>
      <w:r w:rsidRPr="0076190C">
        <w:rPr>
          <w:rStyle w:val="c1"/>
          <w:rFonts w:ascii="Times New Roman" w:eastAsiaTheme="majorEastAsia" w:hAnsi="Times New Roman" w:cs="Times New Roman"/>
          <w:i/>
          <w:iCs/>
          <w:color w:val="000000" w:themeColor="text1"/>
        </w:rPr>
        <w:t>100)/(TN+FN+TP+FP)</w:t>
      </w:r>
    </w:p>
    <w:p w14:paraId="5D58523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2057B51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Check FNR</w:t>
      </w:r>
    </w:p>
    <w:p w14:paraId="5FCC1A4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#(FN*100)/(FN+TP)</w:t>
      </w:r>
    </w:p>
    <w:p w14:paraId="3418586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25053081"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Recall</w:t>
      </w:r>
    </w:p>
    <w:p w14:paraId="532295B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#(TP*100)/(TP+FN)</w:t>
      </w:r>
    </w:p>
    <w:p w14:paraId="70D6409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6678695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Specificity</w:t>
      </w:r>
    </w:p>
    <w:p w14:paraId="346D5CD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#(TN*100)/(TN+FP)</w:t>
      </w:r>
    </w:p>
    <w:p w14:paraId="6290373E" w14:textId="77777777" w:rsidR="00A34EBB" w:rsidRPr="0076190C" w:rsidRDefault="00A34EBB" w:rsidP="00A34EBB">
      <w:pPr>
        <w:pStyle w:val="Heading1"/>
        <w:shd w:val="clear" w:color="auto" w:fill="FFFFFF"/>
        <w:spacing w:before="129" w:after="0"/>
        <w:rPr>
          <w:rFonts w:ascii="Times New Roman" w:hAnsi="Times New Roman" w:cs="Times New Roman"/>
          <w:color w:val="000000" w:themeColor="text1"/>
          <w:sz w:val="39"/>
          <w:szCs w:val="39"/>
        </w:rPr>
      </w:pPr>
      <w:r w:rsidRPr="0076190C">
        <w:rPr>
          <w:rFonts w:ascii="Times New Roman" w:hAnsi="Times New Roman" w:cs="Times New Roman"/>
          <w:color w:val="000000" w:themeColor="text1"/>
          <w:sz w:val="39"/>
          <w:szCs w:val="39"/>
        </w:rPr>
        <w:t>KNN</w:t>
      </w:r>
    </w:p>
    <w:p w14:paraId="51A41EC3"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203D057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hAnsi="Times New Roman" w:cs="Times New Roman"/>
          <w:b/>
          <w:bCs/>
          <w:color w:val="000000" w:themeColor="text1"/>
        </w:rPr>
        <w:t>from</w:t>
      </w:r>
      <w:r w:rsidRPr="0076190C">
        <w:rPr>
          <w:rFonts w:ascii="Times New Roman" w:hAnsi="Times New Roman" w:cs="Times New Roman"/>
          <w:color w:val="000000" w:themeColor="text1"/>
        </w:rPr>
        <w:t xml:space="preserve"> </w:t>
      </w:r>
      <w:proofErr w:type="spellStart"/>
      <w:proofErr w:type="gramStart"/>
      <w:r w:rsidRPr="0076190C">
        <w:rPr>
          <w:rStyle w:val="nn"/>
          <w:rFonts w:ascii="Times New Roman" w:hAnsi="Times New Roman" w:cs="Times New Roman"/>
          <w:b/>
          <w:bCs/>
          <w:color w:val="000000" w:themeColor="text1"/>
        </w:rPr>
        <w:t>sklearn.neighbors</w:t>
      </w:r>
      <w:proofErr w:type="spellEnd"/>
      <w:proofErr w:type="gram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KNeighborsClassifier</w:t>
      </w:r>
      <w:proofErr w:type="spellEnd"/>
    </w:p>
    <w:p w14:paraId="600886C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4226FEC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KNN_model</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KNeighborsClassifier</w:t>
      </w:r>
      <w:proofErr w:type="spellEnd"/>
      <w:r w:rsidRPr="0076190C">
        <w:rPr>
          <w:rStyle w:val="p"/>
          <w:rFonts w:ascii="Times New Roman" w:hAnsi="Times New Roman" w:cs="Times New Roman"/>
          <w:color w:val="000000" w:themeColor="text1"/>
        </w:rPr>
        <w:t>(</w:t>
      </w:r>
      <w:proofErr w:type="spellStart"/>
      <w:proofErr w:type="gramEnd"/>
      <w:r w:rsidRPr="0076190C">
        <w:rPr>
          <w:rStyle w:val="n"/>
          <w:rFonts w:ascii="Times New Roman" w:eastAsiaTheme="minorEastAsia" w:hAnsi="Times New Roman" w:cs="Times New Roman"/>
          <w:color w:val="000000" w:themeColor="text1"/>
        </w:rPr>
        <w:t>n_neighbors</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r w:rsidRPr="0076190C">
        <w:rPr>
          <w:rStyle w:val="mi"/>
          <w:rFonts w:ascii="Times New Roman" w:hAnsi="Times New Roman" w:cs="Times New Roman"/>
          <w:color w:val="000000" w:themeColor="text1"/>
        </w:rPr>
        <w:t>11</w:t>
      </w:r>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fit</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X_train_over</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Y_train_over</w:t>
      </w:r>
      <w:proofErr w:type="spellEnd"/>
      <w:r w:rsidRPr="0076190C">
        <w:rPr>
          <w:rStyle w:val="p"/>
          <w:rFonts w:ascii="Times New Roman" w:hAnsi="Times New Roman" w:cs="Times New Roman"/>
          <w:color w:val="000000" w:themeColor="text1"/>
        </w:rPr>
        <w:t>)</w:t>
      </w:r>
    </w:p>
    <w:p w14:paraId="6D0999AB"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245932D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Predict the test cases</w:t>
      </w:r>
    </w:p>
    <w:p w14:paraId="0D00A73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KNN_pred</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KNN_</w:t>
      </w:r>
      <w:proofErr w:type="gramStart"/>
      <w:r w:rsidRPr="0076190C">
        <w:rPr>
          <w:rStyle w:val="n"/>
          <w:rFonts w:ascii="Times New Roman" w:eastAsiaTheme="minorEastAsia" w:hAnsi="Times New Roman" w:cs="Times New Roman"/>
          <w:color w:val="000000" w:themeColor="text1"/>
        </w:rPr>
        <w:t>model</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predict</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X_test_over</w:t>
      </w:r>
      <w:proofErr w:type="spellEnd"/>
      <w:r w:rsidRPr="0076190C">
        <w:rPr>
          <w:rStyle w:val="p"/>
          <w:rFonts w:ascii="Times New Roman" w:hAnsi="Times New Roman" w:cs="Times New Roman"/>
          <w:color w:val="000000" w:themeColor="text1"/>
        </w:rPr>
        <w:t>)</w:t>
      </w:r>
    </w:p>
    <w:p w14:paraId="6D1CCB64"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04B39B51"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Build Confusion Matrix</w:t>
      </w:r>
    </w:p>
    <w:p w14:paraId="795A19C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109B358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CM</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pd</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crosstab</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Y_test_over</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KNN_pred</w:t>
      </w:r>
      <w:proofErr w:type="spellEnd"/>
      <w:r w:rsidRPr="0076190C">
        <w:rPr>
          <w:rStyle w:val="p"/>
          <w:rFonts w:ascii="Times New Roman" w:hAnsi="Times New Roman" w:cs="Times New Roman"/>
          <w:color w:val="000000" w:themeColor="text1"/>
        </w:rPr>
        <w:t>)</w:t>
      </w:r>
    </w:p>
    <w:p w14:paraId="2D61D7F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1DA6B04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xml:space="preserve"># Store </w:t>
      </w:r>
      <w:proofErr w:type="gramStart"/>
      <w:r w:rsidRPr="0076190C">
        <w:rPr>
          <w:rStyle w:val="c1"/>
          <w:rFonts w:ascii="Times New Roman" w:eastAsiaTheme="majorEastAsia" w:hAnsi="Times New Roman" w:cs="Times New Roman"/>
          <w:i/>
          <w:iCs/>
          <w:color w:val="000000" w:themeColor="text1"/>
        </w:rPr>
        <w:t>TP,TN</w:t>
      </w:r>
      <w:proofErr w:type="gramEnd"/>
      <w:r w:rsidRPr="0076190C">
        <w:rPr>
          <w:rStyle w:val="c1"/>
          <w:rFonts w:ascii="Times New Roman" w:eastAsiaTheme="majorEastAsia" w:hAnsi="Times New Roman" w:cs="Times New Roman"/>
          <w:i/>
          <w:iCs/>
          <w:color w:val="000000" w:themeColor="text1"/>
        </w:rPr>
        <w:t>,FP,FN values</w:t>
      </w:r>
    </w:p>
    <w:p w14:paraId="1EC4E78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02F2590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TN</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p>
    <w:p w14:paraId="264DD2C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FN</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p>
    <w:p w14:paraId="129C24D1"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TP</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0B3D2E7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FP</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452C11C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46B1C50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Check Accuracy of the model</w:t>
      </w:r>
    </w:p>
    <w:p w14:paraId="2CE03B9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TN</w:t>
      </w:r>
      <w:r w:rsidRPr="0076190C">
        <w:rPr>
          <w:rStyle w:val="o"/>
          <w:rFonts w:ascii="Times New Roman" w:eastAsiaTheme="minorEastAsia" w:hAnsi="Times New Roman" w:cs="Times New Roman"/>
          <w:color w:val="000000" w:themeColor="text1"/>
        </w:rPr>
        <w:t>+</w:t>
      </w:r>
      <w:proofErr w:type="gramStart"/>
      <w:r w:rsidRPr="0076190C">
        <w:rPr>
          <w:rStyle w:val="n"/>
          <w:rFonts w:ascii="Times New Roman" w:eastAsiaTheme="minorEastAsia" w:hAnsi="Times New Roman" w:cs="Times New Roman"/>
          <w:color w:val="000000" w:themeColor="text1"/>
        </w:rPr>
        <w:t>TP</w:t>
      </w:r>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proofErr w:type="gramEnd"/>
      <w:r w:rsidRPr="0076190C">
        <w:rPr>
          <w:rStyle w:val="mi"/>
          <w:rFonts w:ascii="Times New Roman" w:hAnsi="Times New Roman" w:cs="Times New Roman"/>
          <w:color w:val="000000" w:themeColor="text1"/>
        </w:rPr>
        <w:t>100</w:t>
      </w:r>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p"/>
          <w:rFonts w:ascii="Times New Roman" w:hAnsi="Times New Roman" w:cs="Times New Roman"/>
          <w:color w:val="000000" w:themeColor="text1"/>
        </w:rPr>
        <w:t>(</w:t>
      </w:r>
      <w:r w:rsidRPr="0076190C">
        <w:rPr>
          <w:rStyle w:val="n"/>
          <w:rFonts w:ascii="Times New Roman" w:eastAsiaTheme="minorEastAsia" w:hAnsi="Times New Roman" w:cs="Times New Roman"/>
          <w:color w:val="000000" w:themeColor="text1"/>
        </w:rPr>
        <w:t>TN</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FN</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TP</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FP</w:t>
      </w:r>
      <w:r w:rsidRPr="0076190C">
        <w:rPr>
          <w:rStyle w:val="p"/>
          <w:rFonts w:ascii="Times New Roman" w:hAnsi="Times New Roman" w:cs="Times New Roman"/>
          <w:color w:val="000000" w:themeColor="text1"/>
        </w:rPr>
        <w:t>)</w:t>
      </w:r>
    </w:p>
    <w:p w14:paraId="315AE37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06D58E1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49B81EB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Check FNR</w:t>
      </w:r>
    </w:p>
    <w:p w14:paraId="377EDB3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#(FN*100)/(FN+TP)</w:t>
      </w:r>
    </w:p>
    <w:p w14:paraId="18ADE36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61F9558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Recall</w:t>
      </w:r>
    </w:p>
    <w:p w14:paraId="35542DC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#(TP*100)/(TP+FN)</w:t>
      </w:r>
    </w:p>
    <w:p w14:paraId="796E366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14296C27"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Specificity</w:t>
      </w:r>
    </w:p>
    <w:p w14:paraId="1426D522"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#(TN*100)/(TN+FP)</w:t>
      </w:r>
    </w:p>
    <w:p w14:paraId="5EAB5128" w14:textId="77777777" w:rsidR="00A34EBB" w:rsidRPr="0076190C" w:rsidRDefault="00A34EBB" w:rsidP="00A34EBB">
      <w:pPr>
        <w:pStyle w:val="NormalWeb"/>
        <w:shd w:val="clear" w:color="auto" w:fill="FFFFFF"/>
        <w:spacing w:before="0" w:beforeAutospacing="0" w:after="0" w:afterAutospacing="0"/>
        <w:rPr>
          <w:color w:val="000000" w:themeColor="text1"/>
          <w:sz w:val="21"/>
          <w:szCs w:val="21"/>
        </w:rPr>
      </w:pPr>
    </w:p>
    <w:p w14:paraId="30CB3F56" w14:textId="77777777" w:rsidR="00A34EBB" w:rsidRPr="0076190C" w:rsidRDefault="00A34EBB" w:rsidP="00A34EBB">
      <w:pPr>
        <w:pStyle w:val="NormalWeb"/>
        <w:shd w:val="clear" w:color="auto" w:fill="FFFFFF"/>
        <w:spacing w:before="0" w:beforeAutospacing="0" w:after="0" w:afterAutospacing="0"/>
        <w:rPr>
          <w:color w:val="000000" w:themeColor="text1"/>
          <w:sz w:val="21"/>
          <w:szCs w:val="21"/>
        </w:rPr>
      </w:pPr>
      <w:r w:rsidRPr="0076190C">
        <w:rPr>
          <w:color w:val="000000" w:themeColor="text1"/>
          <w:sz w:val="21"/>
          <w:szCs w:val="21"/>
        </w:rPr>
        <w:t>Naive Bayes</w:t>
      </w:r>
    </w:p>
    <w:p w14:paraId="004992C0"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218F6E5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kn"/>
          <w:rFonts w:ascii="Times New Roman" w:hAnsi="Times New Roman" w:cs="Times New Roman"/>
          <w:b/>
          <w:bCs/>
          <w:color w:val="000000" w:themeColor="text1"/>
        </w:rPr>
        <w:t>from</w:t>
      </w:r>
      <w:r w:rsidRPr="0076190C">
        <w:rPr>
          <w:rFonts w:ascii="Times New Roman" w:hAnsi="Times New Roman" w:cs="Times New Roman"/>
          <w:color w:val="000000" w:themeColor="text1"/>
        </w:rPr>
        <w:t xml:space="preserve"> </w:t>
      </w:r>
      <w:proofErr w:type="spellStart"/>
      <w:proofErr w:type="gramStart"/>
      <w:r w:rsidRPr="0076190C">
        <w:rPr>
          <w:rStyle w:val="nn"/>
          <w:rFonts w:ascii="Times New Roman" w:hAnsi="Times New Roman" w:cs="Times New Roman"/>
          <w:b/>
          <w:bCs/>
          <w:color w:val="000000" w:themeColor="text1"/>
        </w:rPr>
        <w:t>sklearn.naive</w:t>
      </w:r>
      <w:proofErr w:type="gramEnd"/>
      <w:r w:rsidRPr="0076190C">
        <w:rPr>
          <w:rStyle w:val="nn"/>
          <w:rFonts w:ascii="Times New Roman" w:hAnsi="Times New Roman" w:cs="Times New Roman"/>
          <w:b/>
          <w:bCs/>
          <w:color w:val="000000" w:themeColor="text1"/>
        </w:rPr>
        <w:t>_bayes</w:t>
      </w:r>
      <w:proofErr w:type="spellEnd"/>
      <w:r w:rsidRPr="0076190C">
        <w:rPr>
          <w:rFonts w:ascii="Times New Roman" w:hAnsi="Times New Roman" w:cs="Times New Roman"/>
          <w:color w:val="000000" w:themeColor="text1"/>
        </w:rPr>
        <w:t xml:space="preserve"> </w:t>
      </w:r>
      <w:r w:rsidRPr="0076190C">
        <w:rPr>
          <w:rStyle w:val="k"/>
          <w:rFonts w:ascii="Times New Roman" w:hAnsi="Times New Roman" w:cs="Times New Roman"/>
          <w:b/>
          <w:bCs/>
          <w:color w:val="000000" w:themeColor="text1"/>
        </w:rPr>
        <w:t>import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GaussianNB</w:t>
      </w:r>
      <w:proofErr w:type="spellEnd"/>
    </w:p>
    <w:p w14:paraId="16881DD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7EED0E4D"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Build Naive Bayes model</w:t>
      </w:r>
    </w:p>
    <w:p w14:paraId="674A9A5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NB_model</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GaussianNB</w:t>
      </w:r>
      <w:proofErr w:type="spellEnd"/>
      <w:r w:rsidRPr="0076190C">
        <w:rPr>
          <w:rStyle w:val="p"/>
          <w:rFonts w:ascii="Times New Roman" w:hAnsi="Times New Roman" w:cs="Times New Roman"/>
          <w:color w:val="000000" w:themeColor="text1"/>
        </w:rPr>
        <w:t>(</w:t>
      </w:r>
      <w:proofErr w:type="gramEnd"/>
      <w:r w:rsidRPr="0076190C">
        <w:rPr>
          <w:rStyle w:val="p"/>
          <w:rFonts w:ascii="Times New Roman" w:hAnsi="Times New Roman" w:cs="Times New Roman"/>
          <w:color w:val="000000" w:themeColor="text1"/>
        </w:rPr>
        <w:t>)</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fit</w:t>
      </w:r>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X_train_over</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Y_train_over</w:t>
      </w:r>
      <w:proofErr w:type="spellEnd"/>
      <w:r w:rsidRPr="0076190C">
        <w:rPr>
          <w:rStyle w:val="p"/>
          <w:rFonts w:ascii="Times New Roman" w:hAnsi="Times New Roman" w:cs="Times New Roman"/>
          <w:color w:val="000000" w:themeColor="text1"/>
        </w:rPr>
        <w:t>)</w:t>
      </w:r>
    </w:p>
    <w:p w14:paraId="340F7A2F"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50CF259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Predict the test cases</w:t>
      </w:r>
    </w:p>
    <w:p w14:paraId="35E27E8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roofErr w:type="spellStart"/>
      <w:r w:rsidRPr="0076190C">
        <w:rPr>
          <w:rStyle w:val="n"/>
          <w:rFonts w:ascii="Times New Roman" w:eastAsiaTheme="minorEastAsia" w:hAnsi="Times New Roman" w:cs="Times New Roman"/>
          <w:color w:val="000000" w:themeColor="text1"/>
        </w:rPr>
        <w:t>NB_pred</w:t>
      </w:r>
      <w:proofErr w:type="spellEnd"/>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NB_</w:t>
      </w:r>
      <w:proofErr w:type="gramStart"/>
      <w:r w:rsidRPr="0076190C">
        <w:rPr>
          <w:rStyle w:val="n"/>
          <w:rFonts w:ascii="Times New Roman" w:eastAsiaTheme="minorEastAsia" w:hAnsi="Times New Roman" w:cs="Times New Roman"/>
          <w:color w:val="000000" w:themeColor="text1"/>
        </w:rPr>
        <w:t>model</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predict</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X_test_over</w:t>
      </w:r>
      <w:proofErr w:type="spellEnd"/>
      <w:r w:rsidRPr="0076190C">
        <w:rPr>
          <w:rStyle w:val="p"/>
          <w:rFonts w:ascii="Times New Roman" w:hAnsi="Times New Roman" w:cs="Times New Roman"/>
          <w:color w:val="000000" w:themeColor="text1"/>
        </w:rPr>
        <w:t>)</w:t>
      </w:r>
    </w:p>
    <w:p w14:paraId="4D1DDFDB" w14:textId="77777777" w:rsidR="00A34EBB" w:rsidRPr="0076190C" w:rsidRDefault="00A34EBB" w:rsidP="00A34EBB">
      <w:pPr>
        <w:shd w:val="clear" w:color="auto" w:fill="FFFFFF"/>
        <w:spacing w:line="291" w:lineRule="atLeast"/>
        <w:jc w:val="right"/>
        <w:rPr>
          <w:color w:val="000000" w:themeColor="text1"/>
          <w:sz w:val="21"/>
          <w:szCs w:val="21"/>
        </w:rPr>
      </w:pPr>
      <w:r w:rsidRPr="0076190C">
        <w:rPr>
          <w:color w:val="000000" w:themeColor="text1"/>
          <w:sz w:val="21"/>
          <w:szCs w:val="21"/>
        </w:rPr>
        <w:t>In </w:t>
      </w:r>
      <w:proofErr w:type="gramStart"/>
      <w:r w:rsidRPr="0076190C">
        <w:rPr>
          <w:color w:val="000000" w:themeColor="text1"/>
          <w:sz w:val="21"/>
          <w:szCs w:val="21"/>
        </w:rPr>
        <w:t>[ ]</w:t>
      </w:r>
      <w:proofErr w:type="gramEnd"/>
      <w:r w:rsidRPr="0076190C">
        <w:rPr>
          <w:color w:val="000000" w:themeColor="text1"/>
          <w:sz w:val="21"/>
          <w:szCs w:val="21"/>
        </w:rPr>
        <w:t>:</w:t>
      </w:r>
    </w:p>
    <w:p w14:paraId="0E21BF5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Build Confusion Matrix</w:t>
      </w:r>
    </w:p>
    <w:p w14:paraId="3FB5F38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424B444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CM</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pd</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crosstab</w:t>
      </w:r>
      <w:proofErr w:type="spellEnd"/>
      <w:proofErr w:type="gramEnd"/>
      <w:r w:rsidRPr="0076190C">
        <w:rPr>
          <w:rStyle w:val="p"/>
          <w:rFonts w:ascii="Times New Roman" w:hAnsi="Times New Roman" w:cs="Times New Roman"/>
          <w:color w:val="000000" w:themeColor="text1"/>
        </w:rPr>
        <w:t>(</w:t>
      </w:r>
      <w:proofErr w:type="spellStart"/>
      <w:r w:rsidRPr="0076190C">
        <w:rPr>
          <w:rStyle w:val="n"/>
          <w:rFonts w:ascii="Times New Roman" w:eastAsiaTheme="minorEastAsia" w:hAnsi="Times New Roman" w:cs="Times New Roman"/>
          <w:color w:val="000000" w:themeColor="text1"/>
        </w:rPr>
        <w:t>Y_test_over</w:t>
      </w:r>
      <w:proofErr w:type="spellEnd"/>
      <w:r w:rsidRPr="0076190C">
        <w:rPr>
          <w:rStyle w:val="p"/>
          <w:rFonts w:ascii="Times New Roman" w:hAnsi="Times New Roman" w:cs="Times New Roman"/>
          <w:color w:val="000000" w:themeColor="text1"/>
        </w:rPr>
        <w:t>,</w:t>
      </w:r>
      <w:r w:rsidRPr="0076190C">
        <w:rPr>
          <w:rFonts w:ascii="Times New Roman" w:hAnsi="Times New Roman" w:cs="Times New Roman"/>
          <w:color w:val="000000" w:themeColor="text1"/>
        </w:rPr>
        <w:t xml:space="preserve"> </w:t>
      </w:r>
      <w:proofErr w:type="spellStart"/>
      <w:r w:rsidRPr="0076190C">
        <w:rPr>
          <w:rStyle w:val="n"/>
          <w:rFonts w:ascii="Times New Roman" w:eastAsiaTheme="minorEastAsia" w:hAnsi="Times New Roman" w:cs="Times New Roman"/>
          <w:color w:val="000000" w:themeColor="text1"/>
        </w:rPr>
        <w:t>NB_pred</w:t>
      </w:r>
      <w:proofErr w:type="spellEnd"/>
      <w:r w:rsidRPr="0076190C">
        <w:rPr>
          <w:rStyle w:val="p"/>
          <w:rFonts w:ascii="Times New Roman" w:hAnsi="Times New Roman" w:cs="Times New Roman"/>
          <w:color w:val="000000" w:themeColor="text1"/>
        </w:rPr>
        <w:t>)</w:t>
      </w:r>
    </w:p>
    <w:p w14:paraId="5C86216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20BCDB5E"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xml:space="preserve"># Store </w:t>
      </w:r>
      <w:proofErr w:type="gramStart"/>
      <w:r w:rsidRPr="0076190C">
        <w:rPr>
          <w:rStyle w:val="c1"/>
          <w:rFonts w:ascii="Times New Roman" w:eastAsiaTheme="majorEastAsia" w:hAnsi="Times New Roman" w:cs="Times New Roman"/>
          <w:i/>
          <w:iCs/>
          <w:color w:val="000000" w:themeColor="text1"/>
        </w:rPr>
        <w:t>TP,TN</w:t>
      </w:r>
      <w:proofErr w:type="gramEnd"/>
      <w:r w:rsidRPr="0076190C">
        <w:rPr>
          <w:rStyle w:val="c1"/>
          <w:rFonts w:ascii="Times New Roman" w:eastAsiaTheme="majorEastAsia" w:hAnsi="Times New Roman" w:cs="Times New Roman"/>
          <w:i/>
          <w:iCs/>
          <w:color w:val="000000" w:themeColor="text1"/>
        </w:rPr>
        <w:t>,FP,FN values</w:t>
      </w:r>
    </w:p>
    <w:p w14:paraId="0838624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761F931C"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TN</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p>
    <w:p w14:paraId="345B9E65"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FN</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p>
    <w:p w14:paraId="39D8610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TP</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3D0F4FA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n"/>
          <w:rFonts w:ascii="Times New Roman" w:eastAsiaTheme="minorEastAsia" w:hAnsi="Times New Roman" w:cs="Times New Roman"/>
          <w:color w:val="000000" w:themeColor="text1"/>
        </w:rPr>
        <w:t>FP</w:t>
      </w:r>
      <w:r w:rsidRPr="0076190C">
        <w:rPr>
          <w:rFonts w:ascii="Times New Roman" w:hAnsi="Times New Roman" w:cs="Times New Roman"/>
          <w:color w:val="000000" w:themeColor="text1"/>
        </w:rPr>
        <w:t xml:space="preserve"> </w:t>
      </w:r>
      <w:r w:rsidRPr="0076190C">
        <w:rPr>
          <w:rStyle w:val="o"/>
          <w:rFonts w:ascii="Times New Roman" w:eastAsiaTheme="minorEastAsia" w:hAnsi="Times New Roman" w:cs="Times New Roman"/>
          <w:color w:val="000000" w:themeColor="text1"/>
        </w:rPr>
        <w:t>=</w:t>
      </w:r>
      <w:r w:rsidRPr="0076190C">
        <w:rPr>
          <w:rFonts w:ascii="Times New Roman" w:hAnsi="Times New Roman" w:cs="Times New Roman"/>
          <w:color w:val="000000" w:themeColor="text1"/>
        </w:rPr>
        <w:t xml:space="preserve"> </w:t>
      </w:r>
      <w:proofErr w:type="spellStart"/>
      <w:proofErr w:type="gramStart"/>
      <w:r w:rsidRPr="0076190C">
        <w:rPr>
          <w:rStyle w:val="n"/>
          <w:rFonts w:ascii="Times New Roman" w:eastAsiaTheme="minorEastAsia" w:hAnsi="Times New Roman" w:cs="Times New Roman"/>
          <w:color w:val="000000" w:themeColor="text1"/>
        </w:rPr>
        <w:t>CM</w:t>
      </w:r>
      <w:r w:rsidRPr="0076190C">
        <w:rPr>
          <w:rStyle w:val="o"/>
          <w:rFonts w:ascii="Times New Roman" w:eastAsiaTheme="minorEastAsia" w:hAnsi="Times New Roman" w:cs="Times New Roman"/>
          <w:color w:val="000000" w:themeColor="text1"/>
        </w:rPr>
        <w:t>.</w:t>
      </w:r>
      <w:r w:rsidRPr="0076190C">
        <w:rPr>
          <w:rStyle w:val="n"/>
          <w:rFonts w:ascii="Times New Roman" w:eastAsiaTheme="minorEastAsia" w:hAnsi="Times New Roman" w:cs="Times New Roman"/>
          <w:color w:val="000000" w:themeColor="text1"/>
        </w:rPr>
        <w:t>iloc</w:t>
      </w:r>
      <w:proofErr w:type="spellEnd"/>
      <w:proofErr w:type="gramEnd"/>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0</w:t>
      </w:r>
      <w:r w:rsidRPr="0076190C">
        <w:rPr>
          <w:rStyle w:val="p"/>
          <w:rFonts w:ascii="Times New Roman" w:hAnsi="Times New Roman" w:cs="Times New Roman"/>
          <w:color w:val="000000" w:themeColor="text1"/>
        </w:rPr>
        <w:t>,</w:t>
      </w:r>
      <w:r w:rsidRPr="0076190C">
        <w:rPr>
          <w:rStyle w:val="mi"/>
          <w:rFonts w:ascii="Times New Roman" w:hAnsi="Times New Roman" w:cs="Times New Roman"/>
          <w:color w:val="000000" w:themeColor="text1"/>
        </w:rPr>
        <w:t>1</w:t>
      </w:r>
      <w:r w:rsidRPr="0076190C">
        <w:rPr>
          <w:rStyle w:val="p"/>
          <w:rFonts w:ascii="Times New Roman" w:hAnsi="Times New Roman" w:cs="Times New Roman"/>
          <w:color w:val="000000" w:themeColor="text1"/>
        </w:rPr>
        <w:t>]</w:t>
      </w:r>
    </w:p>
    <w:p w14:paraId="0F700BD8"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58832433"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Check Accuracy of the model</w:t>
      </w:r>
    </w:p>
    <w:p w14:paraId="3A10A45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#((TN+</w:t>
      </w:r>
      <w:proofErr w:type="gramStart"/>
      <w:r w:rsidRPr="0076190C">
        <w:rPr>
          <w:rStyle w:val="c1"/>
          <w:rFonts w:ascii="Times New Roman" w:eastAsiaTheme="majorEastAsia" w:hAnsi="Times New Roman" w:cs="Times New Roman"/>
          <w:i/>
          <w:iCs/>
          <w:color w:val="000000" w:themeColor="text1"/>
        </w:rPr>
        <w:t>TP)*</w:t>
      </w:r>
      <w:proofErr w:type="gramEnd"/>
      <w:r w:rsidRPr="0076190C">
        <w:rPr>
          <w:rStyle w:val="c1"/>
          <w:rFonts w:ascii="Times New Roman" w:eastAsiaTheme="majorEastAsia" w:hAnsi="Times New Roman" w:cs="Times New Roman"/>
          <w:i/>
          <w:iCs/>
          <w:color w:val="000000" w:themeColor="text1"/>
        </w:rPr>
        <w:t>100)/(TN+FN+TP+FP)</w:t>
      </w:r>
    </w:p>
    <w:p w14:paraId="2B7DD2C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150C2471"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0DDEB81A"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Check FNR</w:t>
      </w:r>
    </w:p>
    <w:p w14:paraId="34498800"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#(FN*100)/(FN+TP)</w:t>
      </w:r>
    </w:p>
    <w:p w14:paraId="03F33794"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24A7D87F"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 Recall</w:t>
      </w:r>
    </w:p>
    <w:p w14:paraId="56294EA9"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t>#(TP*100)/(TP+FN)</w:t>
      </w:r>
    </w:p>
    <w:p w14:paraId="09BB9106"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p>
    <w:p w14:paraId="7BB74EAB" w14:textId="77777777" w:rsidR="00A34EBB" w:rsidRPr="0076190C" w:rsidRDefault="00A34EBB" w:rsidP="00A34EBB">
      <w:pPr>
        <w:pStyle w:val="HTMLPreformatted"/>
        <w:wordWrap w:val="0"/>
        <w:spacing w:line="291" w:lineRule="atLeast"/>
        <w:rPr>
          <w:rFonts w:ascii="Times New Roman" w:hAnsi="Times New Roman" w:cs="Times New Roman"/>
          <w:color w:val="000000" w:themeColor="text1"/>
        </w:rPr>
      </w:pPr>
      <w:r w:rsidRPr="0076190C">
        <w:rPr>
          <w:rStyle w:val="c1"/>
          <w:rFonts w:ascii="Times New Roman" w:eastAsiaTheme="majorEastAsia" w:hAnsi="Times New Roman" w:cs="Times New Roman"/>
          <w:i/>
          <w:iCs/>
          <w:color w:val="000000" w:themeColor="text1"/>
        </w:rPr>
        <w:lastRenderedPageBreak/>
        <w:t># Specificity</w:t>
      </w:r>
    </w:p>
    <w:p w14:paraId="6E72E439" w14:textId="12CAEBE2" w:rsidR="00A34EBB" w:rsidRPr="0076190C" w:rsidRDefault="00A34EBB" w:rsidP="00A34EBB">
      <w:pPr>
        <w:pStyle w:val="HTMLPreformatted"/>
        <w:wordWrap w:val="0"/>
        <w:spacing w:line="291" w:lineRule="atLeast"/>
        <w:rPr>
          <w:rFonts w:ascii="Times New Roman" w:hAnsi="Times New Roman" w:cs="Times New Roman"/>
          <w:color w:val="000000" w:themeColor="text1"/>
        </w:rPr>
        <w:sectPr w:rsidR="00A34EBB" w:rsidRPr="0076190C">
          <w:pgSz w:w="12240" w:h="15840"/>
          <w:pgMar w:top="1480" w:right="1720" w:bottom="280" w:left="1720" w:header="0" w:footer="2203" w:gutter="0"/>
          <w:cols w:space="720"/>
        </w:sectPr>
      </w:pPr>
      <w:r w:rsidRPr="0076190C">
        <w:rPr>
          <w:rStyle w:val="c1"/>
          <w:rFonts w:ascii="Times New Roman" w:eastAsiaTheme="majorEastAsia" w:hAnsi="Times New Roman" w:cs="Times New Roman"/>
          <w:i/>
          <w:iCs/>
          <w:color w:val="000000" w:themeColor="text1"/>
        </w:rPr>
        <w:t>#(TN*100)/(TN+FP)</w:t>
      </w:r>
    </w:p>
    <w:p w14:paraId="266D4E1E" w14:textId="09818889" w:rsidR="00A37BC7" w:rsidRPr="00EA7ED8" w:rsidRDefault="00A37BC7" w:rsidP="005778AE"/>
    <w:sectPr w:rsidR="00A37BC7" w:rsidRPr="00EA7ED8">
      <w:pgSz w:w="12240" w:h="15840"/>
      <w:pgMar w:top="1480" w:right="1000" w:bottom="280" w:left="1700" w:header="0" w:footer="220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91D0BFD" w14:textId="77777777" w:rsidR="00DD3131" w:rsidRDefault="00DD3131">
      <w:r>
        <w:separator/>
      </w:r>
    </w:p>
  </w:endnote>
  <w:endnote w:type="continuationSeparator" w:id="0">
    <w:p w14:paraId="4A63C1D5" w14:textId="77777777" w:rsidR="00DD3131" w:rsidRDefault="00DD3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4D99DA7" w14:textId="77777777" w:rsidR="002771C2" w:rsidRDefault="002771C2">
    <w:pPr>
      <w:spacing w:line="180" w:lineRule="exact"/>
      <w:rPr>
        <w:sz w:val="19"/>
        <w:szCs w:val="19"/>
      </w:rPr>
    </w:pPr>
    <w:r>
      <w:pict w14:anchorId="7E9BE53D">
        <v:shapetype id="_x0000_t202" coordsize="21600,21600" o:spt="202" path="m0,0l0,21600,21600,21600,21600,0xe">
          <v:stroke joinstyle="miter"/>
          <v:path gradientshapeok="t" o:connecttype="rect"/>
        </v:shapetype>
        <v:shape id="_x0000_s2049" type="#_x0000_t202" style="position:absolute;margin-left:299pt;margin-top:670.85pt;width:13.95pt;height:11.95pt;z-index:-251658752;mso-position-horizontal-relative:page;mso-position-vertical-relative:page" filled="f" stroked="f">
          <v:textbox style="mso-next-textbox:#_x0000_s2049" inset="0,0,0,0">
            <w:txbxContent>
              <w:p w14:paraId="3DB6555D" w14:textId="77777777" w:rsidR="002771C2" w:rsidRDefault="002771C2">
                <w:pPr>
                  <w:spacing w:line="200" w:lineRule="exact"/>
                  <w:ind w:left="40"/>
                </w:pPr>
                <w:r>
                  <w:fldChar w:fldCharType="begin"/>
                </w:r>
                <w:r>
                  <w:rPr>
                    <w:w w:val="99"/>
                  </w:rPr>
                  <w:instrText xml:space="preserve"> PAGE </w:instrText>
                </w:r>
                <w:r>
                  <w:fldChar w:fldCharType="separate"/>
                </w:r>
                <w:r w:rsidR="00382879">
                  <w:rPr>
                    <w:noProof/>
                    <w:w w:val="99"/>
                  </w:rPr>
                  <w:t>3</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9E0C838" w14:textId="77777777" w:rsidR="00DD3131" w:rsidRDefault="00DD3131">
      <w:r>
        <w:separator/>
      </w:r>
    </w:p>
  </w:footnote>
  <w:footnote w:type="continuationSeparator" w:id="0">
    <w:p w14:paraId="6A37DBCC" w14:textId="77777777" w:rsidR="00DD3131" w:rsidRDefault="00DD31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E6F6EAC"/>
    <w:multiLevelType w:val="hybridMultilevel"/>
    <w:tmpl w:val="3A820DCE"/>
    <w:lvl w:ilvl="0" w:tplc="08090001">
      <w:start w:val="1"/>
      <w:numFmt w:val="bullet"/>
      <w:lvlText w:val=""/>
      <w:lvlJc w:val="left"/>
      <w:pPr>
        <w:ind w:left="1080" w:hanging="360"/>
      </w:pPr>
      <w:rPr>
        <w:rFonts w:ascii="Symbol" w:hAnsi="Symbol" w:hint="default"/>
      </w:rPr>
    </w:lvl>
    <w:lvl w:ilvl="1" w:tplc="0809000F">
      <w:start w:val="1"/>
      <w:numFmt w:val="decimal"/>
      <w:lvlText w:val="%2."/>
      <w:lvlJc w:val="left"/>
      <w:pPr>
        <w:ind w:left="1800" w:hanging="360"/>
      </w:pPr>
      <w:rPr>
        <w:rFont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67364E67"/>
    <w:multiLevelType w:val="hybridMultilevel"/>
    <w:tmpl w:val="5742DC16"/>
    <w:lvl w:ilvl="0" w:tplc="D278F89E">
      <w:start w:val="1"/>
      <w:numFmt w:val="lowerRoman"/>
      <w:lvlText w:val="%1."/>
      <w:lvlJc w:val="left"/>
      <w:pPr>
        <w:ind w:left="836" w:hanging="720"/>
      </w:pPr>
      <w:rPr>
        <w:rFonts w:hint="default"/>
      </w:rPr>
    </w:lvl>
    <w:lvl w:ilvl="1" w:tplc="08090019" w:tentative="1">
      <w:start w:val="1"/>
      <w:numFmt w:val="lowerLetter"/>
      <w:lvlText w:val="%2."/>
      <w:lvlJc w:val="left"/>
      <w:pPr>
        <w:ind w:left="1196" w:hanging="360"/>
      </w:pPr>
    </w:lvl>
    <w:lvl w:ilvl="2" w:tplc="0809001B" w:tentative="1">
      <w:start w:val="1"/>
      <w:numFmt w:val="lowerRoman"/>
      <w:lvlText w:val="%3."/>
      <w:lvlJc w:val="right"/>
      <w:pPr>
        <w:ind w:left="1916" w:hanging="180"/>
      </w:pPr>
    </w:lvl>
    <w:lvl w:ilvl="3" w:tplc="0809000F" w:tentative="1">
      <w:start w:val="1"/>
      <w:numFmt w:val="decimal"/>
      <w:lvlText w:val="%4."/>
      <w:lvlJc w:val="left"/>
      <w:pPr>
        <w:ind w:left="2636" w:hanging="360"/>
      </w:pPr>
    </w:lvl>
    <w:lvl w:ilvl="4" w:tplc="08090019" w:tentative="1">
      <w:start w:val="1"/>
      <w:numFmt w:val="lowerLetter"/>
      <w:lvlText w:val="%5."/>
      <w:lvlJc w:val="left"/>
      <w:pPr>
        <w:ind w:left="3356" w:hanging="360"/>
      </w:pPr>
    </w:lvl>
    <w:lvl w:ilvl="5" w:tplc="0809001B" w:tentative="1">
      <w:start w:val="1"/>
      <w:numFmt w:val="lowerRoman"/>
      <w:lvlText w:val="%6."/>
      <w:lvlJc w:val="right"/>
      <w:pPr>
        <w:ind w:left="4076" w:hanging="180"/>
      </w:pPr>
    </w:lvl>
    <w:lvl w:ilvl="6" w:tplc="0809000F" w:tentative="1">
      <w:start w:val="1"/>
      <w:numFmt w:val="decimal"/>
      <w:lvlText w:val="%7."/>
      <w:lvlJc w:val="left"/>
      <w:pPr>
        <w:ind w:left="4796" w:hanging="360"/>
      </w:pPr>
    </w:lvl>
    <w:lvl w:ilvl="7" w:tplc="08090019" w:tentative="1">
      <w:start w:val="1"/>
      <w:numFmt w:val="lowerLetter"/>
      <w:lvlText w:val="%8."/>
      <w:lvlJc w:val="left"/>
      <w:pPr>
        <w:ind w:left="5516" w:hanging="360"/>
      </w:pPr>
    </w:lvl>
    <w:lvl w:ilvl="8" w:tplc="0809001B" w:tentative="1">
      <w:start w:val="1"/>
      <w:numFmt w:val="lowerRoman"/>
      <w:lvlText w:val="%9."/>
      <w:lvlJc w:val="right"/>
      <w:pPr>
        <w:ind w:left="6236" w:hanging="180"/>
      </w:pPr>
    </w:lvl>
  </w:abstractNum>
  <w:abstractNum w:abstractNumId="2">
    <w:nsid w:val="692C09C7"/>
    <w:multiLevelType w:val="multilevel"/>
    <w:tmpl w:val="7B5CEA3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hdrShapeDefaults>
    <o:shapedefaults v:ext="edit" spidmax="413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C7"/>
    <w:rsid w:val="00002D41"/>
    <w:rsid w:val="00003366"/>
    <w:rsid w:val="00005BC9"/>
    <w:rsid w:val="000243D8"/>
    <w:rsid w:val="00065654"/>
    <w:rsid w:val="000D3271"/>
    <w:rsid w:val="000E7A96"/>
    <w:rsid w:val="000F16DA"/>
    <w:rsid w:val="000F5747"/>
    <w:rsid w:val="001301EC"/>
    <w:rsid w:val="001431BB"/>
    <w:rsid w:val="00154546"/>
    <w:rsid w:val="0015689B"/>
    <w:rsid w:val="001B12AA"/>
    <w:rsid w:val="001F6B6C"/>
    <w:rsid w:val="002771C2"/>
    <w:rsid w:val="002B6ADE"/>
    <w:rsid w:val="00316551"/>
    <w:rsid w:val="00325F99"/>
    <w:rsid w:val="003557C3"/>
    <w:rsid w:val="00382879"/>
    <w:rsid w:val="00452F76"/>
    <w:rsid w:val="00486AE1"/>
    <w:rsid w:val="004A72A6"/>
    <w:rsid w:val="004D02CD"/>
    <w:rsid w:val="0050530E"/>
    <w:rsid w:val="00543AB0"/>
    <w:rsid w:val="00551BB7"/>
    <w:rsid w:val="00552119"/>
    <w:rsid w:val="00564EA4"/>
    <w:rsid w:val="005778AE"/>
    <w:rsid w:val="005A0C0C"/>
    <w:rsid w:val="005E705F"/>
    <w:rsid w:val="006324E8"/>
    <w:rsid w:val="00660E64"/>
    <w:rsid w:val="006D5760"/>
    <w:rsid w:val="00707780"/>
    <w:rsid w:val="0076190C"/>
    <w:rsid w:val="007878F6"/>
    <w:rsid w:val="00792387"/>
    <w:rsid w:val="00813ABB"/>
    <w:rsid w:val="00842C0B"/>
    <w:rsid w:val="008C26EF"/>
    <w:rsid w:val="008D5BF2"/>
    <w:rsid w:val="008E43A9"/>
    <w:rsid w:val="008F0E99"/>
    <w:rsid w:val="00902CFD"/>
    <w:rsid w:val="009900D9"/>
    <w:rsid w:val="009B7719"/>
    <w:rsid w:val="00A219C8"/>
    <w:rsid w:val="00A34EBB"/>
    <w:rsid w:val="00A3596E"/>
    <w:rsid w:val="00A37BC7"/>
    <w:rsid w:val="00A65379"/>
    <w:rsid w:val="00AD208A"/>
    <w:rsid w:val="00B24BB0"/>
    <w:rsid w:val="00B26F4B"/>
    <w:rsid w:val="00C07E8D"/>
    <w:rsid w:val="00C57DE4"/>
    <w:rsid w:val="00CB5FAE"/>
    <w:rsid w:val="00CC20C2"/>
    <w:rsid w:val="00D33566"/>
    <w:rsid w:val="00D87F46"/>
    <w:rsid w:val="00DD3131"/>
    <w:rsid w:val="00DF4362"/>
    <w:rsid w:val="00E229E6"/>
    <w:rsid w:val="00E71534"/>
    <w:rsid w:val="00E73DA8"/>
    <w:rsid w:val="00EA6EAE"/>
    <w:rsid w:val="00EA7ED8"/>
    <w:rsid w:val="00EC60CE"/>
    <w:rsid w:val="00ED2D3E"/>
    <w:rsid w:val="00EE7369"/>
    <w:rsid w:val="00F01AE2"/>
    <w:rsid w:val="00F11F16"/>
    <w:rsid w:val="00F27ED4"/>
    <w:rsid w:val="00FA176D"/>
    <w:rsid w:val="00FB52D5"/>
    <w:rsid w:val="00FD71A3"/>
    <w:rsid w:val="00FF4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135"/>
    <o:shapelayout v:ext="edit">
      <o:idmap v:ext="edit" data="1,3,4"/>
    </o:shapelayout>
  </w:shapeDefaults>
  <w:decimalSymbol w:val="."/>
  <w:listSeparator w:val=","/>
  <w14:docId w14:val="6618DC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2C0B"/>
    <w:rPr>
      <w:sz w:val="24"/>
      <w:szCs w:val="24"/>
      <w:lang w:val="en-GB" w:eastAsia="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lang w:val="en-US" w:eastAsia="en-US"/>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lang w:val="en-US" w:eastAsia="en-US"/>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lang w:val="en-US" w:eastAsia="en-US"/>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lang w:val="en-US" w:eastAsia="en-US"/>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D5BF2"/>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DefaultParagraphFont"/>
    <w:rsid w:val="00E229E6"/>
  </w:style>
  <w:style w:type="paragraph" w:styleId="HTMLPreformatted">
    <w:name w:val="HTML Preformatted"/>
    <w:basedOn w:val="Normal"/>
    <w:link w:val="HTMLPreformattedChar"/>
    <w:uiPriority w:val="99"/>
    <w:unhideWhenUsed/>
    <w:rsid w:val="00A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4EBB"/>
    <w:rPr>
      <w:rFonts w:ascii="Courier New" w:hAnsi="Courier New" w:cs="Courier New"/>
      <w:lang w:val="en-GB" w:eastAsia="en-GB"/>
    </w:rPr>
  </w:style>
  <w:style w:type="character" w:customStyle="1" w:styleId="c1">
    <w:name w:val="c1"/>
    <w:basedOn w:val="DefaultParagraphFont"/>
    <w:rsid w:val="00A34EBB"/>
  </w:style>
  <w:style w:type="character" w:customStyle="1" w:styleId="kn">
    <w:name w:val="kn"/>
    <w:basedOn w:val="DefaultParagraphFont"/>
    <w:rsid w:val="00A34EBB"/>
  </w:style>
  <w:style w:type="character" w:customStyle="1" w:styleId="nn">
    <w:name w:val="nn"/>
    <w:basedOn w:val="DefaultParagraphFont"/>
    <w:rsid w:val="00A34EBB"/>
  </w:style>
  <w:style w:type="character" w:customStyle="1" w:styleId="k">
    <w:name w:val="k"/>
    <w:basedOn w:val="DefaultParagraphFont"/>
    <w:rsid w:val="00A34EBB"/>
  </w:style>
  <w:style w:type="character" w:customStyle="1" w:styleId="n">
    <w:name w:val="n"/>
    <w:basedOn w:val="DefaultParagraphFont"/>
    <w:rsid w:val="00A34EBB"/>
  </w:style>
  <w:style w:type="character" w:customStyle="1" w:styleId="p">
    <w:name w:val="p"/>
    <w:basedOn w:val="DefaultParagraphFont"/>
    <w:rsid w:val="00A34EBB"/>
  </w:style>
  <w:style w:type="character" w:customStyle="1" w:styleId="o">
    <w:name w:val="o"/>
    <w:basedOn w:val="DefaultParagraphFont"/>
    <w:rsid w:val="00A34EBB"/>
  </w:style>
  <w:style w:type="character" w:customStyle="1" w:styleId="s2">
    <w:name w:val="s2"/>
    <w:basedOn w:val="DefaultParagraphFont"/>
    <w:rsid w:val="00A34EBB"/>
  </w:style>
  <w:style w:type="character" w:customStyle="1" w:styleId="mi">
    <w:name w:val="mi"/>
    <w:basedOn w:val="DefaultParagraphFont"/>
    <w:rsid w:val="00A34EBB"/>
  </w:style>
  <w:style w:type="character" w:customStyle="1" w:styleId="s1">
    <w:name w:val="s1"/>
    <w:basedOn w:val="DefaultParagraphFont"/>
    <w:rsid w:val="00A34EBB"/>
  </w:style>
  <w:style w:type="character" w:customStyle="1" w:styleId="nb">
    <w:name w:val="nb"/>
    <w:basedOn w:val="DefaultParagraphFont"/>
    <w:rsid w:val="00A34EBB"/>
  </w:style>
  <w:style w:type="character" w:customStyle="1" w:styleId="ow">
    <w:name w:val="ow"/>
    <w:basedOn w:val="DefaultParagraphFont"/>
    <w:rsid w:val="00A34EBB"/>
  </w:style>
  <w:style w:type="character" w:styleId="Hyperlink">
    <w:name w:val="Hyperlink"/>
    <w:basedOn w:val="DefaultParagraphFont"/>
    <w:uiPriority w:val="99"/>
    <w:semiHidden/>
    <w:unhideWhenUsed/>
    <w:rsid w:val="00A34EBB"/>
    <w:rPr>
      <w:color w:val="0000FF"/>
      <w:u w:val="single"/>
    </w:rPr>
  </w:style>
  <w:style w:type="character" w:styleId="FollowedHyperlink">
    <w:name w:val="FollowedHyperlink"/>
    <w:basedOn w:val="DefaultParagraphFont"/>
    <w:uiPriority w:val="99"/>
    <w:semiHidden/>
    <w:unhideWhenUsed/>
    <w:rsid w:val="00A34EBB"/>
    <w:rPr>
      <w:color w:val="800080"/>
      <w:u w:val="single"/>
    </w:rPr>
  </w:style>
  <w:style w:type="character" w:customStyle="1" w:styleId="mf">
    <w:name w:val="mf"/>
    <w:basedOn w:val="DefaultParagraphFont"/>
    <w:rsid w:val="00A34EBB"/>
  </w:style>
  <w:style w:type="character" w:customStyle="1" w:styleId="si">
    <w:name w:val="si"/>
    <w:basedOn w:val="DefaultParagraphFont"/>
    <w:rsid w:val="00A34EBB"/>
  </w:style>
  <w:style w:type="paragraph" w:styleId="NormalWeb">
    <w:name w:val="Normal (Web)"/>
    <w:basedOn w:val="Normal"/>
    <w:uiPriority w:val="99"/>
    <w:semiHidden/>
    <w:unhideWhenUsed/>
    <w:rsid w:val="00A34EB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2083">
      <w:bodyDiv w:val="1"/>
      <w:marLeft w:val="0"/>
      <w:marRight w:val="0"/>
      <w:marTop w:val="0"/>
      <w:marBottom w:val="0"/>
      <w:divBdr>
        <w:top w:val="none" w:sz="0" w:space="0" w:color="auto"/>
        <w:left w:val="none" w:sz="0" w:space="0" w:color="auto"/>
        <w:bottom w:val="none" w:sz="0" w:space="0" w:color="auto"/>
        <w:right w:val="none" w:sz="0" w:space="0" w:color="auto"/>
      </w:divBdr>
    </w:div>
    <w:div w:id="620575759">
      <w:bodyDiv w:val="1"/>
      <w:marLeft w:val="0"/>
      <w:marRight w:val="0"/>
      <w:marTop w:val="0"/>
      <w:marBottom w:val="0"/>
      <w:divBdr>
        <w:top w:val="none" w:sz="0" w:space="0" w:color="auto"/>
        <w:left w:val="none" w:sz="0" w:space="0" w:color="auto"/>
        <w:bottom w:val="none" w:sz="0" w:space="0" w:color="auto"/>
        <w:right w:val="none" w:sz="0" w:space="0" w:color="auto"/>
      </w:divBdr>
    </w:div>
    <w:div w:id="805315505">
      <w:bodyDiv w:val="1"/>
      <w:marLeft w:val="0"/>
      <w:marRight w:val="0"/>
      <w:marTop w:val="0"/>
      <w:marBottom w:val="0"/>
      <w:divBdr>
        <w:top w:val="none" w:sz="0" w:space="0" w:color="auto"/>
        <w:left w:val="none" w:sz="0" w:space="0" w:color="auto"/>
        <w:bottom w:val="none" w:sz="0" w:space="0" w:color="auto"/>
        <w:right w:val="none" w:sz="0" w:space="0" w:color="auto"/>
      </w:divBdr>
      <w:divsChild>
        <w:div w:id="983042885">
          <w:marLeft w:val="0"/>
          <w:marRight w:val="0"/>
          <w:marTop w:val="0"/>
          <w:marBottom w:val="0"/>
          <w:divBdr>
            <w:top w:val="none" w:sz="0" w:space="0" w:color="auto"/>
            <w:left w:val="none" w:sz="0" w:space="0" w:color="auto"/>
            <w:bottom w:val="none" w:sz="0" w:space="0" w:color="auto"/>
            <w:right w:val="none" w:sz="0" w:space="0" w:color="auto"/>
          </w:divBdr>
          <w:divsChild>
            <w:div w:id="939213904">
              <w:marLeft w:val="0"/>
              <w:marRight w:val="0"/>
              <w:marTop w:val="0"/>
              <w:marBottom w:val="0"/>
              <w:divBdr>
                <w:top w:val="none" w:sz="0" w:space="0" w:color="auto"/>
                <w:left w:val="none" w:sz="0" w:space="0" w:color="auto"/>
                <w:bottom w:val="none" w:sz="0" w:space="0" w:color="auto"/>
                <w:right w:val="none" w:sz="0" w:space="0" w:color="auto"/>
              </w:divBdr>
              <w:divsChild>
                <w:div w:id="1237399534">
                  <w:marLeft w:val="0"/>
                  <w:marRight w:val="0"/>
                  <w:marTop w:val="0"/>
                  <w:marBottom w:val="0"/>
                  <w:divBdr>
                    <w:top w:val="none" w:sz="0" w:space="0" w:color="auto"/>
                    <w:left w:val="none" w:sz="0" w:space="0" w:color="auto"/>
                    <w:bottom w:val="none" w:sz="0" w:space="0" w:color="auto"/>
                    <w:right w:val="none" w:sz="0" w:space="0" w:color="auto"/>
                  </w:divBdr>
                  <w:divsChild>
                    <w:div w:id="139081006">
                      <w:marLeft w:val="0"/>
                      <w:marRight w:val="0"/>
                      <w:marTop w:val="0"/>
                      <w:marBottom w:val="0"/>
                      <w:divBdr>
                        <w:top w:val="single" w:sz="6" w:space="0" w:color="CFCFCF"/>
                        <w:left w:val="single" w:sz="6" w:space="0" w:color="CFCFCF"/>
                        <w:bottom w:val="single" w:sz="6" w:space="0" w:color="CFCFCF"/>
                        <w:right w:val="single" w:sz="6" w:space="0" w:color="CFCFCF"/>
                      </w:divBdr>
                      <w:divsChild>
                        <w:div w:id="1455825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5908229">
          <w:marLeft w:val="0"/>
          <w:marRight w:val="0"/>
          <w:marTop w:val="0"/>
          <w:marBottom w:val="0"/>
          <w:divBdr>
            <w:top w:val="none" w:sz="0" w:space="0" w:color="auto"/>
            <w:left w:val="none" w:sz="0" w:space="0" w:color="auto"/>
            <w:bottom w:val="none" w:sz="0" w:space="0" w:color="auto"/>
            <w:right w:val="none" w:sz="0" w:space="0" w:color="auto"/>
          </w:divBdr>
          <w:divsChild>
            <w:div w:id="2006084946">
              <w:marLeft w:val="0"/>
              <w:marRight w:val="0"/>
              <w:marTop w:val="0"/>
              <w:marBottom w:val="0"/>
              <w:divBdr>
                <w:top w:val="none" w:sz="0" w:space="0" w:color="auto"/>
                <w:left w:val="none" w:sz="0" w:space="0" w:color="auto"/>
                <w:bottom w:val="none" w:sz="0" w:space="0" w:color="auto"/>
                <w:right w:val="none" w:sz="0" w:space="0" w:color="auto"/>
              </w:divBdr>
              <w:divsChild>
                <w:div w:id="1603034052">
                  <w:marLeft w:val="0"/>
                  <w:marRight w:val="0"/>
                  <w:marTop w:val="0"/>
                  <w:marBottom w:val="0"/>
                  <w:divBdr>
                    <w:top w:val="single" w:sz="6" w:space="5" w:color="auto"/>
                    <w:left w:val="none" w:sz="0" w:space="0" w:color="auto"/>
                    <w:bottom w:val="none" w:sz="0" w:space="0" w:color="auto"/>
                    <w:right w:val="none" w:sz="0" w:space="0" w:color="auto"/>
                  </w:divBdr>
                </w:div>
                <w:div w:id="2057387469">
                  <w:marLeft w:val="0"/>
                  <w:marRight w:val="0"/>
                  <w:marTop w:val="0"/>
                  <w:marBottom w:val="0"/>
                  <w:divBdr>
                    <w:top w:val="none" w:sz="0" w:space="0" w:color="auto"/>
                    <w:left w:val="none" w:sz="0" w:space="0" w:color="auto"/>
                    <w:bottom w:val="none" w:sz="0" w:space="0" w:color="auto"/>
                    <w:right w:val="none" w:sz="0" w:space="0" w:color="auto"/>
                  </w:divBdr>
                  <w:divsChild>
                    <w:div w:id="1021202094">
                      <w:marLeft w:val="0"/>
                      <w:marRight w:val="0"/>
                      <w:marTop w:val="0"/>
                      <w:marBottom w:val="0"/>
                      <w:divBdr>
                        <w:top w:val="single" w:sz="6" w:space="0" w:color="CFCFCF"/>
                        <w:left w:val="single" w:sz="6" w:space="0" w:color="CFCFCF"/>
                        <w:bottom w:val="single" w:sz="6" w:space="0" w:color="CFCFCF"/>
                        <w:right w:val="single" w:sz="6" w:space="0" w:color="CFCFCF"/>
                      </w:divBdr>
                      <w:divsChild>
                        <w:div w:id="2146268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2609654">
          <w:marLeft w:val="0"/>
          <w:marRight w:val="0"/>
          <w:marTop w:val="0"/>
          <w:marBottom w:val="0"/>
          <w:divBdr>
            <w:top w:val="none" w:sz="0" w:space="0" w:color="auto"/>
            <w:left w:val="none" w:sz="0" w:space="0" w:color="auto"/>
            <w:bottom w:val="none" w:sz="0" w:space="0" w:color="auto"/>
            <w:right w:val="none" w:sz="0" w:space="0" w:color="auto"/>
          </w:divBdr>
          <w:divsChild>
            <w:div w:id="1422677076">
              <w:marLeft w:val="0"/>
              <w:marRight w:val="0"/>
              <w:marTop w:val="0"/>
              <w:marBottom w:val="0"/>
              <w:divBdr>
                <w:top w:val="none" w:sz="0" w:space="0" w:color="auto"/>
                <w:left w:val="none" w:sz="0" w:space="0" w:color="auto"/>
                <w:bottom w:val="none" w:sz="0" w:space="0" w:color="auto"/>
                <w:right w:val="none" w:sz="0" w:space="0" w:color="auto"/>
              </w:divBdr>
              <w:divsChild>
                <w:div w:id="880701968">
                  <w:marLeft w:val="0"/>
                  <w:marRight w:val="0"/>
                  <w:marTop w:val="0"/>
                  <w:marBottom w:val="0"/>
                  <w:divBdr>
                    <w:top w:val="single" w:sz="6" w:space="5" w:color="auto"/>
                    <w:left w:val="none" w:sz="0" w:space="0" w:color="auto"/>
                    <w:bottom w:val="none" w:sz="0" w:space="0" w:color="auto"/>
                    <w:right w:val="none" w:sz="0" w:space="0" w:color="auto"/>
                  </w:divBdr>
                </w:div>
                <w:div w:id="2029018017">
                  <w:marLeft w:val="0"/>
                  <w:marRight w:val="0"/>
                  <w:marTop w:val="0"/>
                  <w:marBottom w:val="0"/>
                  <w:divBdr>
                    <w:top w:val="none" w:sz="0" w:space="0" w:color="auto"/>
                    <w:left w:val="none" w:sz="0" w:space="0" w:color="auto"/>
                    <w:bottom w:val="none" w:sz="0" w:space="0" w:color="auto"/>
                    <w:right w:val="none" w:sz="0" w:space="0" w:color="auto"/>
                  </w:divBdr>
                  <w:divsChild>
                    <w:div w:id="2144957935">
                      <w:marLeft w:val="0"/>
                      <w:marRight w:val="0"/>
                      <w:marTop w:val="0"/>
                      <w:marBottom w:val="0"/>
                      <w:divBdr>
                        <w:top w:val="single" w:sz="6" w:space="0" w:color="CFCFCF"/>
                        <w:left w:val="single" w:sz="6" w:space="0" w:color="CFCFCF"/>
                        <w:bottom w:val="single" w:sz="6" w:space="0" w:color="CFCFCF"/>
                        <w:right w:val="single" w:sz="6" w:space="0" w:color="CFCFCF"/>
                      </w:divBdr>
                      <w:divsChild>
                        <w:div w:id="156918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0747702">
          <w:marLeft w:val="0"/>
          <w:marRight w:val="0"/>
          <w:marTop w:val="0"/>
          <w:marBottom w:val="0"/>
          <w:divBdr>
            <w:top w:val="none" w:sz="0" w:space="0" w:color="auto"/>
            <w:left w:val="none" w:sz="0" w:space="0" w:color="auto"/>
            <w:bottom w:val="none" w:sz="0" w:space="0" w:color="auto"/>
            <w:right w:val="none" w:sz="0" w:space="0" w:color="auto"/>
          </w:divBdr>
          <w:divsChild>
            <w:div w:id="990597566">
              <w:marLeft w:val="0"/>
              <w:marRight w:val="0"/>
              <w:marTop w:val="0"/>
              <w:marBottom w:val="0"/>
              <w:divBdr>
                <w:top w:val="none" w:sz="0" w:space="0" w:color="auto"/>
                <w:left w:val="none" w:sz="0" w:space="0" w:color="auto"/>
                <w:bottom w:val="none" w:sz="0" w:space="0" w:color="auto"/>
                <w:right w:val="none" w:sz="0" w:space="0" w:color="auto"/>
              </w:divBdr>
              <w:divsChild>
                <w:div w:id="260063894">
                  <w:marLeft w:val="0"/>
                  <w:marRight w:val="0"/>
                  <w:marTop w:val="0"/>
                  <w:marBottom w:val="0"/>
                  <w:divBdr>
                    <w:top w:val="single" w:sz="6" w:space="5" w:color="auto"/>
                    <w:left w:val="none" w:sz="0" w:space="0" w:color="auto"/>
                    <w:bottom w:val="none" w:sz="0" w:space="0" w:color="auto"/>
                    <w:right w:val="none" w:sz="0" w:space="0" w:color="auto"/>
                  </w:divBdr>
                </w:div>
                <w:div w:id="1218978530">
                  <w:marLeft w:val="0"/>
                  <w:marRight w:val="0"/>
                  <w:marTop w:val="0"/>
                  <w:marBottom w:val="0"/>
                  <w:divBdr>
                    <w:top w:val="none" w:sz="0" w:space="0" w:color="auto"/>
                    <w:left w:val="none" w:sz="0" w:space="0" w:color="auto"/>
                    <w:bottom w:val="none" w:sz="0" w:space="0" w:color="auto"/>
                    <w:right w:val="none" w:sz="0" w:space="0" w:color="auto"/>
                  </w:divBdr>
                  <w:divsChild>
                    <w:div w:id="428544176">
                      <w:marLeft w:val="0"/>
                      <w:marRight w:val="0"/>
                      <w:marTop w:val="0"/>
                      <w:marBottom w:val="0"/>
                      <w:divBdr>
                        <w:top w:val="single" w:sz="6" w:space="0" w:color="CFCFCF"/>
                        <w:left w:val="single" w:sz="6" w:space="0" w:color="CFCFCF"/>
                        <w:bottom w:val="single" w:sz="6" w:space="0" w:color="CFCFCF"/>
                        <w:right w:val="single" w:sz="6" w:space="0" w:color="CFCFCF"/>
                      </w:divBdr>
                      <w:divsChild>
                        <w:div w:id="224030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9924482">
          <w:marLeft w:val="0"/>
          <w:marRight w:val="0"/>
          <w:marTop w:val="0"/>
          <w:marBottom w:val="0"/>
          <w:divBdr>
            <w:top w:val="none" w:sz="0" w:space="0" w:color="auto"/>
            <w:left w:val="none" w:sz="0" w:space="0" w:color="auto"/>
            <w:bottom w:val="none" w:sz="0" w:space="0" w:color="auto"/>
            <w:right w:val="none" w:sz="0" w:space="0" w:color="auto"/>
          </w:divBdr>
          <w:divsChild>
            <w:div w:id="238289672">
              <w:marLeft w:val="0"/>
              <w:marRight w:val="0"/>
              <w:marTop w:val="0"/>
              <w:marBottom w:val="0"/>
              <w:divBdr>
                <w:top w:val="none" w:sz="0" w:space="0" w:color="auto"/>
                <w:left w:val="none" w:sz="0" w:space="0" w:color="auto"/>
                <w:bottom w:val="none" w:sz="0" w:space="0" w:color="auto"/>
                <w:right w:val="none" w:sz="0" w:space="0" w:color="auto"/>
              </w:divBdr>
              <w:divsChild>
                <w:div w:id="2085449563">
                  <w:marLeft w:val="0"/>
                  <w:marRight w:val="0"/>
                  <w:marTop w:val="0"/>
                  <w:marBottom w:val="0"/>
                  <w:divBdr>
                    <w:top w:val="single" w:sz="6" w:space="5" w:color="auto"/>
                    <w:left w:val="none" w:sz="0" w:space="0" w:color="auto"/>
                    <w:bottom w:val="none" w:sz="0" w:space="0" w:color="auto"/>
                    <w:right w:val="none" w:sz="0" w:space="0" w:color="auto"/>
                  </w:divBdr>
                </w:div>
                <w:div w:id="634602324">
                  <w:marLeft w:val="0"/>
                  <w:marRight w:val="0"/>
                  <w:marTop w:val="0"/>
                  <w:marBottom w:val="0"/>
                  <w:divBdr>
                    <w:top w:val="none" w:sz="0" w:space="0" w:color="auto"/>
                    <w:left w:val="none" w:sz="0" w:space="0" w:color="auto"/>
                    <w:bottom w:val="none" w:sz="0" w:space="0" w:color="auto"/>
                    <w:right w:val="none" w:sz="0" w:space="0" w:color="auto"/>
                  </w:divBdr>
                  <w:divsChild>
                    <w:div w:id="401105284">
                      <w:marLeft w:val="0"/>
                      <w:marRight w:val="0"/>
                      <w:marTop w:val="0"/>
                      <w:marBottom w:val="0"/>
                      <w:divBdr>
                        <w:top w:val="single" w:sz="6" w:space="0" w:color="CFCFCF"/>
                        <w:left w:val="single" w:sz="6" w:space="0" w:color="CFCFCF"/>
                        <w:bottom w:val="single" w:sz="6" w:space="0" w:color="CFCFCF"/>
                        <w:right w:val="single" w:sz="6" w:space="0" w:color="CFCFCF"/>
                      </w:divBdr>
                      <w:divsChild>
                        <w:div w:id="286786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8535068">
          <w:marLeft w:val="0"/>
          <w:marRight w:val="0"/>
          <w:marTop w:val="0"/>
          <w:marBottom w:val="0"/>
          <w:divBdr>
            <w:top w:val="none" w:sz="0" w:space="0" w:color="auto"/>
            <w:left w:val="none" w:sz="0" w:space="0" w:color="auto"/>
            <w:bottom w:val="none" w:sz="0" w:space="0" w:color="auto"/>
            <w:right w:val="none" w:sz="0" w:space="0" w:color="auto"/>
          </w:divBdr>
          <w:divsChild>
            <w:div w:id="659818294">
              <w:marLeft w:val="0"/>
              <w:marRight w:val="0"/>
              <w:marTop w:val="0"/>
              <w:marBottom w:val="0"/>
              <w:divBdr>
                <w:top w:val="none" w:sz="0" w:space="0" w:color="auto"/>
                <w:left w:val="none" w:sz="0" w:space="0" w:color="auto"/>
                <w:bottom w:val="none" w:sz="0" w:space="0" w:color="auto"/>
                <w:right w:val="none" w:sz="0" w:space="0" w:color="auto"/>
              </w:divBdr>
              <w:divsChild>
                <w:div w:id="126633288">
                  <w:marLeft w:val="0"/>
                  <w:marRight w:val="0"/>
                  <w:marTop w:val="0"/>
                  <w:marBottom w:val="0"/>
                  <w:divBdr>
                    <w:top w:val="single" w:sz="6" w:space="5" w:color="auto"/>
                    <w:left w:val="none" w:sz="0" w:space="0" w:color="auto"/>
                    <w:bottom w:val="none" w:sz="0" w:space="0" w:color="auto"/>
                    <w:right w:val="none" w:sz="0" w:space="0" w:color="auto"/>
                  </w:divBdr>
                </w:div>
                <w:div w:id="111754202">
                  <w:marLeft w:val="0"/>
                  <w:marRight w:val="0"/>
                  <w:marTop w:val="0"/>
                  <w:marBottom w:val="0"/>
                  <w:divBdr>
                    <w:top w:val="none" w:sz="0" w:space="0" w:color="auto"/>
                    <w:left w:val="none" w:sz="0" w:space="0" w:color="auto"/>
                    <w:bottom w:val="none" w:sz="0" w:space="0" w:color="auto"/>
                    <w:right w:val="none" w:sz="0" w:space="0" w:color="auto"/>
                  </w:divBdr>
                  <w:divsChild>
                    <w:div w:id="1274752250">
                      <w:marLeft w:val="0"/>
                      <w:marRight w:val="0"/>
                      <w:marTop w:val="0"/>
                      <w:marBottom w:val="0"/>
                      <w:divBdr>
                        <w:top w:val="single" w:sz="6" w:space="0" w:color="CFCFCF"/>
                        <w:left w:val="single" w:sz="6" w:space="0" w:color="CFCFCF"/>
                        <w:bottom w:val="single" w:sz="6" w:space="0" w:color="CFCFCF"/>
                        <w:right w:val="single" w:sz="6" w:space="0" w:color="CFCFCF"/>
                      </w:divBdr>
                      <w:divsChild>
                        <w:div w:id="2068604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4107476">
          <w:marLeft w:val="0"/>
          <w:marRight w:val="0"/>
          <w:marTop w:val="0"/>
          <w:marBottom w:val="0"/>
          <w:divBdr>
            <w:top w:val="none" w:sz="0" w:space="0" w:color="auto"/>
            <w:left w:val="none" w:sz="0" w:space="0" w:color="auto"/>
            <w:bottom w:val="none" w:sz="0" w:space="0" w:color="auto"/>
            <w:right w:val="none" w:sz="0" w:space="0" w:color="auto"/>
          </w:divBdr>
          <w:divsChild>
            <w:div w:id="579096521">
              <w:marLeft w:val="0"/>
              <w:marRight w:val="0"/>
              <w:marTop w:val="0"/>
              <w:marBottom w:val="0"/>
              <w:divBdr>
                <w:top w:val="none" w:sz="0" w:space="0" w:color="auto"/>
                <w:left w:val="none" w:sz="0" w:space="0" w:color="auto"/>
                <w:bottom w:val="none" w:sz="0" w:space="0" w:color="auto"/>
                <w:right w:val="none" w:sz="0" w:space="0" w:color="auto"/>
              </w:divBdr>
              <w:divsChild>
                <w:div w:id="132716101">
                  <w:marLeft w:val="0"/>
                  <w:marRight w:val="0"/>
                  <w:marTop w:val="0"/>
                  <w:marBottom w:val="0"/>
                  <w:divBdr>
                    <w:top w:val="single" w:sz="6" w:space="5" w:color="auto"/>
                    <w:left w:val="none" w:sz="0" w:space="0" w:color="auto"/>
                    <w:bottom w:val="none" w:sz="0" w:space="0" w:color="auto"/>
                    <w:right w:val="none" w:sz="0" w:space="0" w:color="auto"/>
                  </w:divBdr>
                </w:div>
                <w:div w:id="1870532280">
                  <w:marLeft w:val="0"/>
                  <w:marRight w:val="0"/>
                  <w:marTop w:val="0"/>
                  <w:marBottom w:val="0"/>
                  <w:divBdr>
                    <w:top w:val="none" w:sz="0" w:space="0" w:color="auto"/>
                    <w:left w:val="none" w:sz="0" w:space="0" w:color="auto"/>
                    <w:bottom w:val="none" w:sz="0" w:space="0" w:color="auto"/>
                    <w:right w:val="none" w:sz="0" w:space="0" w:color="auto"/>
                  </w:divBdr>
                  <w:divsChild>
                    <w:div w:id="196241628">
                      <w:marLeft w:val="0"/>
                      <w:marRight w:val="0"/>
                      <w:marTop w:val="0"/>
                      <w:marBottom w:val="0"/>
                      <w:divBdr>
                        <w:top w:val="single" w:sz="6" w:space="0" w:color="CFCFCF"/>
                        <w:left w:val="single" w:sz="6" w:space="0" w:color="CFCFCF"/>
                        <w:bottom w:val="single" w:sz="6" w:space="0" w:color="CFCFCF"/>
                        <w:right w:val="single" w:sz="6" w:space="0" w:color="CFCFCF"/>
                      </w:divBdr>
                      <w:divsChild>
                        <w:div w:id="1849639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4240443">
          <w:marLeft w:val="0"/>
          <w:marRight w:val="0"/>
          <w:marTop w:val="0"/>
          <w:marBottom w:val="0"/>
          <w:divBdr>
            <w:top w:val="none" w:sz="0" w:space="0" w:color="auto"/>
            <w:left w:val="none" w:sz="0" w:space="0" w:color="auto"/>
            <w:bottom w:val="none" w:sz="0" w:space="0" w:color="auto"/>
            <w:right w:val="none" w:sz="0" w:space="0" w:color="auto"/>
          </w:divBdr>
          <w:divsChild>
            <w:div w:id="1507670187">
              <w:marLeft w:val="0"/>
              <w:marRight w:val="0"/>
              <w:marTop w:val="0"/>
              <w:marBottom w:val="0"/>
              <w:divBdr>
                <w:top w:val="none" w:sz="0" w:space="0" w:color="auto"/>
                <w:left w:val="none" w:sz="0" w:space="0" w:color="auto"/>
                <w:bottom w:val="none" w:sz="0" w:space="0" w:color="auto"/>
                <w:right w:val="none" w:sz="0" w:space="0" w:color="auto"/>
              </w:divBdr>
              <w:divsChild>
                <w:div w:id="1605453454">
                  <w:marLeft w:val="0"/>
                  <w:marRight w:val="0"/>
                  <w:marTop w:val="0"/>
                  <w:marBottom w:val="0"/>
                  <w:divBdr>
                    <w:top w:val="single" w:sz="6" w:space="5" w:color="auto"/>
                    <w:left w:val="none" w:sz="0" w:space="0" w:color="auto"/>
                    <w:bottom w:val="none" w:sz="0" w:space="0" w:color="auto"/>
                    <w:right w:val="none" w:sz="0" w:space="0" w:color="auto"/>
                  </w:divBdr>
                </w:div>
                <w:div w:id="1724475869">
                  <w:marLeft w:val="0"/>
                  <w:marRight w:val="0"/>
                  <w:marTop w:val="0"/>
                  <w:marBottom w:val="0"/>
                  <w:divBdr>
                    <w:top w:val="none" w:sz="0" w:space="0" w:color="auto"/>
                    <w:left w:val="none" w:sz="0" w:space="0" w:color="auto"/>
                    <w:bottom w:val="none" w:sz="0" w:space="0" w:color="auto"/>
                    <w:right w:val="none" w:sz="0" w:space="0" w:color="auto"/>
                  </w:divBdr>
                  <w:divsChild>
                    <w:div w:id="406195454">
                      <w:marLeft w:val="0"/>
                      <w:marRight w:val="0"/>
                      <w:marTop w:val="0"/>
                      <w:marBottom w:val="0"/>
                      <w:divBdr>
                        <w:top w:val="single" w:sz="6" w:space="0" w:color="CFCFCF"/>
                        <w:left w:val="single" w:sz="6" w:space="0" w:color="CFCFCF"/>
                        <w:bottom w:val="single" w:sz="6" w:space="0" w:color="CFCFCF"/>
                        <w:right w:val="single" w:sz="6" w:space="0" w:color="CFCFCF"/>
                      </w:divBdr>
                      <w:divsChild>
                        <w:div w:id="1266377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540413">
          <w:marLeft w:val="0"/>
          <w:marRight w:val="0"/>
          <w:marTop w:val="0"/>
          <w:marBottom w:val="0"/>
          <w:divBdr>
            <w:top w:val="none" w:sz="0" w:space="0" w:color="auto"/>
            <w:left w:val="none" w:sz="0" w:space="0" w:color="auto"/>
            <w:bottom w:val="none" w:sz="0" w:space="0" w:color="auto"/>
            <w:right w:val="none" w:sz="0" w:space="0" w:color="auto"/>
          </w:divBdr>
          <w:divsChild>
            <w:div w:id="741568236">
              <w:marLeft w:val="0"/>
              <w:marRight w:val="0"/>
              <w:marTop w:val="0"/>
              <w:marBottom w:val="0"/>
              <w:divBdr>
                <w:top w:val="none" w:sz="0" w:space="0" w:color="auto"/>
                <w:left w:val="none" w:sz="0" w:space="0" w:color="auto"/>
                <w:bottom w:val="none" w:sz="0" w:space="0" w:color="auto"/>
                <w:right w:val="none" w:sz="0" w:space="0" w:color="auto"/>
              </w:divBdr>
              <w:divsChild>
                <w:div w:id="429283105">
                  <w:marLeft w:val="0"/>
                  <w:marRight w:val="0"/>
                  <w:marTop w:val="0"/>
                  <w:marBottom w:val="0"/>
                  <w:divBdr>
                    <w:top w:val="single" w:sz="6" w:space="5" w:color="auto"/>
                    <w:left w:val="none" w:sz="0" w:space="0" w:color="auto"/>
                    <w:bottom w:val="none" w:sz="0" w:space="0" w:color="auto"/>
                    <w:right w:val="none" w:sz="0" w:space="0" w:color="auto"/>
                  </w:divBdr>
                </w:div>
                <w:div w:id="1818759107">
                  <w:marLeft w:val="0"/>
                  <w:marRight w:val="0"/>
                  <w:marTop w:val="0"/>
                  <w:marBottom w:val="0"/>
                  <w:divBdr>
                    <w:top w:val="none" w:sz="0" w:space="0" w:color="auto"/>
                    <w:left w:val="none" w:sz="0" w:space="0" w:color="auto"/>
                    <w:bottom w:val="none" w:sz="0" w:space="0" w:color="auto"/>
                    <w:right w:val="none" w:sz="0" w:space="0" w:color="auto"/>
                  </w:divBdr>
                  <w:divsChild>
                    <w:div w:id="1017194595">
                      <w:marLeft w:val="0"/>
                      <w:marRight w:val="0"/>
                      <w:marTop w:val="0"/>
                      <w:marBottom w:val="0"/>
                      <w:divBdr>
                        <w:top w:val="single" w:sz="6" w:space="0" w:color="CFCFCF"/>
                        <w:left w:val="single" w:sz="6" w:space="0" w:color="CFCFCF"/>
                        <w:bottom w:val="single" w:sz="6" w:space="0" w:color="CFCFCF"/>
                        <w:right w:val="single" w:sz="6" w:space="0" w:color="CFCFCF"/>
                      </w:divBdr>
                      <w:divsChild>
                        <w:div w:id="6545777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5712153">
          <w:marLeft w:val="0"/>
          <w:marRight w:val="0"/>
          <w:marTop w:val="0"/>
          <w:marBottom w:val="0"/>
          <w:divBdr>
            <w:top w:val="none" w:sz="0" w:space="0" w:color="auto"/>
            <w:left w:val="none" w:sz="0" w:space="0" w:color="auto"/>
            <w:bottom w:val="none" w:sz="0" w:space="0" w:color="auto"/>
            <w:right w:val="none" w:sz="0" w:space="0" w:color="auto"/>
          </w:divBdr>
          <w:divsChild>
            <w:div w:id="2144345394">
              <w:marLeft w:val="0"/>
              <w:marRight w:val="0"/>
              <w:marTop w:val="0"/>
              <w:marBottom w:val="0"/>
              <w:divBdr>
                <w:top w:val="none" w:sz="0" w:space="0" w:color="auto"/>
                <w:left w:val="none" w:sz="0" w:space="0" w:color="auto"/>
                <w:bottom w:val="none" w:sz="0" w:space="0" w:color="auto"/>
                <w:right w:val="none" w:sz="0" w:space="0" w:color="auto"/>
              </w:divBdr>
              <w:divsChild>
                <w:div w:id="25759095">
                  <w:marLeft w:val="0"/>
                  <w:marRight w:val="0"/>
                  <w:marTop w:val="0"/>
                  <w:marBottom w:val="0"/>
                  <w:divBdr>
                    <w:top w:val="single" w:sz="6" w:space="5" w:color="auto"/>
                    <w:left w:val="none" w:sz="0" w:space="0" w:color="auto"/>
                    <w:bottom w:val="none" w:sz="0" w:space="0" w:color="auto"/>
                    <w:right w:val="none" w:sz="0" w:space="0" w:color="auto"/>
                  </w:divBdr>
                </w:div>
                <w:div w:id="1588348479">
                  <w:marLeft w:val="0"/>
                  <w:marRight w:val="0"/>
                  <w:marTop w:val="0"/>
                  <w:marBottom w:val="0"/>
                  <w:divBdr>
                    <w:top w:val="none" w:sz="0" w:space="0" w:color="auto"/>
                    <w:left w:val="none" w:sz="0" w:space="0" w:color="auto"/>
                    <w:bottom w:val="none" w:sz="0" w:space="0" w:color="auto"/>
                    <w:right w:val="none" w:sz="0" w:space="0" w:color="auto"/>
                  </w:divBdr>
                  <w:divsChild>
                    <w:div w:id="238828540">
                      <w:marLeft w:val="0"/>
                      <w:marRight w:val="0"/>
                      <w:marTop w:val="0"/>
                      <w:marBottom w:val="0"/>
                      <w:divBdr>
                        <w:top w:val="single" w:sz="6" w:space="0" w:color="CFCFCF"/>
                        <w:left w:val="single" w:sz="6" w:space="0" w:color="CFCFCF"/>
                        <w:bottom w:val="single" w:sz="6" w:space="0" w:color="CFCFCF"/>
                        <w:right w:val="single" w:sz="6" w:space="0" w:color="CFCFCF"/>
                      </w:divBdr>
                      <w:divsChild>
                        <w:div w:id="145821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4001779">
          <w:marLeft w:val="0"/>
          <w:marRight w:val="0"/>
          <w:marTop w:val="0"/>
          <w:marBottom w:val="0"/>
          <w:divBdr>
            <w:top w:val="none" w:sz="0" w:space="0" w:color="auto"/>
            <w:left w:val="none" w:sz="0" w:space="0" w:color="auto"/>
            <w:bottom w:val="none" w:sz="0" w:space="0" w:color="auto"/>
            <w:right w:val="none" w:sz="0" w:space="0" w:color="auto"/>
          </w:divBdr>
          <w:divsChild>
            <w:div w:id="1208491565">
              <w:marLeft w:val="0"/>
              <w:marRight w:val="0"/>
              <w:marTop w:val="0"/>
              <w:marBottom w:val="0"/>
              <w:divBdr>
                <w:top w:val="none" w:sz="0" w:space="0" w:color="auto"/>
                <w:left w:val="none" w:sz="0" w:space="0" w:color="auto"/>
                <w:bottom w:val="none" w:sz="0" w:space="0" w:color="auto"/>
                <w:right w:val="none" w:sz="0" w:space="0" w:color="auto"/>
              </w:divBdr>
              <w:divsChild>
                <w:div w:id="291984835">
                  <w:marLeft w:val="0"/>
                  <w:marRight w:val="0"/>
                  <w:marTop w:val="0"/>
                  <w:marBottom w:val="0"/>
                  <w:divBdr>
                    <w:top w:val="single" w:sz="6" w:space="5" w:color="auto"/>
                    <w:left w:val="none" w:sz="0" w:space="0" w:color="auto"/>
                    <w:bottom w:val="none" w:sz="0" w:space="0" w:color="auto"/>
                    <w:right w:val="none" w:sz="0" w:space="0" w:color="auto"/>
                  </w:divBdr>
                </w:div>
                <w:div w:id="599029620">
                  <w:marLeft w:val="0"/>
                  <w:marRight w:val="0"/>
                  <w:marTop w:val="0"/>
                  <w:marBottom w:val="0"/>
                  <w:divBdr>
                    <w:top w:val="none" w:sz="0" w:space="0" w:color="auto"/>
                    <w:left w:val="none" w:sz="0" w:space="0" w:color="auto"/>
                    <w:bottom w:val="none" w:sz="0" w:space="0" w:color="auto"/>
                    <w:right w:val="none" w:sz="0" w:space="0" w:color="auto"/>
                  </w:divBdr>
                  <w:divsChild>
                    <w:div w:id="13306241">
                      <w:marLeft w:val="0"/>
                      <w:marRight w:val="0"/>
                      <w:marTop w:val="0"/>
                      <w:marBottom w:val="0"/>
                      <w:divBdr>
                        <w:top w:val="single" w:sz="6" w:space="0" w:color="CFCFCF"/>
                        <w:left w:val="single" w:sz="6" w:space="0" w:color="CFCFCF"/>
                        <w:bottom w:val="single" w:sz="6" w:space="0" w:color="CFCFCF"/>
                        <w:right w:val="single" w:sz="6" w:space="0" w:color="CFCFCF"/>
                      </w:divBdr>
                      <w:divsChild>
                        <w:div w:id="1252006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7309381">
          <w:marLeft w:val="0"/>
          <w:marRight w:val="0"/>
          <w:marTop w:val="0"/>
          <w:marBottom w:val="0"/>
          <w:divBdr>
            <w:top w:val="none" w:sz="0" w:space="0" w:color="auto"/>
            <w:left w:val="none" w:sz="0" w:space="0" w:color="auto"/>
            <w:bottom w:val="none" w:sz="0" w:space="0" w:color="auto"/>
            <w:right w:val="none" w:sz="0" w:space="0" w:color="auto"/>
          </w:divBdr>
          <w:divsChild>
            <w:div w:id="80109437">
              <w:marLeft w:val="0"/>
              <w:marRight w:val="0"/>
              <w:marTop w:val="0"/>
              <w:marBottom w:val="0"/>
              <w:divBdr>
                <w:top w:val="none" w:sz="0" w:space="0" w:color="auto"/>
                <w:left w:val="none" w:sz="0" w:space="0" w:color="auto"/>
                <w:bottom w:val="none" w:sz="0" w:space="0" w:color="auto"/>
                <w:right w:val="none" w:sz="0" w:space="0" w:color="auto"/>
              </w:divBdr>
              <w:divsChild>
                <w:div w:id="348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0709">
          <w:marLeft w:val="0"/>
          <w:marRight w:val="0"/>
          <w:marTop w:val="0"/>
          <w:marBottom w:val="0"/>
          <w:divBdr>
            <w:top w:val="none" w:sz="0" w:space="0" w:color="auto"/>
            <w:left w:val="none" w:sz="0" w:space="0" w:color="auto"/>
            <w:bottom w:val="none" w:sz="0" w:space="0" w:color="auto"/>
            <w:right w:val="none" w:sz="0" w:space="0" w:color="auto"/>
          </w:divBdr>
          <w:divsChild>
            <w:div w:id="1140463573">
              <w:marLeft w:val="0"/>
              <w:marRight w:val="0"/>
              <w:marTop w:val="0"/>
              <w:marBottom w:val="0"/>
              <w:divBdr>
                <w:top w:val="none" w:sz="0" w:space="0" w:color="auto"/>
                <w:left w:val="none" w:sz="0" w:space="0" w:color="auto"/>
                <w:bottom w:val="none" w:sz="0" w:space="0" w:color="auto"/>
                <w:right w:val="none" w:sz="0" w:space="0" w:color="auto"/>
              </w:divBdr>
              <w:divsChild>
                <w:div w:id="1340309420">
                  <w:marLeft w:val="0"/>
                  <w:marRight w:val="0"/>
                  <w:marTop w:val="0"/>
                  <w:marBottom w:val="0"/>
                  <w:divBdr>
                    <w:top w:val="single" w:sz="6" w:space="5" w:color="auto"/>
                    <w:left w:val="none" w:sz="0" w:space="0" w:color="auto"/>
                    <w:bottom w:val="none" w:sz="0" w:space="0" w:color="auto"/>
                    <w:right w:val="none" w:sz="0" w:space="0" w:color="auto"/>
                  </w:divBdr>
                </w:div>
                <w:div w:id="455637322">
                  <w:marLeft w:val="0"/>
                  <w:marRight w:val="0"/>
                  <w:marTop w:val="0"/>
                  <w:marBottom w:val="0"/>
                  <w:divBdr>
                    <w:top w:val="none" w:sz="0" w:space="0" w:color="auto"/>
                    <w:left w:val="none" w:sz="0" w:space="0" w:color="auto"/>
                    <w:bottom w:val="none" w:sz="0" w:space="0" w:color="auto"/>
                    <w:right w:val="none" w:sz="0" w:space="0" w:color="auto"/>
                  </w:divBdr>
                  <w:divsChild>
                    <w:div w:id="370417693">
                      <w:marLeft w:val="0"/>
                      <w:marRight w:val="0"/>
                      <w:marTop w:val="0"/>
                      <w:marBottom w:val="0"/>
                      <w:divBdr>
                        <w:top w:val="single" w:sz="6" w:space="0" w:color="CFCFCF"/>
                        <w:left w:val="single" w:sz="6" w:space="0" w:color="CFCFCF"/>
                        <w:bottom w:val="single" w:sz="6" w:space="0" w:color="CFCFCF"/>
                        <w:right w:val="single" w:sz="6" w:space="0" w:color="CFCFCF"/>
                      </w:divBdr>
                      <w:divsChild>
                        <w:div w:id="133452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7369385">
          <w:marLeft w:val="0"/>
          <w:marRight w:val="0"/>
          <w:marTop w:val="0"/>
          <w:marBottom w:val="0"/>
          <w:divBdr>
            <w:top w:val="none" w:sz="0" w:space="0" w:color="auto"/>
            <w:left w:val="none" w:sz="0" w:space="0" w:color="auto"/>
            <w:bottom w:val="none" w:sz="0" w:space="0" w:color="auto"/>
            <w:right w:val="none" w:sz="0" w:space="0" w:color="auto"/>
          </w:divBdr>
          <w:divsChild>
            <w:div w:id="105538484">
              <w:marLeft w:val="0"/>
              <w:marRight w:val="0"/>
              <w:marTop w:val="0"/>
              <w:marBottom w:val="0"/>
              <w:divBdr>
                <w:top w:val="none" w:sz="0" w:space="0" w:color="auto"/>
                <w:left w:val="none" w:sz="0" w:space="0" w:color="auto"/>
                <w:bottom w:val="none" w:sz="0" w:space="0" w:color="auto"/>
                <w:right w:val="none" w:sz="0" w:space="0" w:color="auto"/>
              </w:divBdr>
              <w:divsChild>
                <w:div w:id="14673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5723">
          <w:marLeft w:val="0"/>
          <w:marRight w:val="0"/>
          <w:marTop w:val="0"/>
          <w:marBottom w:val="0"/>
          <w:divBdr>
            <w:top w:val="none" w:sz="0" w:space="0" w:color="auto"/>
            <w:left w:val="none" w:sz="0" w:space="0" w:color="auto"/>
            <w:bottom w:val="none" w:sz="0" w:space="0" w:color="auto"/>
            <w:right w:val="none" w:sz="0" w:space="0" w:color="auto"/>
          </w:divBdr>
          <w:divsChild>
            <w:div w:id="505943344">
              <w:marLeft w:val="0"/>
              <w:marRight w:val="0"/>
              <w:marTop w:val="0"/>
              <w:marBottom w:val="0"/>
              <w:divBdr>
                <w:top w:val="none" w:sz="0" w:space="0" w:color="auto"/>
                <w:left w:val="none" w:sz="0" w:space="0" w:color="auto"/>
                <w:bottom w:val="none" w:sz="0" w:space="0" w:color="auto"/>
                <w:right w:val="none" w:sz="0" w:space="0" w:color="auto"/>
              </w:divBdr>
              <w:divsChild>
                <w:div w:id="555359376">
                  <w:marLeft w:val="0"/>
                  <w:marRight w:val="0"/>
                  <w:marTop w:val="0"/>
                  <w:marBottom w:val="0"/>
                  <w:divBdr>
                    <w:top w:val="single" w:sz="6" w:space="5" w:color="auto"/>
                    <w:left w:val="none" w:sz="0" w:space="0" w:color="auto"/>
                    <w:bottom w:val="none" w:sz="0" w:space="0" w:color="auto"/>
                    <w:right w:val="none" w:sz="0" w:space="0" w:color="auto"/>
                  </w:divBdr>
                </w:div>
                <w:div w:id="251013300">
                  <w:marLeft w:val="0"/>
                  <w:marRight w:val="0"/>
                  <w:marTop w:val="0"/>
                  <w:marBottom w:val="0"/>
                  <w:divBdr>
                    <w:top w:val="none" w:sz="0" w:space="0" w:color="auto"/>
                    <w:left w:val="none" w:sz="0" w:space="0" w:color="auto"/>
                    <w:bottom w:val="none" w:sz="0" w:space="0" w:color="auto"/>
                    <w:right w:val="none" w:sz="0" w:space="0" w:color="auto"/>
                  </w:divBdr>
                  <w:divsChild>
                    <w:div w:id="888222153">
                      <w:marLeft w:val="0"/>
                      <w:marRight w:val="0"/>
                      <w:marTop w:val="0"/>
                      <w:marBottom w:val="0"/>
                      <w:divBdr>
                        <w:top w:val="single" w:sz="6" w:space="0" w:color="CFCFCF"/>
                        <w:left w:val="single" w:sz="6" w:space="0" w:color="CFCFCF"/>
                        <w:bottom w:val="single" w:sz="6" w:space="0" w:color="CFCFCF"/>
                        <w:right w:val="single" w:sz="6" w:space="0" w:color="CFCFCF"/>
                      </w:divBdr>
                      <w:divsChild>
                        <w:div w:id="1357196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725662">
          <w:marLeft w:val="0"/>
          <w:marRight w:val="0"/>
          <w:marTop w:val="0"/>
          <w:marBottom w:val="0"/>
          <w:divBdr>
            <w:top w:val="none" w:sz="0" w:space="0" w:color="auto"/>
            <w:left w:val="none" w:sz="0" w:space="0" w:color="auto"/>
            <w:bottom w:val="none" w:sz="0" w:space="0" w:color="auto"/>
            <w:right w:val="none" w:sz="0" w:space="0" w:color="auto"/>
          </w:divBdr>
          <w:divsChild>
            <w:div w:id="1847403783">
              <w:marLeft w:val="0"/>
              <w:marRight w:val="0"/>
              <w:marTop w:val="0"/>
              <w:marBottom w:val="0"/>
              <w:divBdr>
                <w:top w:val="none" w:sz="0" w:space="0" w:color="auto"/>
                <w:left w:val="none" w:sz="0" w:space="0" w:color="auto"/>
                <w:bottom w:val="none" w:sz="0" w:space="0" w:color="auto"/>
                <w:right w:val="none" w:sz="0" w:space="0" w:color="auto"/>
              </w:divBdr>
              <w:divsChild>
                <w:div w:id="1143157684">
                  <w:marLeft w:val="0"/>
                  <w:marRight w:val="0"/>
                  <w:marTop w:val="0"/>
                  <w:marBottom w:val="0"/>
                  <w:divBdr>
                    <w:top w:val="single" w:sz="6" w:space="5" w:color="auto"/>
                    <w:left w:val="none" w:sz="0" w:space="0" w:color="auto"/>
                    <w:bottom w:val="none" w:sz="0" w:space="0" w:color="auto"/>
                    <w:right w:val="none" w:sz="0" w:space="0" w:color="auto"/>
                  </w:divBdr>
                </w:div>
                <w:div w:id="2016758935">
                  <w:marLeft w:val="0"/>
                  <w:marRight w:val="0"/>
                  <w:marTop w:val="0"/>
                  <w:marBottom w:val="0"/>
                  <w:divBdr>
                    <w:top w:val="none" w:sz="0" w:space="0" w:color="auto"/>
                    <w:left w:val="none" w:sz="0" w:space="0" w:color="auto"/>
                    <w:bottom w:val="none" w:sz="0" w:space="0" w:color="auto"/>
                    <w:right w:val="none" w:sz="0" w:space="0" w:color="auto"/>
                  </w:divBdr>
                  <w:divsChild>
                    <w:div w:id="1911961096">
                      <w:marLeft w:val="0"/>
                      <w:marRight w:val="0"/>
                      <w:marTop w:val="0"/>
                      <w:marBottom w:val="0"/>
                      <w:divBdr>
                        <w:top w:val="single" w:sz="6" w:space="0" w:color="CFCFCF"/>
                        <w:left w:val="single" w:sz="6" w:space="0" w:color="CFCFCF"/>
                        <w:bottom w:val="single" w:sz="6" w:space="0" w:color="CFCFCF"/>
                        <w:right w:val="single" w:sz="6" w:space="0" w:color="CFCFCF"/>
                      </w:divBdr>
                      <w:divsChild>
                        <w:div w:id="490491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3323486">
          <w:marLeft w:val="0"/>
          <w:marRight w:val="0"/>
          <w:marTop w:val="0"/>
          <w:marBottom w:val="0"/>
          <w:divBdr>
            <w:top w:val="none" w:sz="0" w:space="0" w:color="auto"/>
            <w:left w:val="none" w:sz="0" w:space="0" w:color="auto"/>
            <w:bottom w:val="none" w:sz="0" w:space="0" w:color="auto"/>
            <w:right w:val="none" w:sz="0" w:space="0" w:color="auto"/>
          </w:divBdr>
          <w:divsChild>
            <w:div w:id="1841040547">
              <w:marLeft w:val="0"/>
              <w:marRight w:val="0"/>
              <w:marTop w:val="0"/>
              <w:marBottom w:val="0"/>
              <w:divBdr>
                <w:top w:val="none" w:sz="0" w:space="0" w:color="auto"/>
                <w:left w:val="none" w:sz="0" w:space="0" w:color="auto"/>
                <w:bottom w:val="none" w:sz="0" w:space="0" w:color="auto"/>
                <w:right w:val="none" w:sz="0" w:space="0" w:color="auto"/>
              </w:divBdr>
              <w:divsChild>
                <w:div w:id="347368572">
                  <w:marLeft w:val="0"/>
                  <w:marRight w:val="0"/>
                  <w:marTop w:val="0"/>
                  <w:marBottom w:val="0"/>
                  <w:divBdr>
                    <w:top w:val="single" w:sz="6" w:space="5" w:color="auto"/>
                    <w:left w:val="none" w:sz="0" w:space="0" w:color="auto"/>
                    <w:bottom w:val="none" w:sz="0" w:space="0" w:color="auto"/>
                    <w:right w:val="none" w:sz="0" w:space="0" w:color="auto"/>
                  </w:divBdr>
                </w:div>
                <w:div w:id="81998748">
                  <w:marLeft w:val="0"/>
                  <w:marRight w:val="0"/>
                  <w:marTop w:val="0"/>
                  <w:marBottom w:val="0"/>
                  <w:divBdr>
                    <w:top w:val="none" w:sz="0" w:space="0" w:color="auto"/>
                    <w:left w:val="none" w:sz="0" w:space="0" w:color="auto"/>
                    <w:bottom w:val="none" w:sz="0" w:space="0" w:color="auto"/>
                    <w:right w:val="none" w:sz="0" w:space="0" w:color="auto"/>
                  </w:divBdr>
                  <w:divsChild>
                    <w:div w:id="1222595947">
                      <w:marLeft w:val="0"/>
                      <w:marRight w:val="0"/>
                      <w:marTop w:val="0"/>
                      <w:marBottom w:val="0"/>
                      <w:divBdr>
                        <w:top w:val="single" w:sz="6" w:space="0" w:color="CFCFCF"/>
                        <w:left w:val="single" w:sz="6" w:space="0" w:color="CFCFCF"/>
                        <w:bottom w:val="single" w:sz="6" w:space="0" w:color="CFCFCF"/>
                        <w:right w:val="single" w:sz="6" w:space="0" w:color="CFCFCF"/>
                      </w:divBdr>
                      <w:divsChild>
                        <w:div w:id="1878928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280697">
          <w:marLeft w:val="0"/>
          <w:marRight w:val="0"/>
          <w:marTop w:val="0"/>
          <w:marBottom w:val="0"/>
          <w:divBdr>
            <w:top w:val="none" w:sz="0" w:space="0" w:color="auto"/>
            <w:left w:val="none" w:sz="0" w:space="0" w:color="auto"/>
            <w:bottom w:val="none" w:sz="0" w:space="0" w:color="auto"/>
            <w:right w:val="none" w:sz="0" w:space="0" w:color="auto"/>
          </w:divBdr>
          <w:divsChild>
            <w:div w:id="1068772034">
              <w:marLeft w:val="0"/>
              <w:marRight w:val="0"/>
              <w:marTop w:val="0"/>
              <w:marBottom w:val="0"/>
              <w:divBdr>
                <w:top w:val="none" w:sz="0" w:space="0" w:color="auto"/>
                <w:left w:val="none" w:sz="0" w:space="0" w:color="auto"/>
                <w:bottom w:val="none" w:sz="0" w:space="0" w:color="auto"/>
                <w:right w:val="none" w:sz="0" w:space="0" w:color="auto"/>
              </w:divBdr>
              <w:divsChild>
                <w:div w:id="1201163249">
                  <w:marLeft w:val="0"/>
                  <w:marRight w:val="0"/>
                  <w:marTop w:val="0"/>
                  <w:marBottom w:val="0"/>
                  <w:divBdr>
                    <w:top w:val="single" w:sz="6" w:space="5" w:color="auto"/>
                    <w:left w:val="none" w:sz="0" w:space="0" w:color="auto"/>
                    <w:bottom w:val="none" w:sz="0" w:space="0" w:color="auto"/>
                    <w:right w:val="none" w:sz="0" w:space="0" w:color="auto"/>
                  </w:divBdr>
                </w:div>
                <w:div w:id="1003164261">
                  <w:marLeft w:val="0"/>
                  <w:marRight w:val="0"/>
                  <w:marTop w:val="0"/>
                  <w:marBottom w:val="0"/>
                  <w:divBdr>
                    <w:top w:val="none" w:sz="0" w:space="0" w:color="auto"/>
                    <w:left w:val="none" w:sz="0" w:space="0" w:color="auto"/>
                    <w:bottom w:val="none" w:sz="0" w:space="0" w:color="auto"/>
                    <w:right w:val="none" w:sz="0" w:space="0" w:color="auto"/>
                  </w:divBdr>
                  <w:divsChild>
                    <w:div w:id="1371878829">
                      <w:marLeft w:val="0"/>
                      <w:marRight w:val="0"/>
                      <w:marTop w:val="0"/>
                      <w:marBottom w:val="0"/>
                      <w:divBdr>
                        <w:top w:val="single" w:sz="6" w:space="0" w:color="CFCFCF"/>
                        <w:left w:val="single" w:sz="6" w:space="0" w:color="CFCFCF"/>
                        <w:bottom w:val="single" w:sz="6" w:space="0" w:color="CFCFCF"/>
                        <w:right w:val="single" w:sz="6" w:space="0" w:color="CFCFCF"/>
                      </w:divBdr>
                      <w:divsChild>
                        <w:div w:id="2009093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5648893">
          <w:marLeft w:val="0"/>
          <w:marRight w:val="0"/>
          <w:marTop w:val="0"/>
          <w:marBottom w:val="0"/>
          <w:divBdr>
            <w:top w:val="none" w:sz="0" w:space="0" w:color="auto"/>
            <w:left w:val="none" w:sz="0" w:space="0" w:color="auto"/>
            <w:bottom w:val="none" w:sz="0" w:space="0" w:color="auto"/>
            <w:right w:val="none" w:sz="0" w:space="0" w:color="auto"/>
          </w:divBdr>
          <w:divsChild>
            <w:div w:id="1838616745">
              <w:marLeft w:val="0"/>
              <w:marRight w:val="0"/>
              <w:marTop w:val="0"/>
              <w:marBottom w:val="0"/>
              <w:divBdr>
                <w:top w:val="none" w:sz="0" w:space="0" w:color="auto"/>
                <w:left w:val="none" w:sz="0" w:space="0" w:color="auto"/>
                <w:bottom w:val="none" w:sz="0" w:space="0" w:color="auto"/>
                <w:right w:val="none" w:sz="0" w:space="0" w:color="auto"/>
              </w:divBdr>
              <w:divsChild>
                <w:div w:id="630474492">
                  <w:marLeft w:val="0"/>
                  <w:marRight w:val="0"/>
                  <w:marTop w:val="0"/>
                  <w:marBottom w:val="0"/>
                  <w:divBdr>
                    <w:top w:val="single" w:sz="6" w:space="5" w:color="auto"/>
                    <w:left w:val="none" w:sz="0" w:space="0" w:color="auto"/>
                    <w:bottom w:val="none" w:sz="0" w:space="0" w:color="auto"/>
                    <w:right w:val="none" w:sz="0" w:space="0" w:color="auto"/>
                  </w:divBdr>
                </w:div>
                <w:div w:id="1977221163">
                  <w:marLeft w:val="0"/>
                  <w:marRight w:val="0"/>
                  <w:marTop w:val="0"/>
                  <w:marBottom w:val="0"/>
                  <w:divBdr>
                    <w:top w:val="none" w:sz="0" w:space="0" w:color="auto"/>
                    <w:left w:val="none" w:sz="0" w:space="0" w:color="auto"/>
                    <w:bottom w:val="none" w:sz="0" w:space="0" w:color="auto"/>
                    <w:right w:val="none" w:sz="0" w:space="0" w:color="auto"/>
                  </w:divBdr>
                  <w:divsChild>
                    <w:div w:id="351540972">
                      <w:marLeft w:val="0"/>
                      <w:marRight w:val="0"/>
                      <w:marTop w:val="0"/>
                      <w:marBottom w:val="0"/>
                      <w:divBdr>
                        <w:top w:val="single" w:sz="6" w:space="0" w:color="CFCFCF"/>
                        <w:left w:val="single" w:sz="6" w:space="0" w:color="CFCFCF"/>
                        <w:bottom w:val="single" w:sz="6" w:space="0" w:color="CFCFCF"/>
                        <w:right w:val="single" w:sz="6" w:space="0" w:color="CFCFCF"/>
                      </w:divBdr>
                      <w:divsChild>
                        <w:div w:id="1363045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6637392">
          <w:marLeft w:val="0"/>
          <w:marRight w:val="0"/>
          <w:marTop w:val="0"/>
          <w:marBottom w:val="0"/>
          <w:divBdr>
            <w:top w:val="none" w:sz="0" w:space="0" w:color="auto"/>
            <w:left w:val="none" w:sz="0" w:space="0" w:color="auto"/>
            <w:bottom w:val="none" w:sz="0" w:space="0" w:color="auto"/>
            <w:right w:val="none" w:sz="0" w:space="0" w:color="auto"/>
          </w:divBdr>
          <w:divsChild>
            <w:div w:id="96684725">
              <w:marLeft w:val="0"/>
              <w:marRight w:val="0"/>
              <w:marTop w:val="0"/>
              <w:marBottom w:val="0"/>
              <w:divBdr>
                <w:top w:val="none" w:sz="0" w:space="0" w:color="auto"/>
                <w:left w:val="none" w:sz="0" w:space="0" w:color="auto"/>
                <w:bottom w:val="none" w:sz="0" w:space="0" w:color="auto"/>
                <w:right w:val="none" w:sz="0" w:space="0" w:color="auto"/>
              </w:divBdr>
              <w:divsChild>
                <w:div w:id="1879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6297">
          <w:marLeft w:val="0"/>
          <w:marRight w:val="0"/>
          <w:marTop w:val="0"/>
          <w:marBottom w:val="0"/>
          <w:divBdr>
            <w:top w:val="none" w:sz="0" w:space="0" w:color="auto"/>
            <w:left w:val="none" w:sz="0" w:space="0" w:color="auto"/>
            <w:bottom w:val="none" w:sz="0" w:space="0" w:color="auto"/>
            <w:right w:val="none" w:sz="0" w:space="0" w:color="auto"/>
          </w:divBdr>
          <w:divsChild>
            <w:div w:id="1722704725">
              <w:marLeft w:val="0"/>
              <w:marRight w:val="0"/>
              <w:marTop w:val="0"/>
              <w:marBottom w:val="0"/>
              <w:divBdr>
                <w:top w:val="none" w:sz="0" w:space="0" w:color="auto"/>
                <w:left w:val="none" w:sz="0" w:space="0" w:color="auto"/>
                <w:bottom w:val="none" w:sz="0" w:space="0" w:color="auto"/>
                <w:right w:val="none" w:sz="0" w:space="0" w:color="auto"/>
              </w:divBdr>
              <w:divsChild>
                <w:div w:id="1545287588">
                  <w:marLeft w:val="0"/>
                  <w:marRight w:val="0"/>
                  <w:marTop w:val="0"/>
                  <w:marBottom w:val="0"/>
                  <w:divBdr>
                    <w:top w:val="single" w:sz="6" w:space="5" w:color="auto"/>
                    <w:left w:val="none" w:sz="0" w:space="0" w:color="auto"/>
                    <w:bottom w:val="none" w:sz="0" w:space="0" w:color="auto"/>
                    <w:right w:val="none" w:sz="0" w:space="0" w:color="auto"/>
                  </w:divBdr>
                </w:div>
                <w:div w:id="759527268">
                  <w:marLeft w:val="0"/>
                  <w:marRight w:val="0"/>
                  <w:marTop w:val="0"/>
                  <w:marBottom w:val="0"/>
                  <w:divBdr>
                    <w:top w:val="none" w:sz="0" w:space="0" w:color="auto"/>
                    <w:left w:val="none" w:sz="0" w:space="0" w:color="auto"/>
                    <w:bottom w:val="none" w:sz="0" w:space="0" w:color="auto"/>
                    <w:right w:val="none" w:sz="0" w:space="0" w:color="auto"/>
                  </w:divBdr>
                  <w:divsChild>
                    <w:div w:id="1390573984">
                      <w:marLeft w:val="0"/>
                      <w:marRight w:val="0"/>
                      <w:marTop w:val="0"/>
                      <w:marBottom w:val="0"/>
                      <w:divBdr>
                        <w:top w:val="single" w:sz="6" w:space="0" w:color="CFCFCF"/>
                        <w:left w:val="single" w:sz="6" w:space="0" w:color="CFCFCF"/>
                        <w:bottom w:val="single" w:sz="6" w:space="0" w:color="CFCFCF"/>
                        <w:right w:val="single" w:sz="6" w:space="0" w:color="CFCFCF"/>
                      </w:divBdr>
                      <w:divsChild>
                        <w:div w:id="962267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0780382">
          <w:marLeft w:val="0"/>
          <w:marRight w:val="0"/>
          <w:marTop w:val="0"/>
          <w:marBottom w:val="0"/>
          <w:divBdr>
            <w:top w:val="none" w:sz="0" w:space="0" w:color="auto"/>
            <w:left w:val="none" w:sz="0" w:space="0" w:color="auto"/>
            <w:bottom w:val="none" w:sz="0" w:space="0" w:color="auto"/>
            <w:right w:val="none" w:sz="0" w:space="0" w:color="auto"/>
          </w:divBdr>
          <w:divsChild>
            <w:div w:id="1682976584">
              <w:marLeft w:val="0"/>
              <w:marRight w:val="0"/>
              <w:marTop w:val="0"/>
              <w:marBottom w:val="0"/>
              <w:divBdr>
                <w:top w:val="none" w:sz="0" w:space="0" w:color="auto"/>
                <w:left w:val="none" w:sz="0" w:space="0" w:color="auto"/>
                <w:bottom w:val="none" w:sz="0" w:space="0" w:color="auto"/>
                <w:right w:val="none" w:sz="0" w:space="0" w:color="auto"/>
              </w:divBdr>
              <w:divsChild>
                <w:div w:id="400954850">
                  <w:marLeft w:val="0"/>
                  <w:marRight w:val="0"/>
                  <w:marTop w:val="0"/>
                  <w:marBottom w:val="0"/>
                  <w:divBdr>
                    <w:top w:val="single" w:sz="6" w:space="5" w:color="auto"/>
                    <w:left w:val="none" w:sz="0" w:space="0" w:color="auto"/>
                    <w:bottom w:val="none" w:sz="0" w:space="0" w:color="auto"/>
                    <w:right w:val="none" w:sz="0" w:space="0" w:color="auto"/>
                  </w:divBdr>
                </w:div>
                <w:div w:id="2052604862">
                  <w:marLeft w:val="0"/>
                  <w:marRight w:val="0"/>
                  <w:marTop w:val="0"/>
                  <w:marBottom w:val="0"/>
                  <w:divBdr>
                    <w:top w:val="none" w:sz="0" w:space="0" w:color="auto"/>
                    <w:left w:val="none" w:sz="0" w:space="0" w:color="auto"/>
                    <w:bottom w:val="none" w:sz="0" w:space="0" w:color="auto"/>
                    <w:right w:val="none" w:sz="0" w:space="0" w:color="auto"/>
                  </w:divBdr>
                  <w:divsChild>
                    <w:div w:id="1844586919">
                      <w:marLeft w:val="0"/>
                      <w:marRight w:val="0"/>
                      <w:marTop w:val="0"/>
                      <w:marBottom w:val="0"/>
                      <w:divBdr>
                        <w:top w:val="single" w:sz="6" w:space="0" w:color="CFCFCF"/>
                        <w:left w:val="single" w:sz="6" w:space="0" w:color="CFCFCF"/>
                        <w:bottom w:val="single" w:sz="6" w:space="0" w:color="CFCFCF"/>
                        <w:right w:val="single" w:sz="6" w:space="0" w:color="CFCFCF"/>
                      </w:divBdr>
                      <w:divsChild>
                        <w:div w:id="302463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6507311">
          <w:marLeft w:val="0"/>
          <w:marRight w:val="0"/>
          <w:marTop w:val="0"/>
          <w:marBottom w:val="0"/>
          <w:divBdr>
            <w:top w:val="none" w:sz="0" w:space="0" w:color="auto"/>
            <w:left w:val="none" w:sz="0" w:space="0" w:color="auto"/>
            <w:bottom w:val="none" w:sz="0" w:space="0" w:color="auto"/>
            <w:right w:val="none" w:sz="0" w:space="0" w:color="auto"/>
          </w:divBdr>
          <w:divsChild>
            <w:div w:id="673607242">
              <w:marLeft w:val="0"/>
              <w:marRight w:val="0"/>
              <w:marTop w:val="0"/>
              <w:marBottom w:val="0"/>
              <w:divBdr>
                <w:top w:val="none" w:sz="0" w:space="0" w:color="auto"/>
                <w:left w:val="none" w:sz="0" w:space="0" w:color="auto"/>
                <w:bottom w:val="none" w:sz="0" w:space="0" w:color="auto"/>
                <w:right w:val="none" w:sz="0" w:space="0" w:color="auto"/>
              </w:divBdr>
              <w:divsChild>
                <w:div w:id="991980245">
                  <w:marLeft w:val="0"/>
                  <w:marRight w:val="0"/>
                  <w:marTop w:val="0"/>
                  <w:marBottom w:val="0"/>
                  <w:divBdr>
                    <w:top w:val="single" w:sz="6" w:space="5" w:color="auto"/>
                    <w:left w:val="none" w:sz="0" w:space="0" w:color="auto"/>
                    <w:bottom w:val="none" w:sz="0" w:space="0" w:color="auto"/>
                    <w:right w:val="none" w:sz="0" w:space="0" w:color="auto"/>
                  </w:divBdr>
                </w:div>
                <w:div w:id="923101666">
                  <w:marLeft w:val="0"/>
                  <w:marRight w:val="0"/>
                  <w:marTop w:val="0"/>
                  <w:marBottom w:val="0"/>
                  <w:divBdr>
                    <w:top w:val="none" w:sz="0" w:space="0" w:color="auto"/>
                    <w:left w:val="none" w:sz="0" w:space="0" w:color="auto"/>
                    <w:bottom w:val="none" w:sz="0" w:space="0" w:color="auto"/>
                    <w:right w:val="none" w:sz="0" w:space="0" w:color="auto"/>
                  </w:divBdr>
                  <w:divsChild>
                    <w:div w:id="913049185">
                      <w:marLeft w:val="0"/>
                      <w:marRight w:val="0"/>
                      <w:marTop w:val="0"/>
                      <w:marBottom w:val="0"/>
                      <w:divBdr>
                        <w:top w:val="single" w:sz="6" w:space="0" w:color="CFCFCF"/>
                        <w:left w:val="single" w:sz="6" w:space="0" w:color="CFCFCF"/>
                        <w:bottom w:val="single" w:sz="6" w:space="0" w:color="CFCFCF"/>
                        <w:right w:val="single" w:sz="6" w:space="0" w:color="CFCFCF"/>
                      </w:divBdr>
                      <w:divsChild>
                        <w:div w:id="372579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944077">
          <w:marLeft w:val="0"/>
          <w:marRight w:val="0"/>
          <w:marTop w:val="0"/>
          <w:marBottom w:val="0"/>
          <w:divBdr>
            <w:top w:val="none" w:sz="0" w:space="0" w:color="auto"/>
            <w:left w:val="none" w:sz="0" w:space="0" w:color="auto"/>
            <w:bottom w:val="none" w:sz="0" w:space="0" w:color="auto"/>
            <w:right w:val="none" w:sz="0" w:space="0" w:color="auto"/>
          </w:divBdr>
          <w:divsChild>
            <w:div w:id="1702634913">
              <w:marLeft w:val="0"/>
              <w:marRight w:val="0"/>
              <w:marTop w:val="0"/>
              <w:marBottom w:val="0"/>
              <w:divBdr>
                <w:top w:val="none" w:sz="0" w:space="0" w:color="auto"/>
                <w:left w:val="none" w:sz="0" w:space="0" w:color="auto"/>
                <w:bottom w:val="none" w:sz="0" w:space="0" w:color="auto"/>
                <w:right w:val="none" w:sz="0" w:space="0" w:color="auto"/>
              </w:divBdr>
              <w:divsChild>
                <w:div w:id="4812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5346">
          <w:marLeft w:val="0"/>
          <w:marRight w:val="0"/>
          <w:marTop w:val="0"/>
          <w:marBottom w:val="0"/>
          <w:divBdr>
            <w:top w:val="none" w:sz="0" w:space="0" w:color="auto"/>
            <w:left w:val="none" w:sz="0" w:space="0" w:color="auto"/>
            <w:bottom w:val="none" w:sz="0" w:space="0" w:color="auto"/>
            <w:right w:val="none" w:sz="0" w:space="0" w:color="auto"/>
          </w:divBdr>
          <w:divsChild>
            <w:div w:id="389891770">
              <w:marLeft w:val="0"/>
              <w:marRight w:val="0"/>
              <w:marTop w:val="0"/>
              <w:marBottom w:val="0"/>
              <w:divBdr>
                <w:top w:val="none" w:sz="0" w:space="0" w:color="auto"/>
                <w:left w:val="none" w:sz="0" w:space="0" w:color="auto"/>
                <w:bottom w:val="none" w:sz="0" w:space="0" w:color="auto"/>
                <w:right w:val="none" w:sz="0" w:space="0" w:color="auto"/>
              </w:divBdr>
              <w:divsChild>
                <w:div w:id="1980956851">
                  <w:marLeft w:val="0"/>
                  <w:marRight w:val="0"/>
                  <w:marTop w:val="0"/>
                  <w:marBottom w:val="0"/>
                  <w:divBdr>
                    <w:top w:val="single" w:sz="6" w:space="5" w:color="auto"/>
                    <w:left w:val="none" w:sz="0" w:space="0" w:color="auto"/>
                    <w:bottom w:val="none" w:sz="0" w:space="0" w:color="auto"/>
                    <w:right w:val="none" w:sz="0" w:space="0" w:color="auto"/>
                  </w:divBdr>
                </w:div>
                <w:div w:id="674038111">
                  <w:marLeft w:val="0"/>
                  <w:marRight w:val="0"/>
                  <w:marTop w:val="0"/>
                  <w:marBottom w:val="0"/>
                  <w:divBdr>
                    <w:top w:val="none" w:sz="0" w:space="0" w:color="auto"/>
                    <w:left w:val="none" w:sz="0" w:space="0" w:color="auto"/>
                    <w:bottom w:val="none" w:sz="0" w:space="0" w:color="auto"/>
                    <w:right w:val="none" w:sz="0" w:space="0" w:color="auto"/>
                  </w:divBdr>
                  <w:divsChild>
                    <w:div w:id="1637249540">
                      <w:marLeft w:val="0"/>
                      <w:marRight w:val="0"/>
                      <w:marTop w:val="0"/>
                      <w:marBottom w:val="0"/>
                      <w:divBdr>
                        <w:top w:val="single" w:sz="6" w:space="0" w:color="CFCFCF"/>
                        <w:left w:val="single" w:sz="6" w:space="0" w:color="CFCFCF"/>
                        <w:bottom w:val="single" w:sz="6" w:space="0" w:color="CFCFCF"/>
                        <w:right w:val="single" w:sz="6" w:space="0" w:color="CFCFCF"/>
                      </w:divBdr>
                      <w:divsChild>
                        <w:div w:id="1371370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2053941">
          <w:marLeft w:val="0"/>
          <w:marRight w:val="0"/>
          <w:marTop w:val="0"/>
          <w:marBottom w:val="0"/>
          <w:divBdr>
            <w:top w:val="none" w:sz="0" w:space="0" w:color="auto"/>
            <w:left w:val="none" w:sz="0" w:space="0" w:color="auto"/>
            <w:bottom w:val="none" w:sz="0" w:space="0" w:color="auto"/>
            <w:right w:val="none" w:sz="0" w:space="0" w:color="auto"/>
          </w:divBdr>
          <w:divsChild>
            <w:div w:id="2075395098">
              <w:marLeft w:val="0"/>
              <w:marRight w:val="0"/>
              <w:marTop w:val="0"/>
              <w:marBottom w:val="0"/>
              <w:divBdr>
                <w:top w:val="none" w:sz="0" w:space="0" w:color="auto"/>
                <w:left w:val="none" w:sz="0" w:space="0" w:color="auto"/>
                <w:bottom w:val="none" w:sz="0" w:space="0" w:color="auto"/>
                <w:right w:val="none" w:sz="0" w:space="0" w:color="auto"/>
              </w:divBdr>
              <w:divsChild>
                <w:div w:id="1735615292">
                  <w:marLeft w:val="0"/>
                  <w:marRight w:val="0"/>
                  <w:marTop w:val="0"/>
                  <w:marBottom w:val="0"/>
                  <w:divBdr>
                    <w:top w:val="single" w:sz="6" w:space="5" w:color="auto"/>
                    <w:left w:val="none" w:sz="0" w:space="0" w:color="auto"/>
                    <w:bottom w:val="none" w:sz="0" w:space="0" w:color="auto"/>
                    <w:right w:val="none" w:sz="0" w:space="0" w:color="auto"/>
                  </w:divBdr>
                </w:div>
                <w:div w:id="1490973320">
                  <w:marLeft w:val="0"/>
                  <w:marRight w:val="0"/>
                  <w:marTop w:val="0"/>
                  <w:marBottom w:val="0"/>
                  <w:divBdr>
                    <w:top w:val="none" w:sz="0" w:space="0" w:color="auto"/>
                    <w:left w:val="none" w:sz="0" w:space="0" w:color="auto"/>
                    <w:bottom w:val="none" w:sz="0" w:space="0" w:color="auto"/>
                    <w:right w:val="none" w:sz="0" w:space="0" w:color="auto"/>
                  </w:divBdr>
                  <w:divsChild>
                    <w:div w:id="36897704">
                      <w:marLeft w:val="0"/>
                      <w:marRight w:val="0"/>
                      <w:marTop w:val="0"/>
                      <w:marBottom w:val="0"/>
                      <w:divBdr>
                        <w:top w:val="single" w:sz="6" w:space="0" w:color="CFCFCF"/>
                        <w:left w:val="single" w:sz="6" w:space="0" w:color="CFCFCF"/>
                        <w:bottom w:val="single" w:sz="6" w:space="0" w:color="CFCFCF"/>
                        <w:right w:val="single" w:sz="6" w:space="0" w:color="CFCFCF"/>
                      </w:divBdr>
                      <w:divsChild>
                        <w:div w:id="368577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5167421">
          <w:marLeft w:val="0"/>
          <w:marRight w:val="0"/>
          <w:marTop w:val="0"/>
          <w:marBottom w:val="0"/>
          <w:divBdr>
            <w:top w:val="none" w:sz="0" w:space="0" w:color="auto"/>
            <w:left w:val="none" w:sz="0" w:space="0" w:color="auto"/>
            <w:bottom w:val="none" w:sz="0" w:space="0" w:color="auto"/>
            <w:right w:val="none" w:sz="0" w:space="0" w:color="auto"/>
          </w:divBdr>
          <w:divsChild>
            <w:div w:id="500389443">
              <w:marLeft w:val="0"/>
              <w:marRight w:val="0"/>
              <w:marTop w:val="0"/>
              <w:marBottom w:val="0"/>
              <w:divBdr>
                <w:top w:val="none" w:sz="0" w:space="0" w:color="auto"/>
                <w:left w:val="none" w:sz="0" w:space="0" w:color="auto"/>
                <w:bottom w:val="none" w:sz="0" w:space="0" w:color="auto"/>
                <w:right w:val="none" w:sz="0" w:space="0" w:color="auto"/>
              </w:divBdr>
              <w:divsChild>
                <w:div w:id="874730769">
                  <w:marLeft w:val="0"/>
                  <w:marRight w:val="0"/>
                  <w:marTop w:val="0"/>
                  <w:marBottom w:val="0"/>
                  <w:divBdr>
                    <w:top w:val="single" w:sz="6" w:space="5" w:color="auto"/>
                    <w:left w:val="none" w:sz="0" w:space="0" w:color="auto"/>
                    <w:bottom w:val="none" w:sz="0" w:space="0" w:color="auto"/>
                    <w:right w:val="none" w:sz="0" w:space="0" w:color="auto"/>
                  </w:divBdr>
                </w:div>
                <w:div w:id="2087024619">
                  <w:marLeft w:val="0"/>
                  <w:marRight w:val="0"/>
                  <w:marTop w:val="0"/>
                  <w:marBottom w:val="0"/>
                  <w:divBdr>
                    <w:top w:val="none" w:sz="0" w:space="0" w:color="auto"/>
                    <w:left w:val="none" w:sz="0" w:space="0" w:color="auto"/>
                    <w:bottom w:val="none" w:sz="0" w:space="0" w:color="auto"/>
                    <w:right w:val="none" w:sz="0" w:space="0" w:color="auto"/>
                  </w:divBdr>
                  <w:divsChild>
                    <w:div w:id="1764181764">
                      <w:marLeft w:val="0"/>
                      <w:marRight w:val="0"/>
                      <w:marTop w:val="0"/>
                      <w:marBottom w:val="0"/>
                      <w:divBdr>
                        <w:top w:val="single" w:sz="6" w:space="0" w:color="CFCFCF"/>
                        <w:left w:val="single" w:sz="6" w:space="0" w:color="CFCFCF"/>
                        <w:bottom w:val="single" w:sz="6" w:space="0" w:color="CFCFCF"/>
                        <w:right w:val="single" w:sz="6" w:space="0" w:color="CFCFCF"/>
                      </w:divBdr>
                      <w:divsChild>
                        <w:div w:id="179199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2133212">
          <w:marLeft w:val="0"/>
          <w:marRight w:val="0"/>
          <w:marTop w:val="0"/>
          <w:marBottom w:val="0"/>
          <w:divBdr>
            <w:top w:val="none" w:sz="0" w:space="0" w:color="auto"/>
            <w:left w:val="none" w:sz="0" w:space="0" w:color="auto"/>
            <w:bottom w:val="none" w:sz="0" w:space="0" w:color="auto"/>
            <w:right w:val="none" w:sz="0" w:space="0" w:color="auto"/>
          </w:divBdr>
          <w:divsChild>
            <w:div w:id="1149713620">
              <w:marLeft w:val="0"/>
              <w:marRight w:val="0"/>
              <w:marTop w:val="0"/>
              <w:marBottom w:val="0"/>
              <w:divBdr>
                <w:top w:val="none" w:sz="0" w:space="0" w:color="auto"/>
                <w:left w:val="none" w:sz="0" w:space="0" w:color="auto"/>
                <w:bottom w:val="none" w:sz="0" w:space="0" w:color="auto"/>
                <w:right w:val="none" w:sz="0" w:space="0" w:color="auto"/>
              </w:divBdr>
              <w:divsChild>
                <w:div w:id="1819103059">
                  <w:marLeft w:val="0"/>
                  <w:marRight w:val="0"/>
                  <w:marTop w:val="0"/>
                  <w:marBottom w:val="0"/>
                  <w:divBdr>
                    <w:top w:val="single" w:sz="6" w:space="5" w:color="auto"/>
                    <w:left w:val="none" w:sz="0" w:space="0" w:color="auto"/>
                    <w:bottom w:val="none" w:sz="0" w:space="0" w:color="auto"/>
                    <w:right w:val="none" w:sz="0" w:space="0" w:color="auto"/>
                  </w:divBdr>
                </w:div>
                <w:div w:id="1767076880">
                  <w:marLeft w:val="0"/>
                  <w:marRight w:val="0"/>
                  <w:marTop w:val="0"/>
                  <w:marBottom w:val="0"/>
                  <w:divBdr>
                    <w:top w:val="none" w:sz="0" w:space="0" w:color="auto"/>
                    <w:left w:val="none" w:sz="0" w:space="0" w:color="auto"/>
                    <w:bottom w:val="none" w:sz="0" w:space="0" w:color="auto"/>
                    <w:right w:val="none" w:sz="0" w:space="0" w:color="auto"/>
                  </w:divBdr>
                  <w:divsChild>
                    <w:div w:id="626931382">
                      <w:marLeft w:val="0"/>
                      <w:marRight w:val="0"/>
                      <w:marTop w:val="0"/>
                      <w:marBottom w:val="0"/>
                      <w:divBdr>
                        <w:top w:val="single" w:sz="6" w:space="0" w:color="CFCFCF"/>
                        <w:left w:val="single" w:sz="6" w:space="0" w:color="CFCFCF"/>
                        <w:bottom w:val="single" w:sz="6" w:space="0" w:color="CFCFCF"/>
                        <w:right w:val="single" w:sz="6" w:space="0" w:color="CFCFCF"/>
                      </w:divBdr>
                      <w:divsChild>
                        <w:div w:id="1425807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3496103">
          <w:marLeft w:val="0"/>
          <w:marRight w:val="0"/>
          <w:marTop w:val="0"/>
          <w:marBottom w:val="0"/>
          <w:divBdr>
            <w:top w:val="none" w:sz="0" w:space="0" w:color="auto"/>
            <w:left w:val="none" w:sz="0" w:space="0" w:color="auto"/>
            <w:bottom w:val="none" w:sz="0" w:space="0" w:color="auto"/>
            <w:right w:val="none" w:sz="0" w:space="0" w:color="auto"/>
          </w:divBdr>
          <w:divsChild>
            <w:div w:id="1624654087">
              <w:marLeft w:val="0"/>
              <w:marRight w:val="0"/>
              <w:marTop w:val="0"/>
              <w:marBottom w:val="0"/>
              <w:divBdr>
                <w:top w:val="none" w:sz="0" w:space="0" w:color="auto"/>
                <w:left w:val="none" w:sz="0" w:space="0" w:color="auto"/>
                <w:bottom w:val="none" w:sz="0" w:space="0" w:color="auto"/>
                <w:right w:val="none" w:sz="0" w:space="0" w:color="auto"/>
              </w:divBdr>
              <w:divsChild>
                <w:div w:id="1834560910">
                  <w:marLeft w:val="0"/>
                  <w:marRight w:val="0"/>
                  <w:marTop w:val="0"/>
                  <w:marBottom w:val="0"/>
                  <w:divBdr>
                    <w:top w:val="single" w:sz="6" w:space="5" w:color="auto"/>
                    <w:left w:val="none" w:sz="0" w:space="0" w:color="auto"/>
                    <w:bottom w:val="none" w:sz="0" w:space="0" w:color="auto"/>
                    <w:right w:val="none" w:sz="0" w:space="0" w:color="auto"/>
                  </w:divBdr>
                </w:div>
                <w:div w:id="882442763">
                  <w:marLeft w:val="0"/>
                  <w:marRight w:val="0"/>
                  <w:marTop w:val="0"/>
                  <w:marBottom w:val="0"/>
                  <w:divBdr>
                    <w:top w:val="none" w:sz="0" w:space="0" w:color="auto"/>
                    <w:left w:val="none" w:sz="0" w:space="0" w:color="auto"/>
                    <w:bottom w:val="none" w:sz="0" w:space="0" w:color="auto"/>
                    <w:right w:val="none" w:sz="0" w:space="0" w:color="auto"/>
                  </w:divBdr>
                  <w:divsChild>
                    <w:div w:id="1727757962">
                      <w:marLeft w:val="0"/>
                      <w:marRight w:val="0"/>
                      <w:marTop w:val="0"/>
                      <w:marBottom w:val="0"/>
                      <w:divBdr>
                        <w:top w:val="single" w:sz="6" w:space="0" w:color="CFCFCF"/>
                        <w:left w:val="single" w:sz="6" w:space="0" w:color="CFCFCF"/>
                        <w:bottom w:val="single" w:sz="6" w:space="0" w:color="CFCFCF"/>
                        <w:right w:val="single" w:sz="6" w:space="0" w:color="CFCFCF"/>
                      </w:divBdr>
                      <w:divsChild>
                        <w:div w:id="818763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3598127">
          <w:marLeft w:val="0"/>
          <w:marRight w:val="0"/>
          <w:marTop w:val="0"/>
          <w:marBottom w:val="0"/>
          <w:divBdr>
            <w:top w:val="none" w:sz="0" w:space="0" w:color="auto"/>
            <w:left w:val="none" w:sz="0" w:space="0" w:color="auto"/>
            <w:bottom w:val="none" w:sz="0" w:space="0" w:color="auto"/>
            <w:right w:val="none" w:sz="0" w:space="0" w:color="auto"/>
          </w:divBdr>
          <w:divsChild>
            <w:div w:id="1061368145">
              <w:marLeft w:val="0"/>
              <w:marRight w:val="0"/>
              <w:marTop w:val="0"/>
              <w:marBottom w:val="0"/>
              <w:divBdr>
                <w:top w:val="none" w:sz="0" w:space="0" w:color="auto"/>
                <w:left w:val="none" w:sz="0" w:space="0" w:color="auto"/>
                <w:bottom w:val="none" w:sz="0" w:space="0" w:color="auto"/>
                <w:right w:val="none" w:sz="0" w:space="0" w:color="auto"/>
              </w:divBdr>
              <w:divsChild>
                <w:div w:id="1149788542">
                  <w:marLeft w:val="0"/>
                  <w:marRight w:val="0"/>
                  <w:marTop w:val="0"/>
                  <w:marBottom w:val="0"/>
                  <w:divBdr>
                    <w:top w:val="single" w:sz="6" w:space="5" w:color="auto"/>
                    <w:left w:val="none" w:sz="0" w:space="0" w:color="auto"/>
                    <w:bottom w:val="none" w:sz="0" w:space="0" w:color="auto"/>
                    <w:right w:val="none" w:sz="0" w:space="0" w:color="auto"/>
                  </w:divBdr>
                </w:div>
                <w:div w:id="1808664855">
                  <w:marLeft w:val="0"/>
                  <w:marRight w:val="0"/>
                  <w:marTop w:val="0"/>
                  <w:marBottom w:val="0"/>
                  <w:divBdr>
                    <w:top w:val="none" w:sz="0" w:space="0" w:color="auto"/>
                    <w:left w:val="none" w:sz="0" w:space="0" w:color="auto"/>
                    <w:bottom w:val="none" w:sz="0" w:space="0" w:color="auto"/>
                    <w:right w:val="none" w:sz="0" w:space="0" w:color="auto"/>
                  </w:divBdr>
                  <w:divsChild>
                    <w:div w:id="1510365543">
                      <w:marLeft w:val="0"/>
                      <w:marRight w:val="0"/>
                      <w:marTop w:val="0"/>
                      <w:marBottom w:val="0"/>
                      <w:divBdr>
                        <w:top w:val="single" w:sz="6" w:space="0" w:color="CFCFCF"/>
                        <w:left w:val="single" w:sz="6" w:space="0" w:color="CFCFCF"/>
                        <w:bottom w:val="single" w:sz="6" w:space="0" w:color="CFCFCF"/>
                        <w:right w:val="single" w:sz="6" w:space="0" w:color="CFCFCF"/>
                      </w:divBdr>
                      <w:divsChild>
                        <w:div w:id="10351582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8533333">
          <w:marLeft w:val="0"/>
          <w:marRight w:val="0"/>
          <w:marTop w:val="0"/>
          <w:marBottom w:val="0"/>
          <w:divBdr>
            <w:top w:val="none" w:sz="0" w:space="0" w:color="auto"/>
            <w:left w:val="none" w:sz="0" w:space="0" w:color="auto"/>
            <w:bottom w:val="none" w:sz="0" w:space="0" w:color="auto"/>
            <w:right w:val="none" w:sz="0" w:space="0" w:color="auto"/>
          </w:divBdr>
          <w:divsChild>
            <w:div w:id="2117289537">
              <w:marLeft w:val="0"/>
              <w:marRight w:val="0"/>
              <w:marTop w:val="0"/>
              <w:marBottom w:val="0"/>
              <w:divBdr>
                <w:top w:val="none" w:sz="0" w:space="0" w:color="auto"/>
                <w:left w:val="none" w:sz="0" w:space="0" w:color="auto"/>
                <w:bottom w:val="none" w:sz="0" w:space="0" w:color="auto"/>
                <w:right w:val="none" w:sz="0" w:space="0" w:color="auto"/>
              </w:divBdr>
              <w:divsChild>
                <w:div w:id="310209416">
                  <w:marLeft w:val="0"/>
                  <w:marRight w:val="0"/>
                  <w:marTop w:val="0"/>
                  <w:marBottom w:val="0"/>
                  <w:divBdr>
                    <w:top w:val="single" w:sz="6" w:space="5" w:color="auto"/>
                    <w:left w:val="none" w:sz="0" w:space="0" w:color="auto"/>
                    <w:bottom w:val="none" w:sz="0" w:space="0" w:color="auto"/>
                    <w:right w:val="none" w:sz="0" w:space="0" w:color="auto"/>
                  </w:divBdr>
                </w:div>
                <w:div w:id="19935712">
                  <w:marLeft w:val="0"/>
                  <w:marRight w:val="0"/>
                  <w:marTop w:val="0"/>
                  <w:marBottom w:val="0"/>
                  <w:divBdr>
                    <w:top w:val="none" w:sz="0" w:space="0" w:color="auto"/>
                    <w:left w:val="none" w:sz="0" w:space="0" w:color="auto"/>
                    <w:bottom w:val="none" w:sz="0" w:space="0" w:color="auto"/>
                    <w:right w:val="none" w:sz="0" w:space="0" w:color="auto"/>
                  </w:divBdr>
                  <w:divsChild>
                    <w:div w:id="528186340">
                      <w:marLeft w:val="0"/>
                      <w:marRight w:val="0"/>
                      <w:marTop w:val="0"/>
                      <w:marBottom w:val="0"/>
                      <w:divBdr>
                        <w:top w:val="single" w:sz="6" w:space="0" w:color="CFCFCF"/>
                        <w:left w:val="single" w:sz="6" w:space="0" w:color="CFCFCF"/>
                        <w:bottom w:val="single" w:sz="6" w:space="0" w:color="CFCFCF"/>
                        <w:right w:val="single" w:sz="6" w:space="0" w:color="CFCFCF"/>
                      </w:divBdr>
                      <w:divsChild>
                        <w:div w:id="1975911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836060">
          <w:marLeft w:val="0"/>
          <w:marRight w:val="0"/>
          <w:marTop w:val="0"/>
          <w:marBottom w:val="0"/>
          <w:divBdr>
            <w:top w:val="none" w:sz="0" w:space="0" w:color="auto"/>
            <w:left w:val="none" w:sz="0" w:space="0" w:color="auto"/>
            <w:bottom w:val="none" w:sz="0" w:space="0" w:color="auto"/>
            <w:right w:val="none" w:sz="0" w:space="0" w:color="auto"/>
          </w:divBdr>
          <w:divsChild>
            <w:div w:id="1148210135">
              <w:marLeft w:val="0"/>
              <w:marRight w:val="0"/>
              <w:marTop w:val="0"/>
              <w:marBottom w:val="0"/>
              <w:divBdr>
                <w:top w:val="none" w:sz="0" w:space="0" w:color="auto"/>
                <w:left w:val="none" w:sz="0" w:space="0" w:color="auto"/>
                <w:bottom w:val="none" w:sz="0" w:space="0" w:color="auto"/>
                <w:right w:val="none" w:sz="0" w:space="0" w:color="auto"/>
              </w:divBdr>
              <w:divsChild>
                <w:div w:id="1305623054">
                  <w:marLeft w:val="0"/>
                  <w:marRight w:val="0"/>
                  <w:marTop w:val="0"/>
                  <w:marBottom w:val="0"/>
                  <w:divBdr>
                    <w:top w:val="single" w:sz="6" w:space="5" w:color="auto"/>
                    <w:left w:val="none" w:sz="0" w:space="0" w:color="auto"/>
                    <w:bottom w:val="none" w:sz="0" w:space="0" w:color="auto"/>
                    <w:right w:val="none" w:sz="0" w:space="0" w:color="auto"/>
                  </w:divBdr>
                </w:div>
                <w:div w:id="1387223698">
                  <w:marLeft w:val="0"/>
                  <w:marRight w:val="0"/>
                  <w:marTop w:val="0"/>
                  <w:marBottom w:val="0"/>
                  <w:divBdr>
                    <w:top w:val="none" w:sz="0" w:space="0" w:color="auto"/>
                    <w:left w:val="none" w:sz="0" w:space="0" w:color="auto"/>
                    <w:bottom w:val="none" w:sz="0" w:space="0" w:color="auto"/>
                    <w:right w:val="none" w:sz="0" w:space="0" w:color="auto"/>
                  </w:divBdr>
                  <w:divsChild>
                    <w:div w:id="44913652">
                      <w:marLeft w:val="0"/>
                      <w:marRight w:val="0"/>
                      <w:marTop w:val="0"/>
                      <w:marBottom w:val="0"/>
                      <w:divBdr>
                        <w:top w:val="single" w:sz="6" w:space="0" w:color="CFCFCF"/>
                        <w:left w:val="single" w:sz="6" w:space="0" w:color="CFCFCF"/>
                        <w:bottom w:val="single" w:sz="6" w:space="0" w:color="CFCFCF"/>
                        <w:right w:val="single" w:sz="6" w:space="0" w:color="CFCFCF"/>
                      </w:divBdr>
                      <w:divsChild>
                        <w:div w:id="1169061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0392485">
          <w:marLeft w:val="0"/>
          <w:marRight w:val="0"/>
          <w:marTop w:val="0"/>
          <w:marBottom w:val="0"/>
          <w:divBdr>
            <w:top w:val="none" w:sz="0" w:space="0" w:color="auto"/>
            <w:left w:val="none" w:sz="0" w:space="0" w:color="auto"/>
            <w:bottom w:val="none" w:sz="0" w:space="0" w:color="auto"/>
            <w:right w:val="none" w:sz="0" w:space="0" w:color="auto"/>
          </w:divBdr>
          <w:divsChild>
            <w:div w:id="841706239">
              <w:marLeft w:val="0"/>
              <w:marRight w:val="0"/>
              <w:marTop w:val="0"/>
              <w:marBottom w:val="0"/>
              <w:divBdr>
                <w:top w:val="none" w:sz="0" w:space="0" w:color="auto"/>
                <w:left w:val="none" w:sz="0" w:space="0" w:color="auto"/>
                <w:bottom w:val="none" w:sz="0" w:space="0" w:color="auto"/>
                <w:right w:val="none" w:sz="0" w:space="0" w:color="auto"/>
              </w:divBdr>
              <w:divsChild>
                <w:div w:id="8150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9845">
          <w:marLeft w:val="0"/>
          <w:marRight w:val="0"/>
          <w:marTop w:val="0"/>
          <w:marBottom w:val="0"/>
          <w:divBdr>
            <w:top w:val="none" w:sz="0" w:space="0" w:color="auto"/>
            <w:left w:val="none" w:sz="0" w:space="0" w:color="auto"/>
            <w:bottom w:val="none" w:sz="0" w:space="0" w:color="auto"/>
            <w:right w:val="none" w:sz="0" w:space="0" w:color="auto"/>
          </w:divBdr>
          <w:divsChild>
            <w:div w:id="45031189">
              <w:marLeft w:val="0"/>
              <w:marRight w:val="0"/>
              <w:marTop w:val="0"/>
              <w:marBottom w:val="0"/>
              <w:divBdr>
                <w:top w:val="none" w:sz="0" w:space="0" w:color="auto"/>
                <w:left w:val="none" w:sz="0" w:space="0" w:color="auto"/>
                <w:bottom w:val="none" w:sz="0" w:space="0" w:color="auto"/>
                <w:right w:val="none" w:sz="0" w:space="0" w:color="auto"/>
              </w:divBdr>
              <w:divsChild>
                <w:div w:id="205607576">
                  <w:marLeft w:val="0"/>
                  <w:marRight w:val="0"/>
                  <w:marTop w:val="0"/>
                  <w:marBottom w:val="0"/>
                  <w:divBdr>
                    <w:top w:val="single" w:sz="6" w:space="5" w:color="auto"/>
                    <w:left w:val="none" w:sz="0" w:space="0" w:color="auto"/>
                    <w:bottom w:val="none" w:sz="0" w:space="0" w:color="auto"/>
                    <w:right w:val="none" w:sz="0" w:space="0" w:color="auto"/>
                  </w:divBdr>
                </w:div>
                <w:div w:id="2125342940">
                  <w:marLeft w:val="0"/>
                  <w:marRight w:val="0"/>
                  <w:marTop w:val="0"/>
                  <w:marBottom w:val="0"/>
                  <w:divBdr>
                    <w:top w:val="none" w:sz="0" w:space="0" w:color="auto"/>
                    <w:left w:val="none" w:sz="0" w:space="0" w:color="auto"/>
                    <w:bottom w:val="none" w:sz="0" w:space="0" w:color="auto"/>
                    <w:right w:val="none" w:sz="0" w:space="0" w:color="auto"/>
                  </w:divBdr>
                  <w:divsChild>
                    <w:div w:id="1773283591">
                      <w:marLeft w:val="0"/>
                      <w:marRight w:val="0"/>
                      <w:marTop w:val="0"/>
                      <w:marBottom w:val="0"/>
                      <w:divBdr>
                        <w:top w:val="single" w:sz="6" w:space="0" w:color="CFCFCF"/>
                        <w:left w:val="single" w:sz="6" w:space="0" w:color="CFCFCF"/>
                        <w:bottom w:val="single" w:sz="6" w:space="0" w:color="CFCFCF"/>
                        <w:right w:val="single" w:sz="6" w:space="0" w:color="CFCFCF"/>
                      </w:divBdr>
                      <w:divsChild>
                        <w:div w:id="836267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2125627">
          <w:marLeft w:val="0"/>
          <w:marRight w:val="0"/>
          <w:marTop w:val="0"/>
          <w:marBottom w:val="0"/>
          <w:divBdr>
            <w:top w:val="none" w:sz="0" w:space="0" w:color="auto"/>
            <w:left w:val="none" w:sz="0" w:space="0" w:color="auto"/>
            <w:bottom w:val="none" w:sz="0" w:space="0" w:color="auto"/>
            <w:right w:val="none" w:sz="0" w:space="0" w:color="auto"/>
          </w:divBdr>
          <w:divsChild>
            <w:div w:id="1218591646">
              <w:marLeft w:val="0"/>
              <w:marRight w:val="0"/>
              <w:marTop w:val="0"/>
              <w:marBottom w:val="0"/>
              <w:divBdr>
                <w:top w:val="none" w:sz="0" w:space="0" w:color="auto"/>
                <w:left w:val="none" w:sz="0" w:space="0" w:color="auto"/>
                <w:bottom w:val="none" w:sz="0" w:space="0" w:color="auto"/>
                <w:right w:val="none" w:sz="0" w:space="0" w:color="auto"/>
              </w:divBdr>
              <w:divsChild>
                <w:div w:id="566962579">
                  <w:marLeft w:val="0"/>
                  <w:marRight w:val="0"/>
                  <w:marTop w:val="0"/>
                  <w:marBottom w:val="0"/>
                  <w:divBdr>
                    <w:top w:val="single" w:sz="6" w:space="5" w:color="auto"/>
                    <w:left w:val="none" w:sz="0" w:space="0" w:color="auto"/>
                    <w:bottom w:val="none" w:sz="0" w:space="0" w:color="auto"/>
                    <w:right w:val="none" w:sz="0" w:space="0" w:color="auto"/>
                  </w:divBdr>
                </w:div>
                <w:div w:id="505173747">
                  <w:marLeft w:val="0"/>
                  <w:marRight w:val="0"/>
                  <w:marTop w:val="0"/>
                  <w:marBottom w:val="0"/>
                  <w:divBdr>
                    <w:top w:val="none" w:sz="0" w:space="0" w:color="auto"/>
                    <w:left w:val="none" w:sz="0" w:space="0" w:color="auto"/>
                    <w:bottom w:val="none" w:sz="0" w:space="0" w:color="auto"/>
                    <w:right w:val="none" w:sz="0" w:space="0" w:color="auto"/>
                  </w:divBdr>
                  <w:divsChild>
                    <w:div w:id="1627926939">
                      <w:marLeft w:val="0"/>
                      <w:marRight w:val="0"/>
                      <w:marTop w:val="0"/>
                      <w:marBottom w:val="0"/>
                      <w:divBdr>
                        <w:top w:val="single" w:sz="6" w:space="0" w:color="CFCFCF"/>
                        <w:left w:val="single" w:sz="6" w:space="0" w:color="CFCFCF"/>
                        <w:bottom w:val="single" w:sz="6" w:space="0" w:color="CFCFCF"/>
                        <w:right w:val="single" w:sz="6" w:space="0" w:color="CFCFCF"/>
                      </w:divBdr>
                      <w:divsChild>
                        <w:div w:id="1857576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3601645">
          <w:marLeft w:val="0"/>
          <w:marRight w:val="0"/>
          <w:marTop w:val="0"/>
          <w:marBottom w:val="0"/>
          <w:divBdr>
            <w:top w:val="none" w:sz="0" w:space="0" w:color="auto"/>
            <w:left w:val="none" w:sz="0" w:space="0" w:color="auto"/>
            <w:bottom w:val="none" w:sz="0" w:space="0" w:color="auto"/>
            <w:right w:val="none" w:sz="0" w:space="0" w:color="auto"/>
          </w:divBdr>
          <w:divsChild>
            <w:div w:id="8604552">
              <w:marLeft w:val="0"/>
              <w:marRight w:val="0"/>
              <w:marTop w:val="0"/>
              <w:marBottom w:val="0"/>
              <w:divBdr>
                <w:top w:val="none" w:sz="0" w:space="0" w:color="auto"/>
                <w:left w:val="none" w:sz="0" w:space="0" w:color="auto"/>
                <w:bottom w:val="none" w:sz="0" w:space="0" w:color="auto"/>
                <w:right w:val="none" w:sz="0" w:space="0" w:color="auto"/>
              </w:divBdr>
              <w:divsChild>
                <w:div w:id="2138646935">
                  <w:marLeft w:val="0"/>
                  <w:marRight w:val="0"/>
                  <w:marTop w:val="0"/>
                  <w:marBottom w:val="0"/>
                  <w:divBdr>
                    <w:top w:val="single" w:sz="6" w:space="5" w:color="auto"/>
                    <w:left w:val="none" w:sz="0" w:space="0" w:color="auto"/>
                    <w:bottom w:val="none" w:sz="0" w:space="0" w:color="auto"/>
                    <w:right w:val="none" w:sz="0" w:space="0" w:color="auto"/>
                  </w:divBdr>
                </w:div>
                <w:div w:id="1059013773">
                  <w:marLeft w:val="0"/>
                  <w:marRight w:val="0"/>
                  <w:marTop w:val="0"/>
                  <w:marBottom w:val="0"/>
                  <w:divBdr>
                    <w:top w:val="none" w:sz="0" w:space="0" w:color="auto"/>
                    <w:left w:val="none" w:sz="0" w:space="0" w:color="auto"/>
                    <w:bottom w:val="none" w:sz="0" w:space="0" w:color="auto"/>
                    <w:right w:val="none" w:sz="0" w:space="0" w:color="auto"/>
                  </w:divBdr>
                  <w:divsChild>
                    <w:div w:id="1124495539">
                      <w:marLeft w:val="0"/>
                      <w:marRight w:val="0"/>
                      <w:marTop w:val="0"/>
                      <w:marBottom w:val="0"/>
                      <w:divBdr>
                        <w:top w:val="single" w:sz="6" w:space="0" w:color="CFCFCF"/>
                        <w:left w:val="single" w:sz="6" w:space="0" w:color="CFCFCF"/>
                        <w:bottom w:val="single" w:sz="6" w:space="0" w:color="CFCFCF"/>
                        <w:right w:val="single" w:sz="6" w:space="0" w:color="CFCFCF"/>
                      </w:divBdr>
                      <w:divsChild>
                        <w:div w:id="482158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0482141">
          <w:marLeft w:val="0"/>
          <w:marRight w:val="0"/>
          <w:marTop w:val="0"/>
          <w:marBottom w:val="0"/>
          <w:divBdr>
            <w:top w:val="none" w:sz="0" w:space="0" w:color="auto"/>
            <w:left w:val="none" w:sz="0" w:space="0" w:color="auto"/>
            <w:bottom w:val="none" w:sz="0" w:space="0" w:color="auto"/>
            <w:right w:val="none" w:sz="0" w:space="0" w:color="auto"/>
          </w:divBdr>
          <w:divsChild>
            <w:div w:id="1037239395">
              <w:marLeft w:val="0"/>
              <w:marRight w:val="0"/>
              <w:marTop w:val="0"/>
              <w:marBottom w:val="0"/>
              <w:divBdr>
                <w:top w:val="none" w:sz="0" w:space="0" w:color="auto"/>
                <w:left w:val="none" w:sz="0" w:space="0" w:color="auto"/>
                <w:bottom w:val="none" w:sz="0" w:space="0" w:color="auto"/>
                <w:right w:val="none" w:sz="0" w:space="0" w:color="auto"/>
              </w:divBdr>
              <w:divsChild>
                <w:div w:id="742602072">
                  <w:marLeft w:val="0"/>
                  <w:marRight w:val="0"/>
                  <w:marTop w:val="0"/>
                  <w:marBottom w:val="0"/>
                  <w:divBdr>
                    <w:top w:val="single" w:sz="6" w:space="5" w:color="auto"/>
                    <w:left w:val="none" w:sz="0" w:space="0" w:color="auto"/>
                    <w:bottom w:val="none" w:sz="0" w:space="0" w:color="auto"/>
                    <w:right w:val="none" w:sz="0" w:space="0" w:color="auto"/>
                  </w:divBdr>
                </w:div>
                <w:div w:id="1550261782">
                  <w:marLeft w:val="0"/>
                  <w:marRight w:val="0"/>
                  <w:marTop w:val="0"/>
                  <w:marBottom w:val="0"/>
                  <w:divBdr>
                    <w:top w:val="none" w:sz="0" w:space="0" w:color="auto"/>
                    <w:left w:val="none" w:sz="0" w:space="0" w:color="auto"/>
                    <w:bottom w:val="none" w:sz="0" w:space="0" w:color="auto"/>
                    <w:right w:val="none" w:sz="0" w:space="0" w:color="auto"/>
                  </w:divBdr>
                  <w:divsChild>
                    <w:div w:id="2016419951">
                      <w:marLeft w:val="0"/>
                      <w:marRight w:val="0"/>
                      <w:marTop w:val="0"/>
                      <w:marBottom w:val="0"/>
                      <w:divBdr>
                        <w:top w:val="single" w:sz="6" w:space="0" w:color="CFCFCF"/>
                        <w:left w:val="single" w:sz="6" w:space="0" w:color="CFCFCF"/>
                        <w:bottom w:val="single" w:sz="6" w:space="0" w:color="CFCFCF"/>
                        <w:right w:val="single" w:sz="6" w:space="0" w:color="CFCFCF"/>
                      </w:divBdr>
                      <w:divsChild>
                        <w:div w:id="139883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217775">
          <w:marLeft w:val="0"/>
          <w:marRight w:val="0"/>
          <w:marTop w:val="0"/>
          <w:marBottom w:val="0"/>
          <w:divBdr>
            <w:top w:val="none" w:sz="0" w:space="0" w:color="auto"/>
            <w:left w:val="none" w:sz="0" w:space="0" w:color="auto"/>
            <w:bottom w:val="none" w:sz="0" w:space="0" w:color="auto"/>
            <w:right w:val="none" w:sz="0" w:space="0" w:color="auto"/>
          </w:divBdr>
          <w:divsChild>
            <w:div w:id="347756775">
              <w:marLeft w:val="0"/>
              <w:marRight w:val="0"/>
              <w:marTop w:val="0"/>
              <w:marBottom w:val="0"/>
              <w:divBdr>
                <w:top w:val="none" w:sz="0" w:space="0" w:color="auto"/>
                <w:left w:val="none" w:sz="0" w:space="0" w:color="auto"/>
                <w:bottom w:val="none" w:sz="0" w:space="0" w:color="auto"/>
                <w:right w:val="none" w:sz="0" w:space="0" w:color="auto"/>
              </w:divBdr>
              <w:divsChild>
                <w:div w:id="489911383">
                  <w:marLeft w:val="0"/>
                  <w:marRight w:val="0"/>
                  <w:marTop w:val="0"/>
                  <w:marBottom w:val="0"/>
                  <w:divBdr>
                    <w:top w:val="single" w:sz="6" w:space="5" w:color="auto"/>
                    <w:left w:val="none" w:sz="0" w:space="0" w:color="auto"/>
                    <w:bottom w:val="none" w:sz="0" w:space="0" w:color="auto"/>
                    <w:right w:val="none" w:sz="0" w:space="0" w:color="auto"/>
                  </w:divBdr>
                </w:div>
                <w:div w:id="199780156">
                  <w:marLeft w:val="0"/>
                  <w:marRight w:val="0"/>
                  <w:marTop w:val="0"/>
                  <w:marBottom w:val="0"/>
                  <w:divBdr>
                    <w:top w:val="none" w:sz="0" w:space="0" w:color="auto"/>
                    <w:left w:val="none" w:sz="0" w:space="0" w:color="auto"/>
                    <w:bottom w:val="none" w:sz="0" w:space="0" w:color="auto"/>
                    <w:right w:val="none" w:sz="0" w:space="0" w:color="auto"/>
                  </w:divBdr>
                  <w:divsChild>
                    <w:div w:id="1963612106">
                      <w:marLeft w:val="0"/>
                      <w:marRight w:val="0"/>
                      <w:marTop w:val="0"/>
                      <w:marBottom w:val="0"/>
                      <w:divBdr>
                        <w:top w:val="single" w:sz="6" w:space="0" w:color="CFCFCF"/>
                        <w:left w:val="single" w:sz="6" w:space="0" w:color="CFCFCF"/>
                        <w:bottom w:val="single" w:sz="6" w:space="0" w:color="CFCFCF"/>
                        <w:right w:val="single" w:sz="6" w:space="0" w:color="CFCFCF"/>
                      </w:divBdr>
                      <w:divsChild>
                        <w:div w:id="1503546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843059">
          <w:marLeft w:val="0"/>
          <w:marRight w:val="0"/>
          <w:marTop w:val="0"/>
          <w:marBottom w:val="0"/>
          <w:divBdr>
            <w:top w:val="none" w:sz="0" w:space="0" w:color="auto"/>
            <w:left w:val="none" w:sz="0" w:space="0" w:color="auto"/>
            <w:bottom w:val="none" w:sz="0" w:space="0" w:color="auto"/>
            <w:right w:val="none" w:sz="0" w:space="0" w:color="auto"/>
          </w:divBdr>
          <w:divsChild>
            <w:div w:id="1785953102">
              <w:marLeft w:val="0"/>
              <w:marRight w:val="0"/>
              <w:marTop w:val="0"/>
              <w:marBottom w:val="0"/>
              <w:divBdr>
                <w:top w:val="none" w:sz="0" w:space="0" w:color="auto"/>
                <w:left w:val="none" w:sz="0" w:space="0" w:color="auto"/>
                <w:bottom w:val="none" w:sz="0" w:space="0" w:color="auto"/>
                <w:right w:val="none" w:sz="0" w:space="0" w:color="auto"/>
              </w:divBdr>
              <w:divsChild>
                <w:div w:id="1222790947">
                  <w:marLeft w:val="0"/>
                  <w:marRight w:val="0"/>
                  <w:marTop w:val="0"/>
                  <w:marBottom w:val="0"/>
                  <w:divBdr>
                    <w:top w:val="single" w:sz="6" w:space="5" w:color="auto"/>
                    <w:left w:val="none" w:sz="0" w:space="0" w:color="auto"/>
                    <w:bottom w:val="none" w:sz="0" w:space="0" w:color="auto"/>
                    <w:right w:val="none" w:sz="0" w:space="0" w:color="auto"/>
                  </w:divBdr>
                </w:div>
                <w:div w:id="1011298734">
                  <w:marLeft w:val="0"/>
                  <w:marRight w:val="0"/>
                  <w:marTop w:val="0"/>
                  <w:marBottom w:val="0"/>
                  <w:divBdr>
                    <w:top w:val="none" w:sz="0" w:space="0" w:color="auto"/>
                    <w:left w:val="none" w:sz="0" w:space="0" w:color="auto"/>
                    <w:bottom w:val="none" w:sz="0" w:space="0" w:color="auto"/>
                    <w:right w:val="none" w:sz="0" w:space="0" w:color="auto"/>
                  </w:divBdr>
                  <w:divsChild>
                    <w:div w:id="2048215667">
                      <w:marLeft w:val="0"/>
                      <w:marRight w:val="0"/>
                      <w:marTop w:val="0"/>
                      <w:marBottom w:val="0"/>
                      <w:divBdr>
                        <w:top w:val="single" w:sz="6" w:space="0" w:color="CFCFCF"/>
                        <w:left w:val="single" w:sz="6" w:space="0" w:color="CFCFCF"/>
                        <w:bottom w:val="single" w:sz="6" w:space="0" w:color="CFCFCF"/>
                        <w:right w:val="single" w:sz="6" w:space="0" w:color="CFCFCF"/>
                      </w:divBdr>
                      <w:divsChild>
                        <w:div w:id="140706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7975285">
          <w:marLeft w:val="0"/>
          <w:marRight w:val="0"/>
          <w:marTop w:val="0"/>
          <w:marBottom w:val="0"/>
          <w:divBdr>
            <w:top w:val="none" w:sz="0" w:space="0" w:color="auto"/>
            <w:left w:val="none" w:sz="0" w:space="0" w:color="auto"/>
            <w:bottom w:val="none" w:sz="0" w:space="0" w:color="auto"/>
            <w:right w:val="none" w:sz="0" w:space="0" w:color="auto"/>
          </w:divBdr>
          <w:divsChild>
            <w:div w:id="115343729">
              <w:marLeft w:val="0"/>
              <w:marRight w:val="0"/>
              <w:marTop w:val="0"/>
              <w:marBottom w:val="0"/>
              <w:divBdr>
                <w:top w:val="none" w:sz="0" w:space="0" w:color="auto"/>
                <w:left w:val="none" w:sz="0" w:space="0" w:color="auto"/>
                <w:bottom w:val="none" w:sz="0" w:space="0" w:color="auto"/>
                <w:right w:val="none" w:sz="0" w:space="0" w:color="auto"/>
              </w:divBdr>
              <w:divsChild>
                <w:div w:id="1399936661">
                  <w:marLeft w:val="0"/>
                  <w:marRight w:val="0"/>
                  <w:marTop w:val="0"/>
                  <w:marBottom w:val="0"/>
                  <w:divBdr>
                    <w:top w:val="single" w:sz="6" w:space="5" w:color="auto"/>
                    <w:left w:val="none" w:sz="0" w:space="0" w:color="auto"/>
                    <w:bottom w:val="none" w:sz="0" w:space="0" w:color="auto"/>
                    <w:right w:val="none" w:sz="0" w:space="0" w:color="auto"/>
                  </w:divBdr>
                </w:div>
                <w:div w:id="1225145945">
                  <w:marLeft w:val="0"/>
                  <w:marRight w:val="0"/>
                  <w:marTop w:val="0"/>
                  <w:marBottom w:val="0"/>
                  <w:divBdr>
                    <w:top w:val="none" w:sz="0" w:space="0" w:color="auto"/>
                    <w:left w:val="none" w:sz="0" w:space="0" w:color="auto"/>
                    <w:bottom w:val="none" w:sz="0" w:space="0" w:color="auto"/>
                    <w:right w:val="none" w:sz="0" w:space="0" w:color="auto"/>
                  </w:divBdr>
                  <w:divsChild>
                    <w:div w:id="1580408562">
                      <w:marLeft w:val="0"/>
                      <w:marRight w:val="0"/>
                      <w:marTop w:val="0"/>
                      <w:marBottom w:val="0"/>
                      <w:divBdr>
                        <w:top w:val="single" w:sz="6" w:space="0" w:color="CFCFCF"/>
                        <w:left w:val="single" w:sz="6" w:space="0" w:color="CFCFCF"/>
                        <w:bottom w:val="single" w:sz="6" w:space="0" w:color="CFCFCF"/>
                        <w:right w:val="single" w:sz="6" w:space="0" w:color="CFCFCF"/>
                      </w:divBdr>
                      <w:divsChild>
                        <w:div w:id="751589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5141319">
          <w:marLeft w:val="0"/>
          <w:marRight w:val="0"/>
          <w:marTop w:val="0"/>
          <w:marBottom w:val="0"/>
          <w:divBdr>
            <w:top w:val="none" w:sz="0" w:space="0" w:color="auto"/>
            <w:left w:val="none" w:sz="0" w:space="0" w:color="auto"/>
            <w:bottom w:val="none" w:sz="0" w:space="0" w:color="auto"/>
            <w:right w:val="none" w:sz="0" w:space="0" w:color="auto"/>
          </w:divBdr>
          <w:divsChild>
            <w:div w:id="105008215">
              <w:marLeft w:val="0"/>
              <w:marRight w:val="0"/>
              <w:marTop w:val="0"/>
              <w:marBottom w:val="0"/>
              <w:divBdr>
                <w:top w:val="none" w:sz="0" w:space="0" w:color="auto"/>
                <w:left w:val="none" w:sz="0" w:space="0" w:color="auto"/>
                <w:bottom w:val="none" w:sz="0" w:space="0" w:color="auto"/>
                <w:right w:val="none" w:sz="0" w:space="0" w:color="auto"/>
              </w:divBdr>
              <w:divsChild>
                <w:div w:id="7582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6798">
          <w:marLeft w:val="0"/>
          <w:marRight w:val="0"/>
          <w:marTop w:val="0"/>
          <w:marBottom w:val="0"/>
          <w:divBdr>
            <w:top w:val="none" w:sz="0" w:space="0" w:color="auto"/>
            <w:left w:val="none" w:sz="0" w:space="0" w:color="auto"/>
            <w:bottom w:val="none" w:sz="0" w:space="0" w:color="auto"/>
            <w:right w:val="none" w:sz="0" w:space="0" w:color="auto"/>
          </w:divBdr>
          <w:divsChild>
            <w:div w:id="156849077">
              <w:marLeft w:val="0"/>
              <w:marRight w:val="0"/>
              <w:marTop w:val="0"/>
              <w:marBottom w:val="0"/>
              <w:divBdr>
                <w:top w:val="none" w:sz="0" w:space="0" w:color="auto"/>
                <w:left w:val="none" w:sz="0" w:space="0" w:color="auto"/>
                <w:bottom w:val="none" w:sz="0" w:space="0" w:color="auto"/>
                <w:right w:val="none" w:sz="0" w:space="0" w:color="auto"/>
              </w:divBdr>
              <w:divsChild>
                <w:div w:id="944726688">
                  <w:marLeft w:val="0"/>
                  <w:marRight w:val="0"/>
                  <w:marTop w:val="0"/>
                  <w:marBottom w:val="0"/>
                  <w:divBdr>
                    <w:top w:val="single" w:sz="6" w:space="5" w:color="auto"/>
                    <w:left w:val="none" w:sz="0" w:space="0" w:color="auto"/>
                    <w:bottom w:val="none" w:sz="0" w:space="0" w:color="auto"/>
                    <w:right w:val="none" w:sz="0" w:space="0" w:color="auto"/>
                  </w:divBdr>
                </w:div>
                <w:div w:id="1101603249">
                  <w:marLeft w:val="0"/>
                  <w:marRight w:val="0"/>
                  <w:marTop w:val="0"/>
                  <w:marBottom w:val="0"/>
                  <w:divBdr>
                    <w:top w:val="none" w:sz="0" w:space="0" w:color="auto"/>
                    <w:left w:val="none" w:sz="0" w:space="0" w:color="auto"/>
                    <w:bottom w:val="none" w:sz="0" w:space="0" w:color="auto"/>
                    <w:right w:val="none" w:sz="0" w:space="0" w:color="auto"/>
                  </w:divBdr>
                  <w:divsChild>
                    <w:div w:id="1221019795">
                      <w:marLeft w:val="0"/>
                      <w:marRight w:val="0"/>
                      <w:marTop w:val="0"/>
                      <w:marBottom w:val="0"/>
                      <w:divBdr>
                        <w:top w:val="single" w:sz="6" w:space="0" w:color="CFCFCF"/>
                        <w:left w:val="single" w:sz="6" w:space="0" w:color="CFCFCF"/>
                        <w:bottom w:val="single" w:sz="6" w:space="0" w:color="CFCFCF"/>
                        <w:right w:val="single" w:sz="6" w:space="0" w:color="CFCFCF"/>
                      </w:divBdr>
                      <w:divsChild>
                        <w:div w:id="1154565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0124739">
          <w:marLeft w:val="0"/>
          <w:marRight w:val="0"/>
          <w:marTop w:val="0"/>
          <w:marBottom w:val="0"/>
          <w:divBdr>
            <w:top w:val="none" w:sz="0" w:space="0" w:color="auto"/>
            <w:left w:val="none" w:sz="0" w:space="0" w:color="auto"/>
            <w:bottom w:val="none" w:sz="0" w:space="0" w:color="auto"/>
            <w:right w:val="none" w:sz="0" w:space="0" w:color="auto"/>
          </w:divBdr>
          <w:divsChild>
            <w:div w:id="1527594090">
              <w:marLeft w:val="0"/>
              <w:marRight w:val="0"/>
              <w:marTop w:val="0"/>
              <w:marBottom w:val="0"/>
              <w:divBdr>
                <w:top w:val="none" w:sz="0" w:space="0" w:color="auto"/>
                <w:left w:val="none" w:sz="0" w:space="0" w:color="auto"/>
                <w:bottom w:val="none" w:sz="0" w:space="0" w:color="auto"/>
                <w:right w:val="none" w:sz="0" w:space="0" w:color="auto"/>
              </w:divBdr>
              <w:divsChild>
                <w:div w:id="1724986862">
                  <w:marLeft w:val="0"/>
                  <w:marRight w:val="0"/>
                  <w:marTop w:val="0"/>
                  <w:marBottom w:val="0"/>
                  <w:divBdr>
                    <w:top w:val="single" w:sz="6" w:space="5" w:color="auto"/>
                    <w:left w:val="none" w:sz="0" w:space="0" w:color="auto"/>
                    <w:bottom w:val="none" w:sz="0" w:space="0" w:color="auto"/>
                    <w:right w:val="none" w:sz="0" w:space="0" w:color="auto"/>
                  </w:divBdr>
                </w:div>
                <w:div w:id="1486123488">
                  <w:marLeft w:val="0"/>
                  <w:marRight w:val="0"/>
                  <w:marTop w:val="0"/>
                  <w:marBottom w:val="0"/>
                  <w:divBdr>
                    <w:top w:val="none" w:sz="0" w:space="0" w:color="auto"/>
                    <w:left w:val="none" w:sz="0" w:space="0" w:color="auto"/>
                    <w:bottom w:val="none" w:sz="0" w:space="0" w:color="auto"/>
                    <w:right w:val="none" w:sz="0" w:space="0" w:color="auto"/>
                  </w:divBdr>
                  <w:divsChild>
                    <w:div w:id="854462771">
                      <w:marLeft w:val="0"/>
                      <w:marRight w:val="0"/>
                      <w:marTop w:val="0"/>
                      <w:marBottom w:val="0"/>
                      <w:divBdr>
                        <w:top w:val="single" w:sz="6" w:space="0" w:color="CFCFCF"/>
                        <w:left w:val="single" w:sz="6" w:space="0" w:color="CFCFCF"/>
                        <w:bottom w:val="single" w:sz="6" w:space="0" w:color="CFCFCF"/>
                        <w:right w:val="single" w:sz="6" w:space="0" w:color="CFCFCF"/>
                      </w:divBdr>
                      <w:divsChild>
                        <w:div w:id="247157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1391643">
          <w:marLeft w:val="0"/>
          <w:marRight w:val="0"/>
          <w:marTop w:val="0"/>
          <w:marBottom w:val="0"/>
          <w:divBdr>
            <w:top w:val="none" w:sz="0" w:space="0" w:color="auto"/>
            <w:left w:val="none" w:sz="0" w:space="0" w:color="auto"/>
            <w:bottom w:val="none" w:sz="0" w:space="0" w:color="auto"/>
            <w:right w:val="none" w:sz="0" w:space="0" w:color="auto"/>
          </w:divBdr>
          <w:divsChild>
            <w:div w:id="1683774452">
              <w:marLeft w:val="0"/>
              <w:marRight w:val="0"/>
              <w:marTop w:val="0"/>
              <w:marBottom w:val="0"/>
              <w:divBdr>
                <w:top w:val="none" w:sz="0" w:space="0" w:color="auto"/>
                <w:left w:val="none" w:sz="0" w:space="0" w:color="auto"/>
                <w:bottom w:val="none" w:sz="0" w:space="0" w:color="auto"/>
                <w:right w:val="none" w:sz="0" w:space="0" w:color="auto"/>
              </w:divBdr>
              <w:divsChild>
                <w:div w:id="1856185016">
                  <w:marLeft w:val="0"/>
                  <w:marRight w:val="0"/>
                  <w:marTop w:val="0"/>
                  <w:marBottom w:val="0"/>
                  <w:divBdr>
                    <w:top w:val="single" w:sz="6" w:space="5" w:color="auto"/>
                    <w:left w:val="none" w:sz="0" w:space="0" w:color="auto"/>
                    <w:bottom w:val="none" w:sz="0" w:space="0" w:color="auto"/>
                    <w:right w:val="none" w:sz="0" w:space="0" w:color="auto"/>
                  </w:divBdr>
                </w:div>
                <w:div w:id="1099836401">
                  <w:marLeft w:val="0"/>
                  <w:marRight w:val="0"/>
                  <w:marTop w:val="0"/>
                  <w:marBottom w:val="0"/>
                  <w:divBdr>
                    <w:top w:val="none" w:sz="0" w:space="0" w:color="auto"/>
                    <w:left w:val="none" w:sz="0" w:space="0" w:color="auto"/>
                    <w:bottom w:val="none" w:sz="0" w:space="0" w:color="auto"/>
                    <w:right w:val="none" w:sz="0" w:space="0" w:color="auto"/>
                  </w:divBdr>
                  <w:divsChild>
                    <w:div w:id="1168255641">
                      <w:marLeft w:val="0"/>
                      <w:marRight w:val="0"/>
                      <w:marTop w:val="0"/>
                      <w:marBottom w:val="0"/>
                      <w:divBdr>
                        <w:top w:val="single" w:sz="6" w:space="0" w:color="CFCFCF"/>
                        <w:left w:val="single" w:sz="6" w:space="0" w:color="CFCFCF"/>
                        <w:bottom w:val="single" w:sz="6" w:space="0" w:color="CFCFCF"/>
                        <w:right w:val="single" w:sz="6" w:space="0" w:color="CFCFCF"/>
                      </w:divBdr>
                      <w:divsChild>
                        <w:div w:id="68426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1924832">
          <w:marLeft w:val="0"/>
          <w:marRight w:val="0"/>
          <w:marTop w:val="0"/>
          <w:marBottom w:val="0"/>
          <w:divBdr>
            <w:top w:val="none" w:sz="0" w:space="0" w:color="auto"/>
            <w:left w:val="none" w:sz="0" w:space="0" w:color="auto"/>
            <w:bottom w:val="none" w:sz="0" w:space="0" w:color="auto"/>
            <w:right w:val="none" w:sz="0" w:space="0" w:color="auto"/>
          </w:divBdr>
          <w:divsChild>
            <w:div w:id="1455520120">
              <w:marLeft w:val="0"/>
              <w:marRight w:val="0"/>
              <w:marTop w:val="0"/>
              <w:marBottom w:val="0"/>
              <w:divBdr>
                <w:top w:val="none" w:sz="0" w:space="0" w:color="auto"/>
                <w:left w:val="none" w:sz="0" w:space="0" w:color="auto"/>
                <w:bottom w:val="none" w:sz="0" w:space="0" w:color="auto"/>
                <w:right w:val="none" w:sz="0" w:space="0" w:color="auto"/>
              </w:divBdr>
              <w:divsChild>
                <w:div w:id="1694334702">
                  <w:marLeft w:val="0"/>
                  <w:marRight w:val="0"/>
                  <w:marTop w:val="0"/>
                  <w:marBottom w:val="0"/>
                  <w:divBdr>
                    <w:top w:val="single" w:sz="6" w:space="5" w:color="auto"/>
                    <w:left w:val="none" w:sz="0" w:space="0" w:color="auto"/>
                    <w:bottom w:val="none" w:sz="0" w:space="0" w:color="auto"/>
                    <w:right w:val="none" w:sz="0" w:space="0" w:color="auto"/>
                  </w:divBdr>
                </w:div>
                <w:div w:id="317535608">
                  <w:marLeft w:val="0"/>
                  <w:marRight w:val="0"/>
                  <w:marTop w:val="0"/>
                  <w:marBottom w:val="0"/>
                  <w:divBdr>
                    <w:top w:val="none" w:sz="0" w:space="0" w:color="auto"/>
                    <w:left w:val="none" w:sz="0" w:space="0" w:color="auto"/>
                    <w:bottom w:val="none" w:sz="0" w:space="0" w:color="auto"/>
                    <w:right w:val="none" w:sz="0" w:space="0" w:color="auto"/>
                  </w:divBdr>
                  <w:divsChild>
                    <w:div w:id="79521806">
                      <w:marLeft w:val="0"/>
                      <w:marRight w:val="0"/>
                      <w:marTop w:val="0"/>
                      <w:marBottom w:val="0"/>
                      <w:divBdr>
                        <w:top w:val="single" w:sz="6" w:space="0" w:color="CFCFCF"/>
                        <w:left w:val="single" w:sz="6" w:space="0" w:color="CFCFCF"/>
                        <w:bottom w:val="single" w:sz="6" w:space="0" w:color="CFCFCF"/>
                        <w:right w:val="single" w:sz="6" w:space="0" w:color="CFCFCF"/>
                      </w:divBdr>
                      <w:divsChild>
                        <w:div w:id="594754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0055935">
          <w:marLeft w:val="0"/>
          <w:marRight w:val="0"/>
          <w:marTop w:val="0"/>
          <w:marBottom w:val="0"/>
          <w:divBdr>
            <w:top w:val="none" w:sz="0" w:space="0" w:color="auto"/>
            <w:left w:val="none" w:sz="0" w:space="0" w:color="auto"/>
            <w:bottom w:val="none" w:sz="0" w:space="0" w:color="auto"/>
            <w:right w:val="none" w:sz="0" w:space="0" w:color="auto"/>
          </w:divBdr>
          <w:divsChild>
            <w:div w:id="1812017793">
              <w:marLeft w:val="0"/>
              <w:marRight w:val="0"/>
              <w:marTop w:val="0"/>
              <w:marBottom w:val="0"/>
              <w:divBdr>
                <w:top w:val="none" w:sz="0" w:space="0" w:color="auto"/>
                <w:left w:val="none" w:sz="0" w:space="0" w:color="auto"/>
                <w:bottom w:val="none" w:sz="0" w:space="0" w:color="auto"/>
                <w:right w:val="none" w:sz="0" w:space="0" w:color="auto"/>
              </w:divBdr>
              <w:divsChild>
                <w:div w:id="1465269344">
                  <w:marLeft w:val="0"/>
                  <w:marRight w:val="0"/>
                  <w:marTop w:val="0"/>
                  <w:marBottom w:val="0"/>
                  <w:divBdr>
                    <w:top w:val="single" w:sz="6" w:space="5" w:color="auto"/>
                    <w:left w:val="none" w:sz="0" w:space="0" w:color="auto"/>
                    <w:bottom w:val="none" w:sz="0" w:space="0" w:color="auto"/>
                    <w:right w:val="none" w:sz="0" w:space="0" w:color="auto"/>
                  </w:divBdr>
                </w:div>
                <w:div w:id="1508405595">
                  <w:marLeft w:val="0"/>
                  <w:marRight w:val="0"/>
                  <w:marTop w:val="0"/>
                  <w:marBottom w:val="0"/>
                  <w:divBdr>
                    <w:top w:val="none" w:sz="0" w:space="0" w:color="auto"/>
                    <w:left w:val="none" w:sz="0" w:space="0" w:color="auto"/>
                    <w:bottom w:val="none" w:sz="0" w:space="0" w:color="auto"/>
                    <w:right w:val="none" w:sz="0" w:space="0" w:color="auto"/>
                  </w:divBdr>
                  <w:divsChild>
                    <w:div w:id="762340822">
                      <w:marLeft w:val="0"/>
                      <w:marRight w:val="0"/>
                      <w:marTop w:val="0"/>
                      <w:marBottom w:val="0"/>
                      <w:divBdr>
                        <w:top w:val="single" w:sz="6" w:space="0" w:color="CFCFCF"/>
                        <w:left w:val="single" w:sz="6" w:space="0" w:color="CFCFCF"/>
                        <w:bottom w:val="single" w:sz="6" w:space="0" w:color="CFCFCF"/>
                        <w:right w:val="single" w:sz="6" w:space="0" w:color="CFCFCF"/>
                      </w:divBdr>
                      <w:divsChild>
                        <w:div w:id="1179351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4650584">
          <w:marLeft w:val="0"/>
          <w:marRight w:val="0"/>
          <w:marTop w:val="0"/>
          <w:marBottom w:val="0"/>
          <w:divBdr>
            <w:top w:val="none" w:sz="0" w:space="0" w:color="auto"/>
            <w:left w:val="none" w:sz="0" w:space="0" w:color="auto"/>
            <w:bottom w:val="none" w:sz="0" w:space="0" w:color="auto"/>
            <w:right w:val="none" w:sz="0" w:space="0" w:color="auto"/>
          </w:divBdr>
          <w:divsChild>
            <w:div w:id="1778525900">
              <w:marLeft w:val="0"/>
              <w:marRight w:val="0"/>
              <w:marTop w:val="0"/>
              <w:marBottom w:val="0"/>
              <w:divBdr>
                <w:top w:val="none" w:sz="0" w:space="0" w:color="auto"/>
                <w:left w:val="none" w:sz="0" w:space="0" w:color="auto"/>
                <w:bottom w:val="none" w:sz="0" w:space="0" w:color="auto"/>
                <w:right w:val="none" w:sz="0" w:space="0" w:color="auto"/>
              </w:divBdr>
              <w:divsChild>
                <w:div w:id="1285191465">
                  <w:marLeft w:val="0"/>
                  <w:marRight w:val="0"/>
                  <w:marTop w:val="0"/>
                  <w:marBottom w:val="0"/>
                  <w:divBdr>
                    <w:top w:val="single" w:sz="6" w:space="5" w:color="auto"/>
                    <w:left w:val="none" w:sz="0" w:space="0" w:color="auto"/>
                    <w:bottom w:val="none" w:sz="0" w:space="0" w:color="auto"/>
                    <w:right w:val="none" w:sz="0" w:space="0" w:color="auto"/>
                  </w:divBdr>
                </w:div>
                <w:div w:id="916984012">
                  <w:marLeft w:val="0"/>
                  <w:marRight w:val="0"/>
                  <w:marTop w:val="0"/>
                  <w:marBottom w:val="0"/>
                  <w:divBdr>
                    <w:top w:val="none" w:sz="0" w:space="0" w:color="auto"/>
                    <w:left w:val="none" w:sz="0" w:space="0" w:color="auto"/>
                    <w:bottom w:val="none" w:sz="0" w:space="0" w:color="auto"/>
                    <w:right w:val="none" w:sz="0" w:space="0" w:color="auto"/>
                  </w:divBdr>
                  <w:divsChild>
                    <w:div w:id="1645695093">
                      <w:marLeft w:val="0"/>
                      <w:marRight w:val="0"/>
                      <w:marTop w:val="0"/>
                      <w:marBottom w:val="0"/>
                      <w:divBdr>
                        <w:top w:val="single" w:sz="6" w:space="0" w:color="CFCFCF"/>
                        <w:left w:val="single" w:sz="6" w:space="0" w:color="CFCFCF"/>
                        <w:bottom w:val="single" w:sz="6" w:space="0" w:color="CFCFCF"/>
                        <w:right w:val="single" w:sz="6" w:space="0" w:color="CFCFCF"/>
                      </w:divBdr>
                      <w:divsChild>
                        <w:div w:id="2099522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1143680">
          <w:marLeft w:val="0"/>
          <w:marRight w:val="0"/>
          <w:marTop w:val="0"/>
          <w:marBottom w:val="0"/>
          <w:divBdr>
            <w:top w:val="none" w:sz="0" w:space="0" w:color="auto"/>
            <w:left w:val="none" w:sz="0" w:space="0" w:color="auto"/>
            <w:bottom w:val="none" w:sz="0" w:space="0" w:color="auto"/>
            <w:right w:val="none" w:sz="0" w:space="0" w:color="auto"/>
          </w:divBdr>
          <w:divsChild>
            <w:div w:id="2015373733">
              <w:marLeft w:val="0"/>
              <w:marRight w:val="0"/>
              <w:marTop w:val="0"/>
              <w:marBottom w:val="0"/>
              <w:divBdr>
                <w:top w:val="none" w:sz="0" w:space="0" w:color="auto"/>
                <w:left w:val="none" w:sz="0" w:space="0" w:color="auto"/>
                <w:bottom w:val="none" w:sz="0" w:space="0" w:color="auto"/>
                <w:right w:val="none" w:sz="0" w:space="0" w:color="auto"/>
              </w:divBdr>
              <w:divsChild>
                <w:div w:id="133840215">
                  <w:marLeft w:val="0"/>
                  <w:marRight w:val="0"/>
                  <w:marTop w:val="0"/>
                  <w:marBottom w:val="0"/>
                  <w:divBdr>
                    <w:top w:val="single" w:sz="6" w:space="5" w:color="auto"/>
                    <w:left w:val="none" w:sz="0" w:space="0" w:color="auto"/>
                    <w:bottom w:val="none" w:sz="0" w:space="0" w:color="auto"/>
                    <w:right w:val="none" w:sz="0" w:space="0" w:color="auto"/>
                  </w:divBdr>
                </w:div>
                <w:div w:id="1812945733">
                  <w:marLeft w:val="0"/>
                  <w:marRight w:val="0"/>
                  <w:marTop w:val="0"/>
                  <w:marBottom w:val="0"/>
                  <w:divBdr>
                    <w:top w:val="none" w:sz="0" w:space="0" w:color="auto"/>
                    <w:left w:val="none" w:sz="0" w:space="0" w:color="auto"/>
                    <w:bottom w:val="none" w:sz="0" w:space="0" w:color="auto"/>
                    <w:right w:val="none" w:sz="0" w:space="0" w:color="auto"/>
                  </w:divBdr>
                  <w:divsChild>
                    <w:div w:id="1417248543">
                      <w:marLeft w:val="0"/>
                      <w:marRight w:val="0"/>
                      <w:marTop w:val="0"/>
                      <w:marBottom w:val="0"/>
                      <w:divBdr>
                        <w:top w:val="single" w:sz="6" w:space="0" w:color="CFCFCF"/>
                        <w:left w:val="single" w:sz="6" w:space="0" w:color="CFCFCF"/>
                        <w:bottom w:val="single" w:sz="6" w:space="0" w:color="CFCFCF"/>
                        <w:right w:val="single" w:sz="6" w:space="0" w:color="CFCFCF"/>
                      </w:divBdr>
                      <w:divsChild>
                        <w:div w:id="1573201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2651809">
          <w:marLeft w:val="0"/>
          <w:marRight w:val="0"/>
          <w:marTop w:val="0"/>
          <w:marBottom w:val="0"/>
          <w:divBdr>
            <w:top w:val="none" w:sz="0" w:space="0" w:color="auto"/>
            <w:left w:val="none" w:sz="0" w:space="0" w:color="auto"/>
            <w:bottom w:val="none" w:sz="0" w:space="0" w:color="auto"/>
            <w:right w:val="none" w:sz="0" w:space="0" w:color="auto"/>
          </w:divBdr>
          <w:divsChild>
            <w:div w:id="1673680164">
              <w:marLeft w:val="0"/>
              <w:marRight w:val="0"/>
              <w:marTop w:val="0"/>
              <w:marBottom w:val="0"/>
              <w:divBdr>
                <w:top w:val="none" w:sz="0" w:space="0" w:color="auto"/>
                <w:left w:val="none" w:sz="0" w:space="0" w:color="auto"/>
                <w:bottom w:val="none" w:sz="0" w:space="0" w:color="auto"/>
                <w:right w:val="none" w:sz="0" w:space="0" w:color="auto"/>
              </w:divBdr>
              <w:divsChild>
                <w:div w:id="849877801">
                  <w:marLeft w:val="0"/>
                  <w:marRight w:val="0"/>
                  <w:marTop w:val="0"/>
                  <w:marBottom w:val="0"/>
                  <w:divBdr>
                    <w:top w:val="single" w:sz="6" w:space="5" w:color="auto"/>
                    <w:left w:val="none" w:sz="0" w:space="0" w:color="auto"/>
                    <w:bottom w:val="none" w:sz="0" w:space="0" w:color="auto"/>
                    <w:right w:val="none" w:sz="0" w:space="0" w:color="auto"/>
                  </w:divBdr>
                </w:div>
                <w:div w:id="77673608">
                  <w:marLeft w:val="0"/>
                  <w:marRight w:val="0"/>
                  <w:marTop w:val="0"/>
                  <w:marBottom w:val="0"/>
                  <w:divBdr>
                    <w:top w:val="none" w:sz="0" w:space="0" w:color="auto"/>
                    <w:left w:val="none" w:sz="0" w:space="0" w:color="auto"/>
                    <w:bottom w:val="none" w:sz="0" w:space="0" w:color="auto"/>
                    <w:right w:val="none" w:sz="0" w:space="0" w:color="auto"/>
                  </w:divBdr>
                  <w:divsChild>
                    <w:div w:id="2017221498">
                      <w:marLeft w:val="0"/>
                      <w:marRight w:val="0"/>
                      <w:marTop w:val="0"/>
                      <w:marBottom w:val="0"/>
                      <w:divBdr>
                        <w:top w:val="single" w:sz="6" w:space="0" w:color="CFCFCF"/>
                        <w:left w:val="single" w:sz="6" w:space="0" w:color="CFCFCF"/>
                        <w:bottom w:val="single" w:sz="6" w:space="0" w:color="CFCFCF"/>
                        <w:right w:val="single" w:sz="6" w:space="0" w:color="CFCFCF"/>
                      </w:divBdr>
                      <w:divsChild>
                        <w:div w:id="2082099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6340551">
          <w:marLeft w:val="0"/>
          <w:marRight w:val="0"/>
          <w:marTop w:val="0"/>
          <w:marBottom w:val="0"/>
          <w:divBdr>
            <w:top w:val="none" w:sz="0" w:space="0" w:color="auto"/>
            <w:left w:val="none" w:sz="0" w:space="0" w:color="auto"/>
            <w:bottom w:val="none" w:sz="0" w:space="0" w:color="auto"/>
            <w:right w:val="none" w:sz="0" w:space="0" w:color="auto"/>
          </w:divBdr>
          <w:divsChild>
            <w:div w:id="1829322494">
              <w:marLeft w:val="0"/>
              <w:marRight w:val="0"/>
              <w:marTop w:val="0"/>
              <w:marBottom w:val="0"/>
              <w:divBdr>
                <w:top w:val="none" w:sz="0" w:space="0" w:color="auto"/>
                <w:left w:val="none" w:sz="0" w:space="0" w:color="auto"/>
                <w:bottom w:val="none" w:sz="0" w:space="0" w:color="auto"/>
                <w:right w:val="none" w:sz="0" w:space="0" w:color="auto"/>
              </w:divBdr>
              <w:divsChild>
                <w:div w:id="6283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5016">
          <w:marLeft w:val="0"/>
          <w:marRight w:val="0"/>
          <w:marTop w:val="0"/>
          <w:marBottom w:val="0"/>
          <w:divBdr>
            <w:top w:val="none" w:sz="0" w:space="0" w:color="auto"/>
            <w:left w:val="none" w:sz="0" w:space="0" w:color="auto"/>
            <w:bottom w:val="none" w:sz="0" w:space="0" w:color="auto"/>
            <w:right w:val="none" w:sz="0" w:space="0" w:color="auto"/>
          </w:divBdr>
          <w:divsChild>
            <w:div w:id="1501121975">
              <w:marLeft w:val="0"/>
              <w:marRight w:val="0"/>
              <w:marTop w:val="0"/>
              <w:marBottom w:val="0"/>
              <w:divBdr>
                <w:top w:val="none" w:sz="0" w:space="0" w:color="auto"/>
                <w:left w:val="none" w:sz="0" w:space="0" w:color="auto"/>
                <w:bottom w:val="none" w:sz="0" w:space="0" w:color="auto"/>
                <w:right w:val="none" w:sz="0" w:space="0" w:color="auto"/>
              </w:divBdr>
              <w:divsChild>
                <w:div w:id="1006520583">
                  <w:marLeft w:val="0"/>
                  <w:marRight w:val="0"/>
                  <w:marTop w:val="0"/>
                  <w:marBottom w:val="0"/>
                  <w:divBdr>
                    <w:top w:val="single" w:sz="6" w:space="5" w:color="auto"/>
                    <w:left w:val="none" w:sz="0" w:space="0" w:color="auto"/>
                    <w:bottom w:val="none" w:sz="0" w:space="0" w:color="auto"/>
                    <w:right w:val="none" w:sz="0" w:space="0" w:color="auto"/>
                  </w:divBdr>
                </w:div>
                <w:div w:id="1980455151">
                  <w:marLeft w:val="0"/>
                  <w:marRight w:val="0"/>
                  <w:marTop w:val="0"/>
                  <w:marBottom w:val="0"/>
                  <w:divBdr>
                    <w:top w:val="none" w:sz="0" w:space="0" w:color="auto"/>
                    <w:left w:val="none" w:sz="0" w:space="0" w:color="auto"/>
                    <w:bottom w:val="none" w:sz="0" w:space="0" w:color="auto"/>
                    <w:right w:val="none" w:sz="0" w:space="0" w:color="auto"/>
                  </w:divBdr>
                  <w:divsChild>
                    <w:div w:id="1643584750">
                      <w:marLeft w:val="0"/>
                      <w:marRight w:val="0"/>
                      <w:marTop w:val="0"/>
                      <w:marBottom w:val="0"/>
                      <w:divBdr>
                        <w:top w:val="single" w:sz="6" w:space="0" w:color="CFCFCF"/>
                        <w:left w:val="single" w:sz="6" w:space="0" w:color="CFCFCF"/>
                        <w:bottom w:val="single" w:sz="6" w:space="0" w:color="CFCFCF"/>
                        <w:right w:val="single" w:sz="6" w:space="0" w:color="CFCFCF"/>
                      </w:divBdr>
                      <w:divsChild>
                        <w:div w:id="1010908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2997324">
          <w:marLeft w:val="0"/>
          <w:marRight w:val="0"/>
          <w:marTop w:val="0"/>
          <w:marBottom w:val="0"/>
          <w:divBdr>
            <w:top w:val="none" w:sz="0" w:space="0" w:color="auto"/>
            <w:left w:val="none" w:sz="0" w:space="0" w:color="auto"/>
            <w:bottom w:val="none" w:sz="0" w:space="0" w:color="auto"/>
            <w:right w:val="none" w:sz="0" w:space="0" w:color="auto"/>
          </w:divBdr>
          <w:divsChild>
            <w:div w:id="852689283">
              <w:marLeft w:val="0"/>
              <w:marRight w:val="0"/>
              <w:marTop w:val="0"/>
              <w:marBottom w:val="0"/>
              <w:divBdr>
                <w:top w:val="none" w:sz="0" w:space="0" w:color="auto"/>
                <w:left w:val="none" w:sz="0" w:space="0" w:color="auto"/>
                <w:bottom w:val="none" w:sz="0" w:space="0" w:color="auto"/>
                <w:right w:val="none" w:sz="0" w:space="0" w:color="auto"/>
              </w:divBdr>
              <w:divsChild>
                <w:div w:id="1240290085">
                  <w:marLeft w:val="0"/>
                  <w:marRight w:val="0"/>
                  <w:marTop w:val="0"/>
                  <w:marBottom w:val="0"/>
                  <w:divBdr>
                    <w:top w:val="single" w:sz="6" w:space="5" w:color="auto"/>
                    <w:left w:val="none" w:sz="0" w:space="0" w:color="auto"/>
                    <w:bottom w:val="none" w:sz="0" w:space="0" w:color="auto"/>
                    <w:right w:val="none" w:sz="0" w:space="0" w:color="auto"/>
                  </w:divBdr>
                </w:div>
                <w:div w:id="177737850">
                  <w:marLeft w:val="0"/>
                  <w:marRight w:val="0"/>
                  <w:marTop w:val="0"/>
                  <w:marBottom w:val="0"/>
                  <w:divBdr>
                    <w:top w:val="none" w:sz="0" w:space="0" w:color="auto"/>
                    <w:left w:val="none" w:sz="0" w:space="0" w:color="auto"/>
                    <w:bottom w:val="none" w:sz="0" w:space="0" w:color="auto"/>
                    <w:right w:val="none" w:sz="0" w:space="0" w:color="auto"/>
                  </w:divBdr>
                  <w:divsChild>
                    <w:div w:id="970983662">
                      <w:marLeft w:val="0"/>
                      <w:marRight w:val="0"/>
                      <w:marTop w:val="0"/>
                      <w:marBottom w:val="0"/>
                      <w:divBdr>
                        <w:top w:val="single" w:sz="6" w:space="0" w:color="CFCFCF"/>
                        <w:left w:val="single" w:sz="6" w:space="0" w:color="CFCFCF"/>
                        <w:bottom w:val="single" w:sz="6" w:space="0" w:color="CFCFCF"/>
                        <w:right w:val="single" w:sz="6" w:space="0" w:color="CFCFCF"/>
                      </w:divBdr>
                      <w:divsChild>
                        <w:div w:id="1219974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433712">
          <w:marLeft w:val="0"/>
          <w:marRight w:val="0"/>
          <w:marTop w:val="0"/>
          <w:marBottom w:val="0"/>
          <w:divBdr>
            <w:top w:val="none" w:sz="0" w:space="0" w:color="auto"/>
            <w:left w:val="none" w:sz="0" w:space="0" w:color="auto"/>
            <w:bottom w:val="none" w:sz="0" w:space="0" w:color="auto"/>
            <w:right w:val="none" w:sz="0" w:space="0" w:color="auto"/>
          </w:divBdr>
          <w:divsChild>
            <w:div w:id="686637961">
              <w:marLeft w:val="0"/>
              <w:marRight w:val="0"/>
              <w:marTop w:val="0"/>
              <w:marBottom w:val="0"/>
              <w:divBdr>
                <w:top w:val="none" w:sz="0" w:space="0" w:color="auto"/>
                <w:left w:val="none" w:sz="0" w:space="0" w:color="auto"/>
                <w:bottom w:val="none" w:sz="0" w:space="0" w:color="auto"/>
                <w:right w:val="none" w:sz="0" w:space="0" w:color="auto"/>
              </w:divBdr>
              <w:divsChild>
                <w:div w:id="1346899545">
                  <w:marLeft w:val="0"/>
                  <w:marRight w:val="0"/>
                  <w:marTop w:val="0"/>
                  <w:marBottom w:val="0"/>
                  <w:divBdr>
                    <w:top w:val="single" w:sz="6" w:space="5" w:color="auto"/>
                    <w:left w:val="none" w:sz="0" w:space="0" w:color="auto"/>
                    <w:bottom w:val="none" w:sz="0" w:space="0" w:color="auto"/>
                    <w:right w:val="none" w:sz="0" w:space="0" w:color="auto"/>
                  </w:divBdr>
                </w:div>
                <w:div w:id="1198002802">
                  <w:marLeft w:val="0"/>
                  <w:marRight w:val="0"/>
                  <w:marTop w:val="0"/>
                  <w:marBottom w:val="0"/>
                  <w:divBdr>
                    <w:top w:val="none" w:sz="0" w:space="0" w:color="auto"/>
                    <w:left w:val="none" w:sz="0" w:space="0" w:color="auto"/>
                    <w:bottom w:val="none" w:sz="0" w:space="0" w:color="auto"/>
                    <w:right w:val="none" w:sz="0" w:space="0" w:color="auto"/>
                  </w:divBdr>
                  <w:divsChild>
                    <w:div w:id="2095201656">
                      <w:marLeft w:val="0"/>
                      <w:marRight w:val="0"/>
                      <w:marTop w:val="0"/>
                      <w:marBottom w:val="0"/>
                      <w:divBdr>
                        <w:top w:val="single" w:sz="6" w:space="0" w:color="CFCFCF"/>
                        <w:left w:val="single" w:sz="6" w:space="0" w:color="CFCFCF"/>
                        <w:bottom w:val="single" w:sz="6" w:space="0" w:color="CFCFCF"/>
                        <w:right w:val="single" w:sz="6" w:space="0" w:color="CFCFCF"/>
                      </w:divBdr>
                      <w:divsChild>
                        <w:div w:id="1710448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4102515">
          <w:marLeft w:val="0"/>
          <w:marRight w:val="0"/>
          <w:marTop w:val="0"/>
          <w:marBottom w:val="0"/>
          <w:divBdr>
            <w:top w:val="none" w:sz="0" w:space="0" w:color="auto"/>
            <w:left w:val="none" w:sz="0" w:space="0" w:color="auto"/>
            <w:bottom w:val="none" w:sz="0" w:space="0" w:color="auto"/>
            <w:right w:val="none" w:sz="0" w:space="0" w:color="auto"/>
          </w:divBdr>
          <w:divsChild>
            <w:div w:id="685862578">
              <w:marLeft w:val="0"/>
              <w:marRight w:val="0"/>
              <w:marTop w:val="0"/>
              <w:marBottom w:val="0"/>
              <w:divBdr>
                <w:top w:val="none" w:sz="0" w:space="0" w:color="auto"/>
                <w:left w:val="none" w:sz="0" w:space="0" w:color="auto"/>
                <w:bottom w:val="none" w:sz="0" w:space="0" w:color="auto"/>
                <w:right w:val="none" w:sz="0" w:space="0" w:color="auto"/>
              </w:divBdr>
              <w:divsChild>
                <w:div w:id="18113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4537">
          <w:marLeft w:val="0"/>
          <w:marRight w:val="0"/>
          <w:marTop w:val="0"/>
          <w:marBottom w:val="0"/>
          <w:divBdr>
            <w:top w:val="none" w:sz="0" w:space="0" w:color="auto"/>
            <w:left w:val="none" w:sz="0" w:space="0" w:color="auto"/>
            <w:bottom w:val="none" w:sz="0" w:space="0" w:color="auto"/>
            <w:right w:val="none" w:sz="0" w:space="0" w:color="auto"/>
          </w:divBdr>
          <w:divsChild>
            <w:div w:id="993022963">
              <w:marLeft w:val="0"/>
              <w:marRight w:val="0"/>
              <w:marTop w:val="0"/>
              <w:marBottom w:val="0"/>
              <w:divBdr>
                <w:top w:val="none" w:sz="0" w:space="0" w:color="auto"/>
                <w:left w:val="none" w:sz="0" w:space="0" w:color="auto"/>
                <w:bottom w:val="none" w:sz="0" w:space="0" w:color="auto"/>
                <w:right w:val="none" w:sz="0" w:space="0" w:color="auto"/>
              </w:divBdr>
              <w:divsChild>
                <w:div w:id="241990444">
                  <w:marLeft w:val="0"/>
                  <w:marRight w:val="0"/>
                  <w:marTop w:val="0"/>
                  <w:marBottom w:val="0"/>
                  <w:divBdr>
                    <w:top w:val="single" w:sz="6" w:space="5" w:color="auto"/>
                    <w:left w:val="none" w:sz="0" w:space="0" w:color="auto"/>
                    <w:bottom w:val="none" w:sz="0" w:space="0" w:color="auto"/>
                    <w:right w:val="none" w:sz="0" w:space="0" w:color="auto"/>
                  </w:divBdr>
                </w:div>
                <w:div w:id="367068392">
                  <w:marLeft w:val="0"/>
                  <w:marRight w:val="0"/>
                  <w:marTop w:val="0"/>
                  <w:marBottom w:val="0"/>
                  <w:divBdr>
                    <w:top w:val="none" w:sz="0" w:space="0" w:color="auto"/>
                    <w:left w:val="none" w:sz="0" w:space="0" w:color="auto"/>
                    <w:bottom w:val="none" w:sz="0" w:space="0" w:color="auto"/>
                    <w:right w:val="none" w:sz="0" w:space="0" w:color="auto"/>
                  </w:divBdr>
                  <w:divsChild>
                    <w:div w:id="1543861433">
                      <w:marLeft w:val="0"/>
                      <w:marRight w:val="0"/>
                      <w:marTop w:val="0"/>
                      <w:marBottom w:val="0"/>
                      <w:divBdr>
                        <w:top w:val="single" w:sz="6" w:space="0" w:color="CFCFCF"/>
                        <w:left w:val="single" w:sz="6" w:space="0" w:color="CFCFCF"/>
                        <w:bottom w:val="single" w:sz="6" w:space="0" w:color="CFCFCF"/>
                        <w:right w:val="single" w:sz="6" w:space="0" w:color="CFCFCF"/>
                      </w:divBdr>
                      <w:divsChild>
                        <w:div w:id="1846675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6224915">
          <w:marLeft w:val="0"/>
          <w:marRight w:val="0"/>
          <w:marTop w:val="0"/>
          <w:marBottom w:val="0"/>
          <w:divBdr>
            <w:top w:val="none" w:sz="0" w:space="0" w:color="auto"/>
            <w:left w:val="none" w:sz="0" w:space="0" w:color="auto"/>
            <w:bottom w:val="none" w:sz="0" w:space="0" w:color="auto"/>
            <w:right w:val="none" w:sz="0" w:space="0" w:color="auto"/>
          </w:divBdr>
          <w:divsChild>
            <w:div w:id="1471168972">
              <w:marLeft w:val="0"/>
              <w:marRight w:val="0"/>
              <w:marTop w:val="0"/>
              <w:marBottom w:val="0"/>
              <w:divBdr>
                <w:top w:val="none" w:sz="0" w:space="0" w:color="auto"/>
                <w:left w:val="none" w:sz="0" w:space="0" w:color="auto"/>
                <w:bottom w:val="none" w:sz="0" w:space="0" w:color="auto"/>
                <w:right w:val="none" w:sz="0" w:space="0" w:color="auto"/>
              </w:divBdr>
              <w:divsChild>
                <w:div w:id="798719549">
                  <w:marLeft w:val="0"/>
                  <w:marRight w:val="0"/>
                  <w:marTop w:val="0"/>
                  <w:marBottom w:val="0"/>
                  <w:divBdr>
                    <w:top w:val="single" w:sz="6" w:space="5" w:color="auto"/>
                    <w:left w:val="none" w:sz="0" w:space="0" w:color="auto"/>
                    <w:bottom w:val="none" w:sz="0" w:space="0" w:color="auto"/>
                    <w:right w:val="none" w:sz="0" w:space="0" w:color="auto"/>
                  </w:divBdr>
                </w:div>
                <w:div w:id="1455367346">
                  <w:marLeft w:val="0"/>
                  <w:marRight w:val="0"/>
                  <w:marTop w:val="0"/>
                  <w:marBottom w:val="0"/>
                  <w:divBdr>
                    <w:top w:val="none" w:sz="0" w:space="0" w:color="auto"/>
                    <w:left w:val="none" w:sz="0" w:space="0" w:color="auto"/>
                    <w:bottom w:val="none" w:sz="0" w:space="0" w:color="auto"/>
                    <w:right w:val="none" w:sz="0" w:space="0" w:color="auto"/>
                  </w:divBdr>
                  <w:divsChild>
                    <w:div w:id="1974358935">
                      <w:marLeft w:val="0"/>
                      <w:marRight w:val="0"/>
                      <w:marTop w:val="0"/>
                      <w:marBottom w:val="0"/>
                      <w:divBdr>
                        <w:top w:val="single" w:sz="6" w:space="0" w:color="CFCFCF"/>
                        <w:left w:val="single" w:sz="6" w:space="0" w:color="CFCFCF"/>
                        <w:bottom w:val="single" w:sz="6" w:space="0" w:color="CFCFCF"/>
                        <w:right w:val="single" w:sz="6" w:space="0" w:color="CFCFCF"/>
                      </w:divBdr>
                      <w:divsChild>
                        <w:div w:id="443813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4823385">
          <w:marLeft w:val="0"/>
          <w:marRight w:val="0"/>
          <w:marTop w:val="0"/>
          <w:marBottom w:val="0"/>
          <w:divBdr>
            <w:top w:val="none" w:sz="0" w:space="0" w:color="auto"/>
            <w:left w:val="none" w:sz="0" w:space="0" w:color="auto"/>
            <w:bottom w:val="none" w:sz="0" w:space="0" w:color="auto"/>
            <w:right w:val="none" w:sz="0" w:space="0" w:color="auto"/>
          </w:divBdr>
          <w:divsChild>
            <w:div w:id="2039575231">
              <w:marLeft w:val="0"/>
              <w:marRight w:val="0"/>
              <w:marTop w:val="0"/>
              <w:marBottom w:val="0"/>
              <w:divBdr>
                <w:top w:val="none" w:sz="0" w:space="0" w:color="auto"/>
                <w:left w:val="none" w:sz="0" w:space="0" w:color="auto"/>
                <w:bottom w:val="none" w:sz="0" w:space="0" w:color="auto"/>
                <w:right w:val="none" w:sz="0" w:space="0" w:color="auto"/>
              </w:divBdr>
              <w:divsChild>
                <w:div w:id="137387139">
                  <w:marLeft w:val="0"/>
                  <w:marRight w:val="0"/>
                  <w:marTop w:val="0"/>
                  <w:marBottom w:val="0"/>
                  <w:divBdr>
                    <w:top w:val="single" w:sz="6" w:space="5" w:color="auto"/>
                    <w:left w:val="none" w:sz="0" w:space="0" w:color="auto"/>
                    <w:bottom w:val="none" w:sz="0" w:space="0" w:color="auto"/>
                    <w:right w:val="none" w:sz="0" w:space="0" w:color="auto"/>
                  </w:divBdr>
                </w:div>
                <w:div w:id="2042705109">
                  <w:marLeft w:val="0"/>
                  <w:marRight w:val="0"/>
                  <w:marTop w:val="0"/>
                  <w:marBottom w:val="0"/>
                  <w:divBdr>
                    <w:top w:val="none" w:sz="0" w:space="0" w:color="auto"/>
                    <w:left w:val="none" w:sz="0" w:space="0" w:color="auto"/>
                    <w:bottom w:val="none" w:sz="0" w:space="0" w:color="auto"/>
                    <w:right w:val="none" w:sz="0" w:space="0" w:color="auto"/>
                  </w:divBdr>
                  <w:divsChild>
                    <w:div w:id="2045976461">
                      <w:marLeft w:val="0"/>
                      <w:marRight w:val="0"/>
                      <w:marTop w:val="0"/>
                      <w:marBottom w:val="0"/>
                      <w:divBdr>
                        <w:top w:val="single" w:sz="6" w:space="0" w:color="CFCFCF"/>
                        <w:left w:val="single" w:sz="6" w:space="0" w:color="CFCFCF"/>
                        <w:bottom w:val="single" w:sz="6" w:space="0" w:color="CFCFCF"/>
                        <w:right w:val="single" w:sz="6" w:space="0" w:color="CFCFCF"/>
                      </w:divBdr>
                      <w:divsChild>
                        <w:div w:id="994189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6178868">
          <w:marLeft w:val="0"/>
          <w:marRight w:val="0"/>
          <w:marTop w:val="0"/>
          <w:marBottom w:val="0"/>
          <w:divBdr>
            <w:top w:val="none" w:sz="0" w:space="0" w:color="auto"/>
            <w:left w:val="none" w:sz="0" w:space="0" w:color="auto"/>
            <w:bottom w:val="none" w:sz="0" w:space="0" w:color="auto"/>
            <w:right w:val="none" w:sz="0" w:space="0" w:color="auto"/>
          </w:divBdr>
          <w:divsChild>
            <w:div w:id="2111928383">
              <w:marLeft w:val="0"/>
              <w:marRight w:val="0"/>
              <w:marTop w:val="0"/>
              <w:marBottom w:val="0"/>
              <w:divBdr>
                <w:top w:val="none" w:sz="0" w:space="0" w:color="auto"/>
                <w:left w:val="none" w:sz="0" w:space="0" w:color="auto"/>
                <w:bottom w:val="none" w:sz="0" w:space="0" w:color="auto"/>
                <w:right w:val="none" w:sz="0" w:space="0" w:color="auto"/>
              </w:divBdr>
              <w:divsChild>
                <w:div w:id="402339984">
                  <w:marLeft w:val="0"/>
                  <w:marRight w:val="0"/>
                  <w:marTop w:val="0"/>
                  <w:marBottom w:val="0"/>
                  <w:divBdr>
                    <w:top w:val="single" w:sz="6" w:space="5" w:color="auto"/>
                    <w:left w:val="none" w:sz="0" w:space="0" w:color="auto"/>
                    <w:bottom w:val="none" w:sz="0" w:space="0" w:color="auto"/>
                    <w:right w:val="none" w:sz="0" w:space="0" w:color="auto"/>
                  </w:divBdr>
                </w:div>
                <w:div w:id="872382059">
                  <w:marLeft w:val="0"/>
                  <w:marRight w:val="0"/>
                  <w:marTop w:val="0"/>
                  <w:marBottom w:val="0"/>
                  <w:divBdr>
                    <w:top w:val="none" w:sz="0" w:space="0" w:color="auto"/>
                    <w:left w:val="none" w:sz="0" w:space="0" w:color="auto"/>
                    <w:bottom w:val="none" w:sz="0" w:space="0" w:color="auto"/>
                    <w:right w:val="none" w:sz="0" w:space="0" w:color="auto"/>
                  </w:divBdr>
                  <w:divsChild>
                    <w:div w:id="1749036974">
                      <w:marLeft w:val="0"/>
                      <w:marRight w:val="0"/>
                      <w:marTop w:val="0"/>
                      <w:marBottom w:val="0"/>
                      <w:divBdr>
                        <w:top w:val="single" w:sz="6" w:space="0" w:color="CFCFCF"/>
                        <w:left w:val="single" w:sz="6" w:space="0" w:color="CFCFCF"/>
                        <w:bottom w:val="single" w:sz="6" w:space="0" w:color="CFCFCF"/>
                        <w:right w:val="single" w:sz="6" w:space="0" w:color="CFCFCF"/>
                      </w:divBdr>
                      <w:divsChild>
                        <w:div w:id="2041082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1282791">
          <w:marLeft w:val="0"/>
          <w:marRight w:val="0"/>
          <w:marTop w:val="0"/>
          <w:marBottom w:val="0"/>
          <w:divBdr>
            <w:top w:val="none" w:sz="0" w:space="0" w:color="auto"/>
            <w:left w:val="none" w:sz="0" w:space="0" w:color="auto"/>
            <w:bottom w:val="none" w:sz="0" w:space="0" w:color="auto"/>
            <w:right w:val="none" w:sz="0" w:space="0" w:color="auto"/>
          </w:divBdr>
          <w:divsChild>
            <w:div w:id="1271232435">
              <w:marLeft w:val="0"/>
              <w:marRight w:val="0"/>
              <w:marTop w:val="0"/>
              <w:marBottom w:val="0"/>
              <w:divBdr>
                <w:top w:val="none" w:sz="0" w:space="0" w:color="auto"/>
                <w:left w:val="none" w:sz="0" w:space="0" w:color="auto"/>
                <w:bottom w:val="none" w:sz="0" w:space="0" w:color="auto"/>
                <w:right w:val="none" w:sz="0" w:space="0" w:color="auto"/>
              </w:divBdr>
              <w:divsChild>
                <w:div w:id="1532959371">
                  <w:marLeft w:val="0"/>
                  <w:marRight w:val="0"/>
                  <w:marTop w:val="0"/>
                  <w:marBottom w:val="0"/>
                  <w:divBdr>
                    <w:top w:val="single" w:sz="6" w:space="5" w:color="auto"/>
                    <w:left w:val="none" w:sz="0" w:space="0" w:color="auto"/>
                    <w:bottom w:val="none" w:sz="0" w:space="0" w:color="auto"/>
                    <w:right w:val="none" w:sz="0" w:space="0" w:color="auto"/>
                  </w:divBdr>
                </w:div>
                <w:div w:id="1195117350">
                  <w:marLeft w:val="0"/>
                  <w:marRight w:val="0"/>
                  <w:marTop w:val="0"/>
                  <w:marBottom w:val="0"/>
                  <w:divBdr>
                    <w:top w:val="none" w:sz="0" w:space="0" w:color="auto"/>
                    <w:left w:val="none" w:sz="0" w:space="0" w:color="auto"/>
                    <w:bottom w:val="none" w:sz="0" w:space="0" w:color="auto"/>
                    <w:right w:val="none" w:sz="0" w:space="0" w:color="auto"/>
                  </w:divBdr>
                  <w:divsChild>
                    <w:div w:id="1792437788">
                      <w:marLeft w:val="0"/>
                      <w:marRight w:val="0"/>
                      <w:marTop w:val="0"/>
                      <w:marBottom w:val="0"/>
                      <w:divBdr>
                        <w:top w:val="single" w:sz="6" w:space="0" w:color="CFCFCF"/>
                        <w:left w:val="single" w:sz="6" w:space="0" w:color="CFCFCF"/>
                        <w:bottom w:val="single" w:sz="6" w:space="0" w:color="CFCFCF"/>
                        <w:right w:val="single" w:sz="6" w:space="0" w:color="CFCFCF"/>
                      </w:divBdr>
                      <w:divsChild>
                        <w:div w:id="1413430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2639227">
          <w:marLeft w:val="0"/>
          <w:marRight w:val="0"/>
          <w:marTop w:val="0"/>
          <w:marBottom w:val="0"/>
          <w:divBdr>
            <w:top w:val="none" w:sz="0" w:space="0" w:color="auto"/>
            <w:left w:val="none" w:sz="0" w:space="0" w:color="auto"/>
            <w:bottom w:val="none" w:sz="0" w:space="0" w:color="auto"/>
            <w:right w:val="none" w:sz="0" w:space="0" w:color="auto"/>
          </w:divBdr>
          <w:divsChild>
            <w:div w:id="1033113466">
              <w:marLeft w:val="0"/>
              <w:marRight w:val="0"/>
              <w:marTop w:val="0"/>
              <w:marBottom w:val="0"/>
              <w:divBdr>
                <w:top w:val="none" w:sz="0" w:space="0" w:color="auto"/>
                <w:left w:val="none" w:sz="0" w:space="0" w:color="auto"/>
                <w:bottom w:val="none" w:sz="0" w:space="0" w:color="auto"/>
                <w:right w:val="none" w:sz="0" w:space="0" w:color="auto"/>
              </w:divBdr>
              <w:divsChild>
                <w:div w:id="2053141887">
                  <w:marLeft w:val="0"/>
                  <w:marRight w:val="0"/>
                  <w:marTop w:val="0"/>
                  <w:marBottom w:val="0"/>
                  <w:divBdr>
                    <w:top w:val="single" w:sz="6" w:space="5" w:color="auto"/>
                    <w:left w:val="none" w:sz="0" w:space="0" w:color="auto"/>
                    <w:bottom w:val="none" w:sz="0" w:space="0" w:color="auto"/>
                    <w:right w:val="none" w:sz="0" w:space="0" w:color="auto"/>
                  </w:divBdr>
                </w:div>
                <w:div w:id="1977179581">
                  <w:marLeft w:val="0"/>
                  <w:marRight w:val="0"/>
                  <w:marTop w:val="0"/>
                  <w:marBottom w:val="0"/>
                  <w:divBdr>
                    <w:top w:val="none" w:sz="0" w:space="0" w:color="auto"/>
                    <w:left w:val="none" w:sz="0" w:space="0" w:color="auto"/>
                    <w:bottom w:val="none" w:sz="0" w:space="0" w:color="auto"/>
                    <w:right w:val="none" w:sz="0" w:space="0" w:color="auto"/>
                  </w:divBdr>
                  <w:divsChild>
                    <w:div w:id="1567186793">
                      <w:marLeft w:val="0"/>
                      <w:marRight w:val="0"/>
                      <w:marTop w:val="0"/>
                      <w:marBottom w:val="0"/>
                      <w:divBdr>
                        <w:top w:val="single" w:sz="6" w:space="0" w:color="CFCFCF"/>
                        <w:left w:val="single" w:sz="6" w:space="0" w:color="CFCFCF"/>
                        <w:bottom w:val="single" w:sz="6" w:space="0" w:color="CFCFCF"/>
                        <w:right w:val="single" w:sz="6" w:space="0" w:color="CFCFCF"/>
                      </w:divBdr>
                      <w:divsChild>
                        <w:div w:id="838153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1813142">
          <w:marLeft w:val="0"/>
          <w:marRight w:val="0"/>
          <w:marTop w:val="0"/>
          <w:marBottom w:val="0"/>
          <w:divBdr>
            <w:top w:val="none" w:sz="0" w:space="0" w:color="auto"/>
            <w:left w:val="none" w:sz="0" w:space="0" w:color="auto"/>
            <w:bottom w:val="none" w:sz="0" w:space="0" w:color="auto"/>
            <w:right w:val="none" w:sz="0" w:space="0" w:color="auto"/>
          </w:divBdr>
          <w:divsChild>
            <w:div w:id="1166359281">
              <w:marLeft w:val="0"/>
              <w:marRight w:val="0"/>
              <w:marTop w:val="0"/>
              <w:marBottom w:val="0"/>
              <w:divBdr>
                <w:top w:val="none" w:sz="0" w:space="0" w:color="auto"/>
                <w:left w:val="none" w:sz="0" w:space="0" w:color="auto"/>
                <w:bottom w:val="none" w:sz="0" w:space="0" w:color="auto"/>
                <w:right w:val="none" w:sz="0" w:space="0" w:color="auto"/>
              </w:divBdr>
              <w:divsChild>
                <w:div w:id="327439802">
                  <w:marLeft w:val="0"/>
                  <w:marRight w:val="0"/>
                  <w:marTop w:val="0"/>
                  <w:marBottom w:val="0"/>
                  <w:divBdr>
                    <w:top w:val="single" w:sz="6" w:space="5" w:color="auto"/>
                    <w:left w:val="none" w:sz="0" w:space="0" w:color="auto"/>
                    <w:bottom w:val="none" w:sz="0" w:space="0" w:color="auto"/>
                    <w:right w:val="none" w:sz="0" w:space="0" w:color="auto"/>
                  </w:divBdr>
                </w:div>
                <w:div w:id="1664503338">
                  <w:marLeft w:val="0"/>
                  <w:marRight w:val="0"/>
                  <w:marTop w:val="0"/>
                  <w:marBottom w:val="0"/>
                  <w:divBdr>
                    <w:top w:val="none" w:sz="0" w:space="0" w:color="auto"/>
                    <w:left w:val="none" w:sz="0" w:space="0" w:color="auto"/>
                    <w:bottom w:val="none" w:sz="0" w:space="0" w:color="auto"/>
                    <w:right w:val="none" w:sz="0" w:space="0" w:color="auto"/>
                  </w:divBdr>
                  <w:divsChild>
                    <w:div w:id="1732844368">
                      <w:marLeft w:val="0"/>
                      <w:marRight w:val="0"/>
                      <w:marTop w:val="0"/>
                      <w:marBottom w:val="0"/>
                      <w:divBdr>
                        <w:top w:val="single" w:sz="6" w:space="0" w:color="CFCFCF"/>
                        <w:left w:val="single" w:sz="6" w:space="0" w:color="CFCFCF"/>
                        <w:bottom w:val="single" w:sz="6" w:space="0" w:color="CFCFCF"/>
                        <w:right w:val="single" w:sz="6" w:space="0" w:color="CFCFCF"/>
                      </w:divBdr>
                      <w:divsChild>
                        <w:div w:id="1515610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584496">
          <w:marLeft w:val="0"/>
          <w:marRight w:val="0"/>
          <w:marTop w:val="0"/>
          <w:marBottom w:val="0"/>
          <w:divBdr>
            <w:top w:val="none" w:sz="0" w:space="0" w:color="auto"/>
            <w:left w:val="none" w:sz="0" w:space="0" w:color="auto"/>
            <w:bottom w:val="none" w:sz="0" w:space="0" w:color="auto"/>
            <w:right w:val="none" w:sz="0" w:space="0" w:color="auto"/>
          </w:divBdr>
          <w:divsChild>
            <w:div w:id="1206141777">
              <w:marLeft w:val="0"/>
              <w:marRight w:val="0"/>
              <w:marTop w:val="0"/>
              <w:marBottom w:val="0"/>
              <w:divBdr>
                <w:top w:val="none" w:sz="0" w:space="0" w:color="auto"/>
                <w:left w:val="none" w:sz="0" w:space="0" w:color="auto"/>
                <w:bottom w:val="none" w:sz="0" w:space="0" w:color="auto"/>
                <w:right w:val="none" w:sz="0" w:space="0" w:color="auto"/>
              </w:divBdr>
              <w:divsChild>
                <w:div w:id="2038391294">
                  <w:marLeft w:val="0"/>
                  <w:marRight w:val="0"/>
                  <w:marTop w:val="0"/>
                  <w:marBottom w:val="0"/>
                  <w:divBdr>
                    <w:top w:val="single" w:sz="6" w:space="5" w:color="auto"/>
                    <w:left w:val="none" w:sz="0" w:space="0" w:color="auto"/>
                    <w:bottom w:val="none" w:sz="0" w:space="0" w:color="auto"/>
                    <w:right w:val="none" w:sz="0" w:space="0" w:color="auto"/>
                  </w:divBdr>
                </w:div>
                <w:div w:id="2082633034">
                  <w:marLeft w:val="0"/>
                  <w:marRight w:val="0"/>
                  <w:marTop w:val="0"/>
                  <w:marBottom w:val="0"/>
                  <w:divBdr>
                    <w:top w:val="none" w:sz="0" w:space="0" w:color="auto"/>
                    <w:left w:val="none" w:sz="0" w:space="0" w:color="auto"/>
                    <w:bottom w:val="none" w:sz="0" w:space="0" w:color="auto"/>
                    <w:right w:val="none" w:sz="0" w:space="0" w:color="auto"/>
                  </w:divBdr>
                  <w:divsChild>
                    <w:div w:id="1464425201">
                      <w:marLeft w:val="0"/>
                      <w:marRight w:val="0"/>
                      <w:marTop w:val="0"/>
                      <w:marBottom w:val="0"/>
                      <w:divBdr>
                        <w:top w:val="single" w:sz="6" w:space="0" w:color="CFCFCF"/>
                        <w:left w:val="single" w:sz="6" w:space="0" w:color="CFCFCF"/>
                        <w:bottom w:val="single" w:sz="6" w:space="0" w:color="CFCFCF"/>
                        <w:right w:val="single" w:sz="6" w:space="0" w:color="CFCFCF"/>
                      </w:divBdr>
                      <w:divsChild>
                        <w:div w:id="51271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307272">
          <w:marLeft w:val="0"/>
          <w:marRight w:val="0"/>
          <w:marTop w:val="0"/>
          <w:marBottom w:val="0"/>
          <w:divBdr>
            <w:top w:val="none" w:sz="0" w:space="0" w:color="auto"/>
            <w:left w:val="none" w:sz="0" w:space="0" w:color="auto"/>
            <w:bottom w:val="none" w:sz="0" w:space="0" w:color="auto"/>
            <w:right w:val="none" w:sz="0" w:space="0" w:color="auto"/>
          </w:divBdr>
          <w:divsChild>
            <w:div w:id="2013751150">
              <w:marLeft w:val="0"/>
              <w:marRight w:val="0"/>
              <w:marTop w:val="0"/>
              <w:marBottom w:val="0"/>
              <w:divBdr>
                <w:top w:val="none" w:sz="0" w:space="0" w:color="auto"/>
                <w:left w:val="none" w:sz="0" w:space="0" w:color="auto"/>
                <w:bottom w:val="none" w:sz="0" w:space="0" w:color="auto"/>
                <w:right w:val="none" w:sz="0" w:space="0" w:color="auto"/>
              </w:divBdr>
              <w:divsChild>
                <w:div w:id="1482426613">
                  <w:marLeft w:val="0"/>
                  <w:marRight w:val="0"/>
                  <w:marTop w:val="0"/>
                  <w:marBottom w:val="0"/>
                  <w:divBdr>
                    <w:top w:val="single" w:sz="6" w:space="5" w:color="auto"/>
                    <w:left w:val="none" w:sz="0" w:space="0" w:color="auto"/>
                    <w:bottom w:val="none" w:sz="0" w:space="0" w:color="auto"/>
                    <w:right w:val="none" w:sz="0" w:space="0" w:color="auto"/>
                  </w:divBdr>
                </w:div>
                <w:div w:id="1431897095">
                  <w:marLeft w:val="0"/>
                  <w:marRight w:val="0"/>
                  <w:marTop w:val="0"/>
                  <w:marBottom w:val="0"/>
                  <w:divBdr>
                    <w:top w:val="none" w:sz="0" w:space="0" w:color="auto"/>
                    <w:left w:val="none" w:sz="0" w:space="0" w:color="auto"/>
                    <w:bottom w:val="none" w:sz="0" w:space="0" w:color="auto"/>
                    <w:right w:val="none" w:sz="0" w:space="0" w:color="auto"/>
                  </w:divBdr>
                  <w:divsChild>
                    <w:div w:id="729816005">
                      <w:marLeft w:val="0"/>
                      <w:marRight w:val="0"/>
                      <w:marTop w:val="0"/>
                      <w:marBottom w:val="0"/>
                      <w:divBdr>
                        <w:top w:val="single" w:sz="6" w:space="0" w:color="CFCFCF"/>
                        <w:left w:val="single" w:sz="6" w:space="0" w:color="CFCFCF"/>
                        <w:bottom w:val="single" w:sz="6" w:space="0" w:color="CFCFCF"/>
                        <w:right w:val="single" w:sz="6" w:space="0" w:color="CFCFCF"/>
                      </w:divBdr>
                      <w:divsChild>
                        <w:div w:id="992759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4445303">
          <w:marLeft w:val="0"/>
          <w:marRight w:val="0"/>
          <w:marTop w:val="0"/>
          <w:marBottom w:val="0"/>
          <w:divBdr>
            <w:top w:val="none" w:sz="0" w:space="0" w:color="auto"/>
            <w:left w:val="none" w:sz="0" w:space="0" w:color="auto"/>
            <w:bottom w:val="none" w:sz="0" w:space="0" w:color="auto"/>
            <w:right w:val="none" w:sz="0" w:space="0" w:color="auto"/>
          </w:divBdr>
          <w:divsChild>
            <w:div w:id="1961720942">
              <w:marLeft w:val="0"/>
              <w:marRight w:val="0"/>
              <w:marTop w:val="0"/>
              <w:marBottom w:val="0"/>
              <w:divBdr>
                <w:top w:val="none" w:sz="0" w:space="0" w:color="auto"/>
                <w:left w:val="none" w:sz="0" w:space="0" w:color="auto"/>
                <w:bottom w:val="none" w:sz="0" w:space="0" w:color="auto"/>
                <w:right w:val="none" w:sz="0" w:space="0" w:color="auto"/>
              </w:divBdr>
              <w:divsChild>
                <w:div w:id="1720203615">
                  <w:marLeft w:val="0"/>
                  <w:marRight w:val="0"/>
                  <w:marTop w:val="0"/>
                  <w:marBottom w:val="0"/>
                  <w:divBdr>
                    <w:top w:val="single" w:sz="6" w:space="5" w:color="auto"/>
                    <w:left w:val="none" w:sz="0" w:space="0" w:color="auto"/>
                    <w:bottom w:val="none" w:sz="0" w:space="0" w:color="auto"/>
                    <w:right w:val="none" w:sz="0" w:space="0" w:color="auto"/>
                  </w:divBdr>
                </w:div>
                <w:div w:id="52242034">
                  <w:marLeft w:val="0"/>
                  <w:marRight w:val="0"/>
                  <w:marTop w:val="0"/>
                  <w:marBottom w:val="0"/>
                  <w:divBdr>
                    <w:top w:val="none" w:sz="0" w:space="0" w:color="auto"/>
                    <w:left w:val="none" w:sz="0" w:space="0" w:color="auto"/>
                    <w:bottom w:val="none" w:sz="0" w:space="0" w:color="auto"/>
                    <w:right w:val="none" w:sz="0" w:space="0" w:color="auto"/>
                  </w:divBdr>
                  <w:divsChild>
                    <w:div w:id="452410732">
                      <w:marLeft w:val="0"/>
                      <w:marRight w:val="0"/>
                      <w:marTop w:val="0"/>
                      <w:marBottom w:val="0"/>
                      <w:divBdr>
                        <w:top w:val="single" w:sz="6" w:space="0" w:color="CFCFCF"/>
                        <w:left w:val="single" w:sz="6" w:space="0" w:color="CFCFCF"/>
                        <w:bottom w:val="single" w:sz="6" w:space="0" w:color="CFCFCF"/>
                        <w:right w:val="single" w:sz="6" w:space="0" w:color="CFCFCF"/>
                      </w:divBdr>
                      <w:divsChild>
                        <w:div w:id="225916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6325954">
          <w:marLeft w:val="0"/>
          <w:marRight w:val="0"/>
          <w:marTop w:val="0"/>
          <w:marBottom w:val="0"/>
          <w:divBdr>
            <w:top w:val="none" w:sz="0" w:space="0" w:color="auto"/>
            <w:left w:val="none" w:sz="0" w:space="0" w:color="auto"/>
            <w:bottom w:val="none" w:sz="0" w:space="0" w:color="auto"/>
            <w:right w:val="none" w:sz="0" w:space="0" w:color="auto"/>
          </w:divBdr>
          <w:divsChild>
            <w:div w:id="26293047">
              <w:marLeft w:val="0"/>
              <w:marRight w:val="0"/>
              <w:marTop w:val="0"/>
              <w:marBottom w:val="0"/>
              <w:divBdr>
                <w:top w:val="none" w:sz="0" w:space="0" w:color="auto"/>
                <w:left w:val="none" w:sz="0" w:space="0" w:color="auto"/>
                <w:bottom w:val="none" w:sz="0" w:space="0" w:color="auto"/>
                <w:right w:val="none" w:sz="0" w:space="0" w:color="auto"/>
              </w:divBdr>
              <w:divsChild>
                <w:div w:id="118423827">
                  <w:marLeft w:val="0"/>
                  <w:marRight w:val="0"/>
                  <w:marTop w:val="0"/>
                  <w:marBottom w:val="0"/>
                  <w:divBdr>
                    <w:top w:val="single" w:sz="6" w:space="5" w:color="auto"/>
                    <w:left w:val="none" w:sz="0" w:space="0" w:color="auto"/>
                    <w:bottom w:val="none" w:sz="0" w:space="0" w:color="auto"/>
                    <w:right w:val="none" w:sz="0" w:space="0" w:color="auto"/>
                  </w:divBdr>
                </w:div>
                <w:div w:id="1305892596">
                  <w:marLeft w:val="0"/>
                  <w:marRight w:val="0"/>
                  <w:marTop w:val="0"/>
                  <w:marBottom w:val="0"/>
                  <w:divBdr>
                    <w:top w:val="none" w:sz="0" w:space="0" w:color="auto"/>
                    <w:left w:val="none" w:sz="0" w:space="0" w:color="auto"/>
                    <w:bottom w:val="none" w:sz="0" w:space="0" w:color="auto"/>
                    <w:right w:val="none" w:sz="0" w:space="0" w:color="auto"/>
                  </w:divBdr>
                  <w:divsChild>
                    <w:div w:id="502284178">
                      <w:marLeft w:val="0"/>
                      <w:marRight w:val="0"/>
                      <w:marTop w:val="0"/>
                      <w:marBottom w:val="0"/>
                      <w:divBdr>
                        <w:top w:val="single" w:sz="6" w:space="0" w:color="CFCFCF"/>
                        <w:left w:val="single" w:sz="6" w:space="0" w:color="CFCFCF"/>
                        <w:bottom w:val="single" w:sz="6" w:space="0" w:color="CFCFCF"/>
                        <w:right w:val="single" w:sz="6" w:space="0" w:color="CFCFCF"/>
                      </w:divBdr>
                      <w:divsChild>
                        <w:div w:id="1037242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3238836">
          <w:marLeft w:val="0"/>
          <w:marRight w:val="0"/>
          <w:marTop w:val="0"/>
          <w:marBottom w:val="0"/>
          <w:divBdr>
            <w:top w:val="none" w:sz="0" w:space="0" w:color="auto"/>
            <w:left w:val="none" w:sz="0" w:space="0" w:color="auto"/>
            <w:bottom w:val="none" w:sz="0" w:space="0" w:color="auto"/>
            <w:right w:val="none" w:sz="0" w:space="0" w:color="auto"/>
          </w:divBdr>
          <w:divsChild>
            <w:div w:id="1360427048">
              <w:marLeft w:val="0"/>
              <w:marRight w:val="0"/>
              <w:marTop w:val="0"/>
              <w:marBottom w:val="0"/>
              <w:divBdr>
                <w:top w:val="none" w:sz="0" w:space="0" w:color="auto"/>
                <w:left w:val="none" w:sz="0" w:space="0" w:color="auto"/>
                <w:bottom w:val="none" w:sz="0" w:space="0" w:color="auto"/>
                <w:right w:val="none" w:sz="0" w:space="0" w:color="auto"/>
              </w:divBdr>
              <w:divsChild>
                <w:div w:id="1455752221">
                  <w:marLeft w:val="0"/>
                  <w:marRight w:val="0"/>
                  <w:marTop w:val="0"/>
                  <w:marBottom w:val="0"/>
                  <w:divBdr>
                    <w:top w:val="single" w:sz="6" w:space="5" w:color="auto"/>
                    <w:left w:val="none" w:sz="0" w:space="0" w:color="auto"/>
                    <w:bottom w:val="none" w:sz="0" w:space="0" w:color="auto"/>
                    <w:right w:val="none" w:sz="0" w:space="0" w:color="auto"/>
                  </w:divBdr>
                </w:div>
                <w:div w:id="361707229">
                  <w:marLeft w:val="0"/>
                  <w:marRight w:val="0"/>
                  <w:marTop w:val="0"/>
                  <w:marBottom w:val="0"/>
                  <w:divBdr>
                    <w:top w:val="none" w:sz="0" w:space="0" w:color="auto"/>
                    <w:left w:val="none" w:sz="0" w:space="0" w:color="auto"/>
                    <w:bottom w:val="none" w:sz="0" w:space="0" w:color="auto"/>
                    <w:right w:val="none" w:sz="0" w:space="0" w:color="auto"/>
                  </w:divBdr>
                  <w:divsChild>
                    <w:div w:id="442261554">
                      <w:marLeft w:val="0"/>
                      <w:marRight w:val="0"/>
                      <w:marTop w:val="0"/>
                      <w:marBottom w:val="0"/>
                      <w:divBdr>
                        <w:top w:val="single" w:sz="6" w:space="0" w:color="CFCFCF"/>
                        <w:left w:val="single" w:sz="6" w:space="0" w:color="CFCFCF"/>
                        <w:bottom w:val="single" w:sz="6" w:space="0" w:color="CFCFCF"/>
                        <w:right w:val="single" w:sz="6" w:space="0" w:color="CFCFCF"/>
                      </w:divBdr>
                      <w:divsChild>
                        <w:div w:id="1477837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9397021">
          <w:marLeft w:val="0"/>
          <w:marRight w:val="0"/>
          <w:marTop w:val="0"/>
          <w:marBottom w:val="0"/>
          <w:divBdr>
            <w:top w:val="none" w:sz="0" w:space="0" w:color="auto"/>
            <w:left w:val="none" w:sz="0" w:space="0" w:color="auto"/>
            <w:bottom w:val="none" w:sz="0" w:space="0" w:color="auto"/>
            <w:right w:val="none" w:sz="0" w:space="0" w:color="auto"/>
          </w:divBdr>
          <w:divsChild>
            <w:div w:id="65692257">
              <w:marLeft w:val="0"/>
              <w:marRight w:val="0"/>
              <w:marTop w:val="0"/>
              <w:marBottom w:val="0"/>
              <w:divBdr>
                <w:top w:val="none" w:sz="0" w:space="0" w:color="auto"/>
                <w:left w:val="none" w:sz="0" w:space="0" w:color="auto"/>
                <w:bottom w:val="none" w:sz="0" w:space="0" w:color="auto"/>
                <w:right w:val="none" w:sz="0" w:space="0" w:color="auto"/>
              </w:divBdr>
              <w:divsChild>
                <w:div w:id="1950044187">
                  <w:marLeft w:val="0"/>
                  <w:marRight w:val="0"/>
                  <w:marTop w:val="0"/>
                  <w:marBottom w:val="0"/>
                  <w:divBdr>
                    <w:top w:val="single" w:sz="6" w:space="5" w:color="auto"/>
                    <w:left w:val="none" w:sz="0" w:space="0" w:color="auto"/>
                    <w:bottom w:val="none" w:sz="0" w:space="0" w:color="auto"/>
                    <w:right w:val="none" w:sz="0" w:space="0" w:color="auto"/>
                  </w:divBdr>
                </w:div>
                <w:div w:id="2004046103">
                  <w:marLeft w:val="0"/>
                  <w:marRight w:val="0"/>
                  <w:marTop w:val="0"/>
                  <w:marBottom w:val="0"/>
                  <w:divBdr>
                    <w:top w:val="none" w:sz="0" w:space="0" w:color="auto"/>
                    <w:left w:val="none" w:sz="0" w:space="0" w:color="auto"/>
                    <w:bottom w:val="none" w:sz="0" w:space="0" w:color="auto"/>
                    <w:right w:val="none" w:sz="0" w:space="0" w:color="auto"/>
                  </w:divBdr>
                  <w:divsChild>
                    <w:div w:id="869686695">
                      <w:marLeft w:val="0"/>
                      <w:marRight w:val="0"/>
                      <w:marTop w:val="0"/>
                      <w:marBottom w:val="0"/>
                      <w:divBdr>
                        <w:top w:val="single" w:sz="6" w:space="0" w:color="CFCFCF"/>
                        <w:left w:val="single" w:sz="6" w:space="0" w:color="CFCFCF"/>
                        <w:bottom w:val="single" w:sz="6" w:space="0" w:color="CFCFCF"/>
                        <w:right w:val="single" w:sz="6" w:space="0" w:color="CFCFCF"/>
                      </w:divBdr>
                      <w:divsChild>
                        <w:div w:id="1229074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834839">
          <w:marLeft w:val="0"/>
          <w:marRight w:val="0"/>
          <w:marTop w:val="0"/>
          <w:marBottom w:val="0"/>
          <w:divBdr>
            <w:top w:val="none" w:sz="0" w:space="0" w:color="auto"/>
            <w:left w:val="none" w:sz="0" w:space="0" w:color="auto"/>
            <w:bottom w:val="none" w:sz="0" w:space="0" w:color="auto"/>
            <w:right w:val="none" w:sz="0" w:space="0" w:color="auto"/>
          </w:divBdr>
          <w:divsChild>
            <w:div w:id="126945084">
              <w:marLeft w:val="0"/>
              <w:marRight w:val="0"/>
              <w:marTop w:val="0"/>
              <w:marBottom w:val="0"/>
              <w:divBdr>
                <w:top w:val="none" w:sz="0" w:space="0" w:color="auto"/>
                <w:left w:val="none" w:sz="0" w:space="0" w:color="auto"/>
                <w:bottom w:val="none" w:sz="0" w:space="0" w:color="auto"/>
                <w:right w:val="none" w:sz="0" w:space="0" w:color="auto"/>
              </w:divBdr>
              <w:divsChild>
                <w:div w:id="1855728274">
                  <w:marLeft w:val="0"/>
                  <w:marRight w:val="0"/>
                  <w:marTop w:val="0"/>
                  <w:marBottom w:val="0"/>
                  <w:divBdr>
                    <w:top w:val="single" w:sz="6" w:space="5" w:color="auto"/>
                    <w:left w:val="none" w:sz="0" w:space="0" w:color="auto"/>
                    <w:bottom w:val="none" w:sz="0" w:space="0" w:color="auto"/>
                    <w:right w:val="none" w:sz="0" w:space="0" w:color="auto"/>
                  </w:divBdr>
                </w:div>
                <w:div w:id="1726829677">
                  <w:marLeft w:val="0"/>
                  <w:marRight w:val="0"/>
                  <w:marTop w:val="0"/>
                  <w:marBottom w:val="0"/>
                  <w:divBdr>
                    <w:top w:val="none" w:sz="0" w:space="0" w:color="auto"/>
                    <w:left w:val="none" w:sz="0" w:space="0" w:color="auto"/>
                    <w:bottom w:val="none" w:sz="0" w:space="0" w:color="auto"/>
                    <w:right w:val="none" w:sz="0" w:space="0" w:color="auto"/>
                  </w:divBdr>
                  <w:divsChild>
                    <w:div w:id="326132856">
                      <w:marLeft w:val="0"/>
                      <w:marRight w:val="0"/>
                      <w:marTop w:val="0"/>
                      <w:marBottom w:val="0"/>
                      <w:divBdr>
                        <w:top w:val="single" w:sz="6" w:space="0" w:color="CFCFCF"/>
                        <w:left w:val="single" w:sz="6" w:space="0" w:color="CFCFCF"/>
                        <w:bottom w:val="single" w:sz="6" w:space="0" w:color="CFCFCF"/>
                        <w:right w:val="single" w:sz="6" w:space="0" w:color="CFCFCF"/>
                      </w:divBdr>
                      <w:divsChild>
                        <w:div w:id="10040949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2839281">
          <w:marLeft w:val="0"/>
          <w:marRight w:val="0"/>
          <w:marTop w:val="0"/>
          <w:marBottom w:val="0"/>
          <w:divBdr>
            <w:top w:val="none" w:sz="0" w:space="0" w:color="auto"/>
            <w:left w:val="none" w:sz="0" w:space="0" w:color="auto"/>
            <w:bottom w:val="none" w:sz="0" w:space="0" w:color="auto"/>
            <w:right w:val="none" w:sz="0" w:space="0" w:color="auto"/>
          </w:divBdr>
          <w:divsChild>
            <w:div w:id="1491406164">
              <w:marLeft w:val="0"/>
              <w:marRight w:val="0"/>
              <w:marTop w:val="0"/>
              <w:marBottom w:val="0"/>
              <w:divBdr>
                <w:top w:val="none" w:sz="0" w:space="0" w:color="auto"/>
                <w:left w:val="none" w:sz="0" w:space="0" w:color="auto"/>
                <w:bottom w:val="none" w:sz="0" w:space="0" w:color="auto"/>
                <w:right w:val="none" w:sz="0" w:space="0" w:color="auto"/>
              </w:divBdr>
              <w:divsChild>
                <w:div w:id="302395399">
                  <w:marLeft w:val="0"/>
                  <w:marRight w:val="0"/>
                  <w:marTop w:val="0"/>
                  <w:marBottom w:val="0"/>
                  <w:divBdr>
                    <w:top w:val="single" w:sz="6" w:space="5" w:color="auto"/>
                    <w:left w:val="none" w:sz="0" w:space="0" w:color="auto"/>
                    <w:bottom w:val="none" w:sz="0" w:space="0" w:color="auto"/>
                    <w:right w:val="none" w:sz="0" w:space="0" w:color="auto"/>
                  </w:divBdr>
                </w:div>
                <w:div w:id="1310793896">
                  <w:marLeft w:val="0"/>
                  <w:marRight w:val="0"/>
                  <w:marTop w:val="0"/>
                  <w:marBottom w:val="0"/>
                  <w:divBdr>
                    <w:top w:val="none" w:sz="0" w:space="0" w:color="auto"/>
                    <w:left w:val="none" w:sz="0" w:space="0" w:color="auto"/>
                    <w:bottom w:val="none" w:sz="0" w:space="0" w:color="auto"/>
                    <w:right w:val="none" w:sz="0" w:space="0" w:color="auto"/>
                  </w:divBdr>
                  <w:divsChild>
                    <w:div w:id="2096510181">
                      <w:marLeft w:val="0"/>
                      <w:marRight w:val="0"/>
                      <w:marTop w:val="0"/>
                      <w:marBottom w:val="0"/>
                      <w:divBdr>
                        <w:top w:val="single" w:sz="6" w:space="0" w:color="CFCFCF"/>
                        <w:left w:val="single" w:sz="6" w:space="0" w:color="CFCFCF"/>
                        <w:bottom w:val="single" w:sz="6" w:space="0" w:color="CFCFCF"/>
                        <w:right w:val="single" w:sz="6" w:space="0" w:color="CFCFCF"/>
                      </w:divBdr>
                      <w:divsChild>
                        <w:div w:id="411510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1460576">
          <w:marLeft w:val="0"/>
          <w:marRight w:val="0"/>
          <w:marTop w:val="0"/>
          <w:marBottom w:val="0"/>
          <w:divBdr>
            <w:top w:val="none" w:sz="0" w:space="0" w:color="auto"/>
            <w:left w:val="none" w:sz="0" w:space="0" w:color="auto"/>
            <w:bottom w:val="none" w:sz="0" w:space="0" w:color="auto"/>
            <w:right w:val="none" w:sz="0" w:space="0" w:color="auto"/>
          </w:divBdr>
          <w:divsChild>
            <w:div w:id="1670985584">
              <w:marLeft w:val="0"/>
              <w:marRight w:val="0"/>
              <w:marTop w:val="0"/>
              <w:marBottom w:val="0"/>
              <w:divBdr>
                <w:top w:val="none" w:sz="0" w:space="0" w:color="auto"/>
                <w:left w:val="none" w:sz="0" w:space="0" w:color="auto"/>
                <w:bottom w:val="none" w:sz="0" w:space="0" w:color="auto"/>
                <w:right w:val="none" w:sz="0" w:space="0" w:color="auto"/>
              </w:divBdr>
              <w:divsChild>
                <w:div w:id="2035958333">
                  <w:marLeft w:val="0"/>
                  <w:marRight w:val="0"/>
                  <w:marTop w:val="0"/>
                  <w:marBottom w:val="0"/>
                  <w:divBdr>
                    <w:top w:val="single" w:sz="6" w:space="5" w:color="auto"/>
                    <w:left w:val="none" w:sz="0" w:space="0" w:color="auto"/>
                    <w:bottom w:val="none" w:sz="0" w:space="0" w:color="auto"/>
                    <w:right w:val="none" w:sz="0" w:space="0" w:color="auto"/>
                  </w:divBdr>
                </w:div>
                <w:div w:id="791098784">
                  <w:marLeft w:val="0"/>
                  <w:marRight w:val="0"/>
                  <w:marTop w:val="0"/>
                  <w:marBottom w:val="0"/>
                  <w:divBdr>
                    <w:top w:val="none" w:sz="0" w:space="0" w:color="auto"/>
                    <w:left w:val="none" w:sz="0" w:space="0" w:color="auto"/>
                    <w:bottom w:val="none" w:sz="0" w:space="0" w:color="auto"/>
                    <w:right w:val="none" w:sz="0" w:space="0" w:color="auto"/>
                  </w:divBdr>
                  <w:divsChild>
                    <w:div w:id="1355767465">
                      <w:marLeft w:val="0"/>
                      <w:marRight w:val="0"/>
                      <w:marTop w:val="0"/>
                      <w:marBottom w:val="0"/>
                      <w:divBdr>
                        <w:top w:val="single" w:sz="6" w:space="0" w:color="CFCFCF"/>
                        <w:left w:val="single" w:sz="6" w:space="0" w:color="CFCFCF"/>
                        <w:bottom w:val="single" w:sz="6" w:space="0" w:color="CFCFCF"/>
                        <w:right w:val="single" w:sz="6" w:space="0" w:color="CFCFCF"/>
                      </w:divBdr>
                      <w:divsChild>
                        <w:div w:id="1116219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3345616">
          <w:marLeft w:val="0"/>
          <w:marRight w:val="0"/>
          <w:marTop w:val="0"/>
          <w:marBottom w:val="0"/>
          <w:divBdr>
            <w:top w:val="none" w:sz="0" w:space="0" w:color="auto"/>
            <w:left w:val="none" w:sz="0" w:space="0" w:color="auto"/>
            <w:bottom w:val="none" w:sz="0" w:space="0" w:color="auto"/>
            <w:right w:val="none" w:sz="0" w:space="0" w:color="auto"/>
          </w:divBdr>
          <w:divsChild>
            <w:div w:id="1648054333">
              <w:marLeft w:val="0"/>
              <w:marRight w:val="0"/>
              <w:marTop w:val="0"/>
              <w:marBottom w:val="0"/>
              <w:divBdr>
                <w:top w:val="none" w:sz="0" w:space="0" w:color="auto"/>
                <w:left w:val="none" w:sz="0" w:space="0" w:color="auto"/>
                <w:bottom w:val="none" w:sz="0" w:space="0" w:color="auto"/>
                <w:right w:val="none" w:sz="0" w:space="0" w:color="auto"/>
              </w:divBdr>
              <w:divsChild>
                <w:div w:id="1001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5132">
          <w:marLeft w:val="0"/>
          <w:marRight w:val="0"/>
          <w:marTop w:val="0"/>
          <w:marBottom w:val="0"/>
          <w:divBdr>
            <w:top w:val="none" w:sz="0" w:space="0" w:color="auto"/>
            <w:left w:val="none" w:sz="0" w:space="0" w:color="auto"/>
            <w:bottom w:val="none" w:sz="0" w:space="0" w:color="auto"/>
            <w:right w:val="none" w:sz="0" w:space="0" w:color="auto"/>
          </w:divBdr>
          <w:divsChild>
            <w:div w:id="13699397">
              <w:marLeft w:val="0"/>
              <w:marRight w:val="0"/>
              <w:marTop w:val="0"/>
              <w:marBottom w:val="0"/>
              <w:divBdr>
                <w:top w:val="none" w:sz="0" w:space="0" w:color="auto"/>
                <w:left w:val="none" w:sz="0" w:space="0" w:color="auto"/>
                <w:bottom w:val="none" w:sz="0" w:space="0" w:color="auto"/>
                <w:right w:val="none" w:sz="0" w:space="0" w:color="auto"/>
              </w:divBdr>
              <w:divsChild>
                <w:div w:id="400446155">
                  <w:marLeft w:val="0"/>
                  <w:marRight w:val="0"/>
                  <w:marTop w:val="0"/>
                  <w:marBottom w:val="0"/>
                  <w:divBdr>
                    <w:top w:val="single" w:sz="6" w:space="5" w:color="auto"/>
                    <w:left w:val="none" w:sz="0" w:space="0" w:color="auto"/>
                    <w:bottom w:val="none" w:sz="0" w:space="0" w:color="auto"/>
                    <w:right w:val="none" w:sz="0" w:space="0" w:color="auto"/>
                  </w:divBdr>
                </w:div>
                <w:div w:id="532621111">
                  <w:marLeft w:val="0"/>
                  <w:marRight w:val="0"/>
                  <w:marTop w:val="0"/>
                  <w:marBottom w:val="0"/>
                  <w:divBdr>
                    <w:top w:val="none" w:sz="0" w:space="0" w:color="auto"/>
                    <w:left w:val="none" w:sz="0" w:space="0" w:color="auto"/>
                    <w:bottom w:val="none" w:sz="0" w:space="0" w:color="auto"/>
                    <w:right w:val="none" w:sz="0" w:space="0" w:color="auto"/>
                  </w:divBdr>
                  <w:divsChild>
                    <w:div w:id="668560769">
                      <w:marLeft w:val="0"/>
                      <w:marRight w:val="0"/>
                      <w:marTop w:val="0"/>
                      <w:marBottom w:val="0"/>
                      <w:divBdr>
                        <w:top w:val="single" w:sz="6" w:space="0" w:color="CFCFCF"/>
                        <w:left w:val="single" w:sz="6" w:space="0" w:color="CFCFCF"/>
                        <w:bottom w:val="single" w:sz="6" w:space="0" w:color="CFCFCF"/>
                        <w:right w:val="single" w:sz="6" w:space="0" w:color="CFCFCF"/>
                      </w:divBdr>
                      <w:divsChild>
                        <w:div w:id="1223979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7897837">
          <w:marLeft w:val="0"/>
          <w:marRight w:val="0"/>
          <w:marTop w:val="0"/>
          <w:marBottom w:val="0"/>
          <w:divBdr>
            <w:top w:val="none" w:sz="0" w:space="0" w:color="auto"/>
            <w:left w:val="none" w:sz="0" w:space="0" w:color="auto"/>
            <w:bottom w:val="none" w:sz="0" w:space="0" w:color="auto"/>
            <w:right w:val="none" w:sz="0" w:space="0" w:color="auto"/>
          </w:divBdr>
          <w:divsChild>
            <w:div w:id="6100492">
              <w:marLeft w:val="0"/>
              <w:marRight w:val="0"/>
              <w:marTop w:val="0"/>
              <w:marBottom w:val="0"/>
              <w:divBdr>
                <w:top w:val="none" w:sz="0" w:space="0" w:color="auto"/>
                <w:left w:val="none" w:sz="0" w:space="0" w:color="auto"/>
                <w:bottom w:val="none" w:sz="0" w:space="0" w:color="auto"/>
                <w:right w:val="none" w:sz="0" w:space="0" w:color="auto"/>
              </w:divBdr>
              <w:divsChild>
                <w:div w:id="1313177342">
                  <w:marLeft w:val="0"/>
                  <w:marRight w:val="0"/>
                  <w:marTop w:val="0"/>
                  <w:marBottom w:val="0"/>
                  <w:divBdr>
                    <w:top w:val="single" w:sz="6" w:space="5" w:color="auto"/>
                    <w:left w:val="none" w:sz="0" w:space="0" w:color="auto"/>
                    <w:bottom w:val="none" w:sz="0" w:space="0" w:color="auto"/>
                    <w:right w:val="none" w:sz="0" w:space="0" w:color="auto"/>
                  </w:divBdr>
                </w:div>
                <w:div w:id="892155197">
                  <w:marLeft w:val="0"/>
                  <w:marRight w:val="0"/>
                  <w:marTop w:val="0"/>
                  <w:marBottom w:val="0"/>
                  <w:divBdr>
                    <w:top w:val="none" w:sz="0" w:space="0" w:color="auto"/>
                    <w:left w:val="none" w:sz="0" w:space="0" w:color="auto"/>
                    <w:bottom w:val="none" w:sz="0" w:space="0" w:color="auto"/>
                    <w:right w:val="none" w:sz="0" w:space="0" w:color="auto"/>
                  </w:divBdr>
                  <w:divsChild>
                    <w:div w:id="762065711">
                      <w:marLeft w:val="0"/>
                      <w:marRight w:val="0"/>
                      <w:marTop w:val="0"/>
                      <w:marBottom w:val="0"/>
                      <w:divBdr>
                        <w:top w:val="single" w:sz="6" w:space="0" w:color="CFCFCF"/>
                        <w:left w:val="single" w:sz="6" w:space="0" w:color="CFCFCF"/>
                        <w:bottom w:val="single" w:sz="6" w:space="0" w:color="CFCFCF"/>
                        <w:right w:val="single" w:sz="6" w:space="0" w:color="CFCFCF"/>
                      </w:divBdr>
                      <w:divsChild>
                        <w:div w:id="218131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6592645">
          <w:marLeft w:val="0"/>
          <w:marRight w:val="0"/>
          <w:marTop w:val="0"/>
          <w:marBottom w:val="0"/>
          <w:divBdr>
            <w:top w:val="none" w:sz="0" w:space="0" w:color="auto"/>
            <w:left w:val="none" w:sz="0" w:space="0" w:color="auto"/>
            <w:bottom w:val="none" w:sz="0" w:space="0" w:color="auto"/>
            <w:right w:val="none" w:sz="0" w:space="0" w:color="auto"/>
          </w:divBdr>
          <w:divsChild>
            <w:div w:id="1297956040">
              <w:marLeft w:val="0"/>
              <w:marRight w:val="0"/>
              <w:marTop w:val="0"/>
              <w:marBottom w:val="0"/>
              <w:divBdr>
                <w:top w:val="none" w:sz="0" w:space="0" w:color="auto"/>
                <w:left w:val="none" w:sz="0" w:space="0" w:color="auto"/>
                <w:bottom w:val="none" w:sz="0" w:space="0" w:color="auto"/>
                <w:right w:val="none" w:sz="0" w:space="0" w:color="auto"/>
              </w:divBdr>
              <w:divsChild>
                <w:div w:id="1378777237">
                  <w:marLeft w:val="0"/>
                  <w:marRight w:val="0"/>
                  <w:marTop w:val="0"/>
                  <w:marBottom w:val="0"/>
                  <w:divBdr>
                    <w:top w:val="single" w:sz="6" w:space="5" w:color="auto"/>
                    <w:left w:val="none" w:sz="0" w:space="0" w:color="auto"/>
                    <w:bottom w:val="none" w:sz="0" w:space="0" w:color="auto"/>
                    <w:right w:val="none" w:sz="0" w:space="0" w:color="auto"/>
                  </w:divBdr>
                </w:div>
                <w:div w:id="1039429004">
                  <w:marLeft w:val="0"/>
                  <w:marRight w:val="0"/>
                  <w:marTop w:val="0"/>
                  <w:marBottom w:val="0"/>
                  <w:divBdr>
                    <w:top w:val="none" w:sz="0" w:space="0" w:color="auto"/>
                    <w:left w:val="none" w:sz="0" w:space="0" w:color="auto"/>
                    <w:bottom w:val="none" w:sz="0" w:space="0" w:color="auto"/>
                    <w:right w:val="none" w:sz="0" w:space="0" w:color="auto"/>
                  </w:divBdr>
                  <w:divsChild>
                    <w:div w:id="1288588171">
                      <w:marLeft w:val="0"/>
                      <w:marRight w:val="0"/>
                      <w:marTop w:val="0"/>
                      <w:marBottom w:val="0"/>
                      <w:divBdr>
                        <w:top w:val="single" w:sz="6" w:space="0" w:color="CFCFCF"/>
                        <w:left w:val="single" w:sz="6" w:space="0" w:color="CFCFCF"/>
                        <w:bottom w:val="single" w:sz="6" w:space="0" w:color="CFCFCF"/>
                        <w:right w:val="single" w:sz="6" w:space="0" w:color="CFCFCF"/>
                      </w:divBdr>
                      <w:divsChild>
                        <w:div w:id="580414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3896231">
          <w:marLeft w:val="0"/>
          <w:marRight w:val="0"/>
          <w:marTop w:val="0"/>
          <w:marBottom w:val="0"/>
          <w:divBdr>
            <w:top w:val="none" w:sz="0" w:space="0" w:color="auto"/>
            <w:left w:val="none" w:sz="0" w:space="0" w:color="auto"/>
            <w:bottom w:val="none" w:sz="0" w:space="0" w:color="auto"/>
            <w:right w:val="none" w:sz="0" w:space="0" w:color="auto"/>
          </w:divBdr>
          <w:divsChild>
            <w:div w:id="438764297">
              <w:marLeft w:val="0"/>
              <w:marRight w:val="0"/>
              <w:marTop w:val="0"/>
              <w:marBottom w:val="0"/>
              <w:divBdr>
                <w:top w:val="none" w:sz="0" w:space="0" w:color="auto"/>
                <w:left w:val="none" w:sz="0" w:space="0" w:color="auto"/>
                <w:bottom w:val="none" w:sz="0" w:space="0" w:color="auto"/>
                <w:right w:val="none" w:sz="0" w:space="0" w:color="auto"/>
              </w:divBdr>
              <w:divsChild>
                <w:div w:id="5435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6467">
          <w:marLeft w:val="0"/>
          <w:marRight w:val="0"/>
          <w:marTop w:val="0"/>
          <w:marBottom w:val="0"/>
          <w:divBdr>
            <w:top w:val="none" w:sz="0" w:space="0" w:color="auto"/>
            <w:left w:val="none" w:sz="0" w:space="0" w:color="auto"/>
            <w:bottom w:val="none" w:sz="0" w:space="0" w:color="auto"/>
            <w:right w:val="none" w:sz="0" w:space="0" w:color="auto"/>
          </w:divBdr>
          <w:divsChild>
            <w:div w:id="1391999869">
              <w:marLeft w:val="0"/>
              <w:marRight w:val="0"/>
              <w:marTop w:val="0"/>
              <w:marBottom w:val="0"/>
              <w:divBdr>
                <w:top w:val="none" w:sz="0" w:space="0" w:color="auto"/>
                <w:left w:val="none" w:sz="0" w:space="0" w:color="auto"/>
                <w:bottom w:val="none" w:sz="0" w:space="0" w:color="auto"/>
                <w:right w:val="none" w:sz="0" w:space="0" w:color="auto"/>
              </w:divBdr>
              <w:divsChild>
                <w:div w:id="482434776">
                  <w:marLeft w:val="0"/>
                  <w:marRight w:val="0"/>
                  <w:marTop w:val="0"/>
                  <w:marBottom w:val="0"/>
                  <w:divBdr>
                    <w:top w:val="single" w:sz="6" w:space="5" w:color="auto"/>
                    <w:left w:val="none" w:sz="0" w:space="0" w:color="auto"/>
                    <w:bottom w:val="none" w:sz="0" w:space="0" w:color="auto"/>
                    <w:right w:val="none" w:sz="0" w:space="0" w:color="auto"/>
                  </w:divBdr>
                </w:div>
                <w:div w:id="171990105">
                  <w:marLeft w:val="0"/>
                  <w:marRight w:val="0"/>
                  <w:marTop w:val="0"/>
                  <w:marBottom w:val="0"/>
                  <w:divBdr>
                    <w:top w:val="none" w:sz="0" w:space="0" w:color="auto"/>
                    <w:left w:val="none" w:sz="0" w:space="0" w:color="auto"/>
                    <w:bottom w:val="none" w:sz="0" w:space="0" w:color="auto"/>
                    <w:right w:val="none" w:sz="0" w:space="0" w:color="auto"/>
                  </w:divBdr>
                  <w:divsChild>
                    <w:div w:id="853030002">
                      <w:marLeft w:val="0"/>
                      <w:marRight w:val="0"/>
                      <w:marTop w:val="0"/>
                      <w:marBottom w:val="0"/>
                      <w:divBdr>
                        <w:top w:val="single" w:sz="6" w:space="0" w:color="CFCFCF"/>
                        <w:left w:val="single" w:sz="6" w:space="0" w:color="CFCFCF"/>
                        <w:bottom w:val="single" w:sz="6" w:space="0" w:color="CFCFCF"/>
                        <w:right w:val="single" w:sz="6" w:space="0" w:color="CFCFCF"/>
                      </w:divBdr>
                      <w:divsChild>
                        <w:div w:id="876624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7380475">
          <w:marLeft w:val="0"/>
          <w:marRight w:val="0"/>
          <w:marTop w:val="0"/>
          <w:marBottom w:val="0"/>
          <w:divBdr>
            <w:top w:val="none" w:sz="0" w:space="0" w:color="auto"/>
            <w:left w:val="none" w:sz="0" w:space="0" w:color="auto"/>
            <w:bottom w:val="none" w:sz="0" w:space="0" w:color="auto"/>
            <w:right w:val="none" w:sz="0" w:space="0" w:color="auto"/>
          </w:divBdr>
          <w:divsChild>
            <w:div w:id="2122801033">
              <w:marLeft w:val="0"/>
              <w:marRight w:val="0"/>
              <w:marTop w:val="0"/>
              <w:marBottom w:val="0"/>
              <w:divBdr>
                <w:top w:val="none" w:sz="0" w:space="0" w:color="auto"/>
                <w:left w:val="none" w:sz="0" w:space="0" w:color="auto"/>
                <w:bottom w:val="none" w:sz="0" w:space="0" w:color="auto"/>
                <w:right w:val="none" w:sz="0" w:space="0" w:color="auto"/>
              </w:divBdr>
              <w:divsChild>
                <w:div w:id="2074154903">
                  <w:marLeft w:val="0"/>
                  <w:marRight w:val="0"/>
                  <w:marTop w:val="0"/>
                  <w:marBottom w:val="0"/>
                  <w:divBdr>
                    <w:top w:val="single" w:sz="6" w:space="5" w:color="auto"/>
                    <w:left w:val="none" w:sz="0" w:space="0" w:color="auto"/>
                    <w:bottom w:val="none" w:sz="0" w:space="0" w:color="auto"/>
                    <w:right w:val="none" w:sz="0" w:space="0" w:color="auto"/>
                  </w:divBdr>
                </w:div>
                <w:div w:id="1108239704">
                  <w:marLeft w:val="0"/>
                  <w:marRight w:val="0"/>
                  <w:marTop w:val="0"/>
                  <w:marBottom w:val="0"/>
                  <w:divBdr>
                    <w:top w:val="none" w:sz="0" w:space="0" w:color="auto"/>
                    <w:left w:val="none" w:sz="0" w:space="0" w:color="auto"/>
                    <w:bottom w:val="none" w:sz="0" w:space="0" w:color="auto"/>
                    <w:right w:val="none" w:sz="0" w:space="0" w:color="auto"/>
                  </w:divBdr>
                  <w:divsChild>
                    <w:div w:id="749547602">
                      <w:marLeft w:val="0"/>
                      <w:marRight w:val="0"/>
                      <w:marTop w:val="0"/>
                      <w:marBottom w:val="0"/>
                      <w:divBdr>
                        <w:top w:val="single" w:sz="6" w:space="0" w:color="CFCFCF"/>
                        <w:left w:val="single" w:sz="6" w:space="0" w:color="CFCFCF"/>
                        <w:bottom w:val="single" w:sz="6" w:space="0" w:color="CFCFCF"/>
                        <w:right w:val="single" w:sz="6" w:space="0" w:color="CFCFCF"/>
                      </w:divBdr>
                      <w:divsChild>
                        <w:div w:id="45182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2929456">
          <w:marLeft w:val="0"/>
          <w:marRight w:val="0"/>
          <w:marTop w:val="0"/>
          <w:marBottom w:val="0"/>
          <w:divBdr>
            <w:top w:val="none" w:sz="0" w:space="0" w:color="auto"/>
            <w:left w:val="none" w:sz="0" w:space="0" w:color="auto"/>
            <w:bottom w:val="none" w:sz="0" w:space="0" w:color="auto"/>
            <w:right w:val="none" w:sz="0" w:space="0" w:color="auto"/>
          </w:divBdr>
          <w:divsChild>
            <w:div w:id="844247973">
              <w:marLeft w:val="0"/>
              <w:marRight w:val="0"/>
              <w:marTop w:val="0"/>
              <w:marBottom w:val="0"/>
              <w:divBdr>
                <w:top w:val="none" w:sz="0" w:space="0" w:color="auto"/>
                <w:left w:val="none" w:sz="0" w:space="0" w:color="auto"/>
                <w:bottom w:val="none" w:sz="0" w:space="0" w:color="auto"/>
                <w:right w:val="none" w:sz="0" w:space="0" w:color="auto"/>
              </w:divBdr>
              <w:divsChild>
                <w:div w:id="862592506">
                  <w:marLeft w:val="0"/>
                  <w:marRight w:val="0"/>
                  <w:marTop w:val="0"/>
                  <w:marBottom w:val="0"/>
                  <w:divBdr>
                    <w:top w:val="single" w:sz="6" w:space="5" w:color="auto"/>
                    <w:left w:val="none" w:sz="0" w:space="0" w:color="auto"/>
                    <w:bottom w:val="none" w:sz="0" w:space="0" w:color="auto"/>
                    <w:right w:val="none" w:sz="0" w:space="0" w:color="auto"/>
                  </w:divBdr>
                </w:div>
                <w:div w:id="1226986923">
                  <w:marLeft w:val="0"/>
                  <w:marRight w:val="0"/>
                  <w:marTop w:val="0"/>
                  <w:marBottom w:val="0"/>
                  <w:divBdr>
                    <w:top w:val="none" w:sz="0" w:space="0" w:color="auto"/>
                    <w:left w:val="none" w:sz="0" w:space="0" w:color="auto"/>
                    <w:bottom w:val="none" w:sz="0" w:space="0" w:color="auto"/>
                    <w:right w:val="none" w:sz="0" w:space="0" w:color="auto"/>
                  </w:divBdr>
                  <w:divsChild>
                    <w:div w:id="907377805">
                      <w:marLeft w:val="0"/>
                      <w:marRight w:val="0"/>
                      <w:marTop w:val="0"/>
                      <w:marBottom w:val="0"/>
                      <w:divBdr>
                        <w:top w:val="single" w:sz="6" w:space="0" w:color="CFCFCF"/>
                        <w:left w:val="single" w:sz="6" w:space="0" w:color="CFCFCF"/>
                        <w:bottom w:val="single" w:sz="6" w:space="0" w:color="CFCFCF"/>
                        <w:right w:val="single" w:sz="6" w:space="0" w:color="CFCFCF"/>
                      </w:divBdr>
                      <w:divsChild>
                        <w:div w:id="451753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2494953">
      <w:bodyDiv w:val="1"/>
      <w:marLeft w:val="0"/>
      <w:marRight w:val="0"/>
      <w:marTop w:val="0"/>
      <w:marBottom w:val="0"/>
      <w:divBdr>
        <w:top w:val="none" w:sz="0" w:space="0" w:color="auto"/>
        <w:left w:val="none" w:sz="0" w:space="0" w:color="auto"/>
        <w:bottom w:val="none" w:sz="0" w:space="0" w:color="auto"/>
        <w:right w:val="none" w:sz="0" w:space="0" w:color="auto"/>
      </w:divBdr>
      <w:divsChild>
        <w:div w:id="1918319336">
          <w:marLeft w:val="0"/>
          <w:marRight w:val="0"/>
          <w:marTop w:val="0"/>
          <w:marBottom w:val="0"/>
          <w:divBdr>
            <w:top w:val="single" w:sz="6" w:space="4" w:color="ABABAB"/>
            <w:left w:val="single" w:sz="6" w:space="4" w:color="ABABAB"/>
            <w:bottom w:val="single" w:sz="6" w:space="4" w:color="ABABAB"/>
            <w:right w:val="single" w:sz="6" w:space="4" w:color="ABABAB"/>
          </w:divBdr>
          <w:divsChild>
            <w:div w:id="618487494">
              <w:marLeft w:val="0"/>
              <w:marRight w:val="0"/>
              <w:marTop w:val="0"/>
              <w:marBottom w:val="0"/>
              <w:divBdr>
                <w:top w:val="none" w:sz="0" w:space="0" w:color="auto"/>
                <w:left w:val="none" w:sz="0" w:space="0" w:color="auto"/>
                <w:bottom w:val="none" w:sz="0" w:space="0" w:color="auto"/>
                <w:right w:val="none" w:sz="0" w:space="0" w:color="auto"/>
              </w:divBdr>
              <w:divsChild>
                <w:div w:id="1673331743">
                  <w:marLeft w:val="0"/>
                  <w:marRight w:val="0"/>
                  <w:marTop w:val="0"/>
                  <w:marBottom w:val="0"/>
                  <w:divBdr>
                    <w:top w:val="none" w:sz="0" w:space="0" w:color="auto"/>
                    <w:left w:val="none" w:sz="0" w:space="0" w:color="auto"/>
                    <w:bottom w:val="none" w:sz="0" w:space="0" w:color="auto"/>
                    <w:right w:val="none" w:sz="0" w:space="0" w:color="auto"/>
                  </w:divBdr>
                  <w:divsChild>
                    <w:div w:id="905186941">
                      <w:marLeft w:val="0"/>
                      <w:marRight w:val="0"/>
                      <w:marTop w:val="0"/>
                      <w:marBottom w:val="0"/>
                      <w:divBdr>
                        <w:top w:val="single" w:sz="6" w:space="0" w:color="CFCFCF"/>
                        <w:left w:val="single" w:sz="6" w:space="0" w:color="CFCFCF"/>
                        <w:bottom w:val="single" w:sz="6" w:space="0" w:color="CFCFCF"/>
                        <w:right w:val="single" w:sz="6" w:space="0" w:color="CFCFCF"/>
                      </w:divBdr>
                      <w:divsChild>
                        <w:div w:id="351419357">
                          <w:marLeft w:val="0"/>
                          <w:marRight w:val="0"/>
                          <w:marTop w:val="0"/>
                          <w:marBottom w:val="0"/>
                          <w:divBdr>
                            <w:top w:val="none" w:sz="0" w:space="0" w:color="auto"/>
                            <w:left w:val="none" w:sz="0" w:space="0" w:color="auto"/>
                            <w:bottom w:val="none" w:sz="0" w:space="0" w:color="auto"/>
                            <w:right w:val="none" w:sz="0" w:space="0" w:color="auto"/>
                          </w:divBdr>
                          <w:divsChild>
                            <w:div w:id="193159157">
                              <w:marLeft w:val="0"/>
                              <w:marRight w:val="0"/>
                              <w:marTop w:val="0"/>
                              <w:marBottom w:val="0"/>
                              <w:divBdr>
                                <w:top w:val="none" w:sz="0" w:space="0" w:color="auto"/>
                                <w:left w:val="none" w:sz="0" w:space="0" w:color="auto"/>
                                <w:bottom w:val="none" w:sz="0" w:space="0" w:color="auto"/>
                                <w:right w:val="none" w:sz="0" w:space="0" w:color="auto"/>
                              </w:divBdr>
                            </w:div>
                            <w:div w:id="716776244">
                              <w:marLeft w:val="0"/>
                              <w:marRight w:val="-450"/>
                              <w:marTop w:val="0"/>
                              <w:marBottom w:val="0"/>
                              <w:divBdr>
                                <w:top w:val="none" w:sz="0" w:space="0" w:color="auto"/>
                                <w:left w:val="none" w:sz="0" w:space="0" w:color="auto"/>
                                <w:bottom w:val="none" w:sz="0" w:space="0" w:color="auto"/>
                                <w:right w:val="none" w:sz="0" w:space="0" w:color="auto"/>
                              </w:divBdr>
                              <w:divsChild>
                                <w:div w:id="1813598121">
                                  <w:marLeft w:val="0"/>
                                  <w:marRight w:val="0"/>
                                  <w:marTop w:val="0"/>
                                  <w:marBottom w:val="0"/>
                                  <w:divBdr>
                                    <w:top w:val="none" w:sz="0" w:space="0" w:color="auto"/>
                                    <w:left w:val="none" w:sz="0" w:space="0" w:color="auto"/>
                                    <w:bottom w:val="none" w:sz="0" w:space="0" w:color="auto"/>
                                    <w:right w:val="single" w:sz="48" w:space="0" w:color="auto"/>
                                  </w:divBdr>
                                  <w:divsChild>
                                    <w:div w:id="1564755802">
                                      <w:marLeft w:val="0"/>
                                      <w:marRight w:val="0"/>
                                      <w:marTop w:val="0"/>
                                      <w:marBottom w:val="0"/>
                                      <w:divBdr>
                                        <w:top w:val="none" w:sz="0" w:space="0" w:color="auto"/>
                                        <w:left w:val="none" w:sz="0" w:space="0" w:color="auto"/>
                                        <w:bottom w:val="none" w:sz="0" w:space="0" w:color="auto"/>
                                        <w:right w:val="none" w:sz="0" w:space="0" w:color="auto"/>
                                      </w:divBdr>
                                      <w:divsChild>
                                        <w:div w:id="2125609527">
                                          <w:marLeft w:val="0"/>
                                          <w:marRight w:val="0"/>
                                          <w:marTop w:val="0"/>
                                          <w:marBottom w:val="0"/>
                                          <w:divBdr>
                                            <w:top w:val="none" w:sz="0" w:space="0" w:color="auto"/>
                                            <w:left w:val="none" w:sz="0" w:space="0" w:color="auto"/>
                                            <w:bottom w:val="none" w:sz="0" w:space="0" w:color="auto"/>
                                            <w:right w:val="none" w:sz="0" w:space="0" w:color="auto"/>
                                          </w:divBdr>
                                          <w:divsChild>
                                            <w:div w:id="621301402">
                                              <w:marLeft w:val="0"/>
                                              <w:marRight w:val="0"/>
                                              <w:marTop w:val="0"/>
                                              <w:marBottom w:val="0"/>
                                              <w:divBdr>
                                                <w:top w:val="none" w:sz="0" w:space="0" w:color="auto"/>
                                                <w:left w:val="none" w:sz="0" w:space="0" w:color="auto"/>
                                                <w:bottom w:val="none" w:sz="0" w:space="0" w:color="auto"/>
                                                <w:right w:val="none" w:sz="0" w:space="0" w:color="auto"/>
                                              </w:divBdr>
                                              <w:divsChild>
                                                <w:div w:id="16654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1503107">
          <w:marLeft w:val="0"/>
          <w:marRight w:val="0"/>
          <w:marTop w:val="0"/>
          <w:marBottom w:val="0"/>
          <w:divBdr>
            <w:top w:val="none" w:sz="0" w:space="0" w:color="auto"/>
            <w:left w:val="none" w:sz="0" w:space="0" w:color="auto"/>
            <w:bottom w:val="none" w:sz="0" w:space="0" w:color="auto"/>
            <w:right w:val="none" w:sz="0" w:space="0" w:color="auto"/>
          </w:divBdr>
          <w:divsChild>
            <w:div w:id="758478005">
              <w:marLeft w:val="0"/>
              <w:marRight w:val="0"/>
              <w:marTop w:val="0"/>
              <w:marBottom w:val="0"/>
              <w:divBdr>
                <w:top w:val="none" w:sz="0" w:space="0" w:color="auto"/>
                <w:left w:val="none" w:sz="0" w:space="0" w:color="auto"/>
                <w:bottom w:val="none" w:sz="0" w:space="0" w:color="auto"/>
                <w:right w:val="none" w:sz="0" w:space="0" w:color="auto"/>
              </w:divBdr>
              <w:divsChild>
                <w:div w:id="2098552519">
                  <w:marLeft w:val="0"/>
                  <w:marRight w:val="0"/>
                  <w:marTop w:val="0"/>
                  <w:marBottom w:val="0"/>
                  <w:divBdr>
                    <w:top w:val="single" w:sz="6" w:space="5" w:color="auto"/>
                    <w:left w:val="none" w:sz="0" w:space="0" w:color="auto"/>
                    <w:bottom w:val="none" w:sz="0" w:space="0" w:color="auto"/>
                    <w:right w:val="none" w:sz="0" w:space="0" w:color="auto"/>
                  </w:divBdr>
                </w:div>
                <w:div w:id="1429350491">
                  <w:marLeft w:val="0"/>
                  <w:marRight w:val="0"/>
                  <w:marTop w:val="0"/>
                  <w:marBottom w:val="0"/>
                  <w:divBdr>
                    <w:top w:val="none" w:sz="0" w:space="0" w:color="auto"/>
                    <w:left w:val="none" w:sz="0" w:space="0" w:color="auto"/>
                    <w:bottom w:val="none" w:sz="0" w:space="0" w:color="auto"/>
                    <w:right w:val="none" w:sz="0" w:space="0" w:color="auto"/>
                  </w:divBdr>
                  <w:divsChild>
                    <w:div w:id="1908883399">
                      <w:marLeft w:val="0"/>
                      <w:marRight w:val="0"/>
                      <w:marTop w:val="0"/>
                      <w:marBottom w:val="0"/>
                      <w:divBdr>
                        <w:top w:val="single" w:sz="6" w:space="0" w:color="CFCFCF"/>
                        <w:left w:val="single" w:sz="6" w:space="0" w:color="CFCFCF"/>
                        <w:bottom w:val="single" w:sz="6" w:space="0" w:color="CFCFCF"/>
                        <w:right w:val="single" w:sz="6" w:space="0" w:color="CFCFCF"/>
                      </w:divBdr>
                      <w:divsChild>
                        <w:div w:id="21906406">
                          <w:marLeft w:val="0"/>
                          <w:marRight w:val="0"/>
                          <w:marTop w:val="0"/>
                          <w:marBottom w:val="0"/>
                          <w:divBdr>
                            <w:top w:val="none" w:sz="0" w:space="0" w:color="auto"/>
                            <w:left w:val="none" w:sz="0" w:space="0" w:color="auto"/>
                            <w:bottom w:val="none" w:sz="0" w:space="0" w:color="auto"/>
                            <w:right w:val="none" w:sz="0" w:space="0" w:color="auto"/>
                          </w:divBdr>
                          <w:divsChild>
                            <w:div w:id="146820084">
                              <w:marLeft w:val="0"/>
                              <w:marRight w:val="-450"/>
                              <w:marTop w:val="0"/>
                              <w:marBottom w:val="0"/>
                              <w:divBdr>
                                <w:top w:val="none" w:sz="0" w:space="0" w:color="auto"/>
                                <w:left w:val="none" w:sz="0" w:space="0" w:color="auto"/>
                                <w:bottom w:val="none" w:sz="0" w:space="0" w:color="auto"/>
                                <w:right w:val="none" w:sz="0" w:space="0" w:color="auto"/>
                              </w:divBdr>
                              <w:divsChild>
                                <w:div w:id="2124835644">
                                  <w:marLeft w:val="0"/>
                                  <w:marRight w:val="0"/>
                                  <w:marTop w:val="0"/>
                                  <w:marBottom w:val="0"/>
                                  <w:divBdr>
                                    <w:top w:val="none" w:sz="0" w:space="0" w:color="auto"/>
                                    <w:left w:val="none" w:sz="0" w:space="0" w:color="auto"/>
                                    <w:bottom w:val="none" w:sz="0" w:space="0" w:color="auto"/>
                                    <w:right w:val="single" w:sz="48" w:space="0" w:color="auto"/>
                                  </w:divBdr>
                                  <w:divsChild>
                                    <w:div w:id="956911081">
                                      <w:marLeft w:val="0"/>
                                      <w:marRight w:val="0"/>
                                      <w:marTop w:val="0"/>
                                      <w:marBottom w:val="0"/>
                                      <w:divBdr>
                                        <w:top w:val="none" w:sz="0" w:space="0" w:color="auto"/>
                                        <w:left w:val="none" w:sz="0" w:space="0" w:color="auto"/>
                                        <w:bottom w:val="none" w:sz="0" w:space="0" w:color="auto"/>
                                        <w:right w:val="none" w:sz="0" w:space="0" w:color="auto"/>
                                      </w:divBdr>
                                      <w:divsChild>
                                        <w:div w:id="1522358833">
                                          <w:marLeft w:val="0"/>
                                          <w:marRight w:val="0"/>
                                          <w:marTop w:val="0"/>
                                          <w:marBottom w:val="0"/>
                                          <w:divBdr>
                                            <w:top w:val="none" w:sz="0" w:space="0" w:color="auto"/>
                                            <w:left w:val="none" w:sz="0" w:space="0" w:color="auto"/>
                                            <w:bottom w:val="none" w:sz="0" w:space="0" w:color="auto"/>
                                            <w:right w:val="none" w:sz="0" w:space="0" w:color="auto"/>
                                          </w:divBdr>
                                          <w:divsChild>
                                            <w:div w:id="2119326362">
                                              <w:marLeft w:val="0"/>
                                              <w:marRight w:val="0"/>
                                              <w:marTop w:val="0"/>
                                              <w:marBottom w:val="0"/>
                                              <w:divBdr>
                                                <w:top w:val="none" w:sz="0" w:space="0" w:color="auto"/>
                                                <w:left w:val="none" w:sz="0" w:space="0" w:color="auto"/>
                                                <w:bottom w:val="none" w:sz="0" w:space="0" w:color="auto"/>
                                                <w:right w:val="none" w:sz="0" w:space="0" w:color="auto"/>
                                              </w:divBdr>
                                              <w:divsChild>
                                                <w:div w:id="2795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451926">
          <w:marLeft w:val="0"/>
          <w:marRight w:val="0"/>
          <w:marTop w:val="0"/>
          <w:marBottom w:val="0"/>
          <w:divBdr>
            <w:top w:val="none" w:sz="0" w:space="0" w:color="auto"/>
            <w:left w:val="none" w:sz="0" w:space="0" w:color="auto"/>
            <w:bottom w:val="none" w:sz="0" w:space="0" w:color="auto"/>
            <w:right w:val="none" w:sz="0" w:space="0" w:color="auto"/>
          </w:divBdr>
          <w:divsChild>
            <w:div w:id="1549680868">
              <w:marLeft w:val="0"/>
              <w:marRight w:val="0"/>
              <w:marTop w:val="0"/>
              <w:marBottom w:val="0"/>
              <w:divBdr>
                <w:top w:val="none" w:sz="0" w:space="0" w:color="auto"/>
                <w:left w:val="none" w:sz="0" w:space="0" w:color="auto"/>
                <w:bottom w:val="none" w:sz="0" w:space="0" w:color="auto"/>
                <w:right w:val="none" w:sz="0" w:space="0" w:color="auto"/>
              </w:divBdr>
              <w:divsChild>
                <w:div w:id="2136487775">
                  <w:marLeft w:val="0"/>
                  <w:marRight w:val="0"/>
                  <w:marTop w:val="0"/>
                  <w:marBottom w:val="0"/>
                  <w:divBdr>
                    <w:top w:val="single" w:sz="6" w:space="5" w:color="auto"/>
                    <w:left w:val="none" w:sz="0" w:space="0" w:color="auto"/>
                    <w:bottom w:val="none" w:sz="0" w:space="0" w:color="auto"/>
                    <w:right w:val="none" w:sz="0" w:space="0" w:color="auto"/>
                  </w:divBdr>
                </w:div>
                <w:div w:id="481850335">
                  <w:marLeft w:val="0"/>
                  <w:marRight w:val="0"/>
                  <w:marTop w:val="0"/>
                  <w:marBottom w:val="0"/>
                  <w:divBdr>
                    <w:top w:val="none" w:sz="0" w:space="0" w:color="auto"/>
                    <w:left w:val="none" w:sz="0" w:space="0" w:color="auto"/>
                    <w:bottom w:val="none" w:sz="0" w:space="0" w:color="auto"/>
                    <w:right w:val="none" w:sz="0" w:space="0" w:color="auto"/>
                  </w:divBdr>
                  <w:divsChild>
                    <w:div w:id="703293815">
                      <w:marLeft w:val="0"/>
                      <w:marRight w:val="0"/>
                      <w:marTop w:val="0"/>
                      <w:marBottom w:val="0"/>
                      <w:divBdr>
                        <w:top w:val="single" w:sz="6" w:space="0" w:color="CFCFCF"/>
                        <w:left w:val="single" w:sz="6" w:space="0" w:color="CFCFCF"/>
                        <w:bottom w:val="single" w:sz="6" w:space="0" w:color="CFCFCF"/>
                        <w:right w:val="single" w:sz="6" w:space="0" w:color="CFCFCF"/>
                      </w:divBdr>
                      <w:divsChild>
                        <w:div w:id="1889024125">
                          <w:marLeft w:val="0"/>
                          <w:marRight w:val="0"/>
                          <w:marTop w:val="0"/>
                          <w:marBottom w:val="0"/>
                          <w:divBdr>
                            <w:top w:val="none" w:sz="0" w:space="0" w:color="auto"/>
                            <w:left w:val="none" w:sz="0" w:space="0" w:color="auto"/>
                            <w:bottom w:val="none" w:sz="0" w:space="0" w:color="auto"/>
                            <w:right w:val="none" w:sz="0" w:space="0" w:color="auto"/>
                          </w:divBdr>
                          <w:divsChild>
                            <w:div w:id="2038039919">
                              <w:marLeft w:val="0"/>
                              <w:marRight w:val="-450"/>
                              <w:marTop w:val="0"/>
                              <w:marBottom w:val="0"/>
                              <w:divBdr>
                                <w:top w:val="none" w:sz="0" w:space="0" w:color="auto"/>
                                <w:left w:val="none" w:sz="0" w:space="0" w:color="auto"/>
                                <w:bottom w:val="none" w:sz="0" w:space="0" w:color="auto"/>
                                <w:right w:val="none" w:sz="0" w:space="0" w:color="auto"/>
                              </w:divBdr>
                              <w:divsChild>
                                <w:div w:id="2073572963">
                                  <w:marLeft w:val="0"/>
                                  <w:marRight w:val="0"/>
                                  <w:marTop w:val="0"/>
                                  <w:marBottom w:val="0"/>
                                  <w:divBdr>
                                    <w:top w:val="none" w:sz="0" w:space="0" w:color="auto"/>
                                    <w:left w:val="none" w:sz="0" w:space="0" w:color="auto"/>
                                    <w:bottom w:val="none" w:sz="0" w:space="0" w:color="auto"/>
                                    <w:right w:val="single" w:sz="48" w:space="0" w:color="auto"/>
                                  </w:divBdr>
                                  <w:divsChild>
                                    <w:div w:id="1244336586">
                                      <w:marLeft w:val="0"/>
                                      <w:marRight w:val="0"/>
                                      <w:marTop w:val="0"/>
                                      <w:marBottom w:val="0"/>
                                      <w:divBdr>
                                        <w:top w:val="none" w:sz="0" w:space="0" w:color="auto"/>
                                        <w:left w:val="none" w:sz="0" w:space="0" w:color="auto"/>
                                        <w:bottom w:val="none" w:sz="0" w:space="0" w:color="auto"/>
                                        <w:right w:val="none" w:sz="0" w:space="0" w:color="auto"/>
                                      </w:divBdr>
                                      <w:divsChild>
                                        <w:div w:id="988898089">
                                          <w:marLeft w:val="0"/>
                                          <w:marRight w:val="0"/>
                                          <w:marTop w:val="0"/>
                                          <w:marBottom w:val="0"/>
                                          <w:divBdr>
                                            <w:top w:val="none" w:sz="0" w:space="0" w:color="auto"/>
                                            <w:left w:val="none" w:sz="0" w:space="0" w:color="auto"/>
                                            <w:bottom w:val="none" w:sz="0" w:space="0" w:color="auto"/>
                                            <w:right w:val="none" w:sz="0" w:space="0" w:color="auto"/>
                                          </w:divBdr>
                                          <w:divsChild>
                                            <w:div w:id="2121759891">
                                              <w:marLeft w:val="0"/>
                                              <w:marRight w:val="0"/>
                                              <w:marTop w:val="0"/>
                                              <w:marBottom w:val="0"/>
                                              <w:divBdr>
                                                <w:top w:val="none" w:sz="0" w:space="0" w:color="auto"/>
                                                <w:left w:val="none" w:sz="0" w:space="0" w:color="auto"/>
                                                <w:bottom w:val="none" w:sz="0" w:space="0" w:color="auto"/>
                                                <w:right w:val="none" w:sz="0" w:space="0" w:color="auto"/>
                                              </w:divBdr>
                                              <w:divsChild>
                                                <w:div w:id="12216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661399">
          <w:marLeft w:val="0"/>
          <w:marRight w:val="0"/>
          <w:marTop w:val="0"/>
          <w:marBottom w:val="0"/>
          <w:divBdr>
            <w:top w:val="none" w:sz="0" w:space="0" w:color="auto"/>
            <w:left w:val="none" w:sz="0" w:space="0" w:color="auto"/>
            <w:bottom w:val="none" w:sz="0" w:space="0" w:color="auto"/>
            <w:right w:val="none" w:sz="0" w:space="0" w:color="auto"/>
          </w:divBdr>
          <w:divsChild>
            <w:div w:id="1412391479">
              <w:marLeft w:val="0"/>
              <w:marRight w:val="0"/>
              <w:marTop w:val="0"/>
              <w:marBottom w:val="0"/>
              <w:divBdr>
                <w:top w:val="none" w:sz="0" w:space="0" w:color="auto"/>
                <w:left w:val="none" w:sz="0" w:space="0" w:color="auto"/>
                <w:bottom w:val="none" w:sz="0" w:space="0" w:color="auto"/>
                <w:right w:val="none" w:sz="0" w:space="0" w:color="auto"/>
              </w:divBdr>
              <w:divsChild>
                <w:div w:id="1350645286">
                  <w:marLeft w:val="0"/>
                  <w:marRight w:val="0"/>
                  <w:marTop w:val="0"/>
                  <w:marBottom w:val="0"/>
                  <w:divBdr>
                    <w:top w:val="single" w:sz="6" w:space="5" w:color="auto"/>
                    <w:left w:val="none" w:sz="0" w:space="0" w:color="auto"/>
                    <w:bottom w:val="none" w:sz="0" w:space="0" w:color="auto"/>
                    <w:right w:val="none" w:sz="0" w:space="0" w:color="auto"/>
                  </w:divBdr>
                </w:div>
                <w:div w:id="559053685">
                  <w:marLeft w:val="0"/>
                  <w:marRight w:val="0"/>
                  <w:marTop w:val="0"/>
                  <w:marBottom w:val="0"/>
                  <w:divBdr>
                    <w:top w:val="none" w:sz="0" w:space="0" w:color="auto"/>
                    <w:left w:val="none" w:sz="0" w:space="0" w:color="auto"/>
                    <w:bottom w:val="none" w:sz="0" w:space="0" w:color="auto"/>
                    <w:right w:val="none" w:sz="0" w:space="0" w:color="auto"/>
                  </w:divBdr>
                  <w:divsChild>
                    <w:div w:id="577595210">
                      <w:marLeft w:val="0"/>
                      <w:marRight w:val="0"/>
                      <w:marTop w:val="0"/>
                      <w:marBottom w:val="0"/>
                      <w:divBdr>
                        <w:top w:val="single" w:sz="6" w:space="0" w:color="CFCFCF"/>
                        <w:left w:val="single" w:sz="6" w:space="0" w:color="CFCFCF"/>
                        <w:bottom w:val="single" w:sz="6" w:space="0" w:color="CFCFCF"/>
                        <w:right w:val="single" w:sz="6" w:space="0" w:color="CFCFCF"/>
                      </w:divBdr>
                      <w:divsChild>
                        <w:div w:id="161287740">
                          <w:marLeft w:val="0"/>
                          <w:marRight w:val="0"/>
                          <w:marTop w:val="0"/>
                          <w:marBottom w:val="0"/>
                          <w:divBdr>
                            <w:top w:val="none" w:sz="0" w:space="0" w:color="auto"/>
                            <w:left w:val="none" w:sz="0" w:space="0" w:color="auto"/>
                            <w:bottom w:val="none" w:sz="0" w:space="0" w:color="auto"/>
                            <w:right w:val="none" w:sz="0" w:space="0" w:color="auto"/>
                          </w:divBdr>
                          <w:divsChild>
                            <w:div w:id="921451738">
                              <w:marLeft w:val="0"/>
                              <w:marRight w:val="-450"/>
                              <w:marTop w:val="0"/>
                              <w:marBottom w:val="0"/>
                              <w:divBdr>
                                <w:top w:val="none" w:sz="0" w:space="0" w:color="auto"/>
                                <w:left w:val="none" w:sz="0" w:space="0" w:color="auto"/>
                                <w:bottom w:val="none" w:sz="0" w:space="0" w:color="auto"/>
                                <w:right w:val="none" w:sz="0" w:space="0" w:color="auto"/>
                              </w:divBdr>
                              <w:divsChild>
                                <w:div w:id="1053185">
                                  <w:marLeft w:val="0"/>
                                  <w:marRight w:val="0"/>
                                  <w:marTop w:val="0"/>
                                  <w:marBottom w:val="0"/>
                                  <w:divBdr>
                                    <w:top w:val="none" w:sz="0" w:space="0" w:color="auto"/>
                                    <w:left w:val="none" w:sz="0" w:space="0" w:color="auto"/>
                                    <w:bottom w:val="none" w:sz="0" w:space="0" w:color="auto"/>
                                    <w:right w:val="single" w:sz="48" w:space="0" w:color="auto"/>
                                  </w:divBdr>
                                  <w:divsChild>
                                    <w:div w:id="1929267375">
                                      <w:marLeft w:val="0"/>
                                      <w:marRight w:val="0"/>
                                      <w:marTop w:val="0"/>
                                      <w:marBottom w:val="0"/>
                                      <w:divBdr>
                                        <w:top w:val="none" w:sz="0" w:space="0" w:color="auto"/>
                                        <w:left w:val="none" w:sz="0" w:space="0" w:color="auto"/>
                                        <w:bottom w:val="none" w:sz="0" w:space="0" w:color="auto"/>
                                        <w:right w:val="none" w:sz="0" w:space="0" w:color="auto"/>
                                      </w:divBdr>
                                      <w:divsChild>
                                        <w:div w:id="292563513">
                                          <w:marLeft w:val="0"/>
                                          <w:marRight w:val="0"/>
                                          <w:marTop w:val="0"/>
                                          <w:marBottom w:val="0"/>
                                          <w:divBdr>
                                            <w:top w:val="none" w:sz="0" w:space="0" w:color="auto"/>
                                            <w:left w:val="none" w:sz="0" w:space="0" w:color="auto"/>
                                            <w:bottom w:val="none" w:sz="0" w:space="0" w:color="auto"/>
                                            <w:right w:val="none" w:sz="0" w:space="0" w:color="auto"/>
                                          </w:divBdr>
                                          <w:divsChild>
                                            <w:div w:id="1737320352">
                                              <w:marLeft w:val="0"/>
                                              <w:marRight w:val="0"/>
                                              <w:marTop w:val="0"/>
                                              <w:marBottom w:val="0"/>
                                              <w:divBdr>
                                                <w:top w:val="none" w:sz="0" w:space="0" w:color="auto"/>
                                                <w:left w:val="none" w:sz="0" w:space="0" w:color="auto"/>
                                                <w:bottom w:val="none" w:sz="0" w:space="0" w:color="auto"/>
                                                <w:right w:val="none" w:sz="0" w:space="0" w:color="auto"/>
                                              </w:divBdr>
                                              <w:divsChild>
                                                <w:div w:id="17234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896673">
          <w:marLeft w:val="0"/>
          <w:marRight w:val="0"/>
          <w:marTop w:val="0"/>
          <w:marBottom w:val="0"/>
          <w:divBdr>
            <w:top w:val="none" w:sz="0" w:space="0" w:color="auto"/>
            <w:left w:val="none" w:sz="0" w:space="0" w:color="auto"/>
            <w:bottom w:val="none" w:sz="0" w:space="0" w:color="auto"/>
            <w:right w:val="none" w:sz="0" w:space="0" w:color="auto"/>
          </w:divBdr>
          <w:divsChild>
            <w:div w:id="1359502828">
              <w:marLeft w:val="0"/>
              <w:marRight w:val="0"/>
              <w:marTop w:val="0"/>
              <w:marBottom w:val="0"/>
              <w:divBdr>
                <w:top w:val="none" w:sz="0" w:space="0" w:color="auto"/>
                <w:left w:val="none" w:sz="0" w:space="0" w:color="auto"/>
                <w:bottom w:val="none" w:sz="0" w:space="0" w:color="auto"/>
                <w:right w:val="none" w:sz="0" w:space="0" w:color="auto"/>
              </w:divBdr>
              <w:divsChild>
                <w:div w:id="2143106884">
                  <w:marLeft w:val="0"/>
                  <w:marRight w:val="0"/>
                  <w:marTop w:val="0"/>
                  <w:marBottom w:val="0"/>
                  <w:divBdr>
                    <w:top w:val="single" w:sz="6" w:space="5" w:color="auto"/>
                    <w:left w:val="none" w:sz="0" w:space="0" w:color="auto"/>
                    <w:bottom w:val="none" w:sz="0" w:space="0" w:color="auto"/>
                    <w:right w:val="none" w:sz="0" w:space="0" w:color="auto"/>
                  </w:divBdr>
                </w:div>
                <w:div w:id="651253485">
                  <w:marLeft w:val="0"/>
                  <w:marRight w:val="0"/>
                  <w:marTop w:val="0"/>
                  <w:marBottom w:val="0"/>
                  <w:divBdr>
                    <w:top w:val="none" w:sz="0" w:space="0" w:color="auto"/>
                    <w:left w:val="none" w:sz="0" w:space="0" w:color="auto"/>
                    <w:bottom w:val="none" w:sz="0" w:space="0" w:color="auto"/>
                    <w:right w:val="none" w:sz="0" w:space="0" w:color="auto"/>
                  </w:divBdr>
                  <w:divsChild>
                    <w:div w:id="1475903011">
                      <w:marLeft w:val="0"/>
                      <w:marRight w:val="0"/>
                      <w:marTop w:val="0"/>
                      <w:marBottom w:val="0"/>
                      <w:divBdr>
                        <w:top w:val="single" w:sz="6" w:space="0" w:color="CFCFCF"/>
                        <w:left w:val="single" w:sz="6" w:space="0" w:color="CFCFCF"/>
                        <w:bottom w:val="single" w:sz="6" w:space="0" w:color="CFCFCF"/>
                        <w:right w:val="single" w:sz="6" w:space="0" w:color="CFCFCF"/>
                      </w:divBdr>
                      <w:divsChild>
                        <w:div w:id="1298997970">
                          <w:marLeft w:val="0"/>
                          <w:marRight w:val="0"/>
                          <w:marTop w:val="0"/>
                          <w:marBottom w:val="0"/>
                          <w:divBdr>
                            <w:top w:val="none" w:sz="0" w:space="0" w:color="auto"/>
                            <w:left w:val="none" w:sz="0" w:space="0" w:color="auto"/>
                            <w:bottom w:val="none" w:sz="0" w:space="0" w:color="auto"/>
                            <w:right w:val="none" w:sz="0" w:space="0" w:color="auto"/>
                          </w:divBdr>
                          <w:divsChild>
                            <w:div w:id="511721545">
                              <w:marLeft w:val="0"/>
                              <w:marRight w:val="-450"/>
                              <w:marTop w:val="0"/>
                              <w:marBottom w:val="0"/>
                              <w:divBdr>
                                <w:top w:val="none" w:sz="0" w:space="0" w:color="auto"/>
                                <w:left w:val="none" w:sz="0" w:space="0" w:color="auto"/>
                                <w:bottom w:val="none" w:sz="0" w:space="0" w:color="auto"/>
                                <w:right w:val="none" w:sz="0" w:space="0" w:color="auto"/>
                              </w:divBdr>
                              <w:divsChild>
                                <w:div w:id="1986810346">
                                  <w:marLeft w:val="0"/>
                                  <w:marRight w:val="0"/>
                                  <w:marTop w:val="0"/>
                                  <w:marBottom w:val="0"/>
                                  <w:divBdr>
                                    <w:top w:val="none" w:sz="0" w:space="0" w:color="auto"/>
                                    <w:left w:val="none" w:sz="0" w:space="0" w:color="auto"/>
                                    <w:bottom w:val="none" w:sz="0" w:space="0" w:color="auto"/>
                                    <w:right w:val="single" w:sz="48" w:space="0" w:color="auto"/>
                                  </w:divBdr>
                                  <w:divsChild>
                                    <w:div w:id="1608809514">
                                      <w:marLeft w:val="0"/>
                                      <w:marRight w:val="0"/>
                                      <w:marTop w:val="0"/>
                                      <w:marBottom w:val="0"/>
                                      <w:divBdr>
                                        <w:top w:val="none" w:sz="0" w:space="0" w:color="auto"/>
                                        <w:left w:val="none" w:sz="0" w:space="0" w:color="auto"/>
                                        <w:bottom w:val="none" w:sz="0" w:space="0" w:color="auto"/>
                                        <w:right w:val="none" w:sz="0" w:space="0" w:color="auto"/>
                                      </w:divBdr>
                                      <w:divsChild>
                                        <w:div w:id="1703021051">
                                          <w:marLeft w:val="0"/>
                                          <w:marRight w:val="0"/>
                                          <w:marTop w:val="0"/>
                                          <w:marBottom w:val="0"/>
                                          <w:divBdr>
                                            <w:top w:val="none" w:sz="0" w:space="0" w:color="auto"/>
                                            <w:left w:val="none" w:sz="0" w:space="0" w:color="auto"/>
                                            <w:bottom w:val="none" w:sz="0" w:space="0" w:color="auto"/>
                                            <w:right w:val="none" w:sz="0" w:space="0" w:color="auto"/>
                                          </w:divBdr>
                                          <w:divsChild>
                                            <w:div w:id="224489015">
                                              <w:marLeft w:val="0"/>
                                              <w:marRight w:val="0"/>
                                              <w:marTop w:val="0"/>
                                              <w:marBottom w:val="0"/>
                                              <w:divBdr>
                                                <w:top w:val="none" w:sz="0" w:space="0" w:color="auto"/>
                                                <w:left w:val="none" w:sz="0" w:space="0" w:color="auto"/>
                                                <w:bottom w:val="none" w:sz="0" w:space="0" w:color="auto"/>
                                                <w:right w:val="none" w:sz="0" w:space="0" w:color="auto"/>
                                              </w:divBdr>
                                              <w:divsChild>
                                                <w:div w:id="9297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050622">
          <w:marLeft w:val="0"/>
          <w:marRight w:val="0"/>
          <w:marTop w:val="0"/>
          <w:marBottom w:val="0"/>
          <w:divBdr>
            <w:top w:val="none" w:sz="0" w:space="0" w:color="auto"/>
            <w:left w:val="none" w:sz="0" w:space="0" w:color="auto"/>
            <w:bottom w:val="none" w:sz="0" w:space="0" w:color="auto"/>
            <w:right w:val="none" w:sz="0" w:space="0" w:color="auto"/>
          </w:divBdr>
          <w:divsChild>
            <w:div w:id="187721049">
              <w:marLeft w:val="0"/>
              <w:marRight w:val="0"/>
              <w:marTop w:val="0"/>
              <w:marBottom w:val="0"/>
              <w:divBdr>
                <w:top w:val="none" w:sz="0" w:space="0" w:color="auto"/>
                <w:left w:val="none" w:sz="0" w:space="0" w:color="auto"/>
                <w:bottom w:val="none" w:sz="0" w:space="0" w:color="auto"/>
                <w:right w:val="none" w:sz="0" w:space="0" w:color="auto"/>
              </w:divBdr>
              <w:divsChild>
                <w:div w:id="887886353">
                  <w:marLeft w:val="0"/>
                  <w:marRight w:val="0"/>
                  <w:marTop w:val="0"/>
                  <w:marBottom w:val="0"/>
                  <w:divBdr>
                    <w:top w:val="single" w:sz="6" w:space="5" w:color="auto"/>
                    <w:left w:val="none" w:sz="0" w:space="0" w:color="auto"/>
                    <w:bottom w:val="none" w:sz="0" w:space="0" w:color="auto"/>
                    <w:right w:val="none" w:sz="0" w:space="0" w:color="auto"/>
                  </w:divBdr>
                </w:div>
                <w:div w:id="359865470">
                  <w:marLeft w:val="0"/>
                  <w:marRight w:val="0"/>
                  <w:marTop w:val="0"/>
                  <w:marBottom w:val="0"/>
                  <w:divBdr>
                    <w:top w:val="none" w:sz="0" w:space="0" w:color="auto"/>
                    <w:left w:val="none" w:sz="0" w:space="0" w:color="auto"/>
                    <w:bottom w:val="none" w:sz="0" w:space="0" w:color="auto"/>
                    <w:right w:val="none" w:sz="0" w:space="0" w:color="auto"/>
                  </w:divBdr>
                  <w:divsChild>
                    <w:div w:id="2029256995">
                      <w:marLeft w:val="0"/>
                      <w:marRight w:val="0"/>
                      <w:marTop w:val="0"/>
                      <w:marBottom w:val="0"/>
                      <w:divBdr>
                        <w:top w:val="single" w:sz="6" w:space="0" w:color="CFCFCF"/>
                        <w:left w:val="single" w:sz="6" w:space="0" w:color="CFCFCF"/>
                        <w:bottom w:val="single" w:sz="6" w:space="0" w:color="CFCFCF"/>
                        <w:right w:val="single" w:sz="6" w:space="0" w:color="CFCFCF"/>
                      </w:divBdr>
                      <w:divsChild>
                        <w:div w:id="971398984">
                          <w:marLeft w:val="0"/>
                          <w:marRight w:val="0"/>
                          <w:marTop w:val="0"/>
                          <w:marBottom w:val="0"/>
                          <w:divBdr>
                            <w:top w:val="none" w:sz="0" w:space="0" w:color="auto"/>
                            <w:left w:val="none" w:sz="0" w:space="0" w:color="auto"/>
                            <w:bottom w:val="none" w:sz="0" w:space="0" w:color="auto"/>
                            <w:right w:val="none" w:sz="0" w:space="0" w:color="auto"/>
                          </w:divBdr>
                          <w:divsChild>
                            <w:div w:id="1879275093">
                              <w:marLeft w:val="0"/>
                              <w:marRight w:val="-450"/>
                              <w:marTop w:val="0"/>
                              <w:marBottom w:val="0"/>
                              <w:divBdr>
                                <w:top w:val="none" w:sz="0" w:space="0" w:color="auto"/>
                                <w:left w:val="none" w:sz="0" w:space="0" w:color="auto"/>
                                <w:bottom w:val="none" w:sz="0" w:space="0" w:color="auto"/>
                                <w:right w:val="none" w:sz="0" w:space="0" w:color="auto"/>
                              </w:divBdr>
                              <w:divsChild>
                                <w:div w:id="751046189">
                                  <w:marLeft w:val="0"/>
                                  <w:marRight w:val="0"/>
                                  <w:marTop w:val="0"/>
                                  <w:marBottom w:val="0"/>
                                  <w:divBdr>
                                    <w:top w:val="none" w:sz="0" w:space="0" w:color="auto"/>
                                    <w:left w:val="none" w:sz="0" w:space="0" w:color="auto"/>
                                    <w:bottom w:val="none" w:sz="0" w:space="0" w:color="auto"/>
                                    <w:right w:val="single" w:sz="48" w:space="0" w:color="auto"/>
                                  </w:divBdr>
                                  <w:divsChild>
                                    <w:div w:id="1851799000">
                                      <w:marLeft w:val="0"/>
                                      <w:marRight w:val="0"/>
                                      <w:marTop w:val="0"/>
                                      <w:marBottom w:val="0"/>
                                      <w:divBdr>
                                        <w:top w:val="none" w:sz="0" w:space="0" w:color="auto"/>
                                        <w:left w:val="none" w:sz="0" w:space="0" w:color="auto"/>
                                        <w:bottom w:val="none" w:sz="0" w:space="0" w:color="auto"/>
                                        <w:right w:val="none" w:sz="0" w:space="0" w:color="auto"/>
                                      </w:divBdr>
                                      <w:divsChild>
                                        <w:div w:id="680860650">
                                          <w:marLeft w:val="0"/>
                                          <w:marRight w:val="0"/>
                                          <w:marTop w:val="0"/>
                                          <w:marBottom w:val="0"/>
                                          <w:divBdr>
                                            <w:top w:val="none" w:sz="0" w:space="0" w:color="auto"/>
                                            <w:left w:val="none" w:sz="0" w:space="0" w:color="auto"/>
                                            <w:bottom w:val="none" w:sz="0" w:space="0" w:color="auto"/>
                                            <w:right w:val="none" w:sz="0" w:space="0" w:color="auto"/>
                                          </w:divBdr>
                                          <w:divsChild>
                                            <w:div w:id="1307902106">
                                              <w:marLeft w:val="0"/>
                                              <w:marRight w:val="0"/>
                                              <w:marTop w:val="0"/>
                                              <w:marBottom w:val="0"/>
                                              <w:divBdr>
                                                <w:top w:val="none" w:sz="0" w:space="0" w:color="auto"/>
                                                <w:left w:val="none" w:sz="0" w:space="0" w:color="auto"/>
                                                <w:bottom w:val="none" w:sz="0" w:space="0" w:color="auto"/>
                                                <w:right w:val="none" w:sz="0" w:space="0" w:color="auto"/>
                                              </w:divBdr>
                                              <w:divsChild>
                                                <w:div w:id="4781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9810061">
      <w:bodyDiv w:val="1"/>
      <w:marLeft w:val="0"/>
      <w:marRight w:val="0"/>
      <w:marTop w:val="0"/>
      <w:marBottom w:val="0"/>
      <w:divBdr>
        <w:top w:val="none" w:sz="0" w:space="0" w:color="auto"/>
        <w:left w:val="none" w:sz="0" w:space="0" w:color="auto"/>
        <w:bottom w:val="none" w:sz="0" w:space="0" w:color="auto"/>
        <w:right w:val="none" w:sz="0" w:space="0" w:color="auto"/>
      </w:divBdr>
    </w:div>
    <w:div w:id="1302342303">
      <w:bodyDiv w:val="1"/>
      <w:marLeft w:val="0"/>
      <w:marRight w:val="0"/>
      <w:marTop w:val="0"/>
      <w:marBottom w:val="0"/>
      <w:divBdr>
        <w:top w:val="none" w:sz="0" w:space="0" w:color="auto"/>
        <w:left w:val="none" w:sz="0" w:space="0" w:color="auto"/>
        <w:bottom w:val="none" w:sz="0" w:space="0" w:color="auto"/>
        <w:right w:val="none" w:sz="0" w:space="0" w:color="auto"/>
      </w:divBdr>
    </w:div>
    <w:div w:id="1329407319">
      <w:bodyDiv w:val="1"/>
      <w:marLeft w:val="0"/>
      <w:marRight w:val="0"/>
      <w:marTop w:val="0"/>
      <w:marBottom w:val="0"/>
      <w:divBdr>
        <w:top w:val="none" w:sz="0" w:space="0" w:color="auto"/>
        <w:left w:val="none" w:sz="0" w:space="0" w:color="auto"/>
        <w:bottom w:val="none" w:sz="0" w:space="0" w:color="auto"/>
        <w:right w:val="none" w:sz="0" w:space="0" w:color="auto"/>
      </w:divBdr>
      <w:divsChild>
        <w:div w:id="929313656">
          <w:marLeft w:val="0"/>
          <w:marRight w:val="0"/>
          <w:marTop w:val="0"/>
          <w:marBottom w:val="0"/>
          <w:divBdr>
            <w:top w:val="none" w:sz="0" w:space="0" w:color="auto"/>
            <w:left w:val="none" w:sz="0" w:space="0" w:color="auto"/>
            <w:bottom w:val="none" w:sz="0" w:space="0" w:color="auto"/>
            <w:right w:val="none" w:sz="0" w:space="0" w:color="auto"/>
          </w:divBdr>
          <w:divsChild>
            <w:div w:id="2128037421">
              <w:marLeft w:val="0"/>
              <w:marRight w:val="0"/>
              <w:marTop w:val="0"/>
              <w:marBottom w:val="0"/>
              <w:divBdr>
                <w:top w:val="none" w:sz="0" w:space="0" w:color="auto"/>
                <w:left w:val="none" w:sz="0" w:space="0" w:color="auto"/>
                <w:bottom w:val="none" w:sz="0" w:space="0" w:color="auto"/>
                <w:right w:val="none" w:sz="0" w:space="0" w:color="auto"/>
              </w:divBdr>
              <w:divsChild>
                <w:div w:id="1236357399">
                  <w:marLeft w:val="0"/>
                  <w:marRight w:val="0"/>
                  <w:marTop w:val="0"/>
                  <w:marBottom w:val="0"/>
                  <w:divBdr>
                    <w:top w:val="none" w:sz="0" w:space="0" w:color="auto"/>
                    <w:left w:val="none" w:sz="0" w:space="0" w:color="auto"/>
                    <w:bottom w:val="none" w:sz="0" w:space="0" w:color="auto"/>
                    <w:right w:val="none" w:sz="0" w:space="0" w:color="auto"/>
                  </w:divBdr>
                  <w:divsChild>
                    <w:div w:id="1106779056">
                      <w:marLeft w:val="0"/>
                      <w:marRight w:val="0"/>
                      <w:marTop w:val="0"/>
                      <w:marBottom w:val="0"/>
                      <w:divBdr>
                        <w:top w:val="single" w:sz="6" w:space="0" w:color="CFCFCF"/>
                        <w:left w:val="single" w:sz="6" w:space="0" w:color="CFCFCF"/>
                        <w:bottom w:val="single" w:sz="6" w:space="0" w:color="CFCFCF"/>
                        <w:right w:val="single" w:sz="6" w:space="0" w:color="CFCFCF"/>
                      </w:divBdr>
                      <w:divsChild>
                        <w:div w:id="1321080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6025440">
          <w:marLeft w:val="0"/>
          <w:marRight w:val="0"/>
          <w:marTop w:val="0"/>
          <w:marBottom w:val="0"/>
          <w:divBdr>
            <w:top w:val="none" w:sz="0" w:space="0" w:color="auto"/>
            <w:left w:val="none" w:sz="0" w:space="0" w:color="auto"/>
            <w:bottom w:val="none" w:sz="0" w:space="0" w:color="auto"/>
            <w:right w:val="none" w:sz="0" w:space="0" w:color="auto"/>
          </w:divBdr>
          <w:divsChild>
            <w:div w:id="129595586">
              <w:marLeft w:val="0"/>
              <w:marRight w:val="0"/>
              <w:marTop w:val="0"/>
              <w:marBottom w:val="0"/>
              <w:divBdr>
                <w:top w:val="none" w:sz="0" w:space="0" w:color="auto"/>
                <w:left w:val="none" w:sz="0" w:space="0" w:color="auto"/>
                <w:bottom w:val="none" w:sz="0" w:space="0" w:color="auto"/>
                <w:right w:val="none" w:sz="0" w:space="0" w:color="auto"/>
              </w:divBdr>
              <w:divsChild>
                <w:div w:id="338385552">
                  <w:marLeft w:val="0"/>
                  <w:marRight w:val="0"/>
                  <w:marTop w:val="0"/>
                  <w:marBottom w:val="0"/>
                  <w:divBdr>
                    <w:top w:val="single" w:sz="6" w:space="5" w:color="auto"/>
                    <w:left w:val="none" w:sz="0" w:space="0" w:color="auto"/>
                    <w:bottom w:val="none" w:sz="0" w:space="0" w:color="auto"/>
                    <w:right w:val="none" w:sz="0" w:space="0" w:color="auto"/>
                  </w:divBdr>
                </w:div>
                <w:div w:id="1519659278">
                  <w:marLeft w:val="0"/>
                  <w:marRight w:val="0"/>
                  <w:marTop w:val="0"/>
                  <w:marBottom w:val="0"/>
                  <w:divBdr>
                    <w:top w:val="none" w:sz="0" w:space="0" w:color="auto"/>
                    <w:left w:val="none" w:sz="0" w:space="0" w:color="auto"/>
                    <w:bottom w:val="none" w:sz="0" w:space="0" w:color="auto"/>
                    <w:right w:val="none" w:sz="0" w:space="0" w:color="auto"/>
                  </w:divBdr>
                  <w:divsChild>
                    <w:div w:id="1215241627">
                      <w:marLeft w:val="0"/>
                      <w:marRight w:val="0"/>
                      <w:marTop w:val="0"/>
                      <w:marBottom w:val="0"/>
                      <w:divBdr>
                        <w:top w:val="single" w:sz="6" w:space="0" w:color="CFCFCF"/>
                        <w:left w:val="single" w:sz="6" w:space="0" w:color="CFCFCF"/>
                        <w:bottom w:val="single" w:sz="6" w:space="0" w:color="CFCFCF"/>
                        <w:right w:val="single" w:sz="6" w:space="0" w:color="CFCFCF"/>
                      </w:divBdr>
                      <w:divsChild>
                        <w:div w:id="2072650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5456314">
          <w:marLeft w:val="0"/>
          <w:marRight w:val="0"/>
          <w:marTop w:val="0"/>
          <w:marBottom w:val="0"/>
          <w:divBdr>
            <w:top w:val="none" w:sz="0" w:space="0" w:color="auto"/>
            <w:left w:val="none" w:sz="0" w:space="0" w:color="auto"/>
            <w:bottom w:val="none" w:sz="0" w:space="0" w:color="auto"/>
            <w:right w:val="none" w:sz="0" w:space="0" w:color="auto"/>
          </w:divBdr>
          <w:divsChild>
            <w:div w:id="175386107">
              <w:marLeft w:val="0"/>
              <w:marRight w:val="0"/>
              <w:marTop w:val="0"/>
              <w:marBottom w:val="0"/>
              <w:divBdr>
                <w:top w:val="none" w:sz="0" w:space="0" w:color="auto"/>
                <w:left w:val="none" w:sz="0" w:space="0" w:color="auto"/>
                <w:bottom w:val="none" w:sz="0" w:space="0" w:color="auto"/>
                <w:right w:val="none" w:sz="0" w:space="0" w:color="auto"/>
              </w:divBdr>
              <w:divsChild>
                <w:div w:id="135880179">
                  <w:marLeft w:val="0"/>
                  <w:marRight w:val="0"/>
                  <w:marTop w:val="0"/>
                  <w:marBottom w:val="0"/>
                  <w:divBdr>
                    <w:top w:val="single" w:sz="6" w:space="5" w:color="auto"/>
                    <w:left w:val="none" w:sz="0" w:space="0" w:color="auto"/>
                    <w:bottom w:val="none" w:sz="0" w:space="0" w:color="auto"/>
                    <w:right w:val="none" w:sz="0" w:space="0" w:color="auto"/>
                  </w:divBdr>
                </w:div>
                <w:div w:id="1454788617">
                  <w:marLeft w:val="0"/>
                  <w:marRight w:val="0"/>
                  <w:marTop w:val="0"/>
                  <w:marBottom w:val="0"/>
                  <w:divBdr>
                    <w:top w:val="none" w:sz="0" w:space="0" w:color="auto"/>
                    <w:left w:val="none" w:sz="0" w:space="0" w:color="auto"/>
                    <w:bottom w:val="none" w:sz="0" w:space="0" w:color="auto"/>
                    <w:right w:val="none" w:sz="0" w:space="0" w:color="auto"/>
                  </w:divBdr>
                  <w:divsChild>
                    <w:div w:id="294066894">
                      <w:marLeft w:val="0"/>
                      <w:marRight w:val="0"/>
                      <w:marTop w:val="0"/>
                      <w:marBottom w:val="0"/>
                      <w:divBdr>
                        <w:top w:val="single" w:sz="6" w:space="0" w:color="CFCFCF"/>
                        <w:left w:val="single" w:sz="6" w:space="0" w:color="CFCFCF"/>
                        <w:bottom w:val="single" w:sz="6" w:space="0" w:color="CFCFCF"/>
                        <w:right w:val="single" w:sz="6" w:space="0" w:color="CFCFCF"/>
                      </w:divBdr>
                      <w:divsChild>
                        <w:div w:id="1512913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0403905">
          <w:marLeft w:val="0"/>
          <w:marRight w:val="0"/>
          <w:marTop w:val="0"/>
          <w:marBottom w:val="0"/>
          <w:divBdr>
            <w:top w:val="none" w:sz="0" w:space="0" w:color="auto"/>
            <w:left w:val="none" w:sz="0" w:space="0" w:color="auto"/>
            <w:bottom w:val="none" w:sz="0" w:space="0" w:color="auto"/>
            <w:right w:val="none" w:sz="0" w:space="0" w:color="auto"/>
          </w:divBdr>
          <w:divsChild>
            <w:div w:id="2074496981">
              <w:marLeft w:val="0"/>
              <w:marRight w:val="0"/>
              <w:marTop w:val="0"/>
              <w:marBottom w:val="0"/>
              <w:divBdr>
                <w:top w:val="none" w:sz="0" w:space="0" w:color="auto"/>
                <w:left w:val="none" w:sz="0" w:space="0" w:color="auto"/>
                <w:bottom w:val="none" w:sz="0" w:space="0" w:color="auto"/>
                <w:right w:val="none" w:sz="0" w:space="0" w:color="auto"/>
              </w:divBdr>
              <w:divsChild>
                <w:div w:id="479150525">
                  <w:marLeft w:val="0"/>
                  <w:marRight w:val="0"/>
                  <w:marTop w:val="0"/>
                  <w:marBottom w:val="0"/>
                  <w:divBdr>
                    <w:top w:val="single" w:sz="6" w:space="5" w:color="auto"/>
                    <w:left w:val="none" w:sz="0" w:space="0" w:color="auto"/>
                    <w:bottom w:val="none" w:sz="0" w:space="0" w:color="auto"/>
                    <w:right w:val="none" w:sz="0" w:space="0" w:color="auto"/>
                  </w:divBdr>
                </w:div>
                <w:div w:id="887380955">
                  <w:marLeft w:val="0"/>
                  <w:marRight w:val="0"/>
                  <w:marTop w:val="0"/>
                  <w:marBottom w:val="0"/>
                  <w:divBdr>
                    <w:top w:val="none" w:sz="0" w:space="0" w:color="auto"/>
                    <w:left w:val="none" w:sz="0" w:space="0" w:color="auto"/>
                    <w:bottom w:val="none" w:sz="0" w:space="0" w:color="auto"/>
                    <w:right w:val="none" w:sz="0" w:space="0" w:color="auto"/>
                  </w:divBdr>
                  <w:divsChild>
                    <w:div w:id="1066538777">
                      <w:marLeft w:val="0"/>
                      <w:marRight w:val="0"/>
                      <w:marTop w:val="0"/>
                      <w:marBottom w:val="0"/>
                      <w:divBdr>
                        <w:top w:val="single" w:sz="6" w:space="0" w:color="CFCFCF"/>
                        <w:left w:val="single" w:sz="6" w:space="0" w:color="CFCFCF"/>
                        <w:bottom w:val="single" w:sz="6" w:space="0" w:color="CFCFCF"/>
                        <w:right w:val="single" w:sz="6" w:space="0" w:color="CFCFCF"/>
                      </w:divBdr>
                      <w:divsChild>
                        <w:div w:id="329060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4318818">
          <w:marLeft w:val="0"/>
          <w:marRight w:val="0"/>
          <w:marTop w:val="0"/>
          <w:marBottom w:val="0"/>
          <w:divBdr>
            <w:top w:val="none" w:sz="0" w:space="0" w:color="auto"/>
            <w:left w:val="none" w:sz="0" w:space="0" w:color="auto"/>
            <w:bottom w:val="none" w:sz="0" w:space="0" w:color="auto"/>
            <w:right w:val="none" w:sz="0" w:space="0" w:color="auto"/>
          </w:divBdr>
          <w:divsChild>
            <w:div w:id="1511992592">
              <w:marLeft w:val="0"/>
              <w:marRight w:val="0"/>
              <w:marTop w:val="0"/>
              <w:marBottom w:val="0"/>
              <w:divBdr>
                <w:top w:val="none" w:sz="0" w:space="0" w:color="auto"/>
                <w:left w:val="none" w:sz="0" w:space="0" w:color="auto"/>
                <w:bottom w:val="none" w:sz="0" w:space="0" w:color="auto"/>
                <w:right w:val="none" w:sz="0" w:space="0" w:color="auto"/>
              </w:divBdr>
              <w:divsChild>
                <w:div w:id="887645097">
                  <w:marLeft w:val="0"/>
                  <w:marRight w:val="0"/>
                  <w:marTop w:val="0"/>
                  <w:marBottom w:val="0"/>
                  <w:divBdr>
                    <w:top w:val="single" w:sz="6" w:space="5" w:color="auto"/>
                    <w:left w:val="none" w:sz="0" w:space="0" w:color="auto"/>
                    <w:bottom w:val="none" w:sz="0" w:space="0" w:color="auto"/>
                    <w:right w:val="none" w:sz="0" w:space="0" w:color="auto"/>
                  </w:divBdr>
                </w:div>
                <w:div w:id="1349671674">
                  <w:marLeft w:val="0"/>
                  <w:marRight w:val="0"/>
                  <w:marTop w:val="0"/>
                  <w:marBottom w:val="0"/>
                  <w:divBdr>
                    <w:top w:val="none" w:sz="0" w:space="0" w:color="auto"/>
                    <w:left w:val="none" w:sz="0" w:space="0" w:color="auto"/>
                    <w:bottom w:val="none" w:sz="0" w:space="0" w:color="auto"/>
                    <w:right w:val="none" w:sz="0" w:space="0" w:color="auto"/>
                  </w:divBdr>
                  <w:divsChild>
                    <w:div w:id="82185899">
                      <w:marLeft w:val="0"/>
                      <w:marRight w:val="0"/>
                      <w:marTop w:val="0"/>
                      <w:marBottom w:val="0"/>
                      <w:divBdr>
                        <w:top w:val="single" w:sz="6" w:space="0" w:color="CFCFCF"/>
                        <w:left w:val="single" w:sz="6" w:space="0" w:color="CFCFCF"/>
                        <w:bottom w:val="single" w:sz="6" w:space="0" w:color="CFCFCF"/>
                        <w:right w:val="single" w:sz="6" w:space="0" w:color="CFCFCF"/>
                      </w:divBdr>
                      <w:divsChild>
                        <w:div w:id="2123722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6781241">
          <w:marLeft w:val="0"/>
          <w:marRight w:val="0"/>
          <w:marTop w:val="0"/>
          <w:marBottom w:val="0"/>
          <w:divBdr>
            <w:top w:val="none" w:sz="0" w:space="0" w:color="auto"/>
            <w:left w:val="none" w:sz="0" w:space="0" w:color="auto"/>
            <w:bottom w:val="none" w:sz="0" w:space="0" w:color="auto"/>
            <w:right w:val="none" w:sz="0" w:space="0" w:color="auto"/>
          </w:divBdr>
          <w:divsChild>
            <w:div w:id="707995006">
              <w:marLeft w:val="0"/>
              <w:marRight w:val="0"/>
              <w:marTop w:val="0"/>
              <w:marBottom w:val="0"/>
              <w:divBdr>
                <w:top w:val="none" w:sz="0" w:space="0" w:color="auto"/>
                <w:left w:val="none" w:sz="0" w:space="0" w:color="auto"/>
                <w:bottom w:val="none" w:sz="0" w:space="0" w:color="auto"/>
                <w:right w:val="none" w:sz="0" w:space="0" w:color="auto"/>
              </w:divBdr>
              <w:divsChild>
                <w:div w:id="9686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2702">
          <w:marLeft w:val="0"/>
          <w:marRight w:val="0"/>
          <w:marTop w:val="0"/>
          <w:marBottom w:val="0"/>
          <w:divBdr>
            <w:top w:val="none" w:sz="0" w:space="0" w:color="auto"/>
            <w:left w:val="none" w:sz="0" w:space="0" w:color="auto"/>
            <w:bottom w:val="none" w:sz="0" w:space="0" w:color="auto"/>
            <w:right w:val="none" w:sz="0" w:space="0" w:color="auto"/>
          </w:divBdr>
          <w:divsChild>
            <w:div w:id="1542471028">
              <w:marLeft w:val="0"/>
              <w:marRight w:val="0"/>
              <w:marTop w:val="0"/>
              <w:marBottom w:val="0"/>
              <w:divBdr>
                <w:top w:val="none" w:sz="0" w:space="0" w:color="auto"/>
                <w:left w:val="none" w:sz="0" w:space="0" w:color="auto"/>
                <w:bottom w:val="none" w:sz="0" w:space="0" w:color="auto"/>
                <w:right w:val="none" w:sz="0" w:space="0" w:color="auto"/>
              </w:divBdr>
              <w:divsChild>
                <w:div w:id="482236425">
                  <w:marLeft w:val="0"/>
                  <w:marRight w:val="0"/>
                  <w:marTop w:val="0"/>
                  <w:marBottom w:val="0"/>
                  <w:divBdr>
                    <w:top w:val="single" w:sz="6" w:space="5" w:color="auto"/>
                    <w:left w:val="none" w:sz="0" w:space="0" w:color="auto"/>
                    <w:bottom w:val="none" w:sz="0" w:space="0" w:color="auto"/>
                    <w:right w:val="none" w:sz="0" w:space="0" w:color="auto"/>
                  </w:divBdr>
                </w:div>
                <w:div w:id="526986976">
                  <w:marLeft w:val="0"/>
                  <w:marRight w:val="0"/>
                  <w:marTop w:val="0"/>
                  <w:marBottom w:val="0"/>
                  <w:divBdr>
                    <w:top w:val="none" w:sz="0" w:space="0" w:color="auto"/>
                    <w:left w:val="none" w:sz="0" w:space="0" w:color="auto"/>
                    <w:bottom w:val="none" w:sz="0" w:space="0" w:color="auto"/>
                    <w:right w:val="none" w:sz="0" w:space="0" w:color="auto"/>
                  </w:divBdr>
                  <w:divsChild>
                    <w:div w:id="1061950760">
                      <w:marLeft w:val="0"/>
                      <w:marRight w:val="0"/>
                      <w:marTop w:val="0"/>
                      <w:marBottom w:val="0"/>
                      <w:divBdr>
                        <w:top w:val="single" w:sz="6" w:space="0" w:color="CFCFCF"/>
                        <w:left w:val="single" w:sz="6" w:space="0" w:color="CFCFCF"/>
                        <w:bottom w:val="single" w:sz="6" w:space="0" w:color="CFCFCF"/>
                        <w:right w:val="single" w:sz="6" w:space="0" w:color="CFCFCF"/>
                      </w:divBdr>
                      <w:divsChild>
                        <w:div w:id="2030137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4987">
          <w:marLeft w:val="0"/>
          <w:marRight w:val="0"/>
          <w:marTop w:val="0"/>
          <w:marBottom w:val="0"/>
          <w:divBdr>
            <w:top w:val="none" w:sz="0" w:space="0" w:color="auto"/>
            <w:left w:val="none" w:sz="0" w:space="0" w:color="auto"/>
            <w:bottom w:val="none" w:sz="0" w:space="0" w:color="auto"/>
            <w:right w:val="none" w:sz="0" w:space="0" w:color="auto"/>
          </w:divBdr>
          <w:divsChild>
            <w:div w:id="503013579">
              <w:marLeft w:val="0"/>
              <w:marRight w:val="0"/>
              <w:marTop w:val="0"/>
              <w:marBottom w:val="0"/>
              <w:divBdr>
                <w:top w:val="none" w:sz="0" w:space="0" w:color="auto"/>
                <w:left w:val="none" w:sz="0" w:space="0" w:color="auto"/>
                <w:bottom w:val="none" w:sz="0" w:space="0" w:color="auto"/>
                <w:right w:val="none" w:sz="0" w:space="0" w:color="auto"/>
              </w:divBdr>
              <w:divsChild>
                <w:div w:id="1648783028">
                  <w:marLeft w:val="0"/>
                  <w:marRight w:val="0"/>
                  <w:marTop w:val="0"/>
                  <w:marBottom w:val="0"/>
                  <w:divBdr>
                    <w:top w:val="single" w:sz="6" w:space="5" w:color="auto"/>
                    <w:left w:val="none" w:sz="0" w:space="0" w:color="auto"/>
                    <w:bottom w:val="none" w:sz="0" w:space="0" w:color="auto"/>
                    <w:right w:val="none" w:sz="0" w:space="0" w:color="auto"/>
                  </w:divBdr>
                </w:div>
                <w:div w:id="1444495559">
                  <w:marLeft w:val="0"/>
                  <w:marRight w:val="0"/>
                  <w:marTop w:val="0"/>
                  <w:marBottom w:val="0"/>
                  <w:divBdr>
                    <w:top w:val="none" w:sz="0" w:space="0" w:color="auto"/>
                    <w:left w:val="none" w:sz="0" w:space="0" w:color="auto"/>
                    <w:bottom w:val="none" w:sz="0" w:space="0" w:color="auto"/>
                    <w:right w:val="none" w:sz="0" w:space="0" w:color="auto"/>
                  </w:divBdr>
                  <w:divsChild>
                    <w:div w:id="56056080">
                      <w:marLeft w:val="0"/>
                      <w:marRight w:val="0"/>
                      <w:marTop w:val="0"/>
                      <w:marBottom w:val="0"/>
                      <w:divBdr>
                        <w:top w:val="single" w:sz="6" w:space="0" w:color="CFCFCF"/>
                        <w:left w:val="single" w:sz="6" w:space="0" w:color="CFCFCF"/>
                        <w:bottom w:val="single" w:sz="6" w:space="0" w:color="CFCFCF"/>
                        <w:right w:val="single" w:sz="6" w:space="0" w:color="CFCFCF"/>
                      </w:divBdr>
                      <w:divsChild>
                        <w:div w:id="495996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0696725">
          <w:marLeft w:val="0"/>
          <w:marRight w:val="0"/>
          <w:marTop w:val="0"/>
          <w:marBottom w:val="0"/>
          <w:divBdr>
            <w:top w:val="none" w:sz="0" w:space="0" w:color="auto"/>
            <w:left w:val="none" w:sz="0" w:space="0" w:color="auto"/>
            <w:bottom w:val="none" w:sz="0" w:space="0" w:color="auto"/>
            <w:right w:val="none" w:sz="0" w:space="0" w:color="auto"/>
          </w:divBdr>
          <w:divsChild>
            <w:div w:id="1377044451">
              <w:marLeft w:val="0"/>
              <w:marRight w:val="0"/>
              <w:marTop w:val="0"/>
              <w:marBottom w:val="0"/>
              <w:divBdr>
                <w:top w:val="none" w:sz="0" w:space="0" w:color="auto"/>
                <w:left w:val="none" w:sz="0" w:space="0" w:color="auto"/>
                <w:bottom w:val="none" w:sz="0" w:space="0" w:color="auto"/>
                <w:right w:val="none" w:sz="0" w:space="0" w:color="auto"/>
              </w:divBdr>
              <w:divsChild>
                <w:div w:id="1042481919">
                  <w:marLeft w:val="0"/>
                  <w:marRight w:val="0"/>
                  <w:marTop w:val="0"/>
                  <w:marBottom w:val="0"/>
                  <w:divBdr>
                    <w:top w:val="single" w:sz="6" w:space="5" w:color="auto"/>
                    <w:left w:val="none" w:sz="0" w:space="0" w:color="auto"/>
                    <w:bottom w:val="none" w:sz="0" w:space="0" w:color="auto"/>
                    <w:right w:val="none" w:sz="0" w:space="0" w:color="auto"/>
                  </w:divBdr>
                </w:div>
                <w:div w:id="2047946077">
                  <w:marLeft w:val="0"/>
                  <w:marRight w:val="0"/>
                  <w:marTop w:val="0"/>
                  <w:marBottom w:val="0"/>
                  <w:divBdr>
                    <w:top w:val="none" w:sz="0" w:space="0" w:color="auto"/>
                    <w:left w:val="none" w:sz="0" w:space="0" w:color="auto"/>
                    <w:bottom w:val="none" w:sz="0" w:space="0" w:color="auto"/>
                    <w:right w:val="none" w:sz="0" w:space="0" w:color="auto"/>
                  </w:divBdr>
                  <w:divsChild>
                    <w:div w:id="1584414601">
                      <w:marLeft w:val="0"/>
                      <w:marRight w:val="0"/>
                      <w:marTop w:val="0"/>
                      <w:marBottom w:val="0"/>
                      <w:divBdr>
                        <w:top w:val="single" w:sz="6" w:space="0" w:color="CFCFCF"/>
                        <w:left w:val="single" w:sz="6" w:space="0" w:color="CFCFCF"/>
                        <w:bottom w:val="single" w:sz="6" w:space="0" w:color="CFCFCF"/>
                        <w:right w:val="single" w:sz="6" w:space="0" w:color="CFCFCF"/>
                      </w:divBdr>
                      <w:divsChild>
                        <w:div w:id="1948465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0746735">
          <w:marLeft w:val="0"/>
          <w:marRight w:val="0"/>
          <w:marTop w:val="0"/>
          <w:marBottom w:val="0"/>
          <w:divBdr>
            <w:top w:val="none" w:sz="0" w:space="0" w:color="auto"/>
            <w:left w:val="none" w:sz="0" w:space="0" w:color="auto"/>
            <w:bottom w:val="none" w:sz="0" w:space="0" w:color="auto"/>
            <w:right w:val="none" w:sz="0" w:space="0" w:color="auto"/>
          </w:divBdr>
          <w:divsChild>
            <w:div w:id="720711042">
              <w:marLeft w:val="0"/>
              <w:marRight w:val="0"/>
              <w:marTop w:val="0"/>
              <w:marBottom w:val="0"/>
              <w:divBdr>
                <w:top w:val="none" w:sz="0" w:space="0" w:color="auto"/>
                <w:left w:val="none" w:sz="0" w:space="0" w:color="auto"/>
                <w:bottom w:val="none" w:sz="0" w:space="0" w:color="auto"/>
                <w:right w:val="none" w:sz="0" w:space="0" w:color="auto"/>
              </w:divBdr>
              <w:divsChild>
                <w:div w:id="530459684">
                  <w:marLeft w:val="0"/>
                  <w:marRight w:val="0"/>
                  <w:marTop w:val="0"/>
                  <w:marBottom w:val="0"/>
                  <w:divBdr>
                    <w:top w:val="single" w:sz="6" w:space="5" w:color="auto"/>
                    <w:left w:val="none" w:sz="0" w:space="0" w:color="auto"/>
                    <w:bottom w:val="none" w:sz="0" w:space="0" w:color="auto"/>
                    <w:right w:val="none" w:sz="0" w:space="0" w:color="auto"/>
                  </w:divBdr>
                </w:div>
                <w:div w:id="240678711">
                  <w:marLeft w:val="0"/>
                  <w:marRight w:val="0"/>
                  <w:marTop w:val="0"/>
                  <w:marBottom w:val="0"/>
                  <w:divBdr>
                    <w:top w:val="none" w:sz="0" w:space="0" w:color="auto"/>
                    <w:left w:val="none" w:sz="0" w:space="0" w:color="auto"/>
                    <w:bottom w:val="none" w:sz="0" w:space="0" w:color="auto"/>
                    <w:right w:val="none" w:sz="0" w:space="0" w:color="auto"/>
                  </w:divBdr>
                  <w:divsChild>
                    <w:div w:id="15279901">
                      <w:marLeft w:val="0"/>
                      <w:marRight w:val="0"/>
                      <w:marTop w:val="0"/>
                      <w:marBottom w:val="0"/>
                      <w:divBdr>
                        <w:top w:val="single" w:sz="6" w:space="0" w:color="CFCFCF"/>
                        <w:left w:val="single" w:sz="6" w:space="0" w:color="CFCFCF"/>
                        <w:bottom w:val="single" w:sz="6" w:space="0" w:color="CFCFCF"/>
                        <w:right w:val="single" w:sz="6" w:space="0" w:color="CFCFCF"/>
                      </w:divBdr>
                      <w:divsChild>
                        <w:div w:id="1818256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0432798">
          <w:marLeft w:val="0"/>
          <w:marRight w:val="0"/>
          <w:marTop w:val="0"/>
          <w:marBottom w:val="0"/>
          <w:divBdr>
            <w:top w:val="none" w:sz="0" w:space="0" w:color="auto"/>
            <w:left w:val="none" w:sz="0" w:space="0" w:color="auto"/>
            <w:bottom w:val="none" w:sz="0" w:space="0" w:color="auto"/>
            <w:right w:val="none" w:sz="0" w:space="0" w:color="auto"/>
          </w:divBdr>
          <w:divsChild>
            <w:div w:id="505292242">
              <w:marLeft w:val="0"/>
              <w:marRight w:val="0"/>
              <w:marTop w:val="0"/>
              <w:marBottom w:val="0"/>
              <w:divBdr>
                <w:top w:val="none" w:sz="0" w:space="0" w:color="auto"/>
                <w:left w:val="none" w:sz="0" w:space="0" w:color="auto"/>
                <w:bottom w:val="none" w:sz="0" w:space="0" w:color="auto"/>
                <w:right w:val="none" w:sz="0" w:space="0" w:color="auto"/>
              </w:divBdr>
              <w:divsChild>
                <w:div w:id="157617568">
                  <w:marLeft w:val="0"/>
                  <w:marRight w:val="0"/>
                  <w:marTop w:val="0"/>
                  <w:marBottom w:val="0"/>
                  <w:divBdr>
                    <w:top w:val="single" w:sz="6" w:space="5" w:color="auto"/>
                    <w:left w:val="none" w:sz="0" w:space="0" w:color="auto"/>
                    <w:bottom w:val="none" w:sz="0" w:space="0" w:color="auto"/>
                    <w:right w:val="none" w:sz="0" w:space="0" w:color="auto"/>
                  </w:divBdr>
                </w:div>
                <w:div w:id="6911775">
                  <w:marLeft w:val="0"/>
                  <w:marRight w:val="0"/>
                  <w:marTop w:val="0"/>
                  <w:marBottom w:val="0"/>
                  <w:divBdr>
                    <w:top w:val="none" w:sz="0" w:space="0" w:color="auto"/>
                    <w:left w:val="none" w:sz="0" w:space="0" w:color="auto"/>
                    <w:bottom w:val="none" w:sz="0" w:space="0" w:color="auto"/>
                    <w:right w:val="none" w:sz="0" w:space="0" w:color="auto"/>
                  </w:divBdr>
                  <w:divsChild>
                    <w:div w:id="1006983281">
                      <w:marLeft w:val="0"/>
                      <w:marRight w:val="0"/>
                      <w:marTop w:val="0"/>
                      <w:marBottom w:val="0"/>
                      <w:divBdr>
                        <w:top w:val="single" w:sz="6" w:space="0" w:color="CFCFCF"/>
                        <w:left w:val="single" w:sz="6" w:space="0" w:color="CFCFCF"/>
                        <w:bottom w:val="single" w:sz="6" w:space="0" w:color="CFCFCF"/>
                        <w:right w:val="single" w:sz="6" w:space="0" w:color="CFCFCF"/>
                      </w:divBdr>
                      <w:divsChild>
                        <w:div w:id="1014650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0278372">
      <w:bodyDiv w:val="1"/>
      <w:marLeft w:val="0"/>
      <w:marRight w:val="0"/>
      <w:marTop w:val="0"/>
      <w:marBottom w:val="0"/>
      <w:divBdr>
        <w:top w:val="none" w:sz="0" w:space="0" w:color="auto"/>
        <w:left w:val="none" w:sz="0" w:space="0" w:color="auto"/>
        <w:bottom w:val="none" w:sz="0" w:space="0" w:color="auto"/>
        <w:right w:val="none" w:sz="0" w:space="0" w:color="auto"/>
      </w:divBdr>
      <w:divsChild>
        <w:div w:id="473371523">
          <w:marLeft w:val="0"/>
          <w:marRight w:val="0"/>
          <w:marTop w:val="0"/>
          <w:marBottom w:val="0"/>
          <w:divBdr>
            <w:top w:val="none" w:sz="0" w:space="0" w:color="auto"/>
            <w:left w:val="none" w:sz="0" w:space="0" w:color="auto"/>
            <w:bottom w:val="none" w:sz="0" w:space="0" w:color="auto"/>
            <w:right w:val="none" w:sz="0" w:space="0" w:color="auto"/>
          </w:divBdr>
          <w:divsChild>
            <w:div w:id="694036360">
              <w:marLeft w:val="0"/>
              <w:marRight w:val="0"/>
              <w:marTop w:val="0"/>
              <w:marBottom w:val="0"/>
              <w:divBdr>
                <w:top w:val="none" w:sz="0" w:space="0" w:color="auto"/>
                <w:left w:val="none" w:sz="0" w:space="0" w:color="auto"/>
                <w:bottom w:val="none" w:sz="0" w:space="0" w:color="auto"/>
                <w:right w:val="none" w:sz="0" w:space="0" w:color="auto"/>
              </w:divBdr>
              <w:divsChild>
                <w:div w:id="678000649">
                  <w:marLeft w:val="0"/>
                  <w:marRight w:val="0"/>
                  <w:marTop w:val="0"/>
                  <w:marBottom w:val="0"/>
                  <w:divBdr>
                    <w:top w:val="none" w:sz="0" w:space="0" w:color="auto"/>
                    <w:left w:val="none" w:sz="0" w:space="0" w:color="auto"/>
                    <w:bottom w:val="none" w:sz="0" w:space="0" w:color="auto"/>
                    <w:right w:val="none" w:sz="0" w:space="0" w:color="auto"/>
                  </w:divBdr>
                  <w:divsChild>
                    <w:div w:id="112671472">
                      <w:marLeft w:val="0"/>
                      <w:marRight w:val="0"/>
                      <w:marTop w:val="0"/>
                      <w:marBottom w:val="0"/>
                      <w:divBdr>
                        <w:top w:val="single" w:sz="6" w:space="0" w:color="CFCFCF"/>
                        <w:left w:val="single" w:sz="6" w:space="0" w:color="CFCFCF"/>
                        <w:bottom w:val="single" w:sz="6" w:space="0" w:color="CFCFCF"/>
                        <w:right w:val="single" w:sz="6" w:space="0" w:color="CFCFCF"/>
                      </w:divBdr>
                      <w:divsChild>
                        <w:div w:id="1273854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3071414">
          <w:marLeft w:val="0"/>
          <w:marRight w:val="0"/>
          <w:marTop w:val="0"/>
          <w:marBottom w:val="0"/>
          <w:divBdr>
            <w:top w:val="none" w:sz="0" w:space="0" w:color="auto"/>
            <w:left w:val="none" w:sz="0" w:space="0" w:color="auto"/>
            <w:bottom w:val="none" w:sz="0" w:space="0" w:color="auto"/>
            <w:right w:val="none" w:sz="0" w:space="0" w:color="auto"/>
          </w:divBdr>
          <w:divsChild>
            <w:div w:id="1564094805">
              <w:marLeft w:val="0"/>
              <w:marRight w:val="0"/>
              <w:marTop w:val="0"/>
              <w:marBottom w:val="0"/>
              <w:divBdr>
                <w:top w:val="none" w:sz="0" w:space="0" w:color="auto"/>
                <w:left w:val="none" w:sz="0" w:space="0" w:color="auto"/>
                <w:bottom w:val="none" w:sz="0" w:space="0" w:color="auto"/>
                <w:right w:val="none" w:sz="0" w:space="0" w:color="auto"/>
              </w:divBdr>
              <w:divsChild>
                <w:div w:id="276759761">
                  <w:marLeft w:val="0"/>
                  <w:marRight w:val="0"/>
                  <w:marTop w:val="0"/>
                  <w:marBottom w:val="0"/>
                  <w:divBdr>
                    <w:top w:val="single" w:sz="6" w:space="5" w:color="auto"/>
                    <w:left w:val="none" w:sz="0" w:space="0" w:color="auto"/>
                    <w:bottom w:val="none" w:sz="0" w:space="0" w:color="auto"/>
                    <w:right w:val="none" w:sz="0" w:space="0" w:color="auto"/>
                  </w:divBdr>
                </w:div>
                <w:div w:id="57821842">
                  <w:marLeft w:val="0"/>
                  <w:marRight w:val="0"/>
                  <w:marTop w:val="0"/>
                  <w:marBottom w:val="0"/>
                  <w:divBdr>
                    <w:top w:val="none" w:sz="0" w:space="0" w:color="auto"/>
                    <w:left w:val="none" w:sz="0" w:space="0" w:color="auto"/>
                    <w:bottom w:val="none" w:sz="0" w:space="0" w:color="auto"/>
                    <w:right w:val="none" w:sz="0" w:space="0" w:color="auto"/>
                  </w:divBdr>
                  <w:divsChild>
                    <w:div w:id="1321687860">
                      <w:marLeft w:val="0"/>
                      <w:marRight w:val="0"/>
                      <w:marTop w:val="0"/>
                      <w:marBottom w:val="0"/>
                      <w:divBdr>
                        <w:top w:val="single" w:sz="6" w:space="0" w:color="CFCFCF"/>
                        <w:left w:val="single" w:sz="6" w:space="0" w:color="CFCFCF"/>
                        <w:bottom w:val="single" w:sz="6" w:space="0" w:color="CFCFCF"/>
                        <w:right w:val="single" w:sz="6" w:space="0" w:color="CFCFCF"/>
                      </w:divBdr>
                      <w:divsChild>
                        <w:div w:id="1496803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3381520">
          <w:marLeft w:val="0"/>
          <w:marRight w:val="0"/>
          <w:marTop w:val="0"/>
          <w:marBottom w:val="0"/>
          <w:divBdr>
            <w:top w:val="none" w:sz="0" w:space="0" w:color="auto"/>
            <w:left w:val="none" w:sz="0" w:space="0" w:color="auto"/>
            <w:bottom w:val="none" w:sz="0" w:space="0" w:color="auto"/>
            <w:right w:val="none" w:sz="0" w:space="0" w:color="auto"/>
          </w:divBdr>
          <w:divsChild>
            <w:div w:id="1700619856">
              <w:marLeft w:val="0"/>
              <w:marRight w:val="0"/>
              <w:marTop w:val="0"/>
              <w:marBottom w:val="0"/>
              <w:divBdr>
                <w:top w:val="none" w:sz="0" w:space="0" w:color="auto"/>
                <w:left w:val="none" w:sz="0" w:space="0" w:color="auto"/>
                <w:bottom w:val="none" w:sz="0" w:space="0" w:color="auto"/>
                <w:right w:val="none" w:sz="0" w:space="0" w:color="auto"/>
              </w:divBdr>
              <w:divsChild>
                <w:div w:id="573781024">
                  <w:marLeft w:val="0"/>
                  <w:marRight w:val="0"/>
                  <w:marTop w:val="0"/>
                  <w:marBottom w:val="0"/>
                  <w:divBdr>
                    <w:top w:val="single" w:sz="6" w:space="5" w:color="auto"/>
                    <w:left w:val="none" w:sz="0" w:space="0" w:color="auto"/>
                    <w:bottom w:val="none" w:sz="0" w:space="0" w:color="auto"/>
                    <w:right w:val="none" w:sz="0" w:space="0" w:color="auto"/>
                  </w:divBdr>
                </w:div>
                <w:div w:id="1228147505">
                  <w:marLeft w:val="0"/>
                  <w:marRight w:val="0"/>
                  <w:marTop w:val="0"/>
                  <w:marBottom w:val="0"/>
                  <w:divBdr>
                    <w:top w:val="none" w:sz="0" w:space="0" w:color="auto"/>
                    <w:left w:val="none" w:sz="0" w:space="0" w:color="auto"/>
                    <w:bottom w:val="none" w:sz="0" w:space="0" w:color="auto"/>
                    <w:right w:val="none" w:sz="0" w:space="0" w:color="auto"/>
                  </w:divBdr>
                  <w:divsChild>
                    <w:div w:id="923802875">
                      <w:marLeft w:val="0"/>
                      <w:marRight w:val="0"/>
                      <w:marTop w:val="0"/>
                      <w:marBottom w:val="0"/>
                      <w:divBdr>
                        <w:top w:val="single" w:sz="6" w:space="0" w:color="CFCFCF"/>
                        <w:left w:val="single" w:sz="6" w:space="0" w:color="CFCFCF"/>
                        <w:bottom w:val="single" w:sz="6" w:space="0" w:color="CFCFCF"/>
                        <w:right w:val="single" w:sz="6" w:space="0" w:color="CFCFCF"/>
                      </w:divBdr>
                      <w:divsChild>
                        <w:div w:id="973755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1816628">
          <w:marLeft w:val="0"/>
          <w:marRight w:val="0"/>
          <w:marTop w:val="0"/>
          <w:marBottom w:val="0"/>
          <w:divBdr>
            <w:top w:val="none" w:sz="0" w:space="0" w:color="auto"/>
            <w:left w:val="none" w:sz="0" w:space="0" w:color="auto"/>
            <w:bottom w:val="none" w:sz="0" w:space="0" w:color="auto"/>
            <w:right w:val="none" w:sz="0" w:space="0" w:color="auto"/>
          </w:divBdr>
          <w:divsChild>
            <w:div w:id="569579619">
              <w:marLeft w:val="0"/>
              <w:marRight w:val="0"/>
              <w:marTop w:val="0"/>
              <w:marBottom w:val="0"/>
              <w:divBdr>
                <w:top w:val="none" w:sz="0" w:space="0" w:color="auto"/>
                <w:left w:val="none" w:sz="0" w:space="0" w:color="auto"/>
                <w:bottom w:val="none" w:sz="0" w:space="0" w:color="auto"/>
                <w:right w:val="none" w:sz="0" w:space="0" w:color="auto"/>
              </w:divBdr>
              <w:divsChild>
                <w:div w:id="2095931630">
                  <w:marLeft w:val="0"/>
                  <w:marRight w:val="0"/>
                  <w:marTop w:val="0"/>
                  <w:marBottom w:val="0"/>
                  <w:divBdr>
                    <w:top w:val="single" w:sz="6" w:space="5" w:color="auto"/>
                    <w:left w:val="none" w:sz="0" w:space="0" w:color="auto"/>
                    <w:bottom w:val="none" w:sz="0" w:space="0" w:color="auto"/>
                    <w:right w:val="none" w:sz="0" w:space="0" w:color="auto"/>
                  </w:divBdr>
                </w:div>
                <w:div w:id="1687517287">
                  <w:marLeft w:val="0"/>
                  <w:marRight w:val="0"/>
                  <w:marTop w:val="0"/>
                  <w:marBottom w:val="0"/>
                  <w:divBdr>
                    <w:top w:val="none" w:sz="0" w:space="0" w:color="auto"/>
                    <w:left w:val="none" w:sz="0" w:space="0" w:color="auto"/>
                    <w:bottom w:val="none" w:sz="0" w:space="0" w:color="auto"/>
                    <w:right w:val="none" w:sz="0" w:space="0" w:color="auto"/>
                  </w:divBdr>
                  <w:divsChild>
                    <w:div w:id="490560514">
                      <w:marLeft w:val="0"/>
                      <w:marRight w:val="0"/>
                      <w:marTop w:val="0"/>
                      <w:marBottom w:val="0"/>
                      <w:divBdr>
                        <w:top w:val="single" w:sz="6" w:space="0" w:color="CFCFCF"/>
                        <w:left w:val="single" w:sz="6" w:space="0" w:color="CFCFCF"/>
                        <w:bottom w:val="single" w:sz="6" w:space="0" w:color="CFCFCF"/>
                        <w:right w:val="single" w:sz="6" w:space="0" w:color="CFCFCF"/>
                      </w:divBdr>
                      <w:divsChild>
                        <w:div w:id="655112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2925813">
          <w:marLeft w:val="0"/>
          <w:marRight w:val="0"/>
          <w:marTop w:val="0"/>
          <w:marBottom w:val="0"/>
          <w:divBdr>
            <w:top w:val="none" w:sz="0" w:space="0" w:color="auto"/>
            <w:left w:val="none" w:sz="0" w:space="0" w:color="auto"/>
            <w:bottom w:val="none" w:sz="0" w:space="0" w:color="auto"/>
            <w:right w:val="none" w:sz="0" w:space="0" w:color="auto"/>
          </w:divBdr>
          <w:divsChild>
            <w:div w:id="1782067">
              <w:marLeft w:val="0"/>
              <w:marRight w:val="0"/>
              <w:marTop w:val="0"/>
              <w:marBottom w:val="0"/>
              <w:divBdr>
                <w:top w:val="none" w:sz="0" w:space="0" w:color="auto"/>
                <w:left w:val="none" w:sz="0" w:space="0" w:color="auto"/>
                <w:bottom w:val="none" w:sz="0" w:space="0" w:color="auto"/>
                <w:right w:val="none" w:sz="0" w:space="0" w:color="auto"/>
              </w:divBdr>
              <w:divsChild>
                <w:div w:id="1922062135">
                  <w:marLeft w:val="0"/>
                  <w:marRight w:val="0"/>
                  <w:marTop w:val="0"/>
                  <w:marBottom w:val="0"/>
                  <w:divBdr>
                    <w:top w:val="single" w:sz="6" w:space="5" w:color="auto"/>
                    <w:left w:val="none" w:sz="0" w:space="0" w:color="auto"/>
                    <w:bottom w:val="none" w:sz="0" w:space="0" w:color="auto"/>
                    <w:right w:val="none" w:sz="0" w:space="0" w:color="auto"/>
                  </w:divBdr>
                </w:div>
                <w:div w:id="221527858">
                  <w:marLeft w:val="0"/>
                  <w:marRight w:val="0"/>
                  <w:marTop w:val="0"/>
                  <w:marBottom w:val="0"/>
                  <w:divBdr>
                    <w:top w:val="none" w:sz="0" w:space="0" w:color="auto"/>
                    <w:left w:val="none" w:sz="0" w:space="0" w:color="auto"/>
                    <w:bottom w:val="none" w:sz="0" w:space="0" w:color="auto"/>
                    <w:right w:val="none" w:sz="0" w:space="0" w:color="auto"/>
                  </w:divBdr>
                  <w:divsChild>
                    <w:div w:id="1255624873">
                      <w:marLeft w:val="0"/>
                      <w:marRight w:val="0"/>
                      <w:marTop w:val="0"/>
                      <w:marBottom w:val="0"/>
                      <w:divBdr>
                        <w:top w:val="single" w:sz="6" w:space="0" w:color="CFCFCF"/>
                        <w:left w:val="single" w:sz="6" w:space="0" w:color="CFCFCF"/>
                        <w:bottom w:val="single" w:sz="6" w:space="0" w:color="CFCFCF"/>
                        <w:right w:val="single" w:sz="6" w:space="0" w:color="CFCFCF"/>
                      </w:divBdr>
                      <w:divsChild>
                        <w:div w:id="1898929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7793017">
      <w:bodyDiv w:val="1"/>
      <w:marLeft w:val="0"/>
      <w:marRight w:val="0"/>
      <w:marTop w:val="0"/>
      <w:marBottom w:val="0"/>
      <w:divBdr>
        <w:top w:val="none" w:sz="0" w:space="0" w:color="auto"/>
        <w:left w:val="none" w:sz="0" w:space="0" w:color="auto"/>
        <w:bottom w:val="none" w:sz="0" w:space="0" w:color="auto"/>
        <w:right w:val="none" w:sz="0" w:space="0" w:color="auto"/>
      </w:divBdr>
    </w:div>
    <w:div w:id="1589581576">
      <w:bodyDiv w:val="1"/>
      <w:marLeft w:val="0"/>
      <w:marRight w:val="0"/>
      <w:marTop w:val="0"/>
      <w:marBottom w:val="0"/>
      <w:divBdr>
        <w:top w:val="none" w:sz="0" w:space="0" w:color="auto"/>
        <w:left w:val="none" w:sz="0" w:space="0" w:color="auto"/>
        <w:bottom w:val="none" w:sz="0" w:space="0" w:color="auto"/>
        <w:right w:val="none" w:sz="0" w:space="0" w:color="auto"/>
      </w:divBdr>
    </w:div>
    <w:div w:id="1643195915">
      <w:bodyDiv w:val="1"/>
      <w:marLeft w:val="0"/>
      <w:marRight w:val="0"/>
      <w:marTop w:val="0"/>
      <w:marBottom w:val="0"/>
      <w:divBdr>
        <w:top w:val="none" w:sz="0" w:space="0" w:color="auto"/>
        <w:left w:val="none" w:sz="0" w:space="0" w:color="auto"/>
        <w:bottom w:val="none" w:sz="0" w:space="0" w:color="auto"/>
        <w:right w:val="none" w:sz="0" w:space="0" w:color="auto"/>
      </w:divBdr>
    </w:div>
    <w:div w:id="1774594897">
      <w:bodyDiv w:val="1"/>
      <w:marLeft w:val="0"/>
      <w:marRight w:val="0"/>
      <w:marTop w:val="0"/>
      <w:marBottom w:val="0"/>
      <w:divBdr>
        <w:top w:val="none" w:sz="0" w:space="0" w:color="auto"/>
        <w:left w:val="none" w:sz="0" w:space="0" w:color="auto"/>
        <w:bottom w:val="none" w:sz="0" w:space="0" w:color="auto"/>
        <w:right w:val="none" w:sz="0" w:space="0" w:color="auto"/>
      </w:divBdr>
    </w:div>
    <w:div w:id="1829977418">
      <w:bodyDiv w:val="1"/>
      <w:marLeft w:val="0"/>
      <w:marRight w:val="0"/>
      <w:marTop w:val="0"/>
      <w:marBottom w:val="0"/>
      <w:divBdr>
        <w:top w:val="none" w:sz="0" w:space="0" w:color="auto"/>
        <w:left w:val="none" w:sz="0" w:space="0" w:color="auto"/>
        <w:bottom w:val="none" w:sz="0" w:space="0" w:color="auto"/>
        <w:right w:val="none" w:sz="0" w:space="0" w:color="auto"/>
      </w:divBdr>
    </w:div>
    <w:div w:id="1835101390">
      <w:bodyDiv w:val="1"/>
      <w:marLeft w:val="0"/>
      <w:marRight w:val="0"/>
      <w:marTop w:val="0"/>
      <w:marBottom w:val="0"/>
      <w:divBdr>
        <w:top w:val="none" w:sz="0" w:space="0" w:color="auto"/>
        <w:left w:val="none" w:sz="0" w:space="0" w:color="auto"/>
        <w:bottom w:val="none" w:sz="0" w:space="0" w:color="auto"/>
        <w:right w:val="none" w:sz="0" w:space="0" w:color="auto"/>
      </w:divBdr>
    </w:div>
    <w:div w:id="1858739348">
      <w:bodyDiv w:val="1"/>
      <w:marLeft w:val="0"/>
      <w:marRight w:val="0"/>
      <w:marTop w:val="0"/>
      <w:marBottom w:val="0"/>
      <w:divBdr>
        <w:top w:val="none" w:sz="0" w:space="0" w:color="auto"/>
        <w:left w:val="none" w:sz="0" w:space="0" w:color="auto"/>
        <w:bottom w:val="none" w:sz="0" w:space="0" w:color="auto"/>
        <w:right w:val="none" w:sz="0" w:space="0" w:color="auto"/>
      </w:divBdr>
      <w:divsChild>
        <w:div w:id="1996100841">
          <w:marLeft w:val="0"/>
          <w:marRight w:val="0"/>
          <w:marTop w:val="0"/>
          <w:marBottom w:val="0"/>
          <w:divBdr>
            <w:top w:val="none" w:sz="0" w:space="0" w:color="auto"/>
            <w:left w:val="none" w:sz="0" w:space="0" w:color="auto"/>
            <w:bottom w:val="none" w:sz="0" w:space="0" w:color="auto"/>
            <w:right w:val="none" w:sz="0" w:space="0" w:color="auto"/>
          </w:divBdr>
          <w:divsChild>
            <w:div w:id="260190495">
              <w:marLeft w:val="0"/>
              <w:marRight w:val="0"/>
              <w:marTop w:val="0"/>
              <w:marBottom w:val="0"/>
              <w:divBdr>
                <w:top w:val="none" w:sz="0" w:space="0" w:color="auto"/>
                <w:left w:val="none" w:sz="0" w:space="0" w:color="auto"/>
                <w:bottom w:val="none" w:sz="0" w:space="0" w:color="auto"/>
                <w:right w:val="none" w:sz="0" w:space="0" w:color="auto"/>
              </w:divBdr>
              <w:divsChild>
                <w:div w:id="2291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7347">
          <w:marLeft w:val="0"/>
          <w:marRight w:val="0"/>
          <w:marTop w:val="0"/>
          <w:marBottom w:val="0"/>
          <w:divBdr>
            <w:top w:val="none" w:sz="0" w:space="0" w:color="auto"/>
            <w:left w:val="none" w:sz="0" w:space="0" w:color="auto"/>
            <w:bottom w:val="none" w:sz="0" w:space="0" w:color="auto"/>
            <w:right w:val="none" w:sz="0" w:space="0" w:color="auto"/>
          </w:divBdr>
          <w:divsChild>
            <w:div w:id="2093314073">
              <w:marLeft w:val="0"/>
              <w:marRight w:val="0"/>
              <w:marTop w:val="0"/>
              <w:marBottom w:val="0"/>
              <w:divBdr>
                <w:top w:val="none" w:sz="0" w:space="0" w:color="auto"/>
                <w:left w:val="none" w:sz="0" w:space="0" w:color="auto"/>
                <w:bottom w:val="none" w:sz="0" w:space="0" w:color="auto"/>
                <w:right w:val="none" w:sz="0" w:space="0" w:color="auto"/>
              </w:divBdr>
              <w:divsChild>
                <w:div w:id="794063137">
                  <w:marLeft w:val="0"/>
                  <w:marRight w:val="0"/>
                  <w:marTop w:val="0"/>
                  <w:marBottom w:val="0"/>
                  <w:divBdr>
                    <w:top w:val="single" w:sz="6" w:space="5" w:color="auto"/>
                    <w:left w:val="none" w:sz="0" w:space="0" w:color="auto"/>
                    <w:bottom w:val="none" w:sz="0" w:space="0" w:color="auto"/>
                    <w:right w:val="none" w:sz="0" w:space="0" w:color="auto"/>
                  </w:divBdr>
                </w:div>
                <w:div w:id="691688110">
                  <w:marLeft w:val="0"/>
                  <w:marRight w:val="0"/>
                  <w:marTop w:val="0"/>
                  <w:marBottom w:val="0"/>
                  <w:divBdr>
                    <w:top w:val="none" w:sz="0" w:space="0" w:color="auto"/>
                    <w:left w:val="none" w:sz="0" w:space="0" w:color="auto"/>
                    <w:bottom w:val="none" w:sz="0" w:space="0" w:color="auto"/>
                    <w:right w:val="none" w:sz="0" w:space="0" w:color="auto"/>
                  </w:divBdr>
                  <w:divsChild>
                    <w:div w:id="477042220">
                      <w:marLeft w:val="0"/>
                      <w:marRight w:val="0"/>
                      <w:marTop w:val="0"/>
                      <w:marBottom w:val="0"/>
                      <w:divBdr>
                        <w:top w:val="single" w:sz="6" w:space="0" w:color="CFCFCF"/>
                        <w:left w:val="single" w:sz="6" w:space="0" w:color="CFCFCF"/>
                        <w:bottom w:val="single" w:sz="6" w:space="0" w:color="CFCFCF"/>
                        <w:right w:val="single" w:sz="6" w:space="0" w:color="CFCFCF"/>
                      </w:divBdr>
                      <w:divsChild>
                        <w:div w:id="773788010">
                          <w:marLeft w:val="0"/>
                          <w:marRight w:val="0"/>
                          <w:marTop w:val="0"/>
                          <w:marBottom w:val="0"/>
                          <w:divBdr>
                            <w:top w:val="none" w:sz="0" w:space="0" w:color="auto"/>
                            <w:left w:val="none" w:sz="0" w:space="0" w:color="auto"/>
                            <w:bottom w:val="none" w:sz="0" w:space="0" w:color="auto"/>
                            <w:right w:val="none" w:sz="0" w:space="0" w:color="auto"/>
                          </w:divBdr>
                          <w:divsChild>
                            <w:div w:id="339236558">
                              <w:marLeft w:val="0"/>
                              <w:marRight w:val="-450"/>
                              <w:marTop w:val="0"/>
                              <w:marBottom w:val="0"/>
                              <w:divBdr>
                                <w:top w:val="none" w:sz="0" w:space="0" w:color="auto"/>
                                <w:left w:val="none" w:sz="0" w:space="0" w:color="auto"/>
                                <w:bottom w:val="none" w:sz="0" w:space="0" w:color="auto"/>
                                <w:right w:val="none" w:sz="0" w:space="0" w:color="auto"/>
                              </w:divBdr>
                              <w:divsChild>
                                <w:div w:id="808519301">
                                  <w:marLeft w:val="0"/>
                                  <w:marRight w:val="0"/>
                                  <w:marTop w:val="0"/>
                                  <w:marBottom w:val="0"/>
                                  <w:divBdr>
                                    <w:top w:val="none" w:sz="0" w:space="0" w:color="auto"/>
                                    <w:left w:val="none" w:sz="0" w:space="0" w:color="auto"/>
                                    <w:bottom w:val="none" w:sz="0" w:space="0" w:color="auto"/>
                                    <w:right w:val="single" w:sz="48" w:space="0" w:color="auto"/>
                                  </w:divBdr>
                                  <w:divsChild>
                                    <w:div w:id="373504552">
                                      <w:marLeft w:val="0"/>
                                      <w:marRight w:val="0"/>
                                      <w:marTop w:val="0"/>
                                      <w:marBottom w:val="0"/>
                                      <w:divBdr>
                                        <w:top w:val="none" w:sz="0" w:space="0" w:color="auto"/>
                                        <w:left w:val="none" w:sz="0" w:space="0" w:color="auto"/>
                                        <w:bottom w:val="none" w:sz="0" w:space="0" w:color="auto"/>
                                        <w:right w:val="none" w:sz="0" w:space="0" w:color="auto"/>
                                      </w:divBdr>
                                      <w:divsChild>
                                        <w:div w:id="1851943297">
                                          <w:marLeft w:val="0"/>
                                          <w:marRight w:val="0"/>
                                          <w:marTop w:val="0"/>
                                          <w:marBottom w:val="0"/>
                                          <w:divBdr>
                                            <w:top w:val="none" w:sz="0" w:space="0" w:color="auto"/>
                                            <w:left w:val="none" w:sz="0" w:space="0" w:color="auto"/>
                                            <w:bottom w:val="none" w:sz="0" w:space="0" w:color="auto"/>
                                            <w:right w:val="none" w:sz="0" w:space="0" w:color="auto"/>
                                          </w:divBdr>
                                          <w:divsChild>
                                            <w:div w:id="1583639172">
                                              <w:marLeft w:val="0"/>
                                              <w:marRight w:val="0"/>
                                              <w:marTop w:val="0"/>
                                              <w:marBottom w:val="0"/>
                                              <w:divBdr>
                                                <w:top w:val="none" w:sz="0" w:space="0" w:color="auto"/>
                                                <w:left w:val="none" w:sz="0" w:space="0" w:color="auto"/>
                                                <w:bottom w:val="none" w:sz="0" w:space="0" w:color="auto"/>
                                                <w:right w:val="none" w:sz="0" w:space="0" w:color="auto"/>
                                              </w:divBdr>
                                              <w:divsChild>
                                                <w:div w:id="968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9719059">
          <w:marLeft w:val="0"/>
          <w:marRight w:val="0"/>
          <w:marTop w:val="0"/>
          <w:marBottom w:val="0"/>
          <w:divBdr>
            <w:top w:val="none" w:sz="0" w:space="0" w:color="auto"/>
            <w:left w:val="none" w:sz="0" w:space="0" w:color="auto"/>
            <w:bottom w:val="none" w:sz="0" w:space="0" w:color="auto"/>
            <w:right w:val="none" w:sz="0" w:space="0" w:color="auto"/>
          </w:divBdr>
          <w:divsChild>
            <w:div w:id="1549950473">
              <w:marLeft w:val="0"/>
              <w:marRight w:val="0"/>
              <w:marTop w:val="0"/>
              <w:marBottom w:val="0"/>
              <w:divBdr>
                <w:top w:val="none" w:sz="0" w:space="0" w:color="auto"/>
                <w:left w:val="none" w:sz="0" w:space="0" w:color="auto"/>
                <w:bottom w:val="none" w:sz="0" w:space="0" w:color="auto"/>
                <w:right w:val="none" w:sz="0" w:space="0" w:color="auto"/>
              </w:divBdr>
              <w:divsChild>
                <w:div w:id="56634047">
                  <w:marLeft w:val="0"/>
                  <w:marRight w:val="0"/>
                  <w:marTop w:val="0"/>
                  <w:marBottom w:val="0"/>
                  <w:divBdr>
                    <w:top w:val="single" w:sz="6" w:space="5" w:color="auto"/>
                    <w:left w:val="none" w:sz="0" w:space="0" w:color="auto"/>
                    <w:bottom w:val="none" w:sz="0" w:space="0" w:color="auto"/>
                    <w:right w:val="none" w:sz="0" w:space="0" w:color="auto"/>
                  </w:divBdr>
                </w:div>
                <w:div w:id="2047827190">
                  <w:marLeft w:val="0"/>
                  <w:marRight w:val="0"/>
                  <w:marTop w:val="0"/>
                  <w:marBottom w:val="0"/>
                  <w:divBdr>
                    <w:top w:val="none" w:sz="0" w:space="0" w:color="auto"/>
                    <w:left w:val="none" w:sz="0" w:space="0" w:color="auto"/>
                    <w:bottom w:val="none" w:sz="0" w:space="0" w:color="auto"/>
                    <w:right w:val="none" w:sz="0" w:space="0" w:color="auto"/>
                  </w:divBdr>
                  <w:divsChild>
                    <w:div w:id="94325565">
                      <w:marLeft w:val="0"/>
                      <w:marRight w:val="0"/>
                      <w:marTop w:val="0"/>
                      <w:marBottom w:val="0"/>
                      <w:divBdr>
                        <w:top w:val="single" w:sz="6" w:space="0" w:color="CFCFCF"/>
                        <w:left w:val="single" w:sz="6" w:space="0" w:color="CFCFCF"/>
                        <w:bottom w:val="single" w:sz="6" w:space="0" w:color="CFCFCF"/>
                        <w:right w:val="single" w:sz="6" w:space="0" w:color="CFCFCF"/>
                      </w:divBdr>
                      <w:divsChild>
                        <w:div w:id="1324580252">
                          <w:marLeft w:val="0"/>
                          <w:marRight w:val="0"/>
                          <w:marTop w:val="0"/>
                          <w:marBottom w:val="0"/>
                          <w:divBdr>
                            <w:top w:val="none" w:sz="0" w:space="0" w:color="auto"/>
                            <w:left w:val="none" w:sz="0" w:space="0" w:color="auto"/>
                            <w:bottom w:val="none" w:sz="0" w:space="0" w:color="auto"/>
                            <w:right w:val="none" w:sz="0" w:space="0" w:color="auto"/>
                          </w:divBdr>
                          <w:divsChild>
                            <w:div w:id="570694203">
                              <w:marLeft w:val="0"/>
                              <w:marRight w:val="-450"/>
                              <w:marTop w:val="0"/>
                              <w:marBottom w:val="0"/>
                              <w:divBdr>
                                <w:top w:val="none" w:sz="0" w:space="0" w:color="auto"/>
                                <w:left w:val="none" w:sz="0" w:space="0" w:color="auto"/>
                                <w:bottom w:val="none" w:sz="0" w:space="0" w:color="auto"/>
                                <w:right w:val="none" w:sz="0" w:space="0" w:color="auto"/>
                              </w:divBdr>
                              <w:divsChild>
                                <w:div w:id="640117652">
                                  <w:marLeft w:val="0"/>
                                  <w:marRight w:val="0"/>
                                  <w:marTop w:val="0"/>
                                  <w:marBottom w:val="0"/>
                                  <w:divBdr>
                                    <w:top w:val="none" w:sz="0" w:space="0" w:color="auto"/>
                                    <w:left w:val="none" w:sz="0" w:space="0" w:color="auto"/>
                                    <w:bottom w:val="none" w:sz="0" w:space="0" w:color="auto"/>
                                    <w:right w:val="single" w:sz="48" w:space="0" w:color="auto"/>
                                  </w:divBdr>
                                  <w:divsChild>
                                    <w:div w:id="1995449201">
                                      <w:marLeft w:val="0"/>
                                      <w:marRight w:val="0"/>
                                      <w:marTop w:val="0"/>
                                      <w:marBottom w:val="0"/>
                                      <w:divBdr>
                                        <w:top w:val="none" w:sz="0" w:space="0" w:color="auto"/>
                                        <w:left w:val="none" w:sz="0" w:space="0" w:color="auto"/>
                                        <w:bottom w:val="none" w:sz="0" w:space="0" w:color="auto"/>
                                        <w:right w:val="none" w:sz="0" w:space="0" w:color="auto"/>
                                      </w:divBdr>
                                      <w:divsChild>
                                        <w:div w:id="1627270010">
                                          <w:marLeft w:val="0"/>
                                          <w:marRight w:val="0"/>
                                          <w:marTop w:val="0"/>
                                          <w:marBottom w:val="0"/>
                                          <w:divBdr>
                                            <w:top w:val="none" w:sz="0" w:space="0" w:color="auto"/>
                                            <w:left w:val="none" w:sz="0" w:space="0" w:color="auto"/>
                                            <w:bottom w:val="none" w:sz="0" w:space="0" w:color="auto"/>
                                            <w:right w:val="none" w:sz="0" w:space="0" w:color="auto"/>
                                          </w:divBdr>
                                          <w:divsChild>
                                            <w:div w:id="975449584">
                                              <w:marLeft w:val="0"/>
                                              <w:marRight w:val="0"/>
                                              <w:marTop w:val="0"/>
                                              <w:marBottom w:val="0"/>
                                              <w:divBdr>
                                                <w:top w:val="none" w:sz="0" w:space="0" w:color="auto"/>
                                                <w:left w:val="none" w:sz="0" w:space="0" w:color="auto"/>
                                                <w:bottom w:val="none" w:sz="0" w:space="0" w:color="auto"/>
                                                <w:right w:val="none" w:sz="0" w:space="0" w:color="auto"/>
                                              </w:divBdr>
                                              <w:divsChild>
                                                <w:div w:id="19668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0694152">
          <w:marLeft w:val="0"/>
          <w:marRight w:val="0"/>
          <w:marTop w:val="0"/>
          <w:marBottom w:val="0"/>
          <w:divBdr>
            <w:top w:val="none" w:sz="0" w:space="0" w:color="auto"/>
            <w:left w:val="none" w:sz="0" w:space="0" w:color="auto"/>
            <w:bottom w:val="none" w:sz="0" w:space="0" w:color="auto"/>
            <w:right w:val="none" w:sz="0" w:space="0" w:color="auto"/>
          </w:divBdr>
          <w:divsChild>
            <w:div w:id="1732926190">
              <w:marLeft w:val="0"/>
              <w:marRight w:val="0"/>
              <w:marTop w:val="0"/>
              <w:marBottom w:val="0"/>
              <w:divBdr>
                <w:top w:val="none" w:sz="0" w:space="0" w:color="auto"/>
                <w:left w:val="none" w:sz="0" w:space="0" w:color="auto"/>
                <w:bottom w:val="none" w:sz="0" w:space="0" w:color="auto"/>
                <w:right w:val="none" w:sz="0" w:space="0" w:color="auto"/>
              </w:divBdr>
              <w:divsChild>
                <w:div w:id="483203961">
                  <w:marLeft w:val="0"/>
                  <w:marRight w:val="0"/>
                  <w:marTop w:val="0"/>
                  <w:marBottom w:val="0"/>
                  <w:divBdr>
                    <w:top w:val="single" w:sz="6" w:space="5" w:color="auto"/>
                    <w:left w:val="none" w:sz="0" w:space="0" w:color="auto"/>
                    <w:bottom w:val="none" w:sz="0" w:space="0" w:color="auto"/>
                    <w:right w:val="none" w:sz="0" w:space="0" w:color="auto"/>
                  </w:divBdr>
                </w:div>
                <w:div w:id="853496537">
                  <w:marLeft w:val="0"/>
                  <w:marRight w:val="0"/>
                  <w:marTop w:val="0"/>
                  <w:marBottom w:val="0"/>
                  <w:divBdr>
                    <w:top w:val="none" w:sz="0" w:space="0" w:color="auto"/>
                    <w:left w:val="none" w:sz="0" w:space="0" w:color="auto"/>
                    <w:bottom w:val="none" w:sz="0" w:space="0" w:color="auto"/>
                    <w:right w:val="none" w:sz="0" w:space="0" w:color="auto"/>
                  </w:divBdr>
                  <w:divsChild>
                    <w:div w:id="1507788832">
                      <w:marLeft w:val="0"/>
                      <w:marRight w:val="0"/>
                      <w:marTop w:val="0"/>
                      <w:marBottom w:val="0"/>
                      <w:divBdr>
                        <w:top w:val="single" w:sz="6" w:space="0" w:color="CFCFCF"/>
                        <w:left w:val="single" w:sz="6" w:space="0" w:color="CFCFCF"/>
                        <w:bottom w:val="single" w:sz="6" w:space="0" w:color="CFCFCF"/>
                        <w:right w:val="single" w:sz="6" w:space="0" w:color="CFCFCF"/>
                      </w:divBdr>
                      <w:divsChild>
                        <w:div w:id="1808159969">
                          <w:marLeft w:val="0"/>
                          <w:marRight w:val="0"/>
                          <w:marTop w:val="0"/>
                          <w:marBottom w:val="0"/>
                          <w:divBdr>
                            <w:top w:val="none" w:sz="0" w:space="0" w:color="auto"/>
                            <w:left w:val="none" w:sz="0" w:space="0" w:color="auto"/>
                            <w:bottom w:val="none" w:sz="0" w:space="0" w:color="auto"/>
                            <w:right w:val="none" w:sz="0" w:space="0" w:color="auto"/>
                          </w:divBdr>
                          <w:divsChild>
                            <w:div w:id="3099372">
                              <w:marLeft w:val="0"/>
                              <w:marRight w:val="-450"/>
                              <w:marTop w:val="0"/>
                              <w:marBottom w:val="0"/>
                              <w:divBdr>
                                <w:top w:val="none" w:sz="0" w:space="0" w:color="auto"/>
                                <w:left w:val="none" w:sz="0" w:space="0" w:color="auto"/>
                                <w:bottom w:val="none" w:sz="0" w:space="0" w:color="auto"/>
                                <w:right w:val="none" w:sz="0" w:space="0" w:color="auto"/>
                              </w:divBdr>
                              <w:divsChild>
                                <w:div w:id="1535576551">
                                  <w:marLeft w:val="0"/>
                                  <w:marRight w:val="0"/>
                                  <w:marTop w:val="0"/>
                                  <w:marBottom w:val="0"/>
                                  <w:divBdr>
                                    <w:top w:val="none" w:sz="0" w:space="0" w:color="auto"/>
                                    <w:left w:val="none" w:sz="0" w:space="0" w:color="auto"/>
                                    <w:bottom w:val="none" w:sz="0" w:space="0" w:color="auto"/>
                                    <w:right w:val="single" w:sz="48" w:space="0" w:color="auto"/>
                                  </w:divBdr>
                                  <w:divsChild>
                                    <w:div w:id="1805808547">
                                      <w:marLeft w:val="0"/>
                                      <w:marRight w:val="0"/>
                                      <w:marTop w:val="0"/>
                                      <w:marBottom w:val="0"/>
                                      <w:divBdr>
                                        <w:top w:val="none" w:sz="0" w:space="0" w:color="auto"/>
                                        <w:left w:val="none" w:sz="0" w:space="0" w:color="auto"/>
                                        <w:bottom w:val="none" w:sz="0" w:space="0" w:color="auto"/>
                                        <w:right w:val="none" w:sz="0" w:space="0" w:color="auto"/>
                                      </w:divBdr>
                                      <w:divsChild>
                                        <w:div w:id="1115828704">
                                          <w:marLeft w:val="0"/>
                                          <w:marRight w:val="0"/>
                                          <w:marTop w:val="0"/>
                                          <w:marBottom w:val="0"/>
                                          <w:divBdr>
                                            <w:top w:val="none" w:sz="0" w:space="0" w:color="auto"/>
                                            <w:left w:val="none" w:sz="0" w:space="0" w:color="auto"/>
                                            <w:bottom w:val="none" w:sz="0" w:space="0" w:color="auto"/>
                                            <w:right w:val="none" w:sz="0" w:space="0" w:color="auto"/>
                                          </w:divBdr>
                                          <w:divsChild>
                                            <w:div w:id="469371529">
                                              <w:marLeft w:val="0"/>
                                              <w:marRight w:val="0"/>
                                              <w:marTop w:val="0"/>
                                              <w:marBottom w:val="0"/>
                                              <w:divBdr>
                                                <w:top w:val="none" w:sz="0" w:space="0" w:color="auto"/>
                                                <w:left w:val="none" w:sz="0" w:space="0" w:color="auto"/>
                                                <w:bottom w:val="none" w:sz="0" w:space="0" w:color="auto"/>
                                                <w:right w:val="none" w:sz="0" w:space="0" w:color="auto"/>
                                              </w:divBdr>
                                              <w:divsChild>
                                                <w:div w:id="19284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8583106">
          <w:marLeft w:val="0"/>
          <w:marRight w:val="0"/>
          <w:marTop w:val="0"/>
          <w:marBottom w:val="0"/>
          <w:divBdr>
            <w:top w:val="none" w:sz="0" w:space="0" w:color="auto"/>
            <w:left w:val="none" w:sz="0" w:space="0" w:color="auto"/>
            <w:bottom w:val="none" w:sz="0" w:space="0" w:color="auto"/>
            <w:right w:val="none" w:sz="0" w:space="0" w:color="auto"/>
          </w:divBdr>
          <w:divsChild>
            <w:div w:id="375551352">
              <w:marLeft w:val="0"/>
              <w:marRight w:val="0"/>
              <w:marTop w:val="0"/>
              <w:marBottom w:val="0"/>
              <w:divBdr>
                <w:top w:val="none" w:sz="0" w:space="0" w:color="auto"/>
                <w:left w:val="none" w:sz="0" w:space="0" w:color="auto"/>
                <w:bottom w:val="none" w:sz="0" w:space="0" w:color="auto"/>
                <w:right w:val="none" w:sz="0" w:space="0" w:color="auto"/>
              </w:divBdr>
              <w:divsChild>
                <w:div w:id="1262445350">
                  <w:marLeft w:val="0"/>
                  <w:marRight w:val="0"/>
                  <w:marTop w:val="0"/>
                  <w:marBottom w:val="0"/>
                  <w:divBdr>
                    <w:top w:val="single" w:sz="6" w:space="5" w:color="auto"/>
                    <w:left w:val="none" w:sz="0" w:space="0" w:color="auto"/>
                    <w:bottom w:val="none" w:sz="0" w:space="0" w:color="auto"/>
                    <w:right w:val="none" w:sz="0" w:space="0" w:color="auto"/>
                  </w:divBdr>
                </w:div>
                <w:div w:id="887884775">
                  <w:marLeft w:val="0"/>
                  <w:marRight w:val="0"/>
                  <w:marTop w:val="0"/>
                  <w:marBottom w:val="0"/>
                  <w:divBdr>
                    <w:top w:val="none" w:sz="0" w:space="0" w:color="auto"/>
                    <w:left w:val="none" w:sz="0" w:space="0" w:color="auto"/>
                    <w:bottom w:val="none" w:sz="0" w:space="0" w:color="auto"/>
                    <w:right w:val="none" w:sz="0" w:space="0" w:color="auto"/>
                  </w:divBdr>
                  <w:divsChild>
                    <w:div w:id="1658416751">
                      <w:marLeft w:val="0"/>
                      <w:marRight w:val="0"/>
                      <w:marTop w:val="0"/>
                      <w:marBottom w:val="0"/>
                      <w:divBdr>
                        <w:top w:val="single" w:sz="6" w:space="0" w:color="CFCFCF"/>
                        <w:left w:val="single" w:sz="6" w:space="0" w:color="CFCFCF"/>
                        <w:bottom w:val="single" w:sz="6" w:space="0" w:color="CFCFCF"/>
                        <w:right w:val="single" w:sz="6" w:space="0" w:color="CFCFCF"/>
                      </w:divBdr>
                      <w:divsChild>
                        <w:div w:id="22903796">
                          <w:marLeft w:val="0"/>
                          <w:marRight w:val="0"/>
                          <w:marTop w:val="0"/>
                          <w:marBottom w:val="0"/>
                          <w:divBdr>
                            <w:top w:val="none" w:sz="0" w:space="0" w:color="auto"/>
                            <w:left w:val="none" w:sz="0" w:space="0" w:color="auto"/>
                            <w:bottom w:val="none" w:sz="0" w:space="0" w:color="auto"/>
                            <w:right w:val="none" w:sz="0" w:space="0" w:color="auto"/>
                          </w:divBdr>
                          <w:divsChild>
                            <w:div w:id="1258059597">
                              <w:marLeft w:val="0"/>
                              <w:marRight w:val="-450"/>
                              <w:marTop w:val="0"/>
                              <w:marBottom w:val="0"/>
                              <w:divBdr>
                                <w:top w:val="none" w:sz="0" w:space="0" w:color="auto"/>
                                <w:left w:val="none" w:sz="0" w:space="0" w:color="auto"/>
                                <w:bottom w:val="none" w:sz="0" w:space="0" w:color="auto"/>
                                <w:right w:val="none" w:sz="0" w:space="0" w:color="auto"/>
                              </w:divBdr>
                              <w:divsChild>
                                <w:div w:id="1450778641">
                                  <w:marLeft w:val="0"/>
                                  <w:marRight w:val="0"/>
                                  <w:marTop w:val="0"/>
                                  <w:marBottom w:val="0"/>
                                  <w:divBdr>
                                    <w:top w:val="none" w:sz="0" w:space="0" w:color="auto"/>
                                    <w:left w:val="none" w:sz="0" w:space="0" w:color="auto"/>
                                    <w:bottom w:val="none" w:sz="0" w:space="0" w:color="auto"/>
                                    <w:right w:val="single" w:sz="48" w:space="0" w:color="auto"/>
                                  </w:divBdr>
                                  <w:divsChild>
                                    <w:div w:id="743340710">
                                      <w:marLeft w:val="0"/>
                                      <w:marRight w:val="0"/>
                                      <w:marTop w:val="0"/>
                                      <w:marBottom w:val="0"/>
                                      <w:divBdr>
                                        <w:top w:val="none" w:sz="0" w:space="0" w:color="auto"/>
                                        <w:left w:val="none" w:sz="0" w:space="0" w:color="auto"/>
                                        <w:bottom w:val="none" w:sz="0" w:space="0" w:color="auto"/>
                                        <w:right w:val="none" w:sz="0" w:space="0" w:color="auto"/>
                                      </w:divBdr>
                                      <w:divsChild>
                                        <w:div w:id="890312173">
                                          <w:marLeft w:val="0"/>
                                          <w:marRight w:val="0"/>
                                          <w:marTop w:val="0"/>
                                          <w:marBottom w:val="0"/>
                                          <w:divBdr>
                                            <w:top w:val="none" w:sz="0" w:space="0" w:color="auto"/>
                                            <w:left w:val="none" w:sz="0" w:space="0" w:color="auto"/>
                                            <w:bottom w:val="none" w:sz="0" w:space="0" w:color="auto"/>
                                            <w:right w:val="none" w:sz="0" w:space="0" w:color="auto"/>
                                          </w:divBdr>
                                          <w:divsChild>
                                            <w:div w:id="486435605">
                                              <w:marLeft w:val="0"/>
                                              <w:marRight w:val="0"/>
                                              <w:marTop w:val="0"/>
                                              <w:marBottom w:val="0"/>
                                              <w:divBdr>
                                                <w:top w:val="none" w:sz="0" w:space="0" w:color="auto"/>
                                                <w:left w:val="none" w:sz="0" w:space="0" w:color="auto"/>
                                                <w:bottom w:val="none" w:sz="0" w:space="0" w:color="auto"/>
                                                <w:right w:val="none" w:sz="0" w:space="0" w:color="auto"/>
                                              </w:divBdr>
                                              <w:divsChild>
                                                <w:div w:id="15695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226552">
          <w:marLeft w:val="0"/>
          <w:marRight w:val="0"/>
          <w:marTop w:val="0"/>
          <w:marBottom w:val="0"/>
          <w:divBdr>
            <w:top w:val="none" w:sz="0" w:space="0" w:color="auto"/>
            <w:left w:val="none" w:sz="0" w:space="0" w:color="auto"/>
            <w:bottom w:val="none" w:sz="0" w:space="0" w:color="auto"/>
            <w:right w:val="none" w:sz="0" w:space="0" w:color="auto"/>
          </w:divBdr>
          <w:divsChild>
            <w:div w:id="880945445">
              <w:marLeft w:val="0"/>
              <w:marRight w:val="0"/>
              <w:marTop w:val="0"/>
              <w:marBottom w:val="0"/>
              <w:divBdr>
                <w:top w:val="none" w:sz="0" w:space="0" w:color="auto"/>
                <w:left w:val="none" w:sz="0" w:space="0" w:color="auto"/>
                <w:bottom w:val="none" w:sz="0" w:space="0" w:color="auto"/>
                <w:right w:val="none" w:sz="0" w:space="0" w:color="auto"/>
              </w:divBdr>
              <w:divsChild>
                <w:div w:id="1495218319">
                  <w:marLeft w:val="0"/>
                  <w:marRight w:val="0"/>
                  <w:marTop w:val="0"/>
                  <w:marBottom w:val="0"/>
                  <w:divBdr>
                    <w:top w:val="single" w:sz="6" w:space="5" w:color="auto"/>
                    <w:left w:val="none" w:sz="0" w:space="0" w:color="auto"/>
                    <w:bottom w:val="none" w:sz="0" w:space="0" w:color="auto"/>
                    <w:right w:val="none" w:sz="0" w:space="0" w:color="auto"/>
                  </w:divBdr>
                </w:div>
                <w:div w:id="688144550">
                  <w:marLeft w:val="0"/>
                  <w:marRight w:val="0"/>
                  <w:marTop w:val="0"/>
                  <w:marBottom w:val="0"/>
                  <w:divBdr>
                    <w:top w:val="none" w:sz="0" w:space="0" w:color="auto"/>
                    <w:left w:val="none" w:sz="0" w:space="0" w:color="auto"/>
                    <w:bottom w:val="none" w:sz="0" w:space="0" w:color="auto"/>
                    <w:right w:val="none" w:sz="0" w:space="0" w:color="auto"/>
                  </w:divBdr>
                  <w:divsChild>
                    <w:div w:id="172695305">
                      <w:marLeft w:val="0"/>
                      <w:marRight w:val="0"/>
                      <w:marTop w:val="0"/>
                      <w:marBottom w:val="0"/>
                      <w:divBdr>
                        <w:top w:val="single" w:sz="6" w:space="0" w:color="CFCFCF"/>
                        <w:left w:val="single" w:sz="6" w:space="0" w:color="CFCFCF"/>
                        <w:bottom w:val="single" w:sz="6" w:space="0" w:color="CFCFCF"/>
                        <w:right w:val="single" w:sz="6" w:space="0" w:color="CFCFCF"/>
                      </w:divBdr>
                      <w:divsChild>
                        <w:div w:id="1694527149">
                          <w:marLeft w:val="0"/>
                          <w:marRight w:val="0"/>
                          <w:marTop w:val="0"/>
                          <w:marBottom w:val="0"/>
                          <w:divBdr>
                            <w:top w:val="none" w:sz="0" w:space="0" w:color="auto"/>
                            <w:left w:val="none" w:sz="0" w:space="0" w:color="auto"/>
                            <w:bottom w:val="none" w:sz="0" w:space="0" w:color="auto"/>
                            <w:right w:val="none" w:sz="0" w:space="0" w:color="auto"/>
                          </w:divBdr>
                          <w:divsChild>
                            <w:div w:id="2113471894">
                              <w:marLeft w:val="0"/>
                              <w:marRight w:val="-450"/>
                              <w:marTop w:val="0"/>
                              <w:marBottom w:val="0"/>
                              <w:divBdr>
                                <w:top w:val="none" w:sz="0" w:space="0" w:color="auto"/>
                                <w:left w:val="none" w:sz="0" w:space="0" w:color="auto"/>
                                <w:bottom w:val="none" w:sz="0" w:space="0" w:color="auto"/>
                                <w:right w:val="none" w:sz="0" w:space="0" w:color="auto"/>
                              </w:divBdr>
                              <w:divsChild>
                                <w:div w:id="23482987">
                                  <w:marLeft w:val="0"/>
                                  <w:marRight w:val="0"/>
                                  <w:marTop w:val="0"/>
                                  <w:marBottom w:val="0"/>
                                  <w:divBdr>
                                    <w:top w:val="none" w:sz="0" w:space="0" w:color="auto"/>
                                    <w:left w:val="none" w:sz="0" w:space="0" w:color="auto"/>
                                    <w:bottom w:val="none" w:sz="0" w:space="0" w:color="auto"/>
                                    <w:right w:val="single" w:sz="48" w:space="0" w:color="auto"/>
                                  </w:divBdr>
                                  <w:divsChild>
                                    <w:div w:id="1113328440">
                                      <w:marLeft w:val="0"/>
                                      <w:marRight w:val="0"/>
                                      <w:marTop w:val="0"/>
                                      <w:marBottom w:val="0"/>
                                      <w:divBdr>
                                        <w:top w:val="none" w:sz="0" w:space="0" w:color="auto"/>
                                        <w:left w:val="none" w:sz="0" w:space="0" w:color="auto"/>
                                        <w:bottom w:val="none" w:sz="0" w:space="0" w:color="auto"/>
                                        <w:right w:val="none" w:sz="0" w:space="0" w:color="auto"/>
                                      </w:divBdr>
                                      <w:divsChild>
                                        <w:div w:id="1564561462">
                                          <w:marLeft w:val="0"/>
                                          <w:marRight w:val="0"/>
                                          <w:marTop w:val="0"/>
                                          <w:marBottom w:val="0"/>
                                          <w:divBdr>
                                            <w:top w:val="none" w:sz="0" w:space="0" w:color="auto"/>
                                            <w:left w:val="none" w:sz="0" w:space="0" w:color="auto"/>
                                            <w:bottom w:val="none" w:sz="0" w:space="0" w:color="auto"/>
                                            <w:right w:val="none" w:sz="0" w:space="0" w:color="auto"/>
                                          </w:divBdr>
                                          <w:divsChild>
                                            <w:div w:id="1662811411">
                                              <w:marLeft w:val="0"/>
                                              <w:marRight w:val="0"/>
                                              <w:marTop w:val="0"/>
                                              <w:marBottom w:val="0"/>
                                              <w:divBdr>
                                                <w:top w:val="none" w:sz="0" w:space="0" w:color="auto"/>
                                                <w:left w:val="none" w:sz="0" w:space="0" w:color="auto"/>
                                                <w:bottom w:val="none" w:sz="0" w:space="0" w:color="auto"/>
                                                <w:right w:val="none" w:sz="0" w:space="0" w:color="auto"/>
                                              </w:divBdr>
                                              <w:divsChild>
                                                <w:div w:id="16860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1035556">
          <w:marLeft w:val="0"/>
          <w:marRight w:val="0"/>
          <w:marTop w:val="0"/>
          <w:marBottom w:val="0"/>
          <w:divBdr>
            <w:top w:val="none" w:sz="0" w:space="0" w:color="auto"/>
            <w:left w:val="none" w:sz="0" w:space="0" w:color="auto"/>
            <w:bottom w:val="none" w:sz="0" w:space="0" w:color="auto"/>
            <w:right w:val="none" w:sz="0" w:space="0" w:color="auto"/>
          </w:divBdr>
          <w:divsChild>
            <w:div w:id="1763791379">
              <w:marLeft w:val="0"/>
              <w:marRight w:val="0"/>
              <w:marTop w:val="0"/>
              <w:marBottom w:val="0"/>
              <w:divBdr>
                <w:top w:val="none" w:sz="0" w:space="0" w:color="auto"/>
                <w:left w:val="none" w:sz="0" w:space="0" w:color="auto"/>
                <w:bottom w:val="none" w:sz="0" w:space="0" w:color="auto"/>
                <w:right w:val="none" w:sz="0" w:space="0" w:color="auto"/>
              </w:divBdr>
              <w:divsChild>
                <w:div w:id="1188256250">
                  <w:marLeft w:val="0"/>
                  <w:marRight w:val="0"/>
                  <w:marTop w:val="0"/>
                  <w:marBottom w:val="0"/>
                  <w:divBdr>
                    <w:top w:val="single" w:sz="6" w:space="5" w:color="auto"/>
                    <w:left w:val="none" w:sz="0" w:space="0" w:color="auto"/>
                    <w:bottom w:val="none" w:sz="0" w:space="0" w:color="auto"/>
                    <w:right w:val="none" w:sz="0" w:space="0" w:color="auto"/>
                  </w:divBdr>
                </w:div>
                <w:div w:id="879513902">
                  <w:marLeft w:val="0"/>
                  <w:marRight w:val="0"/>
                  <w:marTop w:val="0"/>
                  <w:marBottom w:val="0"/>
                  <w:divBdr>
                    <w:top w:val="none" w:sz="0" w:space="0" w:color="auto"/>
                    <w:left w:val="none" w:sz="0" w:space="0" w:color="auto"/>
                    <w:bottom w:val="none" w:sz="0" w:space="0" w:color="auto"/>
                    <w:right w:val="none" w:sz="0" w:space="0" w:color="auto"/>
                  </w:divBdr>
                  <w:divsChild>
                    <w:div w:id="2082562783">
                      <w:marLeft w:val="0"/>
                      <w:marRight w:val="0"/>
                      <w:marTop w:val="0"/>
                      <w:marBottom w:val="0"/>
                      <w:divBdr>
                        <w:top w:val="single" w:sz="6" w:space="0" w:color="CFCFCF"/>
                        <w:left w:val="single" w:sz="6" w:space="0" w:color="CFCFCF"/>
                        <w:bottom w:val="single" w:sz="6" w:space="0" w:color="CFCFCF"/>
                        <w:right w:val="single" w:sz="6" w:space="0" w:color="CFCFCF"/>
                      </w:divBdr>
                      <w:divsChild>
                        <w:div w:id="1360279155">
                          <w:marLeft w:val="0"/>
                          <w:marRight w:val="0"/>
                          <w:marTop w:val="0"/>
                          <w:marBottom w:val="0"/>
                          <w:divBdr>
                            <w:top w:val="none" w:sz="0" w:space="0" w:color="auto"/>
                            <w:left w:val="none" w:sz="0" w:space="0" w:color="auto"/>
                            <w:bottom w:val="none" w:sz="0" w:space="0" w:color="auto"/>
                            <w:right w:val="none" w:sz="0" w:space="0" w:color="auto"/>
                          </w:divBdr>
                          <w:divsChild>
                            <w:div w:id="1907061630">
                              <w:marLeft w:val="0"/>
                              <w:marRight w:val="-450"/>
                              <w:marTop w:val="0"/>
                              <w:marBottom w:val="0"/>
                              <w:divBdr>
                                <w:top w:val="none" w:sz="0" w:space="0" w:color="auto"/>
                                <w:left w:val="none" w:sz="0" w:space="0" w:color="auto"/>
                                <w:bottom w:val="none" w:sz="0" w:space="0" w:color="auto"/>
                                <w:right w:val="none" w:sz="0" w:space="0" w:color="auto"/>
                              </w:divBdr>
                              <w:divsChild>
                                <w:div w:id="1740129401">
                                  <w:marLeft w:val="0"/>
                                  <w:marRight w:val="0"/>
                                  <w:marTop w:val="0"/>
                                  <w:marBottom w:val="0"/>
                                  <w:divBdr>
                                    <w:top w:val="none" w:sz="0" w:space="0" w:color="auto"/>
                                    <w:left w:val="none" w:sz="0" w:space="0" w:color="auto"/>
                                    <w:bottom w:val="none" w:sz="0" w:space="0" w:color="auto"/>
                                    <w:right w:val="single" w:sz="48" w:space="0" w:color="auto"/>
                                  </w:divBdr>
                                  <w:divsChild>
                                    <w:div w:id="366031281">
                                      <w:marLeft w:val="0"/>
                                      <w:marRight w:val="0"/>
                                      <w:marTop w:val="0"/>
                                      <w:marBottom w:val="0"/>
                                      <w:divBdr>
                                        <w:top w:val="none" w:sz="0" w:space="0" w:color="auto"/>
                                        <w:left w:val="none" w:sz="0" w:space="0" w:color="auto"/>
                                        <w:bottom w:val="none" w:sz="0" w:space="0" w:color="auto"/>
                                        <w:right w:val="none" w:sz="0" w:space="0" w:color="auto"/>
                                      </w:divBdr>
                                      <w:divsChild>
                                        <w:div w:id="1909681977">
                                          <w:marLeft w:val="0"/>
                                          <w:marRight w:val="0"/>
                                          <w:marTop w:val="0"/>
                                          <w:marBottom w:val="0"/>
                                          <w:divBdr>
                                            <w:top w:val="none" w:sz="0" w:space="0" w:color="auto"/>
                                            <w:left w:val="none" w:sz="0" w:space="0" w:color="auto"/>
                                            <w:bottom w:val="none" w:sz="0" w:space="0" w:color="auto"/>
                                            <w:right w:val="none" w:sz="0" w:space="0" w:color="auto"/>
                                          </w:divBdr>
                                          <w:divsChild>
                                            <w:div w:id="474957622">
                                              <w:marLeft w:val="0"/>
                                              <w:marRight w:val="0"/>
                                              <w:marTop w:val="0"/>
                                              <w:marBottom w:val="0"/>
                                              <w:divBdr>
                                                <w:top w:val="none" w:sz="0" w:space="0" w:color="auto"/>
                                                <w:left w:val="none" w:sz="0" w:space="0" w:color="auto"/>
                                                <w:bottom w:val="none" w:sz="0" w:space="0" w:color="auto"/>
                                                <w:right w:val="none" w:sz="0" w:space="0" w:color="auto"/>
                                              </w:divBdr>
                                              <w:divsChild>
                                                <w:div w:id="18626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3673888">
          <w:marLeft w:val="0"/>
          <w:marRight w:val="0"/>
          <w:marTop w:val="0"/>
          <w:marBottom w:val="0"/>
          <w:divBdr>
            <w:top w:val="none" w:sz="0" w:space="0" w:color="auto"/>
            <w:left w:val="none" w:sz="0" w:space="0" w:color="auto"/>
            <w:bottom w:val="none" w:sz="0" w:space="0" w:color="auto"/>
            <w:right w:val="none" w:sz="0" w:space="0" w:color="auto"/>
          </w:divBdr>
          <w:divsChild>
            <w:div w:id="1032267578">
              <w:marLeft w:val="0"/>
              <w:marRight w:val="0"/>
              <w:marTop w:val="0"/>
              <w:marBottom w:val="0"/>
              <w:divBdr>
                <w:top w:val="none" w:sz="0" w:space="0" w:color="auto"/>
                <w:left w:val="none" w:sz="0" w:space="0" w:color="auto"/>
                <w:bottom w:val="none" w:sz="0" w:space="0" w:color="auto"/>
                <w:right w:val="none" w:sz="0" w:space="0" w:color="auto"/>
              </w:divBdr>
              <w:divsChild>
                <w:div w:id="1125000577">
                  <w:marLeft w:val="0"/>
                  <w:marRight w:val="0"/>
                  <w:marTop w:val="0"/>
                  <w:marBottom w:val="0"/>
                  <w:divBdr>
                    <w:top w:val="single" w:sz="6" w:space="5" w:color="auto"/>
                    <w:left w:val="none" w:sz="0" w:space="0" w:color="auto"/>
                    <w:bottom w:val="none" w:sz="0" w:space="0" w:color="auto"/>
                    <w:right w:val="none" w:sz="0" w:space="0" w:color="auto"/>
                  </w:divBdr>
                </w:div>
                <w:div w:id="1055588677">
                  <w:marLeft w:val="0"/>
                  <w:marRight w:val="0"/>
                  <w:marTop w:val="0"/>
                  <w:marBottom w:val="0"/>
                  <w:divBdr>
                    <w:top w:val="none" w:sz="0" w:space="0" w:color="auto"/>
                    <w:left w:val="none" w:sz="0" w:space="0" w:color="auto"/>
                    <w:bottom w:val="none" w:sz="0" w:space="0" w:color="auto"/>
                    <w:right w:val="none" w:sz="0" w:space="0" w:color="auto"/>
                  </w:divBdr>
                  <w:divsChild>
                    <w:div w:id="1871335831">
                      <w:marLeft w:val="0"/>
                      <w:marRight w:val="0"/>
                      <w:marTop w:val="0"/>
                      <w:marBottom w:val="0"/>
                      <w:divBdr>
                        <w:top w:val="single" w:sz="6" w:space="0" w:color="CFCFCF"/>
                        <w:left w:val="single" w:sz="6" w:space="0" w:color="CFCFCF"/>
                        <w:bottom w:val="single" w:sz="6" w:space="0" w:color="CFCFCF"/>
                        <w:right w:val="single" w:sz="6" w:space="0" w:color="CFCFCF"/>
                      </w:divBdr>
                      <w:divsChild>
                        <w:div w:id="285963358">
                          <w:marLeft w:val="0"/>
                          <w:marRight w:val="0"/>
                          <w:marTop w:val="0"/>
                          <w:marBottom w:val="0"/>
                          <w:divBdr>
                            <w:top w:val="none" w:sz="0" w:space="0" w:color="auto"/>
                            <w:left w:val="none" w:sz="0" w:space="0" w:color="auto"/>
                            <w:bottom w:val="none" w:sz="0" w:space="0" w:color="auto"/>
                            <w:right w:val="none" w:sz="0" w:space="0" w:color="auto"/>
                          </w:divBdr>
                          <w:divsChild>
                            <w:div w:id="194775621">
                              <w:marLeft w:val="0"/>
                              <w:marRight w:val="-450"/>
                              <w:marTop w:val="0"/>
                              <w:marBottom w:val="0"/>
                              <w:divBdr>
                                <w:top w:val="none" w:sz="0" w:space="0" w:color="auto"/>
                                <w:left w:val="none" w:sz="0" w:space="0" w:color="auto"/>
                                <w:bottom w:val="none" w:sz="0" w:space="0" w:color="auto"/>
                                <w:right w:val="none" w:sz="0" w:space="0" w:color="auto"/>
                              </w:divBdr>
                              <w:divsChild>
                                <w:div w:id="1054892940">
                                  <w:marLeft w:val="0"/>
                                  <w:marRight w:val="0"/>
                                  <w:marTop w:val="0"/>
                                  <w:marBottom w:val="0"/>
                                  <w:divBdr>
                                    <w:top w:val="none" w:sz="0" w:space="0" w:color="auto"/>
                                    <w:left w:val="none" w:sz="0" w:space="0" w:color="auto"/>
                                    <w:bottom w:val="none" w:sz="0" w:space="0" w:color="auto"/>
                                    <w:right w:val="single" w:sz="48" w:space="0" w:color="auto"/>
                                  </w:divBdr>
                                  <w:divsChild>
                                    <w:div w:id="1863785299">
                                      <w:marLeft w:val="0"/>
                                      <w:marRight w:val="0"/>
                                      <w:marTop w:val="0"/>
                                      <w:marBottom w:val="0"/>
                                      <w:divBdr>
                                        <w:top w:val="none" w:sz="0" w:space="0" w:color="auto"/>
                                        <w:left w:val="none" w:sz="0" w:space="0" w:color="auto"/>
                                        <w:bottom w:val="none" w:sz="0" w:space="0" w:color="auto"/>
                                        <w:right w:val="none" w:sz="0" w:space="0" w:color="auto"/>
                                      </w:divBdr>
                                      <w:divsChild>
                                        <w:div w:id="1807772052">
                                          <w:marLeft w:val="0"/>
                                          <w:marRight w:val="0"/>
                                          <w:marTop w:val="0"/>
                                          <w:marBottom w:val="0"/>
                                          <w:divBdr>
                                            <w:top w:val="none" w:sz="0" w:space="0" w:color="auto"/>
                                            <w:left w:val="none" w:sz="0" w:space="0" w:color="auto"/>
                                            <w:bottom w:val="none" w:sz="0" w:space="0" w:color="auto"/>
                                            <w:right w:val="none" w:sz="0" w:space="0" w:color="auto"/>
                                          </w:divBdr>
                                          <w:divsChild>
                                            <w:div w:id="467630335">
                                              <w:marLeft w:val="0"/>
                                              <w:marRight w:val="0"/>
                                              <w:marTop w:val="0"/>
                                              <w:marBottom w:val="0"/>
                                              <w:divBdr>
                                                <w:top w:val="none" w:sz="0" w:space="0" w:color="auto"/>
                                                <w:left w:val="none" w:sz="0" w:space="0" w:color="auto"/>
                                                <w:bottom w:val="none" w:sz="0" w:space="0" w:color="auto"/>
                                                <w:right w:val="none" w:sz="0" w:space="0" w:color="auto"/>
                                              </w:divBdr>
                                              <w:divsChild>
                                                <w:div w:id="11966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310745">
          <w:marLeft w:val="0"/>
          <w:marRight w:val="0"/>
          <w:marTop w:val="0"/>
          <w:marBottom w:val="0"/>
          <w:divBdr>
            <w:top w:val="none" w:sz="0" w:space="0" w:color="auto"/>
            <w:left w:val="none" w:sz="0" w:space="0" w:color="auto"/>
            <w:bottom w:val="none" w:sz="0" w:space="0" w:color="auto"/>
            <w:right w:val="none" w:sz="0" w:space="0" w:color="auto"/>
          </w:divBdr>
          <w:divsChild>
            <w:div w:id="1536458326">
              <w:marLeft w:val="0"/>
              <w:marRight w:val="0"/>
              <w:marTop w:val="0"/>
              <w:marBottom w:val="0"/>
              <w:divBdr>
                <w:top w:val="none" w:sz="0" w:space="0" w:color="auto"/>
                <w:left w:val="none" w:sz="0" w:space="0" w:color="auto"/>
                <w:bottom w:val="none" w:sz="0" w:space="0" w:color="auto"/>
                <w:right w:val="none" w:sz="0" w:space="0" w:color="auto"/>
              </w:divBdr>
              <w:divsChild>
                <w:div w:id="1956476574">
                  <w:marLeft w:val="0"/>
                  <w:marRight w:val="0"/>
                  <w:marTop w:val="0"/>
                  <w:marBottom w:val="0"/>
                  <w:divBdr>
                    <w:top w:val="single" w:sz="6" w:space="5" w:color="auto"/>
                    <w:left w:val="none" w:sz="0" w:space="0" w:color="auto"/>
                    <w:bottom w:val="none" w:sz="0" w:space="0" w:color="auto"/>
                    <w:right w:val="none" w:sz="0" w:space="0" w:color="auto"/>
                  </w:divBdr>
                </w:div>
                <w:div w:id="9454445">
                  <w:marLeft w:val="0"/>
                  <w:marRight w:val="0"/>
                  <w:marTop w:val="0"/>
                  <w:marBottom w:val="0"/>
                  <w:divBdr>
                    <w:top w:val="none" w:sz="0" w:space="0" w:color="auto"/>
                    <w:left w:val="none" w:sz="0" w:space="0" w:color="auto"/>
                    <w:bottom w:val="none" w:sz="0" w:space="0" w:color="auto"/>
                    <w:right w:val="none" w:sz="0" w:space="0" w:color="auto"/>
                  </w:divBdr>
                  <w:divsChild>
                    <w:div w:id="1557858655">
                      <w:marLeft w:val="0"/>
                      <w:marRight w:val="0"/>
                      <w:marTop w:val="0"/>
                      <w:marBottom w:val="0"/>
                      <w:divBdr>
                        <w:top w:val="single" w:sz="6" w:space="0" w:color="CFCFCF"/>
                        <w:left w:val="single" w:sz="6" w:space="0" w:color="CFCFCF"/>
                        <w:bottom w:val="single" w:sz="6" w:space="0" w:color="CFCFCF"/>
                        <w:right w:val="single" w:sz="6" w:space="0" w:color="CFCFCF"/>
                      </w:divBdr>
                      <w:divsChild>
                        <w:div w:id="363678190">
                          <w:marLeft w:val="0"/>
                          <w:marRight w:val="0"/>
                          <w:marTop w:val="0"/>
                          <w:marBottom w:val="0"/>
                          <w:divBdr>
                            <w:top w:val="none" w:sz="0" w:space="0" w:color="auto"/>
                            <w:left w:val="none" w:sz="0" w:space="0" w:color="auto"/>
                            <w:bottom w:val="none" w:sz="0" w:space="0" w:color="auto"/>
                            <w:right w:val="none" w:sz="0" w:space="0" w:color="auto"/>
                          </w:divBdr>
                          <w:divsChild>
                            <w:div w:id="1136486338">
                              <w:marLeft w:val="0"/>
                              <w:marRight w:val="-450"/>
                              <w:marTop w:val="0"/>
                              <w:marBottom w:val="0"/>
                              <w:divBdr>
                                <w:top w:val="none" w:sz="0" w:space="0" w:color="auto"/>
                                <w:left w:val="none" w:sz="0" w:space="0" w:color="auto"/>
                                <w:bottom w:val="none" w:sz="0" w:space="0" w:color="auto"/>
                                <w:right w:val="none" w:sz="0" w:space="0" w:color="auto"/>
                              </w:divBdr>
                              <w:divsChild>
                                <w:div w:id="76101904">
                                  <w:marLeft w:val="0"/>
                                  <w:marRight w:val="0"/>
                                  <w:marTop w:val="0"/>
                                  <w:marBottom w:val="0"/>
                                  <w:divBdr>
                                    <w:top w:val="none" w:sz="0" w:space="0" w:color="auto"/>
                                    <w:left w:val="none" w:sz="0" w:space="0" w:color="auto"/>
                                    <w:bottom w:val="none" w:sz="0" w:space="0" w:color="auto"/>
                                    <w:right w:val="single" w:sz="48" w:space="0" w:color="auto"/>
                                  </w:divBdr>
                                  <w:divsChild>
                                    <w:div w:id="1690644927">
                                      <w:marLeft w:val="0"/>
                                      <w:marRight w:val="0"/>
                                      <w:marTop w:val="0"/>
                                      <w:marBottom w:val="0"/>
                                      <w:divBdr>
                                        <w:top w:val="none" w:sz="0" w:space="0" w:color="auto"/>
                                        <w:left w:val="none" w:sz="0" w:space="0" w:color="auto"/>
                                        <w:bottom w:val="none" w:sz="0" w:space="0" w:color="auto"/>
                                        <w:right w:val="none" w:sz="0" w:space="0" w:color="auto"/>
                                      </w:divBdr>
                                      <w:divsChild>
                                        <w:div w:id="894320453">
                                          <w:marLeft w:val="0"/>
                                          <w:marRight w:val="0"/>
                                          <w:marTop w:val="0"/>
                                          <w:marBottom w:val="0"/>
                                          <w:divBdr>
                                            <w:top w:val="none" w:sz="0" w:space="0" w:color="auto"/>
                                            <w:left w:val="none" w:sz="0" w:space="0" w:color="auto"/>
                                            <w:bottom w:val="none" w:sz="0" w:space="0" w:color="auto"/>
                                            <w:right w:val="none" w:sz="0" w:space="0" w:color="auto"/>
                                          </w:divBdr>
                                          <w:divsChild>
                                            <w:div w:id="1251088003">
                                              <w:marLeft w:val="0"/>
                                              <w:marRight w:val="0"/>
                                              <w:marTop w:val="0"/>
                                              <w:marBottom w:val="0"/>
                                              <w:divBdr>
                                                <w:top w:val="none" w:sz="0" w:space="0" w:color="auto"/>
                                                <w:left w:val="none" w:sz="0" w:space="0" w:color="auto"/>
                                                <w:bottom w:val="none" w:sz="0" w:space="0" w:color="auto"/>
                                                <w:right w:val="none" w:sz="0" w:space="0" w:color="auto"/>
                                              </w:divBdr>
                                              <w:divsChild>
                                                <w:div w:id="7022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48479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3D3591-78BD-9544-8B08-062E4A350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31</Pages>
  <Words>4405</Words>
  <Characters>25111</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 ddas</cp:lastModifiedBy>
  <cp:revision>21</cp:revision>
  <dcterms:created xsi:type="dcterms:W3CDTF">2018-11-28T11:04:00Z</dcterms:created>
  <dcterms:modified xsi:type="dcterms:W3CDTF">2018-12-08T05:55:00Z</dcterms:modified>
</cp:coreProperties>
</file>